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75843" w:rsidRPr="00BC4D3A" w:rsidRDefault="00D50170" w:rsidP="00D50170">
      <w:pPr>
        <w:jc w:val="center"/>
        <w:rPr>
          <w:b/>
          <w:sz w:val="36"/>
        </w:rPr>
      </w:pPr>
      <w:r w:rsidRPr="00BC4D3A">
        <w:rPr>
          <w:b/>
          <w:sz w:val="36"/>
        </w:rPr>
        <w:t xml:space="preserve">Experiment No </w:t>
      </w:r>
      <w:r w:rsidR="00A5037D">
        <w:rPr>
          <w:b/>
          <w:sz w:val="36"/>
        </w:rPr>
        <w:t>9</w:t>
      </w:r>
      <w:r w:rsidRPr="00BC4D3A">
        <w:rPr>
          <w:b/>
          <w:sz w:val="36"/>
        </w:rPr>
        <w:t xml:space="preserve">: </w:t>
      </w:r>
      <w:r w:rsidR="0096755E">
        <w:rPr>
          <w:b/>
          <w:sz w:val="36"/>
        </w:rPr>
        <w:t xml:space="preserve">Pipelining </w:t>
      </w:r>
      <w:r w:rsidR="00506181">
        <w:rPr>
          <w:b/>
          <w:sz w:val="36"/>
        </w:rPr>
        <w:t xml:space="preserve">Visualization </w:t>
      </w:r>
    </w:p>
    <w:p w:rsidR="009C1E27" w:rsidRDefault="009C1E27" w:rsidP="009C1E27">
      <w:pPr>
        <w:rPr>
          <w:b/>
        </w:rPr>
      </w:pPr>
    </w:p>
    <w:tbl>
      <w:tblPr>
        <w:tblStyle w:val="TableGrid"/>
        <w:tblW w:w="0" w:type="auto"/>
        <w:tblInd w:w="392" w:type="dxa"/>
        <w:tblLook w:val="04A0" w:firstRow="1" w:lastRow="0" w:firstColumn="1" w:lastColumn="0" w:noHBand="0" w:noVBand="1"/>
      </w:tblPr>
      <w:tblGrid>
        <w:gridCol w:w="992"/>
        <w:gridCol w:w="3402"/>
        <w:gridCol w:w="2552"/>
      </w:tblGrid>
      <w:tr w:rsidR="009C1E27" w:rsidTr="00CA014D">
        <w:tc>
          <w:tcPr>
            <w:tcW w:w="992" w:type="dxa"/>
            <w:tcBorders>
              <w:top w:val="single" w:sz="4" w:space="0" w:color="auto"/>
              <w:left w:val="single" w:sz="4" w:space="0" w:color="auto"/>
              <w:bottom w:val="single" w:sz="4" w:space="0" w:color="auto"/>
              <w:right w:val="single" w:sz="4" w:space="0" w:color="auto"/>
            </w:tcBorders>
            <w:hideMark/>
          </w:tcPr>
          <w:p w:rsidR="009C1E27" w:rsidRDefault="009C1E27" w:rsidP="00CA014D">
            <w:pPr>
              <w:rPr>
                <w:b/>
                <w:sz w:val="28"/>
                <w:szCs w:val="28"/>
              </w:rPr>
            </w:pPr>
            <w:r>
              <w:rPr>
                <w:b/>
                <w:sz w:val="28"/>
                <w:szCs w:val="28"/>
              </w:rPr>
              <w:t>Sl No</w:t>
            </w:r>
          </w:p>
        </w:tc>
        <w:tc>
          <w:tcPr>
            <w:tcW w:w="3402" w:type="dxa"/>
            <w:tcBorders>
              <w:top w:val="single" w:sz="4" w:space="0" w:color="auto"/>
              <w:left w:val="single" w:sz="4" w:space="0" w:color="auto"/>
              <w:bottom w:val="single" w:sz="4" w:space="0" w:color="auto"/>
              <w:right w:val="single" w:sz="4" w:space="0" w:color="auto"/>
            </w:tcBorders>
            <w:hideMark/>
          </w:tcPr>
          <w:p w:rsidR="009C1E27" w:rsidRDefault="009C1E27" w:rsidP="00CA014D">
            <w:pPr>
              <w:rPr>
                <w:b/>
                <w:sz w:val="28"/>
                <w:szCs w:val="28"/>
              </w:rPr>
            </w:pPr>
            <w:r>
              <w:rPr>
                <w:b/>
                <w:sz w:val="28"/>
                <w:szCs w:val="28"/>
              </w:rPr>
              <w:t>Name</w:t>
            </w:r>
          </w:p>
        </w:tc>
        <w:tc>
          <w:tcPr>
            <w:tcW w:w="2552" w:type="dxa"/>
            <w:tcBorders>
              <w:top w:val="single" w:sz="4" w:space="0" w:color="auto"/>
              <w:left w:val="single" w:sz="4" w:space="0" w:color="auto"/>
              <w:bottom w:val="single" w:sz="4" w:space="0" w:color="auto"/>
              <w:right w:val="single" w:sz="4" w:space="0" w:color="auto"/>
            </w:tcBorders>
            <w:hideMark/>
          </w:tcPr>
          <w:p w:rsidR="009C1E27" w:rsidRDefault="009C1E27" w:rsidP="00CA014D">
            <w:pPr>
              <w:rPr>
                <w:b/>
                <w:sz w:val="28"/>
                <w:szCs w:val="28"/>
              </w:rPr>
            </w:pPr>
            <w:r>
              <w:rPr>
                <w:b/>
                <w:sz w:val="28"/>
                <w:szCs w:val="28"/>
              </w:rPr>
              <w:t>ID No</w:t>
            </w:r>
          </w:p>
        </w:tc>
      </w:tr>
      <w:tr w:rsidR="009C1E27" w:rsidTr="00CA014D">
        <w:tc>
          <w:tcPr>
            <w:tcW w:w="992" w:type="dxa"/>
            <w:tcBorders>
              <w:top w:val="single" w:sz="4" w:space="0" w:color="auto"/>
              <w:left w:val="single" w:sz="4" w:space="0" w:color="auto"/>
              <w:bottom w:val="single" w:sz="4" w:space="0" w:color="auto"/>
              <w:right w:val="single" w:sz="4" w:space="0" w:color="auto"/>
            </w:tcBorders>
            <w:hideMark/>
          </w:tcPr>
          <w:p w:rsidR="009C1E27" w:rsidRDefault="009C1E27" w:rsidP="00CA014D">
            <w:pPr>
              <w:rPr>
                <w:b/>
                <w:sz w:val="28"/>
                <w:szCs w:val="28"/>
              </w:rPr>
            </w:pPr>
            <w:r>
              <w:rPr>
                <w:b/>
                <w:sz w:val="28"/>
                <w:szCs w:val="28"/>
              </w:rPr>
              <w:t>1</w:t>
            </w:r>
          </w:p>
        </w:tc>
        <w:tc>
          <w:tcPr>
            <w:tcW w:w="3402" w:type="dxa"/>
            <w:tcBorders>
              <w:top w:val="single" w:sz="4" w:space="0" w:color="auto"/>
              <w:left w:val="single" w:sz="4" w:space="0" w:color="auto"/>
              <w:bottom w:val="single" w:sz="4" w:space="0" w:color="auto"/>
              <w:right w:val="single" w:sz="4" w:space="0" w:color="auto"/>
            </w:tcBorders>
            <w:hideMark/>
          </w:tcPr>
          <w:p w:rsidR="009C1E27" w:rsidRDefault="00D7765D" w:rsidP="00715B26">
            <w:pPr>
              <w:rPr>
                <w:b/>
                <w:sz w:val="28"/>
                <w:szCs w:val="28"/>
              </w:rPr>
            </w:pPr>
            <w:sdt>
              <w:sdtPr>
                <w:rPr>
                  <w:b/>
                </w:rPr>
                <w:id w:val="-1628077579"/>
                <w:placeholder>
                  <w:docPart w:val="38EADDFD2CB9405CA74964F684121EE3"/>
                </w:placeholder>
              </w:sdtPr>
              <w:sdtEndPr/>
              <w:sdtContent>
                <w:r w:rsidR="00715B26">
                  <w:rPr>
                    <w:b/>
                  </w:rPr>
                  <w:t>VISHWAS VASUKI GAUTAM</w:t>
                </w:r>
              </w:sdtContent>
            </w:sdt>
          </w:p>
        </w:tc>
        <w:tc>
          <w:tcPr>
            <w:tcW w:w="2552" w:type="dxa"/>
            <w:tcBorders>
              <w:top w:val="single" w:sz="4" w:space="0" w:color="auto"/>
              <w:left w:val="single" w:sz="4" w:space="0" w:color="auto"/>
              <w:bottom w:val="single" w:sz="4" w:space="0" w:color="auto"/>
              <w:right w:val="single" w:sz="4" w:space="0" w:color="auto"/>
            </w:tcBorders>
            <w:hideMark/>
          </w:tcPr>
          <w:p w:rsidR="009C1E27" w:rsidRDefault="00D7765D" w:rsidP="00715B26">
            <w:pPr>
              <w:rPr>
                <w:b/>
                <w:sz w:val="28"/>
                <w:szCs w:val="28"/>
              </w:rPr>
            </w:pPr>
            <w:sdt>
              <w:sdtPr>
                <w:rPr>
                  <w:b/>
                </w:rPr>
                <w:id w:val="900799664"/>
                <w:placeholder>
                  <w:docPart w:val="CFFA3278455549579318EF863CB0A11F"/>
                </w:placeholder>
              </w:sdtPr>
              <w:sdtEndPr/>
              <w:sdtContent>
                <w:r w:rsidR="00715B26">
                  <w:rPr>
                    <w:b/>
                  </w:rPr>
                  <w:t>2019A3PS0443H</w:t>
                </w:r>
              </w:sdtContent>
            </w:sdt>
          </w:p>
        </w:tc>
      </w:tr>
    </w:tbl>
    <w:p w:rsidR="009C1E27" w:rsidRPr="00BC4D3A" w:rsidRDefault="009C1E27" w:rsidP="00D50170">
      <w:pPr>
        <w:pStyle w:val="Default"/>
        <w:jc w:val="both"/>
      </w:pPr>
    </w:p>
    <w:p w:rsidR="0096755E" w:rsidRDefault="00C20900" w:rsidP="00CB6846">
      <w:pPr>
        <w:pStyle w:val="Default"/>
        <w:jc w:val="both"/>
      </w:pPr>
      <w:r>
        <w:t xml:space="preserve">The aim of this experiment is to </w:t>
      </w:r>
      <w:r w:rsidR="0096755E">
        <w:t xml:space="preserve">understand the basic </w:t>
      </w:r>
      <w:r w:rsidR="002D32B9">
        <w:t>principles of pipelining including the problems of data and branch hazards</w:t>
      </w:r>
      <w:r w:rsidR="00FC366E">
        <w:t xml:space="preserve"> with the help of </w:t>
      </w:r>
      <w:r w:rsidR="002F153D">
        <w:t>Ripes tool</w:t>
      </w:r>
      <w:r w:rsidR="0096755E">
        <w:t>.</w:t>
      </w:r>
      <w:r w:rsidR="002F153D">
        <w:t xml:space="preserve"> Download the tool from CMS.</w:t>
      </w:r>
      <w:r w:rsidR="0096755E">
        <w:t xml:space="preserve"> </w:t>
      </w:r>
      <w:r w:rsidR="00FC366E">
        <w:t xml:space="preserve">Please </w:t>
      </w:r>
      <w:r w:rsidR="00FF0562">
        <w:t>pay attention to the demonstration given by the instructor.</w:t>
      </w:r>
      <w:r w:rsidR="002F153D">
        <w:t xml:space="preserve"> </w:t>
      </w:r>
    </w:p>
    <w:p w:rsidR="00932E0F" w:rsidRDefault="00932E0F" w:rsidP="00CB6846">
      <w:pPr>
        <w:pStyle w:val="Default"/>
        <w:jc w:val="both"/>
      </w:pPr>
      <w:r>
        <w:t xml:space="preserve">Assume for all the following exercises the first instruction will get loaded in </w:t>
      </w:r>
      <w:r w:rsidR="002F153D">
        <w:t xml:space="preserve">into IF stage </w:t>
      </w:r>
      <w:r>
        <w:t>0</w:t>
      </w:r>
      <w:r w:rsidR="002F153D" w:rsidRPr="00932E0F">
        <w:rPr>
          <w:vertAlign w:val="superscript"/>
        </w:rPr>
        <w:t>th</w:t>
      </w:r>
      <w:r w:rsidR="002F153D">
        <w:t xml:space="preserve"> clock</w:t>
      </w:r>
      <w:r>
        <w:t xml:space="preserve"> cycle (instead of 1st clock cycle</w:t>
      </w:r>
      <w:r w:rsidR="002F153D">
        <w:t xml:space="preserve"> as per our normal assumption</w:t>
      </w:r>
      <w:r>
        <w:t xml:space="preserve">) </w:t>
      </w:r>
    </w:p>
    <w:p w:rsidR="00FC366E" w:rsidRDefault="00FC366E" w:rsidP="00CB6846">
      <w:pPr>
        <w:pStyle w:val="Default"/>
        <w:jc w:val="both"/>
      </w:pPr>
    </w:p>
    <w:p w:rsidR="00FC366E" w:rsidRPr="00FC366E" w:rsidRDefault="00FC366E" w:rsidP="00CB6846">
      <w:pPr>
        <w:pStyle w:val="Default"/>
        <w:jc w:val="both"/>
        <w:rPr>
          <w:b/>
          <w:u w:val="single"/>
        </w:rPr>
      </w:pPr>
      <w:r w:rsidRPr="00FC366E">
        <w:rPr>
          <w:b/>
          <w:u w:val="single"/>
        </w:rPr>
        <w:t xml:space="preserve">Exercise </w:t>
      </w:r>
      <w:r w:rsidR="00FB64A3">
        <w:rPr>
          <w:b/>
          <w:u w:val="single"/>
        </w:rPr>
        <w:t>9</w:t>
      </w:r>
      <w:r w:rsidRPr="00FC366E">
        <w:rPr>
          <w:b/>
          <w:u w:val="single"/>
        </w:rPr>
        <w:t xml:space="preserve">.1 Implement a simple </w:t>
      </w:r>
      <w:r w:rsidR="00FB64A3">
        <w:rPr>
          <w:b/>
          <w:u w:val="single"/>
        </w:rPr>
        <w:t>RISC V</w:t>
      </w:r>
      <w:r w:rsidRPr="00FC366E">
        <w:rPr>
          <w:b/>
          <w:u w:val="single"/>
        </w:rPr>
        <w:t xml:space="preserve"> program </w:t>
      </w:r>
      <w:r w:rsidR="00DD53E4">
        <w:rPr>
          <w:b/>
          <w:u w:val="single"/>
        </w:rPr>
        <w:t>containing only add</w:t>
      </w:r>
      <w:r w:rsidR="00FB64A3">
        <w:rPr>
          <w:b/>
          <w:u w:val="single"/>
        </w:rPr>
        <w:t xml:space="preserve"> (add t0, t1, t2)</w:t>
      </w:r>
      <w:r w:rsidR="00DD53E4">
        <w:rPr>
          <w:b/>
          <w:u w:val="single"/>
        </w:rPr>
        <w:t xml:space="preserve"> instruction </w:t>
      </w:r>
      <w:r w:rsidR="00FB64A3">
        <w:rPr>
          <w:b/>
          <w:u w:val="single"/>
        </w:rPr>
        <w:t xml:space="preserve">and </w:t>
      </w:r>
      <w:r w:rsidR="00DD53E4">
        <w:rPr>
          <w:b/>
          <w:u w:val="single"/>
        </w:rPr>
        <w:t>explore</w:t>
      </w:r>
      <w:r w:rsidR="00FB64A3">
        <w:rPr>
          <w:b/>
          <w:u w:val="single"/>
        </w:rPr>
        <w:t xml:space="preserve"> (edit registers t1 and t2 to have non zero value.</w:t>
      </w:r>
    </w:p>
    <w:p w:rsidR="00092BB6" w:rsidRDefault="00092BB6" w:rsidP="006C14B9">
      <w:pPr>
        <w:jc w:val="both"/>
        <w:rPr>
          <w:b/>
        </w:rPr>
      </w:pPr>
    </w:p>
    <w:p w:rsidR="00092BB6" w:rsidRDefault="00092BB6" w:rsidP="006C14B9">
      <w:pPr>
        <w:jc w:val="both"/>
        <w:rPr>
          <w:b/>
        </w:rPr>
      </w:pPr>
    </w:p>
    <w:p w:rsidR="00F668D1" w:rsidRPr="000F6609" w:rsidRDefault="000F6609" w:rsidP="00F668D1">
      <w:pPr>
        <w:pStyle w:val="WW-Default"/>
        <w:numPr>
          <w:ilvl w:val="0"/>
          <w:numId w:val="31"/>
        </w:numPr>
        <w:ind w:left="0" w:firstLine="0"/>
        <w:jc w:val="both"/>
        <w:rPr>
          <w:b/>
        </w:rPr>
      </w:pPr>
      <w:r w:rsidRPr="000F6609">
        <w:rPr>
          <w:b/>
        </w:rPr>
        <w:t xml:space="preserve">For instruction </w:t>
      </w:r>
      <w:r w:rsidRPr="000F6609">
        <w:rPr>
          <w:rFonts w:eastAsia="Times New Roman"/>
          <w:b/>
          <w:lang w:eastAsia="en-US"/>
        </w:rPr>
        <w:t>add t0, t1, t2</w:t>
      </w:r>
      <w:r>
        <w:rPr>
          <w:rFonts w:eastAsia="Times New Roman"/>
          <w:b/>
          <w:lang w:eastAsia="en-US"/>
        </w:rPr>
        <w:t xml:space="preserve">, </w:t>
      </w:r>
      <w:r w:rsidRPr="000F6609">
        <w:rPr>
          <w:rFonts w:eastAsia="Times New Roman"/>
          <w:b/>
          <w:lang w:eastAsia="en-US"/>
        </w:rPr>
        <w:t xml:space="preserve">briefly explain the </w:t>
      </w:r>
      <w:r>
        <w:rPr>
          <w:rFonts w:eastAsia="Times New Roman"/>
          <w:b/>
          <w:lang w:eastAsia="en-US"/>
        </w:rPr>
        <w:t>things that happen (signal changes, Register changes and other effects if any) as the instruction goes through different pipeline stages.</w:t>
      </w:r>
    </w:p>
    <w:p w:rsidR="00F668D1" w:rsidRPr="00092BB6" w:rsidRDefault="00F668D1" w:rsidP="000F6609">
      <w:pPr>
        <w:pStyle w:val="WW-Default"/>
        <w:spacing w:after="120" w:line="240" w:lineRule="auto"/>
      </w:pPr>
      <w:r w:rsidRPr="00BC4D3A">
        <w:t>Answer:</w:t>
      </w:r>
      <w:r w:rsidR="000F6609">
        <w:t xml:space="preserve"> </w:t>
      </w:r>
      <w:r w:rsidR="000F6609">
        <w:tab/>
      </w:r>
      <w:r w:rsidR="000F6609" w:rsidRPr="00092BB6">
        <w:t xml:space="preserve">IF Stage: </w:t>
      </w:r>
      <w:r w:rsidRPr="00092BB6">
        <w:t xml:space="preserve"> </w:t>
      </w:r>
      <w:sdt>
        <w:sdtPr>
          <w:id w:val="230662765"/>
          <w:placeholder>
            <w:docPart w:val="79908AD60F7648ACB23EB38CCEC2A61A"/>
          </w:placeholder>
        </w:sdtPr>
        <w:sdtEndPr/>
        <w:sdtContent>
          <w:r w:rsidRPr="00092BB6">
            <w:t xml:space="preserve"> </w:t>
          </w:r>
          <w:r w:rsidR="00715B26">
            <w:br/>
            <w:t xml:space="preserve">The program counter gets incremented, the instruction is fetched from the instruction memory using the program counter and all the signals are enabled in the IF staged. This instruction encoding is passed to the pipeline register </w:t>
          </w:r>
        </w:sdtContent>
      </w:sdt>
    </w:p>
    <w:p w:rsidR="000F6609" w:rsidRPr="00092BB6" w:rsidRDefault="000F6609" w:rsidP="000F6609">
      <w:pPr>
        <w:pStyle w:val="WW-Default"/>
        <w:spacing w:after="120" w:line="240" w:lineRule="auto"/>
      </w:pPr>
      <w:r w:rsidRPr="00092BB6">
        <w:tab/>
      </w:r>
      <w:r w:rsidRPr="00092BB6">
        <w:tab/>
        <w:t xml:space="preserve">ID Stage:  </w:t>
      </w:r>
      <w:sdt>
        <w:sdtPr>
          <w:id w:val="-1133632124"/>
          <w:placeholder>
            <w:docPart w:val="B32C857A7BA545FFA7709546905EE6EE"/>
          </w:placeholder>
        </w:sdtPr>
        <w:sdtEndPr/>
        <w:sdtContent>
          <w:r w:rsidRPr="00092BB6">
            <w:t xml:space="preserve"> </w:t>
          </w:r>
          <w:r w:rsidR="00715B26">
            <w:br/>
            <w:t xml:space="preserve">In the ID stage the instruction is decoding according to its instruction encoding and the t1, t2 values are extracted from the instruction encoding format. In addition the </w:t>
          </w:r>
          <w:proofErr w:type="spellStart"/>
          <w:r w:rsidR="00715B26">
            <w:t>regWrite</w:t>
          </w:r>
          <w:proofErr w:type="spellEnd"/>
          <w:r w:rsidR="00715B26">
            <w:t xml:space="preserve"> control signal and the write register is passed through to the future pipeline. All the other outputs and control signals obtained are passed to the next pipeline register stage </w:t>
          </w:r>
          <w:r w:rsidRPr="00092BB6">
            <w:t xml:space="preserve"> </w:t>
          </w:r>
        </w:sdtContent>
      </w:sdt>
    </w:p>
    <w:p w:rsidR="000F6609" w:rsidRPr="00092BB6" w:rsidRDefault="000F6609" w:rsidP="000F6609">
      <w:pPr>
        <w:pStyle w:val="WW-Default"/>
        <w:spacing w:after="120" w:line="240" w:lineRule="auto"/>
      </w:pPr>
      <w:r w:rsidRPr="00092BB6">
        <w:tab/>
      </w:r>
      <w:r w:rsidRPr="00092BB6">
        <w:tab/>
        <w:t xml:space="preserve">EX Stage:  </w:t>
      </w:r>
      <w:sdt>
        <w:sdtPr>
          <w:id w:val="-1517991021"/>
          <w:placeholder>
            <w:docPart w:val="67826691DDC9441F9F6CE687BB01C506"/>
          </w:placeholder>
        </w:sdtPr>
        <w:sdtEndPr/>
        <w:sdtContent>
          <w:r w:rsidRPr="00092BB6">
            <w:t xml:space="preserve"> </w:t>
          </w:r>
          <w:r w:rsidR="00715B26">
            <w:br/>
            <w:t xml:space="preserve">In the EX stage, the data in the registers are computed according to the operation specified by the control signals by the ALU and </w:t>
          </w:r>
          <w:proofErr w:type="gramStart"/>
          <w:r w:rsidR="00715B26">
            <w:t>the this</w:t>
          </w:r>
          <w:proofErr w:type="gramEnd"/>
          <w:r w:rsidR="00715B26">
            <w:t xml:space="preserve"> result is passed on to the next pipeline stage. Also, the other control signals, write register is passed onto the next stage. </w:t>
          </w:r>
          <w:r w:rsidR="00EB4FF4">
            <w:t xml:space="preserve">According to the instruction t1 and t2 are added in this stage. </w:t>
          </w:r>
          <w:r w:rsidRPr="00092BB6">
            <w:t xml:space="preserve"> </w:t>
          </w:r>
        </w:sdtContent>
      </w:sdt>
    </w:p>
    <w:p w:rsidR="000F6609" w:rsidRPr="00092BB6" w:rsidRDefault="000F6609" w:rsidP="000F6609">
      <w:pPr>
        <w:pStyle w:val="WW-Default"/>
        <w:spacing w:after="120" w:line="240" w:lineRule="auto"/>
      </w:pPr>
      <w:r w:rsidRPr="00092BB6">
        <w:tab/>
      </w:r>
      <w:r w:rsidRPr="00092BB6">
        <w:tab/>
        <w:t xml:space="preserve">MEM Stage:  </w:t>
      </w:r>
      <w:sdt>
        <w:sdtPr>
          <w:id w:val="-1378392535"/>
          <w:placeholder>
            <w:docPart w:val="20D231E43D9943AD8531C41D3E6A28A9"/>
          </w:placeholder>
        </w:sdtPr>
        <w:sdtEndPr/>
        <w:sdtContent>
          <w:r w:rsidR="00715B26">
            <w:br/>
            <w:t>H</w:t>
          </w:r>
          <w:r w:rsidR="00EB4FF4">
            <w:t xml:space="preserve">ere the data memory is not used since add is an R-type instruction and they don’t make use of the data memory. In general this stage is used to extract the contents or write contents into the data memory as per the EX stage result. </w:t>
          </w:r>
          <w:r w:rsidRPr="00092BB6">
            <w:t xml:space="preserve">  </w:t>
          </w:r>
        </w:sdtContent>
      </w:sdt>
    </w:p>
    <w:p w:rsidR="000F6609" w:rsidRPr="00092BB6" w:rsidRDefault="000F6609" w:rsidP="000F6609">
      <w:pPr>
        <w:pStyle w:val="WW-Default"/>
        <w:spacing w:after="120" w:line="240" w:lineRule="auto"/>
      </w:pPr>
      <w:r w:rsidRPr="00092BB6">
        <w:tab/>
      </w:r>
      <w:r w:rsidRPr="00092BB6">
        <w:tab/>
        <w:t xml:space="preserve">WB Stage:  </w:t>
      </w:r>
      <w:sdt>
        <w:sdtPr>
          <w:id w:val="-1472513390"/>
          <w:placeholder>
            <w:docPart w:val="26E90739C75146A6AF0023C2811F4E61"/>
          </w:placeholder>
        </w:sdtPr>
        <w:sdtEndPr/>
        <w:sdtContent>
          <w:r w:rsidRPr="00092BB6">
            <w:t xml:space="preserve"> </w:t>
          </w:r>
          <w:r w:rsidR="00EB4FF4">
            <w:t xml:space="preserve">Here, the content in the EX result is written to the destination register t0 using the passed on </w:t>
          </w:r>
          <w:proofErr w:type="spellStart"/>
          <w:r w:rsidR="00EB4FF4">
            <w:t>regWrite</w:t>
          </w:r>
          <w:proofErr w:type="spellEnd"/>
          <w:r w:rsidR="00EB4FF4">
            <w:t xml:space="preserve"> control signal and the write register number.</w:t>
          </w:r>
          <w:r w:rsidRPr="00092BB6">
            <w:t xml:space="preserve"> </w:t>
          </w:r>
        </w:sdtContent>
      </w:sdt>
    </w:p>
    <w:p w:rsidR="00C43C15" w:rsidRPr="000F6609" w:rsidRDefault="00C43C15" w:rsidP="00C43C15">
      <w:pPr>
        <w:pStyle w:val="WW-Default"/>
        <w:numPr>
          <w:ilvl w:val="0"/>
          <w:numId w:val="31"/>
        </w:numPr>
        <w:ind w:left="0" w:firstLine="0"/>
        <w:jc w:val="both"/>
        <w:rPr>
          <w:b/>
        </w:rPr>
      </w:pPr>
      <w:r>
        <w:rPr>
          <w:b/>
        </w:rPr>
        <w:t xml:space="preserve">Copy the image of the pipeline </w:t>
      </w:r>
      <w:r w:rsidR="002F153D">
        <w:rPr>
          <w:b/>
        </w:rPr>
        <w:t>at the end of</w:t>
      </w:r>
      <w:r>
        <w:rPr>
          <w:b/>
        </w:rPr>
        <w:t xml:space="preserve"> 4</w:t>
      </w:r>
      <w:r w:rsidR="002F153D">
        <w:rPr>
          <w:b/>
        </w:rPr>
        <w:t>th</w:t>
      </w:r>
      <w:r>
        <w:rPr>
          <w:b/>
        </w:rPr>
        <w:t xml:space="preserve"> </w:t>
      </w:r>
      <w:r w:rsidR="002F153D">
        <w:rPr>
          <w:b/>
        </w:rPr>
        <w:t>cycle</w:t>
      </w:r>
      <w:r w:rsidR="00FB64A3">
        <w:rPr>
          <w:b/>
        </w:rPr>
        <w:t xml:space="preserve"> (Show the value of important Signals)</w:t>
      </w:r>
      <w:r>
        <w:rPr>
          <w:b/>
        </w:rPr>
        <w:t>.</w:t>
      </w:r>
    </w:p>
    <w:p w:rsidR="00C43C15" w:rsidRDefault="00C43C15" w:rsidP="00C43C15">
      <w:pPr>
        <w:pStyle w:val="WW-Default"/>
        <w:spacing w:after="120" w:line="240" w:lineRule="auto"/>
      </w:pPr>
      <w:r w:rsidRPr="00BC4D3A">
        <w:lastRenderedPageBreak/>
        <w:t>Answer:</w:t>
      </w:r>
      <w:r>
        <w:t xml:space="preserve"> </w:t>
      </w:r>
      <w:sdt>
        <w:sdtPr>
          <w:rPr>
            <w:b/>
          </w:rPr>
          <w:id w:val="1896092284"/>
          <w:placeholder>
            <w:docPart w:val="502592E88D524C10BC0A32C3EC8FACE8"/>
          </w:placeholder>
        </w:sdtPr>
        <w:sdtEndPr>
          <w:rPr>
            <w:b w:val="0"/>
          </w:rPr>
        </w:sdtEndPr>
        <w:sdtContent>
          <w:r w:rsidRPr="00BC4D3A">
            <w:t xml:space="preserve"> </w:t>
          </w:r>
          <w:r w:rsidR="004217F7" w:rsidRPr="004217F7">
            <w:rPr>
              <w:noProof/>
              <w:lang w:val="en-IN" w:eastAsia="en-IN"/>
            </w:rPr>
            <w:drawing>
              <wp:inline distT="0" distB="0" distL="0" distR="0" wp14:anchorId="1D97D6DF" wp14:editId="44F6EEE4">
                <wp:extent cx="6332220" cy="30086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2220" cy="3008630"/>
                        </a:xfrm>
                        <a:prstGeom prst="rect">
                          <a:avLst/>
                        </a:prstGeom>
                      </pic:spPr>
                    </pic:pic>
                  </a:graphicData>
                </a:graphic>
              </wp:inline>
            </w:drawing>
          </w:r>
          <w:r w:rsidRPr="00BC4D3A">
            <w:t xml:space="preserve"> </w:t>
          </w:r>
          <w:r>
            <w:t xml:space="preserve">                     </w:t>
          </w:r>
        </w:sdtContent>
      </w:sdt>
      <w:r>
        <w:tab/>
      </w:r>
    </w:p>
    <w:p w:rsidR="000F6609" w:rsidRDefault="00D7765D" w:rsidP="00C43C15">
      <w:pPr>
        <w:pStyle w:val="WW-Default"/>
        <w:spacing w:after="120" w:line="240" w:lineRule="auto"/>
      </w:pPr>
      <w:sdt>
        <w:sdtPr>
          <w:id w:val="-1606260089"/>
          <w:placeholder>
            <w:docPart w:val="552703C050734C69A34080725EF13776"/>
          </w:placeholder>
        </w:sdtPr>
        <w:sdtEndPr/>
        <w:sdtContent>
          <w:r w:rsidR="00C43C15" w:rsidRPr="00092BB6">
            <w:t xml:space="preserve">  </w:t>
          </w:r>
        </w:sdtContent>
      </w:sdt>
    </w:p>
    <w:p w:rsidR="000F6609" w:rsidRDefault="000F6609" w:rsidP="000F6609">
      <w:pPr>
        <w:pStyle w:val="WW-Default"/>
        <w:spacing w:after="120" w:line="240" w:lineRule="auto"/>
      </w:pPr>
    </w:p>
    <w:p w:rsidR="002F4358" w:rsidRPr="00BC4D3A" w:rsidRDefault="001C6D6D" w:rsidP="002F4358">
      <w:pPr>
        <w:pStyle w:val="WW-Default"/>
        <w:numPr>
          <w:ilvl w:val="0"/>
          <w:numId w:val="31"/>
        </w:numPr>
        <w:ind w:left="0" w:firstLine="0"/>
        <w:jc w:val="both"/>
        <w:rPr>
          <w:b/>
        </w:rPr>
      </w:pPr>
      <w:r w:rsidRPr="001C6D6D">
        <w:rPr>
          <w:b/>
        </w:rPr>
        <w:t>How many clock cycles does it take for the result of the operation to be available in the destination register?</w:t>
      </w:r>
    </w:p>
    <w:p w:rsidR="002F4358" w:rsidRDefault="002F4358" w:rsidP="002F4358">
      <w:pPr>
        <w:pStyle w:val="WW-Default"/>
      </w:pPr>
      <w:r w:rsidRPr="00BC4D3A">
        <w:t>Answer:</w:t>
      </w:r>
      <w:r w:rsidRPr="00BC4D3A">
        <w:rPr>
          <w:b/>
        </w:rPr>
        <w:t xml:space="preserve"> </w:t>
      </w:r>
      <w:sdt>
        <w:sdtPr>
          <w:rPr>
            <w:b/>
          </w:rPr>
          <w:id w:val="82034910"/>
          <w:placeholder>
            <w:docPart w:val="E42FF0D30BF74DF195BDE368F167E401"/>
          </w:placeholder>
        </w:sdtPr>
        <w:sdtEndPr>
          <w:rPr>
            <w:b w:val="0"/>
          </w:rPr>
        </w:sdtEndPr>
        <w:sdtContent>
          <w:r w:rsidR="004217F7">
            <w:t>5</w:t>
          </w:r>
          <w:r w:rsidR="00EB4FF4">
            <w:t xml:space="preserve"> (assuming that the instruction is loaded in the 0</w:t>
          </w:r>
          <w:r w:rsidR="00EB4FF4" w:rsidRPr="00EB4FF4">
            <w:rPr>
              <w:vertAlign w:val="superscript"/>
            </w:rPr>
            <w:t>th</w:t>
          </w:r>
          <w:r w:rsidR="00EB4FF4">
            <w:t xml:space="preserve"> cc) </w:t>
          </w:r>
        </w:sdtContent>
      </w:sdt>
    </w:p>
    <w:p w:rsidR="007409C1" w:rsidRDefault="007409C1" w:rsidP="00F16414"/>
    <w:p w:rsidR="002F4358" w:rsidRDefault="002F4358" w:rsidP="00F16414"/>
    <w:p w:rsidR="002F4358" w:rsidRPr="00BC4D3A" w:rsidRDefault="001C6D6D" w:rsidP="002F4358">
      <w:pPr>
        <w:pStyle w:val="WW-Default"/>
        <w:numPr>
          <w:ilvl w:val="0"/>
          <w:numId w:val="31"/>
        </w:numPr>
        <w:ind w:left="0" w:firstLine="0"/>
        <w:jc w:val="both"/>
        <w:rPr>
          <w:b/>
        </w:rPr>
      </w:pPr>
      <w:r w:rsidRPr="001C6D6D">
        <w:rPr>
          <w:b/>
        </w:rPr>
        <w:t>In which pipeline stages do different arithmetic instructions differ?</w:t>
      </w:r>
    </w:p>
    <w:p w:rsidR="002F4358" w:rsidRDefault="002F4358" w:rsidP="002F4358">
      <w:pPr>
        <w:pStyle w:val="WW-Default"/>
      </w:pPr>
      <w:r w:rsidRPr="00BC4D3A">
        <w:t>Answer:</w:t>
      </w:r>
      <w:r w:rsidRPr="00BC4D3A">
        <w:rPr>
          <w:b/>
        </w:rPr>
        <w:t xml:space="preserve"> </w:t>
      </w:r>
      <w:sdt>
        <w:sdtPr>
          <w:rPr>
            <w:b/>
          </w:rPr>
          <w:id w:val="1478958173"/>
          <w:placeholder>
            <w:docPart w:val="A0961492E4C1468889566E5EF604165A"/>
          </w:placeholder>
        </w:sdtPr>
        <w:sdtEndPr>
          <w:rPr>
            <w:b w:val="0"/>
          </w:rPr>
        </w:sdtEndPr>
        <w:sdtContent>
          <w:r w:rsidRPr="00BC4D3A">
            <w:t xml:space="preserve">  </w:t>
          </w:r>
          <w:r w:rsidR="00EB4FF4">
            <w:t xml:space="preserve">EX stage </w:t>
          </w:r>
        </w:sdtContent>
      </w:sdt>
    </w:p>
    <w:p w:rsidR="004C1EF7" w:rsidRDefault="004C1EF7" w:rsidP="00F16414"/>
    <w:p w:rsidR="001C6D6D" w:rsidRPr="00BC4D3A" w:rsidRDefault="001C6D6D" w:rsidP="001C6D6D">
      <w:pPr>
        <w:pStyle w:val="WW-Default"/>
        <w:numPr>
          <w:ilvl w:val="0"/>
          <w:numId w:val="31"/>
        </w:numPr>
        <w:ind w:left="0" w:firstLine="0"/>
        <w:jc w:val="both"/>
        <w:rPr>
          <w:b/>
        </w:rPr>
      </w:pPr>
      <w:r w:rsidRPr="001C6D6D">
        <w:rPr>
          <w:b/>
        </w:rPr>
        <w:t>One stage is not used by arithmetic instructions. Which one? Why?</w:t>
      </w:r>
    </w:p>
    <w:p w:rsidR="001C6D6D" w:rsidRDefault="001C6D6D" w:rsidP="001C6D6D">
      <w:pPr>
        <w:pStyle w:val="WW-Default"/>
      </w:pPr>
      <w:r w:rsidRPr="00BC4D3A">
        <w:t>Answer:</w:t>
      </w:r>
      <w:r w:rsidRPr="00BC4D3A">
        <w:rPr>
          <w:b/>
        </w:rPr>
        <w:t xml:space="preserve"> </w:t>
      </w:r>
      <w:sdt>
        <w:sdtPr>
          <w:rPr>
            <w:b/>
          </w:rPr>
          <w:id w:val="2019499654"/>
          <w:placeholder>
            <w:docPart w:val="1DCCBC4616A74EA98241519ADEB0C25B"/>
          </w:placeholder>
        </w:sdtPr>
        <w:sdtEndPr>
          <w:rPr>
            <w:b w:val="0"/>
          </w:rPr>
        </w:sdtEndPr>
        <w:sdtContent>
          <w:r w:rsidRPr="00BC4D3A">
            <w:t xml:space="preserve">  </w:t>
          </w:r>
          <w:r w:rsidR="00EB4FF4">
            <w:t>Data memory stage</w:t>
          </w:r>
        </w:sdtContent>
      </w:sdt>
    </w:p>
    <w:p w:rsidR="004C2B16" w:rsidRDefault="004C2B16" w:rsidP="004C1EF7">
      <w:pPr>
        <w:widowControl/>
        <w:suppressAutoHyphens w:val="0"/>
        <w:jc w:val="both"/>
        <w:rPr>
          <w:b/>
          <w:u w:val="single"/>
        </w:rPr>
      </w:pPr>
    </w:p>
    <w:p w:rsidR="007C6A22" w:rsidRPr="00FB64A3" w:rsidRDefault="007C6A22" w:rsidP="0037094E">
      <w:pPr>
        <w:widowControl/>
        <w:suppressAutoHyphens w:val="0"/>
        <w:jc w:val="both"/>
        <w:rPr>
          <w:b/>
          <w:u w:val="single"/>
        </w:rPr>
      </w:pPr>
      <w:r>
        <w:rPr>
          <w:b/>
          <w:u w:val="single"/>
        </w:rPr>
        <w:t xml:space="preserve">Exercise </w:t>
      </w:r>
      <w:r w:rsidR="00FB64A3">
        <w:rPr>
          <w:b/>
          <w:u w:val="single"/>
        </w:rPr>
        <w:t>9</w:t>
      </w:r>
      <w:r>
        <w:rPr>
          <w:b/>
          <w:u w:val="single"/>
        </w:rPr>
        <w:t>.</w:t>
      </w:r>
      <w:r w:rsidR="004C2B16">
        <w:rPr>
          <w:b/>
          <w:u w:val="single"/>
        </w:rPr>
        <w:t>2</w:t>
      </w:r>
      <w:r>
        <w:rPr>
          <w:b/>
          <w:u w:val="single"/>
        </w:rPr>
        <w:t xml:space="preserve"> </w:t>
      </w:r>
      <w:r w:rsidR="00FB64A3">
        <w:rPr>
          <w:b/>
          <w:u w:val="single"/>
        </w:rPr>
        <w:t xml:space="preserve">Write the code below and test the Behaviour for </w:t>
      </w:r>
      <w:r w:rsidR="00FB64A3" w:rsidRPr="00FB64A3">
        <w:rPr>
          <w:b/>
          <w:u w:val="single"/>
        </w:rPr>
        <w:t>5-stage pipelined processor with</w:t>
      </w:r>
      <w:r w:rsidR="0037094E">
        <w:rPr>
          <w:b/>
          <w:u w:val="single"/>
        </w:rPr>
        <w:t>out</w:t>
      </w:r>
      <w:r w:rsidR="00FB64A3" w:rsidRPr="00FB64A3">
        <w:rPr>
          <w:b/>
          <w:u w:val="single"/>
        </w:rPr>
        <w:t xml:space="preserve"> forwarding </w:t>
      </w:r>
    </w:p>
    <w:p w:rsidR="00FB64A3" w:rsidRDefault="00FB64A3" w:rsidP="00FB64A3">
      <w:pPr>
        <w:widowControl/>
        <w:suppressAutoHyphens w:val="0"/>
        <w:ind w:left="360"/>
        <w:jc w:val="both"/>
        <w:rPr>
          <w:b/>
          <w:u w:val="single"/>
        </w:rPr>
      </w:pPr>
    </w:p>
    <w:p w:rsidR="00FB64A3" w:rsidRDefault="00FB64A3" w:rsidP="00FB64A3">
      <w:pPr>
        <w:widowControl/>
        <w:suppressAutoHyphens w:val="0"/>
        <w:ind w:left="360"/>
        <w:jc w:val="both"/>
        <w:rPr>
          <w:b/>
          <w:u w:val="single"/>
        </w:rPr>
      </w:pPr>
      <w:r>
        <w:rPr>
          <w:b/>
          <w:u w:val="single"/>
        </w:rPr>
        <w:t>(</w:t>
      </w:r>
      <w:r w:rsidR="0037094E">
        <w:rPr>
          <w:b/>
          <w:u w:val="single"/>
        </w:rPr>
        <w:t>Save non zero values in t1, t2, t3 and t4 register</w:t>
      </w:r>
      <w:r>
        <w:rPr>
          <w:b/>
          <w:u w:val="single"/>
        </w:rPr>
        <w:t>)</w:t>
      </w:r>
    </w:p>
    <w:p w:rsidR="00FB64A3" w:rsidRPr="00D266D6" w:rsidRDefault="00FB64A3" w:rsidP="00FB64A3">
      <w:pPr>
        <w:widowControl/>
        <w:suppressAutoHyphens w:val="0"/>
        <w:jc w:val="both"/>
        <w:rPr>
          <w:b/>
          <w:u w:val="single"/>
        </w:rPr>
      </w:pPr>
      <w:r w:rsidRPr="00D266D6">
        <w:rPr>
          <w:b/>
          <w:u w:val="single"/>
        </w:rPr>
        <w:t>Code:</w:t>
      </w:r>
    </w:p>
    <w:p w:rsidR="00FB64A3" w:rsidRDefault="0037094E" w:rsidP="00FB64A3">
      <w:pPr>
        <w:widowControl/>
        <w:suppressAutoHyphens w:val="0"/>
        <w:jc w:val="both"/>
        <w:rPr>
          <w:b/>
        </w:rPr>
      </w:pPr>
      <w:r>
        <w:rPr>
          <w:b/>
        </w:rPr>
        <w:t>add t1, t2, t3</w:t>
      </w:r>
    </w:p>
    <w:p w:rsidR="0037094E" w:rsidRDefault="0037094E" w:rsidP="00FB64A3">
      <w:pPr>
        <w:widowControl/>
        <w:suppressAutoHyphens w:val="0"/>
        <w:jc w:val="both"/>
        <w:rPr>
          <w:b/>
        </w:rPr>
      </w:pPr>
      <w:r>
        <w:rPr>
          <w:b/>
        </w:rPr>
        <w:t>add t4, t1, t2</w:t>
      </w:r>
    </w:p>
    <w:p w:rsidR="00FB64A3" w:rsidRPr="00FB64A3" w:rsidRDefault="00FB64A3" w:rsidP="00FB64A3">
      <w:pPr>
        <w:widowControl/>
        <w:suppressAutoHyphens w:val="0"/>
        <w:jc w:val="both"/>
        <w:rPr>
          <w:b/>
        </w:rPr>
      </w:pPr>
      <w:r>
        <w:rPr>
          <w:b/>
        </w:rPr>
        <w:t xml:space="preserve"> </w:t>
      </w:r>
    </w:p>
    <w:p w:rsidR="00F16414" w:rsidRPr="0037094E" w:rsidRDefault="0037094E" w:rsidP="00C45D2F">
      <w:pPr>
        <w:rPr>
          <w:b/>
        </w:rPr>
      </w:pPr>
      <w:r>
        <w:rPr>
          <w:b/>
        </w:rPr>
        <w:t>L</w:t>
      </w:r>
      <w:r w:rsidRPr="0037094E">
        <w:rPr>
          <w:b/>
        </w:rPr>
        <w:t>ist the values stored in registers</w:t>
      </w:r>
    </w:p>
    <w:p w:rsidR="0037094E" w:rsidRDefault="0037094E" w:rsidP="00C45D2F">
      <w:pPr>
        <w:rPr>
          <w:b/>
        </w:rPr>
      </w:pPr>
      <w:r w:rsidRPr="0037094E">
        <w:rPr>
          <w:b/>
        </w:rPr>
        <w:lastRenderedPageBreak/>
        <w:t xml:space="preserve">t1: </w:t>
      </w:r>
      <w:sdt>
        <w:sdtPr>
          <w:rPr>
            <w:b/>
          </w:rPr>
          <w:id w:val="-152294219"/>
          <w:placeholder>
            <w:docPart w:val="EB9E879A057F4316A2982746F6D85E3B"/>
          </w:placeholder>
        </w:sdtPr>
        <w:sdtEndPr/>
        <w:sdtContent>
          <w:r w:rsidRPr="0037094E">
            <w:rPr>
              <w:b/>
            </w:rPr>
            <w:t xml:space="preserve"> </w:t>
          </w:r>
          <w:r w:rsidR="004217F7">
            <w:rPr>
              <w:b/>
            </w:rPr>
            <w:t xml:space="preserve">0x4 </w:t>
          </w:r>
          <w:r w:rsidRPr="0037094E">
            <w:rPr>
              <w:b/>
            </w:rPr>
            <w:t xml:space="preserve"> </w:t>
          </w:r>
        </w:sdtContent>
      </w:sdt>
    </w:p>
    <w:p w:rsidR="0037094E" w:rsidRPr="0037094E" w:rsidRDefault="0037094E" w:rsidP="0037094E">
      <w:pPr>
        <w:rPr>
          <w:b/>
        </w:rPr>
      </w:pPr>
      <w:r w:rsidRPr="0037094E">
        <w:rPr>
          <w:b/>
        </w:rPr>
        <w:t>t</w:t>
      </w:r>
      <w:r>
        <w:rPr>
          <w:b/>
        </w:rPr>
        <w:t>2</w:t>
      </w:r>
      <w:r w:rsidRPr="0037094E">
        <w:rPr>
          <w:b/>
        </w:rPr>
        <w:t xml:space="preserve">: </w:t>
      </w:r>
      <w:sdt>
        <w:sdtPr>
          <w:rPr>
            <w:b/>
          </w:rPr>
          <w:id w:val="577403632"/>
          <w:placeholder>
            <w:docPart w:val="2F4101362D294673B6F6E119F2B5E8B4"/>
          </w:placeholder>
        </w:sdtPr>
        <w:sdtEndPr/>
        <w:sdtContent>
          <w:r w:rsidR="004217F7">
            <w:rPr>
              <w:b/>
            </w:rPr>
            <w:t xml:space="preserve">0x2 </w:t>
          </w:r>
          <w:r w:rsidRPr="0037094E">
            <w:rPr>
              <w:b/>
            </w:rPr>
            <w:t xml:space="preserve">  </w:t>
          </w:r>
        </w:sdtContent>
      </w:sdt>
    </w:p>
    <w:p w:rsidR="0037094E" w:rsidRPr="0037094E" w:rsidRDefault="0037094E" w:rsidP="0037094E">
      <w:pPr>
        <w:rPr>
          <w:b/>
        </w:rPr>
      </w:pPr>
      <w:r w:rsidRPr="0037094E">
        <w:rPr>
          <w:b/>
        </w:rPr>
        <w:t>t</w:t>
      </w:r>
      <w:r>
        <w:rPr>
          <w:b/>
        </w:rPr>
        <w:t>3</w:t>
      </w:r>
      <w:r w:rsidRPr="0037094E">
        <w:rPr>
          <w:b/>
        </w:rPr>
        <w:t xml:space="preserve">: </w:t>
      </w:r>
      <w:sdt>
        <w:sdtPr>
          <w:rPr>
            <w:b/>
          </w:rPr>
          <w:id w:val="581566165"/>
          <w:placeholder>
            <w:docPart w:val="108FE1CF49324B5AA64A98CF6B437526"/>
          </w:placeholder>
        </w:sdtPr>
        <w:sdtEndPr/>
        <w:sdtContent>
          <w:r w:rsidR="004217F7">
            <w:rPr>
              <w:b/>
            </w:rPr>
            <w:t xml:space="preserve">0x5 </w:t>
          </w:r>
          <w:r w:rsidRPr="0037094E">
            <w:rPr>
              <w:b/>
            </w:rPr>
            <w:t xml:space="preserve">  </w:t>
          </w:r>
        </w:sdtContent>
      </w:sdt>
    </w:p>
    <w:p w:rsidR="0037094E" w:rsidRPr="0037094E" w:rsidRDefault="0037094E" w:rsidP="0037094E">
      <w:pPr>
        <w:rPr>
          <w:b/>
        </w:rPr>
      </w:pPr>
      <w:r w:rsidRPr="0037094E">
        <w:rPr>
          <w:b/>
        </w:rPr>
        <w:t>t</w:t>
      </w:r>
      <w:r>
        <w:rPr>
          <w:b/>
        </w:rPr>
        <w:t>4</w:t>
      </w:r>
      <w:r w:rsidRPr="0037094E">
        <w:rPr>
          <w:b/>
        </w:rPr>
        <w:t xml:space="preserve">: </w:t>
      </w:r>
      <w:sdt>
        <w:sdtPr>
          <w:rPr>
            <w:b/>
          </w:rPr>
          <w:id w:val="748386809"/>
          <w:placeholder>
            <w:docPart w:val="D5B5492A3D974A6C8D6799B4797DD6A2"/>
          </w:placeholder>
        </w:sdtPr>
        <w:sdtEndPr/>
        <w:sdtContent>
          <w:r w:rsidRPr="0037094E">
            <w:rPr>
              <w:b/>
            </w:rPr>
            <w:t xml:space="preserve"> </w:t>
          </w:r>
          <w:r w:rsidR="004217F7">
            <w:rPr>
              <w:b/>
            </w:rPr>
            <w:t>0x1</w:t>
          </w:r>
          <w:r w:rsidRPr="0037094E">
            <w:rPr>
              <w:b/>
            </w:rPr>
            <w:t xml:space="preserve"> </w:t>
          </w:r>
        </w:sdtContent>
      </w:sdt>
    </w:p>
    <w:p w:rsidR="0037094E" w:rsidRPr="0037094E" w:rsidRDefault="0037094E" w:rsidP="00C45D2F">
      <w:pPr>
        <w:rPr>
          <w:b/>
        </w:rPr>
      </w:pPr>
    </w:p>
    <w:p w:rsidR="002144C2" w:rsidRPr="002144C2" w:rsidRDefault="00DC3A16" w:rsidP="002144C2">
      <w:pPr>
        <w:pStyle w:val="WW-Default"/>
        <w:numPr>
          <w:ilvl w:val="0"/>
          <w:numId w:val="31"/>
        </w:numPr>
        <w:ind w:left="0" w:firstLine="0"/>
        <w:jc w:val="both"/>
        <w:rPr>
          <w:b/>
        </w:rPr>
      </w:pPr>
      <w:r>
        <w:rPr>
          <w:b/>
        </w:rPr>
        <w:t>At the end of which clock cycle</w:t>
      </w:r>
      <w:r w:rsidR="002144C2" w:rsidRPr="002144C2">
        <w:rPr>
          <w:b/>
        </w:rPr>
        <w:t xml:space="preserve"> will the destination registe</w:t>
      </w:r>
      <w:r>
        <w:rPr>
          <w:b/>
        </w:rPr>
        <w:t>r of the first add instruction (</w:t>
      </w:r>
      <w:r w:rsidR="002144C2" w:rsidRPr="002144C2">
        <w:rPr>
          <w:b/>
        </w:rPr>
        <w:t>t</w:t>
      </w:r>
      <w:r>
        <w:rPr>
          <w:b/>
        </w:rPr>
        <w:t>1)</w:t>
      </w:r>
      <w:r w:rsidR="002144C2">
        <w:rPr>
          <w:b/>
        </w:rPr>
        <w:t xml:space="preserve"> </w:t>
      </w:r>
      <w:r w:rsidR="00FD6EDD">
        <w:rPr>
          <w:b/>
        </w:rPr>
        <w:t>gets updated</w:t>
      </w:r>
      <w:r w:rsidR="002144C2" w:rsidRPr="002144C2">
        <w:rPr>
          <w:b/>
        </w:rPr>
        <w:t>?</w:t>
      </w:r>
    </w:p>
    <w:p w:rsidR="002144C2" w:rsidRDefault="002144C2" w:rsidP="002144C2">
      <w:pPr>
        <w:pStyle w:val="WW-Default"/>
      </w:pPr>
      <w:r w:rsidRPr="00BC4D3A">
        <w:t>Answer:</w:t>
      </w:r>
      <w:r w:rsidRPr="00BC4D3A">
        <w:rPr>
          <w:b/>
        </w:rPr>
        <w:t xml:space="preserve"> </w:t>
      </w:r>
      <w:sdt>
        <w:sdtPr>
          <w:rPr>
            <w:b/>
          </w:rPr>
          <w:id w:val="-1923563417"/>
          <w:placeholder>
            <w:docPart w:val="49C8CEC838734DB78B7A52EC04CFCD96"/>
          </w:placeholder>
        </w:sdtPr>
        <w:sdtEndPr>
          <w:rPr>
            <w:b w:val="0"/>
          </w:rPr>
        </w:sdtEndPr>
        <w:sdtContent>
          <w:r w:rsidRPr="00BC4D3A">
            <w:t xml:space="preserve">  </w:t>
          </w:r>
          <w:r w:rsidR="004217F7">
            <w:t>5</w:t>
          </w:r>
        </w:sdtContent>
      </w:sdt>
    </w:p>
    <w:p w:rsidR="002144C2" w:rsidRDefault="002144C2" w:rsidP="002144C2"/>
    <w:p w:rsidR="00220CEA" w:rsidRPr="00220CEA" w:rsidRDefault="00DC3A16" w:rsidP="002144C2">
      <w:pPr>
        <w:pStyle w:val="WW-Default"/>
        <w:numPr>
          <w:ilvl w:val="0"/>
          <w:numId w:val="31"/>
        </w:numPr>
        <w:ind w:left="0" w:firstLine="0"/>
        <w:jc w:val="both"/>
      </w:pPr>
      <w:r>
        <w:rPr>
          <w:b/>
        </w:rPr>
        <w:t>At the end of which clock cycle</w:t>
      </w:r>
      <w:r w:rsidR="00220CEA" w:rsidRPr="00220CEA">
        <w:rPr>
          <w:b/>
        </w:rPr>
        <w:t xml:space="preserve"> is the value of t</w:t>
      </w:r>
      <w:r w:rsidR="0037094E">
        <w:rPr>
          <w:b/>
        </w:rPr>
        <w:t>1</w:t>
      </w:r>
      <w:r w:rsidR="00220CEA" w:rsidRPr="00220CEA">
        <w:rPr>
          <w:b/>
        </w:rPr>
        <w:t xml:space="preserve"> needed in the second instruction? </w:t>
      </w:r>
    </w:p>
    <w:p w:rsidR="002144C2" w:rsidRDefault="002144C2" w:rsidP="00220CEA">
      <w:pPr>
        <w:pStyle w:val="WW-Default"/>
        <w:jc w:val="both"/>
      </w:pPr>
      <w:r w:rsidRPr="00BC4D3A">
        <w:t>Answer:</w:t>
      </w:r>
      <w:r w:rsidRPr="00220CEA">
        <w:rPr>
          <w:b/>
        </w:rPr>
        <w:t xml:space="preserve"> </w:t>
      </w:r>
      <w:sdt>
        <w:sdtPr>
          <w:rPr>
            <w:b/>
          </w:rPr>
          <w:id w:val="-1903357386"/>
          <w:placeholder>
            <w:docPart w:val="F008AEA0271F4487BF98A62D9AC12431"/>
          </w:placeholder>
        </w:sdtPr>
        <w:sdtEndPr>
          <w:rPr>
            <w:b w:val="0"/>
          </w:rPr>
        </w:sdtEndPr>
        <w:sdtContent>
          <w:r w:rsidRPr="00BC4D3A">
            <w:t xml:space="preserve"> </w:t>
          </w:r>
          <w:r w:rsidR="004217F7">
            <w:t>3</w:t>
          </w:r>
          <w:r w:rsidRPr="00BC4D3A">
            <w:t xml:space="preserve"> </w:t>
          </w:r>
        </w:sdtContent>
      </w:sdt>
    </w:p>
    <w:p w:rsidR="0037094E" w:rsidRDefault="0037094E" w:rsidP="00220CEA">
      <w:pPr>
        <w:pStyle w:val="WW-Default"/>
        <w:jc w:val="both"/>
      </w:pPr>
    </w:p>
    <w:p w:rsidR="0037094E" w:rsidRPr="000F6609" w:rsidRDefault="0037094E" w:rsidP="0037094E">
      <w:pPr>
        <w:pStyle w:val="WW-Default"/>
        <w:numPr>
          <w:ilvl w:val="0"/>
          <w:numId w:val="31"/>
        </w:numPr>
        <w:ind w:left="0" w:firstLine="0"/>
        <w:jc w:val="both"/>
        <w:rPr>
          <w:b/>
        </w:rPr>
      </w:pPr>
      <w:r>
        <w:rPr>
          <w:b/>
        </w:rPr>
        <w:t>Copy the image of stage table after the completion of execution of second instruction.</w:t>
      </w:r>
    </w:p>
    <w:p w:rsidR="0037094E" w:rsidRDefault="0037094E" w:rsidP="0037094E">
      <w:pPr>
        <w:pStyle w:val="WW-Default"/>
        <w:spacing w:after="120" w:line="240" w:lineRule="auto"/>
      </w:pPr>
      <w:r w:rsidRPr="00BC4D3A">
        <w:t>Answer:</w:t>
      </w:r>
      <w:r>
        <w:t xml:space="preserve"> </w:t>
      </w:r>
      <w:sdt>
        <w:sdtPr>
          <w:rPr>
            <w:b/>
          </w:rPr>
          <w:id w:val="96303804"/>
          <w:placeholder>
            <w:docPart w:val="08912D712E0342119A86728BE062745C"/>
          </w:placeholder>
        </w:sdtPr>
        <w:sdtEndPr>
          <w:rPr>
            <w:b w:val="0"/>
          </w:rPr>
        </w:sdtEndPr>
        <w:sdtContent>
          <w:r w:rsidRPr="00BC4D3A">
            <w:t xml:space="preserve">  </w:t>
          </w:r>
          <w:r>
            <w:t xml:space="preserve"> </w:t>
          </w:r>
          <w:r w:rsidR="0053404D" w:rsidRPr="0053404D">
            <w:rPr>
              <w:noProof/>
              <w:lang w:val="en-IN" w:eastAsia="en-IN"/>
            </w:rPr>
            <w:drawing>
              <wp:inline distT="0" distB="0" distL="0" distR="0" wp14:anchorId="3FBDC0B2" wp14:editId="3D107FF0">
                <wp:extent cx="6332220" cy="29965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2220" cy="2996565"/>
                        </a:xfrm>
                        <a:prstGeom prst="rect">
                          <a:avLst/>
                        </a:prstGeom>
                      </pic:spPr>
                    </pic:pic>
                  </a:graphicData>
                </a:graphic>
              </wp:inline>
            </w:drawing>
          </w:r>
          <w:r>
            <w:t xml:space="preserve">                    </w:t>
          </w:r>
        </w:sdtContent>
      </w:sdt>
      <w:r>
        <w:tab/>
      </w:r>
    </w:p>
    <w:p w:rsidR="0037094E" w:rsidRDefault="0037094E" w:rsidP="00220CEA">
      <w:pPr>
        <w:pStyle w:val="WW-Default"/>
        <w:jc w:val="both"/>
      </w:pPr>
    </w:p>
    <w:p w:rsidR="0037094E" w:rsidRPr="00E168C0" w:rsidRDefault="0037094E" w:rsidP="0037094E">
      <w:pPr>
        <w:pStyle w:val="WW-Default"/>
        <w:numPr>
          <w:ilvl w:val="0"/>
          <w:numId w:val="31"/>
        </w:numPr>
        <w:ind w:left="0" w:firstLine="0"/>
        <w:rPr>
          <w:b/>
        </w:rPr>
      </w:pPr>
      <w:r>
        <w:rPr>
          <w:b/>
        </w:rPr>
        <w:t>What is the expected and actual value of t4 after the execution of second instruction</w:t>
      </w:r>
      <w:r w:rsidRPr="00E168C0">
        <w:rPr>
          <w:b/>
        </w:rPr>
        <w:t>?</w:t>
      </w:r>
    </w:p>
    <w:p w:rsidR="0037094E" w:rsidRDefault="0037094E" w:rsidP="0037094E">
      <w:pPr>
        <w:pStyle w:val="WW-Default"/>
        <w:jc w:val="both"/>
        <w:rPr>
          <w:b/>
        </w:rPr>
      </w:pPr>
      <w:r w:rsidRPr="0037094E">
        <w:rPr>
          <w:b/>
        </w:rPr>
        <w:t xml:space="preserve">Expected Value: </w:t>
      </w:r>
      <w:sdt>
        <w:sdtPr>
          <w:rPr>
            <w:b/>
          </w:rPr>
          <w:id w:val="410036"/>
          <w:placeholder>
            <w:docPart w:val="F15C7A26A23E43279F0CCECF1F92B9FB"/>
          </w:placeholder>
        </w:sdtPr>
        <w:sdtEndPr/>
        <w:sdtContent>
          <w:r w:rsidR="004217F7">
            <w:rPr>
              <w:b/>
            </w:rPr>
            <w:t>9</w:t>
          </w:r>
          <w:r w:rsidRPr="0037094E">
            <w:rPr>
              <w:b/>
            </w:rPr>
            <w:t xml:space="preserve">  </w:t>
          </w:r>
        </w:sdtContent>
      </w:sdt>
    </w:p>
    <w:p w:rsidR="0037094E" w:rsidRDefault="0037094E" w:rsidP="0037094E">
      <w:pPr>
        <w:pStyle w:val="WW-Default"/>
        <w:jc w:val="both"/>
        <w:rPr>
          <w:b/>
        </w:rPr>
      </w:pPr>
      <w:r>
        <w:rPr>
          <w:b/>
        </w:rPr>
        <w:t>Actual</w:t>
      </w:r>
      <w:r w:rsidRPr="0037094E">
        <w:rPr>
          <w:b/>
        </w:rPr>
        <w:t xml:space="preserve"> Value: </w:t>
      </w:r>
      <w:sdt>
        <w:sdtPr>
          <w:rPr>
            <w:b/>
          </w:rPr>
          <w:id w:val="-1763521448"/>
          <w:placeholder>
            <w:docPart w:val="8CE7A721D6FA4150AB6BE6B68F9E5DEE"/>
          </w:placeholder>
        </w:sdtPr>
        <w:sdtEndPr/>
        <w:sdtContent>
          <w:r w:rsidRPr="0037094E">
            <w:rPr>
              <w:b/>
            </w:rPr>
            <w:t xml:space="preserve"> </w:t>
          </w:r>
          <w:r w:rsidR="0053404D">
            <w:rPr>
              <w:b/>
            </w:rPr>
            <w:t>6</w:t>
          </w:r>
          <w:r w:rsidRPr="0037094E">
            <w:rPr>
              <w:b/>
            </w:rPr>
            <w:t xml:space="preserve"> </w:t>
          </w:r>
        </w:sdtContent>
      </w:sdt>
    </w:p>
    <w:p w:rsidR="0037094E" w:rsidRPr="0037094E" w:rsidRDefault="0037094E" w:rsidP="0037094E">
      <w:pPr>
        <w:pStyle w:val="WW-Default"/>
        <w:jc w:val="both"/>
        <w:rPr>
          <w:b/>
        </w:rPr>
      </w:pPr>
    </w:p>
    <w:p w:rsidR="0037094E" w:rsidRPr="00E168C0" w:rsidRDefault="0037094E" w:rsidP="0037094E">
      <w:pPr>
        <w:pStyle w:val="WW-Default"/>
        <w:numPr>
          <w:ilvl w:val="0"/>
          <w:numId w:val="31"/>
        </w:numPr>
        <w:ind w:left="0" w:firstLine="0"/>
        <w:rPr>
          <w:b/>
        </w:rPr>
      </w:pPr>
      <w:r w:rsidRPr="00E168C0">
        <w:rPr>
          <w:b/>
        </w:rPr>
        <w:lastRenderedPageBreak/>
        <w:t>What is the problem here? What is this kind of hazard called?</w:t>
      </w:r>
    </w:p>
    <w:p w:rsidR="0037094E" w:rsidRDefault="0037094E" w:rsidP="0037094E">
      <w:pPr>
        <w:pStyle w:val="WW-Default"/>
        <w:jc w:val="both"/>
      </w:pPr>
      <w:r w:rsidRPr="00BC4D3A">
        <w:t>Answer:</w:t>
      </w:r>
      <w:r w:rsidRPr="00220CEA">
        <w:rPr>
          <w:b/>
        </w:rPr>
        <w:t xml:space="preserve"> </w:t>
      </w:r>
      <w:sdt>
        <w:sdtPr>
          <w:rPr>
            <w:b/>
          </w:rPr>
          <w:id w:val="720867612"/>
          <w:placeholder>
            <w:docPart w:val="8E5E1CD99DA64D9597CAF50419BA8EB6"/>
          </w:placeholder>
        </w:sdtPr>
        <w:sdtEndPr>
          <w:rPr>
            <w:b w:val="0"/>
          </w:rPr>
        </w:sdtEndPr>
        <w:sdtContent>
          <w:r w:rsidRPr="00BC4D3A">
            <w:t xml:space="preserve"> </w:t>
          </w:r>
          <w:r w:rsidR="004217F7">
            <w:t xml:space="preserve">Data hazard exists in such a case. And </w:t>
          </w:r>
          <w:proofErr w:type="gramStart"/>
          <w:r w:rsidR="004217F7">
            <w:t>the it</w:t>
          </w:r>
          <w:proofErr w:type="gramEnd"/>
          <w:r w:rsidR="004217F7">
            <w:t xml:space="preserve"> has to wait for the result of the previous instruction to execute. </w:t>
          </w:r>
          <w:r w:rsidRPr="00BC4D3A">
            <w:t xml:space="preserve"> </w:t>
          </w:r>
        </w:sdtContent>
      </w:sdt>
    </w:p>
    <w:p w:rsidR="0037094E" w:rsidRPr="0037094E" w:rsidRDefault="0037094E" w:rsidP="0037094E">
      <w:pPr>
        <w:pStyle w:val="WW-Default"/>
        <w:jc w:val="both"/>
        <w:rPr>
          <w:b/>
        </w:rPr>
      </w:pPr>
    </w:p>
    <w:p w:rsidR="0037094E" w:rsidRPr="00FB64A3" w:rsidRDefault="0037094E" w:rsidP="0037094E">
      <w:pPr>
        <w:widowControl/>
        <w:suppressAutoHyphens w:val="0"/>
        <w:jc w:val="both"/>
        <w:rPr>
          <w:b/>
          <w:u w:val="single"/>
        </w:rPr>
      </w:pPr>
      <w:r>
        <w:rPr>
          <w:b/>
          <w:u w:val="single"/>
        </w:rPr>
        <w:t xml:space="preserve">Exercise 9.3 Write the code below and test the Behaviour for </w:t>
      </w:r>
      <w:r w:rsidRPr="00FB64A3">
        <w:rPr>
          <w:b/>
          <w:u w:val="single"/>
        </w:rPr>
        <w:t xml:space="preserve">5-stage pipelined processor with forwarding </w:t>
      </w:r>
    </w:p>
    <w:p w:rsidR="0037094E" w:rsidRDefault="0037094E" w:rsidP="0037094E">
      <w:pPr>
        <w:widowControl/>
        <w:suppressAutoHyphens w:val="0"/>
        <w:ind w:left="360"/>
        <w:jc w:val="both"/>
        <w:rPr>
          <w:b/>
          <w:u w:val="single"/>
        </w:rPr>
      </w:pPr>
    </w:p>
    <w:p w:rsidR="0037094E" w:rsidRDefault="0037094E" w:rsidP="0037094E">
      <w:pPr>
        <w:widowControl/>
        <w:suppressAutoHyphens w:val="0"/>
        <w:ind w:left="360"/>
        <w:jc w:val="both"/>
        <w:rPr>
          <w:b/>
          <w:u w:val="single"/>
        </w:rPr>
      </w:pPr>
      <w:r>
        <w:rPr>
          <w:b/>
          <w:u w:val="single"/>
        </w:rPr>
        <w:t>(Save non zero values in t1, t2, t3 and t4 register)</w:t>
      </w:r>
    </w:p>
    <w:p w:rsidR="0037094E" w:rsidRPr="00D266D6" w:rsidRDefault="0037094E" w:rsidP="0037094E">
      <w:pPr>
        <w:widowControl/>
        <w:suppressAutoHyphens w:val="0"/>
        <w:jc w:val="both"/>
        <w:rPr>
          <w:b/>
          <w:u w:val="single"/>
        </w:rPr>
      </w:pPr>
      <w:r w:rsidRPr="00D266D6">
        <w:rPr>
          <w:b/>
          <w:u w:val="single"/>
        </w:rPr>
        <w:t>Code:</w:t>
      </w:r>
    </w:p>
    <w:p w:rsidR="0037094E" w:rsidRDefault="0037094E" w:rsidP="0037094E">
      <w:pPr>
        <w:widowControl/>
        <w:suppressAutoHyphens w:val="0"/>
        <w:jc w:val="both"/>
        <w:rPr>
          <w:b/>
        </w:rPr>
      </w:pPr>
      <w:r>
        <w:rPr>
          <w:b/>
        </w:rPr>
        <w:t>add t1, t2, t3</w:t>
      </w:r>
    </w:p>
    <w:p w:rsidR="0037094E" w:rsidRDefault="0037094E" w:rsidP="0037094E">
      <w:pPr>
        <w:widowControl/>
        <w:suppressAutoHyphens w:val="0"/>
        <w:jc w:val="both"/>
        <w:rPr>
          <w:b/>
        </w:rPr>
      </w:pPr>
      <w:r>
        <w:rPr>
          <w:b/>
        </w:rPr>
        <w:t>add t4, t1, t2</w:t>
      </w:r>
    </w:p>
    <w:p w:rsidR="0037094E" w:rsidRDefault="0037094E" w:rsidP="00E168C0">
      <w:pPr>
        <w:pStyle w:val="WW-Default"/>
        <w:jc w:val="both"/>
      </w:pPr>
    </w:p>
    <w:p w:rsidR="00A738C4" w:rsidRPr="0037094E" w:rsidRDefault="00A738C4" w:rsidP="00A738C4">
      <w:pPr>
        <w:rPr>
          <w:b/>
        </w:rPr>
      </w:pPr>
      <w:r>
        <w:rPr>
          <w:b/>
        </w:rPr>
        <w:t>L</w:t>
      </w:r>
      <w:r w:rsidRPr="0037094E">
        <w:rPr>
          <w:b/>
        </w:rPr>
        <w:t>ist the values stored in registers</w:t>
      </w:r>
    </w:p>
    <w:p w:rsidR="00A738C4" w:rsidRDefault="00A738C4" w:rsidP="00A738C4">
      <w:pPr>
        <w:rPr>
          <w:b/>
        </w:rPr>
      </w:pPr>
      <w:r w:rsidRPr="0037094E">
        <w:rPr>
          <w:b/>
        </w:rPr>
        <w:t xml:space="preserve">t1: </w:t>
      </w:r>
      <w:sdt>
        <w:sdtPr>
          <w:rPr>
            <w:b/>
          </w:rPr>
          <w:id w:val="1323779258"/>
          <w:placeholder>
            <w:docPart w:val="C35240C3FF2D4E3C931A54D923F04984"/>
          </w:placeholder>
        </w:sdtPr>
        <w:sdtEndPr/>
        <w:sdtContent>
          <w:r w:rsidRPr="0037094E">
            <w:rPr>
              <w:b/>
            </w:rPr>
            <w:t xml:space="preserve"> </w:t>
          </w:r>
          <w:r w:rsidR="0053404D">
            <w:rPr>
              <w:b/>
            </w:rPr>
            <w:t>0x4</w:t>
          </w:r>
          <w:r w:rsidRPr="0037094E">
            <w:rPr>
              <w:b/>
            </w:rPr>
            <w:t xml:space="preserve"> </w:t>
          </w:r>
        </w:sdtContent>
      </w:sdt>
    </w:p>
    <w:p w:rsidR="00A738C4" w:rsidRPr="0037094E" w:rsidRDefault="00A738C4" w:rsidP="00A738C4">
      <w:pPr>
        <w:rPr>
          <w:b/>
        </w:rPr>
      </w:pPr>
      <w:r w:rsidRPr="0037094E">
        <w:rPr>
          <w:b/>
        </w:rPr>
        <w:t>t</w:t>
      </w:r>
      <w:r>
        <w:rPr>
          <w:b/>
        </w:rPr>
        <w:t>2</w:t>
      </w:r>
      <w:r w:rsidRPr="0037094E">
        <w:rPr>
          <w:b/>
        </w:rPr>
        <w:t xml:space="preserve">: </w:t>
      </w:r>
      <w:sdt>
        <w:sdtPr>
          <w:rPr>
            <w:b/>
          </w:rPr>
          <w:id w:val="-614517899"/>
          <w:placeholder>
            <w:docPart w:val="0144DF1FA58648D782118546F3EF2018"/>
          </w:placeholder>
        </w:sdtPr>
        <w:sdtEndPr/>
        <w:sdtContent>
          <w:r w:rsidRPr="0037094E">
            <w:rPr>
              <w:b/>
            </w:rPr>
            <w:t xml:space="preserve"> </w:t>
          </w:r>
          <w:r w:rsidR="0053404D">
            <w:rPr>
              <w:b/>
            </w:rPr>
            <w:t>0x2</w:t>
          </w:r>
          <w:r w:rsidRPr="0037094E">
            <w:rPr>
              <w:b/>
            </w:rPr>
            <w:t xml:space="preserve"> </w:t>
          </w:r>
        </w:sdtContent>
      </w:sdt>
    </w:p>
    <w:p w:rsidR="00A738C4" w:rsidRPr="0037094E" w:rsidRDefault="00A738C4" w:rsidP="00A738C4">
      <w:pPr>
        <w:rPr>
          <w:b/>
        </w:rPr>
      </w:pPr>
      <w:r w:rsidRPr="0037094E">
        <w:rPr>
          <w:b/>
        </w:rPr>
        <w:t>t</w:t>
      </w:r>
      <w:r>
        <w:rPr>
          <w:b/>
        </w:rPr>
        <w:t>3</w:t>
      </w:r>
      <w:r w:rsidRPr="0037094E">
        <w:rPr>
          <w:b/>
        </w:rPr>
        <w:t xml:space="preserve">: </w:t>
      </w:r>
      <w:sdt>
        <w:sdtPr>
          <w:rPr>
            <w:b/>
          </w:rPr>
          <w:id w:val="1327639436"/>
          <w:placeholder>
            <w:docPart w:val="3973C3312DB64C3CA213797ED2384821"/>
          </w:placeholder>
        </w:sdtPr>
        <w:sdtEndPr/>
        <w:sdtContent>
          <w:r w:rsidRPr="0037094E">
            <w:rPr>
              <w:b/>
            </w:rPr>
            <w:t xml:space="preserve">  </w:t>
          </w:r>
          <w:r w:rsidR="0053404D">
            <w:rPr>
              <w:b/>
            </w:rPr>
            <w:t>0x5</w:t>
          </w:r>
        </w:sdtContent>
      </w:sdt>
    </w:p>
    <w:p w:rsidR="00A738C4" w:rsidRPr="0037094E" w:rsidRDefault="00A738C4" w:rsidP="00A738C4">
      <w:pPr>
        <w:rPr>
          <w:b/>
        </w:rPr>
      </w:pPr>
      <w:r w:rsidRPr="0037094E">
        <w:rPr>
          <w:b/>
        </w:rPr>
        <w:t>t</w:t>
      </w:r>
      <w:r>
        <w:rPr>
          <w:b/>
        </w:rPr>
        <w:t>4</w:t>
      </w:r>
      <w:r w:rsidRPr="0037094E">
        <w:rPr>
          <w:b/>
        </w:rPr>
        <w:t xml:space="preserve">: </w:t>
      </w:r>
      <w:sdt>
        <w:sdtPr>
          <w:rPr>
            <w:b/>
          </w:rPr>
          <w:id w:val="-400988671"/>
          <w:placeholder>
            <w:docPart w:val="387A4939C4AC4F318DFF202D5F2FEF10"/>
          </w:placeholder>
        </w:sdtPr>
        <w:sdtEndPr/>
        <w:sdtContent>
          <w:r w:rsidRPr="0037094E">
            <w:rPr>
              <w:b/>
            </w:rPr>
            <w:t xml:space="preserve">  </w:t>
          </w:r>
          <w:r w:rsidR="0053404D">
            <w:rPr>
              <w:b/>
            </w:rPr>
            <w:t>0x1</w:t>
          </w:r>
        </w:sdtContent>
      </w:sdt>
    </w:p>
    <w:p w:rsidR="00A738C4" w:rsidRDefault="00A738C4" w:rsidP="00E168C0">
      <w:pPr>
        <w:pStyle w:val="WW-Default"/>
        <w:jc w:val="both"/>
      </w:pPr>
    </w:p>
    <w:p w:rsidR="0037094E" w:rsidRPr="002144C2" w:rsidRDefault="00DC3A16" w:rsidP="0037094E">
      <w:pPr>
        <w:pStyle w:val="WW-Default"/>
        <w:numPr>
          <w:ilvl w:val="0"/>
          <w:numId w:val="31"/>
        </w:numPr>
        <w:ind w:left="0" w:firstLine="0"/>
        <w:jc w:val="both"/>
        <w:rPr>
          <w:b/>
        </w:rPr>
      </w:pPr>
      <w:r>
        <w:rPr>
          <w:b/>
        </w:rPr>
        <w:t>At the end of which clock cycle</w:t>
      </w:r>
      <w:r w:rsidR="0037094E" w:rsidRPr="002144C2">
        <w:rPr>
          <w:b/>
        </w:rPr>
        <w:t xml:space="preserve"> will the destination register of the first add instruction, </w:t>
      </w:r>
      <w:r w:rsidR="00FD6EDD">
        <w:rPr>
          <w:b/>
        </w:rPr>
        <w:t xml:space="preserve">i.e. </w:t>
      </w:r>
      <w:r w:rsidR="0037094E" w:rsidRPr="002144C2">
        <w:rPr>
          <w:b/>
        </w:rPr>
        <w:t>t</w:t>
      </w:r>
      <w:r w:rsidR="0037094E">
        <w:rPr>
          <w:b/>
        </w:rPr>
        <w:t>1</w:t>
      </w:r>
      <w:r w:rsidR="0037094E" w:rsidRPr="002144C2">
        <w:rPr>
          <w:b/>
        </w:rPr>
        <w:t>,</w:t>
      </w:r>
      <w:r w:rsidR="0037094E">
        <w:rPr>
          <w:b/>
        </w:rPr>
        <w:t xml:space="preserve"> </w:t>
      </w:r>
      <w:r w:rsidR="00FD6EDD">
        <w:rPr>
          <w:b/>
        </w:rPr>
        <w:t>gets updated?</w:t>
      </w:r>
    </w:p>
    <w:p w:rsidR="0037094E" w:rsidRDefault="0037094E" w:rsidP="0037094E">
      <w:pPr>
        <w:pStyle w:val="WW-Default"/>
      </w:pPr>
      <w:r w:rsidRPr="00BC4D3A">
        <w:t>Answer:</w:t>
      </w:r>
      <w:r w:rsidRPr="00BC4D3A">
        <w:rPr>
          <w:b/>
        </w:rPr>
        <w:t xml:space="preserve"> </w:t>
      </w:r>
      <w:sdt>
        <w:sdtPr>
          <w:rPr>
            <w:b/>
          </w:rPr>
          <w:id w:val="1157420391"/>
          <w:placeholder>
            <w:docPart w:val="0DB913CE63F445D4AC27A90AAFCBADE5"/>
          </w:placeholder>
        </w:sdtPr>
        <w:sdtEndPr>
          <w:rPr>
            <w:b w:val="0"/>
          </w:rPr>
        </w:sdtEndPr>
        <w:sdtContent>
          <w:r w:rsidRPr="00BC4D3A">
            <w:t xml:space="preserve">  </w:t>
          </w:r>
          <w:r w:rsidR="00E163F4">
            <w:t>5</w:t>
          </w:r>
        </w:sdtContent>
      </w:sdt>
    </w:p>
    <w:p w:rsidR="00FD6EDD" w:rsidRPr="000F6609" w:rsidRDefault="00FD6EDD" w:rsidP="00FD6EDD">
      <w:pPr>
        <w:pStyle w:val="WW-Default"/>
        <w:numPr>
          <w:ilvl w:val="0"/>
          <w:numId w:val="31"/>
        </w:numPr>
        <w:ind w:left="0" w:firstLine="0"/>
        <w:jc w:val="both"/>
        <w:rPr>
          <w:b/>
        </w:rPr>
      </w:pPr>
      <w:r>
        <w:rPr>
          <w:b/>
        </w:rPr>
        <w:t>Copy the image of stage table after the completion of execution of second instruction.</w:t>
      </w:r>
    </w:p>
    <w:p w:rsidR="00FD6EDD" w:rsidRDefault="00FD6EDD" w:rsidP="00FD6EDD">
      <w:pPr>
        <w:pStyle w:val="WW-Default"/>
        <w:spacing w:after="120" w:line="240" w:lineRule="auto"/>
      </w:pPr>
      <w:r w:rsidRPr="00BC4D3A">
        <w:lastRenderedPageBreak/>
        <w:t>Answer:</w:t>
      </w:r>
      <w:r>
        <w:t xml:space="preserve"> </w:t>
      </w:r>
      <w:sdt>
        <w:sdtPr>
          <w:rPr>
            <w:b/>
          </w:rPr>
          <w:id w:val="1966233451"/>
          <w:placeholder>
            <w:docPart w:val="9FC5E07124EE4351A8EBBA3B7830C6AF"/>
          </w:placeholder>
        </w:sdtPr>
        <w:sdtEndPr>
          <w:rPr>
            <w:b w:val="0"/>
          </w:rPr>
        </w:sdtEndPr>
        <w:sdtContent>
          <w:bookmarkStart w:id="0" w:name="_GoBack"/>
          <w:r w:rsidRPr="00BC4D3A">
            <w:t xml:space="preserve"> </w:t>
          </w:r>
          <w:r w:rsidR="004217F7" w:rsidRPr="004217F7">
            <w:rPr>
              <w:noProof/>
              <w:lang w:val="en-IN" w:eastAsia="en-IN"/>
            </w:rPr>
            <w:drawing>
              <wp:inline distT="0" distB="0" distL="0" distR="0" wp14:anchorId="7AAD373B" wp14:editId="622CDB40">
                <wp:extent cx="6332220" cy="3031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2220" cy="3031490"/>
                        </a:xfrm>
                        <a:prstGeom prst="rect">
                          <a:avLst/>
                        </a:prstGeom>
                      </pic:spPr>
                    </pic:pic>
                  </a:graphicData>
                </a:graphic>
              </wp:inline>
            </w:drawing>
          </w:r>
          <w:r w:rsidRPr="00BC4D3A">
            <w:t xml:space="preserve"> </w:t>
          </w:r>
          <w:r>
            <w:t xml:space="preserve">                     </w:t>
          </w:r>
          <w:bookmarkEnd w:id="0"/>
        </w:sdtContent>
      </w:sdt>
      <w:r>
        <w:tab/>
      </w:r>
    </w:p>
    <w:p w:rsidR="00FD6EDD" w:rsidRDefault="00FD6EDD" w:rsidP="00FD6EDD">
      <w:pPr>
        <w:pStyle w:val="WW-Default"/>
        <w:jc w:val="both"/>
      </w:pPr>
    </w:p>
    <w:p w:rsidR="00FD6EDD" w:rsidRPr="00E168C0" w:rsidRDefault="00FD6EDD" w:rsidP="00FD6EDD">
      <w:pPr>
        <w:pStyle w:val="WW-Default"/>
        <w:numPr>
          <w:ilvl w:val="0"/>
          <w:numId w:val="31"/>
        </w:numPr>
        <w:ind w:left="0" w:firstLine="0"/>
        <w:rPr>
          <w:b/>
        </w:rPr>
      </w:pPr>
      <w:r>
        <w:rPr>
          <w:b/>
        </w:rPr>
        <w:t>What is the expected and actual value of t4 after the execution of second instruction</w:t>
      </w:r>
      <w:r w:rsidRPr="00E168C0">
        <w:rPr>
          <w:b/>
        </w:rPr>
        <w:t>?</w:t>
      </w:r>
    </w:p>
    <w:p w:rsidR="00FD6EDD" w:rsidRDefault="00FD6EDD" w:rsidP="00FD6EDD">
      <w:pPr>
        <w:pStyle w:val="WW-Default"/>
        <w:jc w:val="both"/>
        <w:rPr>
          <w:b/>
        </w:rPr>
      </w:pPr>
      <w:r w:rsidRPr="0037094E">
        <w:rPr>
          <w:b/>
        </w:rPr>
        <w:t xml:space="preserve">Expected Value: </w:t>
      </w:r>
      <w:sdt>
        <w:sdtPr>
          <w:rPr>
            <w:b/>
          </w:rPr>
          <w:id w:val="-313568018"/>
          <w:placeholder>
            <w:docPart w:val="6E76296FF98B4DBE87F12AB01A9C3571"/>
          </w:placeholder>
        </w:sdtPr>
        <w:sdtEndPr/>
        <w:sdtContent>
          <w:r w:rsidR="0053404D">
            <w:rPr>
              <w:b/>
            </w:rPr>
            <w:t>9</w:t>
          </w:r>
          <w:r w:rsidRPr="0037094E">
            <w:rPr>
              <w:b/>
            </w:rPr>
            <w:t xml:space="preserve">  </w:t>
          </w:r>
        </w:sdtContent>
      </w:sdt>
    </w:p>
    <w:p w:rsidR="00FD6EDD" w:rsidRDefault="00FD6EDD" w:rsidP="00FD6EDD">
      <w:pPr>
        <w:pStyle w:val="WW-Default"/>
        <w:jc w:val="both"/>
        <w:rPr>
          <w:b/>
        </w:rPr>
      </w:pPr>
      <w:r>
        <w:rPr>
          <w:b/>
        </w:rPr>
        <w:t>Actual</w:t>
      </w:r>
      <w:r w:rsidRPr="0037094E">
        <w:rPr>
          <w:b/>
        </w:rPr>
        <w:t xml:space="preserve"> Value: </w:t>
      </w:r>
      <w:sdt>
        <w:sdtPr>
          <w:rPr>
            <w:b/>
          </w:rPr>
          <w:id w:val="-2010280958"/>
          <w:placeholder>
            <w:docPart w:val="E362B5A3FA4B4617ADF6D81DFBA46F72"/>
          </w:placeholder>
        </w:sdtPr>
        <w:sdtEndPr/>
        <w:sdtContent>
          <w:r w:rsidRPr="0037094E">
            <w:rPr>
              <w:b/>
            </w:rPr>
            <w:t xml:space="preserve"> </w:t>
          </w:r>
          <w:r w:rsidR="0053404D">
            <w:rPr>
              <w:b/>
            </w:rPr>
            <w:t>9</w:t>
          </w:r>
          <w:r w:rsidRPr="0037094E">
            <w:rPr>
              <w:b/>
            </w:rPr>
            <w:t xml:space="preserve"> </w:t>
          </w:r>
        </w:sdtContent>
      </w:sdt>
    </w:p>
    <w:p w:rsidR="00FD6EDD" w:rsidRPr="00E168C0" w:rsidRDefault="00FD6EDD" w:rsidP="00FD6EDD">
      <w:pPr>
        <w:pStyle w:val="WW-Default"/>
        <w:numPr>
          <w:ilvl w:val="0"/>
          <w:numId w:val="31"/>
        </w:numPr>
        <w:ind w:left="0" w:firstLine="0"/>
        <w:rPr>
          <w:b/>
        </w:rPr>
      </w:pPr>
      <w:r>
        <w:t xml:space="preserve"> </w:t>
      </w:r>
      <w:r>
        <w:rPr>
          <w:b/>
        </w:rPr>
        <w:t>How was the problem in the previous exercise resolved</w:t>
      </w:r>
      <w:r w:rsidRPr="00E168C0">
        <w:rPr>
          <w:b/>
        </w:rPr>
        <w:t>?</w:t>
      </w:r>
    </w:p>
    <w:p w:rsidR="00FD6EDD" w:rsidRDefault="00FD6EDD" w:rsidP="00FD6EDD">
      <w:pPr>
        <w:pStyle w:val="WW-Default"/>
        <w:jc w:val="both"/>
      </w:pPr>
      <w:r w:rsidRPr="00BC4D3A">
        <w:t>Answer:</w:t>
      </w:r>
      <w:r w:rsidRPr="00220CEA">
        <w:rPr>
          <w:b/>
        </w:rPr>
        <w:t xml:space="preserve"> </w:t>
      </w:r>
      <w:sdt>
        <w:sdtPr>
          <w:rPr>
            <w:b/>
          </w:rPr>
          <w:id w:val="-759987126"/>
          <w:placeholder>
            <w:docPart w:val="C86CCB760655489A9896D4D719039A67"/>
          </w:placeholder>
        </w:sdtPr>
        <w:sdtEndPr>
          <w:rPr>
            <w:b w:val="0"/>
          </w:rPr>
        </w:sdtEndPr>
        <w:sdtContent>
          <w:r w:rsidR="0053404D">
            <w:rPr>
              <w:b/>
            </w:rPr>
            <w:t>Forwarding solved the previous problem</w:t>
          </w:r>
          <w:r w:rsidRPr="00BC4D3A">
            <w:t xml:space="preserve">  </w:t>
          </w:r>
        </w:sdtContent>
      </w:sdt>
    </w:p>
    <w:p w:rsidR="00FD6EDD" w:rsidRPr="00FB64A3" w:rsidRDefault="00FD6EDD" w:rsidP="00FD6EDD">
      <w:pPr>
        <w:widowControl/>
        <w:suppressAutoHyphens w:val="0"/>
        <w:jc w:val="both"/>
        <w:rPr>
          <w:b/>
          <w:u w:val="single"/>
        </w:rPr>
      </w:pPr>
      <w:r>
        <w:rPr>
          <w:b/>
          <w:u w:val="single"/>
        </w:rPr>
        <w:t xml:space="preserve">Exercise 9.4 Write the code below and test the Behaviour for </w:t>
      </w:r>
      <w:r w:rsidRPr="00FB64A3">
        <w:rPr>
          <w:b/>
          <w:u w:val="single"/>
        </w:rPr>
        <w:t xml:space="preserve">5-stage pipelined processor </w:t>
      </w:r>
      <w:r>
        <w:rPr>
          <w:b/>
          <w:u w:val="single"/>
        </w:rPr>
        <w:t>without</w:t>
      </w:r>
      <w:r w:rsidRPr="00FB64A3">
        <w:rPr>
          <w:b/>
          <w:u w:val="single"/>
        </w:rPr>
        <w:t xml:space="preserve"> forwarding </w:t>
      </w:r>
      <w:r>
        <w:rPr>
          <w:b/>
          <w:u w:val="single"/>
        </w:rPr>
        <w:t>and without hazard detection</w:t>
      </w:r>
    </w:p>
    <w:p w:rsidR="00FD6EDD" w:rsidRDefault="00FD6EDD" w:rsidP="00FD6EDD">
      <w:pPr>
        <w:widowControl/>
        <w:suppressAutoHyphens w:val="0"/>
        <w:ind w:left="360"/>
        <w:jc w:val="both"/>
        <w:rPr>
          <w:b/>
          <w:u w:val="single"/>
        </w:rPr>
      </w:pPr>
    </w:p>
    <w:p w:rsidR="00FD6EDD" w:rsidRDefault="00FD6EDD" w:rsidP="00FD6EDD">
      <w:pPr>
        <w:widowControl/>
        <w:suppressAutoHyphens w:val="0"/>
        <w:ind w:left="360"/>
        <w:jc w:val="both"/>
        <w:rPr>
          <w:b/>
          <w:u w:val="single"/>
        </w:rPr>
      </w:pPr>
      <w:r>
        <w:rPr>
          <w:b/>
          <w:u w:val="single"/>
        </w:rPr>
        <w:t>(Save non zero values in t1, t2</w:t>
      </w:r>
      <w:r w:rsidR="00EB5117">
        <w:rPr>
          <w:b/>
          <w:u w:val="single"/>
        </w:rPr>
        <w:t xml:space="preserve"> and t3. The default starting address of data memory is 0x10000000</w:t>
      </w:r>
      <w:r w:rsidR="00932E0F">
        <w:rPr>
          <w:b/>
          <w:u w:val="single"/>
        </w:rPr>
        <w:t xml:space="preserve">. In this case the data at address </w:t>
      </w:r>
      <w:r w:rsidR="00EB5117">
        <w:rPr>
          <w:b/>
          <w:u w:val="single"/>
        </w:rPr>
        <w:t>0x10000000 will get loaded in t0</w:t>
      </w:r>
      <w:r w:rsidR="00932E0F">
        <w:rPr>
          <w:b/>
          <w:u w:val="single"/>
        </w:rPr>
        <w:t xml:space="preserve">, Check the memory to </w:t>
      </w:r>
      <w:r w:rsidR="00EB5117">
        <w:rPr>
          <w:b/>
          <w:u w:val="single"/>
        </w:rPr>
        <w:t>verify is 0x12340000 is stored.</w:t>
      </w:r>
    </w:p>
    <w:p w:rsidR="00FD6EDD" w:rsidRPr="00D266D6" w:rsidRDefault="00FD6EDD" w:rsidP="00FD6EDD">
      <w:pPr>
        <w:widowControl/>
        <w:suppressAutoHyphens w:val="0"/>
        <w:jc w:val="both"/>
        <w:rPr>
          <w:b/>
          <w:u w:val="single"/>
        </w:rPr>
      </w:pPr>
      <w:r w:rsidRPr="00D266D6">
        <w:rPr>
          <w:b/>
          <w:u w:val="single"/>
        </w:rPr>
        <w:t>Code:</w:t>
      </w:r>
    </w:p>
    <w:p w:rsidR="00EB5117" w:rsidRDefault="00EB5117" w:rsidP="00FD6EDD">
      <w:pPr>
        <w:widowControl/>
        <w:suppressAutoHyphens w:val="0"/>
        <w:jc w:val="both"/>
        <w:rPr>
          <w:b/>
        </w:rPr>
      </w:pPr>
      <w:r>
        <w:rPr>
          <w:b/>
        </w:rPr>
        <w:t>.data</w:t>
      </w:r>
    </w:p>
    <w:p w:rsidR="00EB5117" w:rsidRDefault="00EB5117" w:rsidP="00FD6EDD">
      <w:pPr>
        <w:widowControl/>
        <w:suppressAutoHyphens w:val="0"/>
        <w:jc w:val="both"/>
        <w:rPr>
          <w:b/>
        </w:rPr>
      </w:pPr>
      <w:proofErr w:type="gramStart"/>
      <w:r>
        <w:rPr>
          <w:b/>
        </w:rPr>
        <w:t>a</w:t>
      </w:r>
      <w:proofErr w:type="gramEnd"/>
      <w:r>
        <w:rPr>
          <w:b/>
        </w:rPr>
        <w:t>: .word 0x12340000</w:t>
      </w:r>
    </w:p>
    <w:p w:rsidR="00EB5117" w:rsidRDefault="00EB5117" w:rsidP="00FD6EDD">
      <w:pPr>
        <w:widowControl/>
        <w:suppressAutoHyphens w:val="0"/>
        <w:jc w:val="both"/>
        <w:rPr>
          <w:b/>
        </w:rPr>
      </w:pPr>
      <w:r>
        <w:rPr>
          <w:b/>
        </w:rPr>
        <w:t>.text</w:t>
      </w:r>
    </w:p>
    <w:p w:rsidR="00EB5117" w:rsidRDefault="00EB5117" w:rsidP="00FD6EDD">
      <w:pPr>
        <w:widowControl/>
        <w:suppressAutoHyphens w:val="0"/>
        <w:jc w:val="both"/>
        <w:rPr>
          <w:b/>
        </w:rPr>
      </w:pPr>
      <w:r>
        <w:rPr>
          <w:b/>
        </w:rPr>
        <w:t>la t0, a</w:t>
      </w:r>
    </w:p>
    <w:p w:rsidR="00FD6EDD" w:rsidRDefault="00FD6EDD" w:rsidP="00FD6EDD">
      <w:pPr>
        <w:widowControl/>
        <w:suppressAutoHyphens w:val="0"/>
        <w:jc w:val="both"/>
        <w:rPr>
          <w:b/>
        </w:rPr>
      </w:pPr>
      <w:r>
        <w:rPr>
          <w:b/>
        </w:rPr>
        <w:t xml:space="preserve">lw t1, 0(t0) </w:t>
      </w:r>
    </w:p>
    <w:p w:rsidR="00FD6EDD" w:rsidRDefault="00FD6EDD" w:rsidP="00FD6EDD">
      <w:pPr>
        <w:widowControl/>
        <w:suppressAutoHyphens w:val="0"/>
        <w:jc w:val="both"/>
        <w:rPr>
          <w:b/>
        </w:rPr>
      </w:pPr>
      <w:r>
        <w:rPr>
          <w:b/>
        </w:rPr>
        <w:t>add t</w:t>
      </w:r>
      <w:r w:rsidR="00932E0F">
        <w:rPr>
          <w:b/>
        </w:rPr>
        <w:t>3</w:t>
      </w:r>
      <w:r>
        <w:rPr>
          <w:b/>
        </w:rPr>
        <w:t>, t1, t2</w:t>
      </w:r>
    </w:p>
    <w:p w:rsidR="00A738C4" w:rsidRDefault="00A738C4" w:rsidP="00FD6EDD">
      <w:pPr>
        <w:widowControl/>
        <w:suppressAutoHyphens w:val="0"/>
        <w:jc w:val="both"/>
        <w:rPr>
          <w:b/>
        </w:rPr>
      </w:pPr>
    </w:p>
    <w:p w:rsidR="00D266D6" w:rsidRPr="00D266D6" w:rsidRDefault="00D266D6" w:rsidP="00FD6EDD">
      <w:pPr>
        <w:widowControl/>
        <w:suppressAutoHyphens w:val="0"/>
        <w:jc w:val="both"/>
        <w:rPr>
          <w:b/>
          <w:sz w:val="32"/>
        </w:rPr>
      </w:pPr>
      <w:r w:rsidRPr="00D266D6">
        <w:rPr>
          <w:b/>
          <w:sz w:val="32"/>
        </w:rPr>
        <w:t>OR</w:t>
      </w:r>
    </w:p>
    <w:p w:rsidR="00D266D6" w:rsidRDefault="00D266D6" w:rsidP="00D266D6">
      <w:pPr>
        <w:widowControl/>
        <w:suppressAutoHyphens w:val="0"/>
        <w:ind w:left="360"/>
        <w:jc w:val="both"/>
        <w:rPr>
          <w:b/>
          <w:u w:val="single"/>
        </w:rPr>
      </w:pPr>
      <w:r>
        <w:rPr>
          <w:b/>
          <w:u w:val="single"/>
        </w:rPr>
        <w:lastRenderedPageBreak/>
        <w:t>(Save non zero values in t1, t2 and t3, let t0=0. In this case the data at address 0 will get loaded in t1, Check the memory to identify the data loaded 0</w:t>
      </w:r>
      <w:r w:rsidRPr="00932E0F">
        <w:rPr>
          <w:b/>
          <w:u w:val="single"/>
          <w:vertAlign w:val="superscript"/>
        </w:rPr>
        <w:t>th</w:t>
      </w:r>
      <w:r>
        <w:rPr>
          <w:b/>
          <w:u w:val="single"/>
        </w:rPr>
        <w:t xml:space="preserve"> address [it will be equal to instruction code of first instruction i.e. lw t1, 0(t0)])</w:t>
      </w:r>
    </w:p>
    <w:p w:rsidR="00D266D6" w:rsidRDefault="00D266D6" w:rsidP="00D266D6">
      <w:pPr>
        <w:widowControl/>
        <w:suppressAutoHyphens w:val="0"/>
        <w:ind w:left="360"/>
        <w:jc w:val="both"/>
        <w:rPr>
          <w:b/>
          <w:u w:val="single"/>
        </w:rPr>
      </w:pPr>
    </w:p>
    <w:p w:rsidR="00D266D6" w:rsidRPr="00D266D6" w:rsidRDefault="00D266D6" w:rsidP="00D266D6">
      <w:pPr>
        <w:widowControl/>
        <w:suppressAutoHyphens w:val="0"/>
        <w:jc w:val="both"/>
        <w:rPr>
          <w:b/>
          <w:u w:val="single"/>
        </w:rPr>
      </w:pPr>
      <w:r w:rsidRPr="00D266D6">
        <w:rPr>
          <w:b/>
          <w:u w:val="single"/>
        </w:rPr>
        <w:t>Code:</w:t>
      </w:r>
    </w:p>
    <w:p w:rsidR="00D266D6" w:rsidRDefault="00D266D6" w:rsidP="00D266D6">
      <w:pPr>
        <w:widowControl/>
        <w:suppressAutoHyphens w:val="0"/>
        <w:jc w:val="both"/>
        <w:rPr>
          <w:b/>
        </w:rPr>
      </w:pPr>
      <w:r>
        <w:rPr>
          <w:b/>
        </w:rPr>
        <w:t xml:space="preserve">lw t1, 0(t0) </w:t>
      </w:r>
    </w:p>
    <w:p w:rsidR="00D266D6" w:rsidRDefault="00D266D6" w:rsidP="00D266D6">
      <w:pPr>
        <w:widowControl/>
        <w:suppressAutoHyphens w:val="0"/>
        <w:jc w:val="both"/>
        <w:rPr>
          <w:b/>
        </w:rPr>
      </w:pPr>
      <w:r>
        <w:rPr>
          <w:b/>
        </w:rPr>
        <w:t>add t3, t1, t2</w:t>
      </w:r>
    </w:p>
    <w:p w:rsidR="00D266D6" w:rsidRDefault="00D266D6" w:rsidP="00FD6EDD">
      <w:pPr>
        <w:widowControl/>
        <w:suppressAutoHyphens w:val="0"/>
        <w:jc w:val="both"/>
        <w:rPr>
          <w:b/>
        </w:rPr>
      </w:pPr>
    </w:p>
    <w:p w:rsidR="00A738C4" w:rsidRPr="0037094E" w:rsidRDefault="00A738C4" w:rsidP="00A738C4">
      <w:pPr>
        <w:rPr>
          <w:b/>
        </w:rPr>
      </w:pPr>
      <w:r>
        <w:rPr>
          <w:b/>
        </w:rPr>
        <w:t>L</w:t>
      </w:r>
      <w:r w:rsidRPr="0037094E">
        <w:rPr>
          <w:b/>
        </w:rPr>
        <w:t>ist the values stored in registers</w:t>
      </w:r>
    </w:p>
    <w:p w:rsidR="00A738C4" w:rsidRDefault="00A738C4" w:rsidP="00A738C4">
      <w:pPr>
        <w:rPr>
          <w:b/>
        </w:rPr>
      </w:pPr>
      <w:r w:rsidRPr="0037094E">
        <w:rPr>
          <w:b/>
        </w:rPr>
        <w:t xml:space="preserve">t1: </w:t>
      </w:r>
      <w:sdt>
        <w:sdtPr>
          <w:rPr>
            <w:b/>
          </w:rPr>
          <w:id w:val="-403140297"/>
          <w:placeholder>
            <w:docPart w:val="D3E6D8D0EC724FAFA779B8F1364CC6A4"/>
          </w:placeholder>
        </w:sdtPr>
        <w:sdtEndPr/>
        <w:sdtContent>
          <w:r w:rsidR="0053404D">
            <w:rPr>
              <w:b/>
            </w:rPr>
            <w:t>1</w:t>
          </w:r>
          <w:r w:rsidRPr="0037094E">
            <w:rPr>
              <w:b/>
            </w:rPr>
            <w:t xml:space="preserve">  </w:t>
          </w:r>
        </w:sdtContent>
      </w:sdt>
    </w:p>
    <w:p w:rsidR="00A738C4" w:rsidRPr="0037094E" w:rsidRDefault="00A738C4" w:rsidP="00A738C4">
      <w:pPr>
        <w:rPr>
          <w:b/>
        </w:rPr>
      </w:pPr>
      <w:r w:rsidRPr="0037094E">
        <w:rPr>
          <w:b/>
        </w:rPr>
        <w:t>t</w:t>
      </w:r>
      <w:r>
        <w:rPr>
          <w:b/>
        </w:rPr>
        <w:t>2</w:t>
      </w:r>
      <w:r w:rsidRPr="0037094E">
        <w:rPr>
          <w:b/>
        </w:rPr>
        <w:t xml:space="preserve">: </w:t>
      </w:r>
      <w:sdt>
        <w:sdtPr>
          <w:rPr>
            <w:b/>
          </w:rPr>
          <w:id w:val="1186867524"/>
          <w:placeholder>
            <w:docPart w:val="85C7899E284B4AD6A3003AA4D00E3C89"/>
          </w:placeholder>
        </w:sdtPr>
        <w:sdtEndPr/>
        <w:sdtContent>
          <w:r w:rsidR="0053404D">
            <w:rPr>
              <w:b/>
            </w:rPr>
            <w:t>2</w:t>
          </w:r>
          <w:r w:rsidRPr="0037094E">
            <w:rPr>
              <w:b/>
            </w:rPr>
            <w:t xml:space="preserve">  </w:t>
          </w:r>
        </w:sdtContent>
      </w:sdt>
    </w:p>
    <w:p w:rsidR="00A738C4" w:rsidRPr="0037094E" w:rsidRDefault="00A738C4" w:rsidP="00A738C4">
      <w:pPr>
        <w:rPr>
          <w:b/>
        </w:rPr>
      </w:pPr>
      <w:r w:rsidRPr="0037094E">
        <w:rPr>
          <w:b/>
        </w:rPr>
        <w:t>t</w:t>
      </w:r>
      <w:r>
        <w:rPr>
          <w:b/>
        </w:rPr>
        <w:t>3</w:t>
      </w:r>
      <w:r w:rsidRPr="0037094E">
        <w:rPr>
          <w:b/>
        </w:rPr>
        <w:t xml:space="preserve">: </w:t>
      </w:r>
      <w:sdt>
        <w:sdtPr>
          <w:rPr>
            <w:b/>
          </w:rPr>
          <w:id w:val="1502621999"/>
          <w:placeholder>
            <w:docPart w:val="E20F0E10E3FA4B8A9973E162C059F6C1"/>
          </w:placeholder>
        </w:sdtPr>
        <w:sdtEndPr/>
        <w:sdtContent>
          <w:r w:rsidR="0053404D">
            <w:rPr>
              <w:b/>
            </w:rPr>
            <w:t xml:space="preserve"> 3</w:t>
          </w:r>
        </w:sdtContent>
      </w:sdt>
    </w:p>
    <w:p w:rsidR="00A738C4" w:rsidRDefault="00A738C4" w:rsidP="00FD6EDD">
      <w:pPr>
        <w:widowControl/>
        <w:suppressAutoHyphens w:val="0"/>
        <w:jc w:val="both"/>
        <w:rPr>
          <w:b/>
        </w:rPr>
      </w:pPr>
    </w:p>
    <w:p w:rsidR="00A738C4" w:rsidRDefault="00A738C4" w:rsidP="00A738C4">
      <w:pPr>
        <w:rPr>
          <w:b/>
        </w:rPr>
      </w:pPr>
      <w:r>
        <w:rPr>
          <w:b/>
        </w:rPr>
        <w:t>L</w:t>
      </w:r>
      <w:r w:rsidRPr="0037094E">
        <w:rPr>
          <w:b/>
        </w:rPr>
        <w:t xml:space="preserve">ist the </w:t>
      </w:r>
      <w:r>
        <w:rPr>
          <w:b/>
        </w:rPr>
        <w:t>data value</w:t>
      </w:r>
      <w:r w:rsidRPr="0037094E">
        <w:rPr>
          <w:b/>
        </w:rPr>
        <w:t xml:space="preserve"> stored in </w:t>
      </w:r>
      <w:r>
        <w:rPr>
          <w:b/>
        </w:rPr>
        <w:t xml:space="preserve">memory location pointed by t0: </w:t>
      </w:r>
      <w:sdt>
        <w:sdtPr>
          <w:rPr>
            <w:b/>
          </w:rPr>
          <w:id w:val="353155587"/>
          <w:placeholder>
            <w:docPart w:val="5541AD2BE2164A1CB68CC1AD7A71351C"/>
          </w:placeholder>
        </w:sdtPr>
        <w:sdtEndPr/>
        <w:sdtContent>
          <w:r w:rsidR="0053404D">
            <w:rPr>
              <w:b/>
            </w:rPr>
            <w:t>0x2a303</w:t>
          </w:r>
        </w:sdtContent>
      </w:sdt>
    </w:p>
    <w:p w:rsidR="00EB5117" w:rsidRPr="0037094E" w:rsidRDefault="00EB5117" w:rsidP="00A738C4">
      <w:pPr>
        <w:rPr>
          <w:b/>
        </w:rPr>
      </w:pPr>
    </w:p>
    <w:p w:rsidR="00A738C4" w:rsidRPr="002144C2" w:rsidRDefault="00DC3A16" w:rsidP="00A738C4">
      <w:pPr>
        <w:pStyle w:val="WW-Default"/>
        <w:numPr>
          <w:ilvl w:val="0"/>
          <w:numId w:val="31"/>
        </w:numPr>
        <w:ind w:left="0" w:firstLine="0"/>
        <w:jc w:val="both"/>
        <w:rPr>
          <w:b/>
        </w:rPr>
      </w:pPr>
      <w:r>
        <w:rPr>
          <w:b/>
        </w:rPr>
        <w:t>At the end of which clock cycle</w:t>
      </w:r>
      <w:r w:rsidR="00A738C4" w:rsidRPr="002144C2">
        <w:rPr>
          <w:b/>
        </w:rPr>
        <w:t xml:space="preserve"> will the destination register of the </w:t>
      </w:r>
      <w:r w:rsidR="00696E28">
        <w:rPr>
          <w:b/>
        </w:rPr>
        <w:t>lw</w:t>
      </w:r>
      <w:r w:rsidR="00A738C4" w:rsidRPr="002144C2">
        <w:rPr>
          <w:b/>
        </w:rPr>
        <w:t xml:space="preserve">, </w:t>
      </w:r>
      <w:r w:rsidR="00A738C4">
        <w:rPr>
          <w:b/>
        </w:rPr>
        <w:t xml:space="preserve">i.e. </w:t>
      </w:r>
      <w:r w:rsidR="00A738C4" w:rsidRPr="002144C2">
        <w:rPr>
          <w:b/>
        </w:rPr>
        <w:t>t</w:t>
      </w:r>
      <w:r w:rsidR="00A738C4">
        <w:rPr>
          <w:b/>
        </w:rPr>
        <w:t>1</w:t>
      </w:r>
      <w:r w:rsidR="00A738C4" w:rsidRPr="002144C2">
        <w:rPr>
          <w:b/>
        </w:rPr>
        <w:t>,</w:t>
      </w:r>
      <w:r w:rsidR="00A738C4">
        <w:rPr>
          <w:b/>
        </w:rPr>
        <w:t xml:space="preserve"> gets updated?</w:t>
      </w:r>
    </w:p>
    <w:p w:rsidR="00A738C4" w:rsidRDefault="00A738C4" w:rsidP="00A738C4">
      <w:pPr>
        <w:pStyle w:val="WW-Default"/>
      </w:pPr>
      <w:r w:rsidRPr="00BC4D3A">
        <w:t>Answer:</w:t>
      </w:r>
      <w:r w:rsidRPr="00BC4D3A">
        <w:rPr>
          <w:b/>
        </w:rPr>
        <w:t xml:space="preserve"> </w:t>
      </w:r>
      <w:sdt>
        <w:sdtPr>
          <w:rPr>
            <w:b/>
          </w:rPr>
          <w:id w:val="791473657"/>
          <w:placeholder>
            <w:docPart w:val="6F8010A8EDAC4118BE123FBA17C130D9"/>
          </w:placeholder>
        </w:sdtPr>
        <w:sdtEndPr>
          <w:rPr>
            <w:b w:val="0"/>
          </w:rPr>
        </w:sdtEndPr>
        <w:sdtContent>
          <w:r w:rsidR="0053404D">
            <w:rPr>
              <w:b/>
            </w:rPr>
            <w:t>4</w:t>
          </w:r>
          <w:r w:rsidRPr="00BC4D3A">
            <w:t xml:space="preserve">  </w:t>
          </w:r>
        </w:sdtContent>
      </w:sdt>
    </w:p>
    <w:p w:rsidR="00A738C4" w:rsidRDefault="00A738C4" w:rsidP="00E168C0">
      <w:pPr>
        <w:pStyle w:val="WW-Default"/>
        <w:jc w:val="both"/>
      </w:pPr>
    </w:p>
    <w:p w:rsidR="00A738C4" w:rsidRPr="00220CEA" w:rsidRDefault="00DC3A16" w:rsidP="00A738C4">
      <w:pPr>
        <w:pStyle w:val="WW-Default"/>
        <w:numPr>
          <w:ilvl w:val="0"/>
          <w:numId w:val="31"/>
        </w:numPr>
        <w:ind w:left="0" w:firstLine="0"/>
        <w:jc w:val="both"/>
      </w:pPr>
      <w:r>
        <w:rPr>
          <w:b/>
        </w:rPr>
        <w:t>At the end of which clock cycle</w:t>
      </w:r>
      <w:r w:rsidR="00A738C4" w:rsidRPr="00220CEA">
        <w:rPr>
          <w:b/>
        </w:rPr>
        <w:t xml:space="preserve"> is the value of t</w:t>
      </w:r>
      <w:r w:rsidR="00A738C4">
        <w:rPr>
          <w:b/>
        </w:rPr>
        <w:t>1</w:t>
      </w:r>
      <w:r w:rsidR="00A738C4" w:rsidRPr="00220CEA">
        <w:rPr>
          <w:b/>
        </w:rPr>
        <w:t xml:space="preserve"> needed in the </w:t>
      </w:r>
      <w:r w:rsidR="00696E28">
        <w:rPr>
          <w:b/>
        </w:rPr>
        <w:t>add t3, t1, t2</w:t>
      </w:r>
      <w:r w:rsidR="00A738C4" w:rsidRPr="00220CEA">
        <w:rPr>
          <w:b/>
        </w:rPr>
        <w:t xml:space="preserve"> instruction? </w:t>
      </w:r>
    </w:p>
    <w:p w:rsidR="00A738C4" w:rsidRDefault="00A738C4" w:rsidP="00A738C4">
      <w:pPr>
        <w:pStyle w:val="WW-Default"/>
        <w:jc w:val="both"/>
      </w:pPr>
      <w:r w:rsidRPr="00BC4D3A">
        <w:t>Answer:</w:t>
      </w:r>
      <w:r w:rsidRPr="00220CEA">
        <w:rPr>
          <w:b/>
        </w:rPr>
        <w:t xml:space="preserve"> </w:t>
      </w:r>
      <w:sdt>
        <w:sdtPr>
          <w:rPr>
            <w:b/>
          </w:rPr>
          <w:id w:val="-1746954589"/>
          <w:placeholder>
            <w:docPart w:val="54CEE580731A4583B0513B8E19B55356"/>
          </w:placeholder>
        </w:sdtPr>
        <w:sdtEndPr>
          <w:rPr>
            <w:b w:val="0"/>
          </w:rPr>
        </w:sdtEndPr>
        <w:sdtContent>
          <w:r w:rsidR="0053404D">
            <w:t>2</w:t>
          </w:r>
          <w:r w:rsidRPr="00BC4D3A">
            <w:t xml:space="preserve"> </w:t>
          </w:r>
        </w:sdtContent>
      </w:sdt>
    </w:p>
    <w:p w:rsidR="00FA2E2F" w:rsidRDefault="00FA2E2F" w:rsidP="00A738C4">
      <w:pPr>
        <w:pStyle w:val="WW-Default"/>
        <w:jc w:val="both"/>
      </w:pPr>
    </w:p>
    <w:p w:rsidR="00FA2E2F" w:rsidRPr="000F6609" w:rsidRDefault="00FA2E2F" w:rsidP="00FA2E2F">
      <w:pPr>
        <w:pStyle w:val="WW-Default"/>
        <w:numPr>
          <w:ilvl w:val="0"/>
          <w:numId w:val="31"/>
        </w:numPr>
        <w:ind w:left="0" w:firstLine="0"/>
        <w:jc w:val="both"/>
        <w:rPr>
          <w:b/>
        </w:rPr>
      </w:pPr>
      <w:r>
        <w:rPr>
          <w:b/>
        </w:rPr>
        <w:t xml:space="preserve">Copy the image of stage table after the completion of execution of </w:t>
      </w:r>
      <w:r w:rsidR="00696E28">
        <w:rPr>
          <w:b/>
        </w:rPr>
        <w:t>add t3, t1, t2</w:t>
      </w:r>
      <w:r w:rsidR="00696E28" w:rsidRPr="00220CEA">
        <w:rPr>
          <w:b/>
        </w:rPr>
        <w:t xml:space="preserve"> </w:t>
      </w:r>
      <w:r>
        <w:rPr>
          <w:b/>
        </w:rPr>
        <w:t>instruction.</w:t>
      </w:r>
    </w:p>
    <w:p w:rsidR="00FA2E2F" w:rsidRDefault="00FA2E2F" w:rsidP="00FA2E2F">
      <w:pPr>
        <w:pStyle w:val="WW-Default"/>
        <w:spacing w:after="120" w:line="240" w:lineRule="auto"/>
      </w:pPr>
      <w:r w:rsidRPr="00BC4D3A">
        <w:t>Answer:</w:t>
      </w:r>
      <w:r>
        <w:t xml:space="preserve"> </w:t>
      </w:r>
      <w:sdt>
        <w:sdtPr>
          <w:rPr>
            <w:b/>
          </w:rPr>
          <w:id w:val="18904485"/>
          <w:placeholder>
            <w:docPart w:val="4382EAAA461844A6B8DA31F4BC57B3F9"/>
          </w:placeholder>
        </w:sdtPr>
        <w:sdtEndPr>
          <w:rPr>
            <w:b w:val="0"/>
          </w:rPr>
        </w:sdtEndPr>
        <w:sdtContent>
          <w:r w:rsidRPr="00BC4D3A">
            <w:t xml:space="preserve"> </w:t>
          </w:r>
          <w:r w:rsidR="0053404D" w:rsidRPr="0053404D">
            <w:rPr>
              <w:noProof/>
              <w:lang w:val="en-IN" w:eastAsia="en-IN"/>
            </w:rPr>
            <w:drawing>
              <wp:inline distT="0" distB="0" distL="0" distR="0" wp14:anchorId="3EB956E6" wp14:editId="195F170B">
                <wp:extent cx="6332220" cy="2999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2220" cy="2999105"/>
                        </a:xfrm>
                        <a:prstGeom prst="rect">
                          <a:avLst/>
                        </a:prstGeom>
                      </pic:spPr>
                    </pic:pic>
                  </a:graphicData>
                </a:graphic>
              </wp:inline>
            </w:drawing>
          </w:r>
          <w:r w:rsidRPr="00BC4D3A">
            <w:t xml:space="preserve"> </w:t>
          </w:r>
          <w:r>
            <w:t xml:space="preserve">                     </w:t>
          </w:r>
        </w:sdtContent>
      </w:sdt>
      <w:r>
        <w:tab/>
      </w:r>
    </w:p>
    <w:p w:rsidR="00A738C4" w:rsidRDefault="00A738C4" w:rsidP="00A738C4">
      <w:pPr>
        <w:pStyle w:val="WW-Default"/>
        <w:jc w:val="both"/>
      </w:pPr>
    </w:p>
    <w:p w:rsidR="00A738C4" w:rsidRPr="00E168C0" w:rsidRDefault="00A738C4" w:rsidP="00A738C4">
      <w:pPr>
        <w:pStyle w:val="WW-Default"/>
        <w:numPr>
          <w:ilvl w:val="0"/>
          <w:numId w:val="31"/>
        </w:numPr>
        <w:ind w:left="0" w:firstLine="0"/>
        <w:rPr>
          <w:b/>
        </w:rPr>
      </w:pPr>
      <w:r>
        <w:rPr>
          <w:b/>
        </w:rPr>
        <w:t xml:space="preserve">What is the expected and actual value of t3 after the execution of </w:t>
      </w:r>
      <w:r w:rsidR="00696E28">
        <w:rPr>
          <w:b/>
        </w:rPr>
        <w:t>add t3, t1, t2</w:t>
      </w:r>
      <w:r w:rsidR="00696E28" w:rsidRPr="00220CEA">
        <w:rPr>
          <w:b/>
        </w:rPr>
        <w:t xml:space="preserve"> </w:t>
      </w:r>
      <w:r>
        <w:rPr>
          <w:b/>
        </w:rPr>
        <w:t>instruction</w:t>
      </w:r>
      <w:r w:rsidRPr="00E168C0">
        <w:rPr>
          <w:b/>
        </w:rPr>
        <w:t>?</w:t>
      </w:r>
    </w:p>
    <w:p w:rsidR="00A738C4" w:rsidRDefault="00A738C4" w:rsidP="00A738C4">
      <w:pPr>
        <w:pStyle w:val="WW-Default"/>
        <w:jc w:val="both"/>
        <w:rPr>
          <w:b/>
        </w:rPr>
      </w:pPr>
      <w:r w:rsidRPr="0037094E">
        <w:rPr>
          <w:b/>
        </w:rPr>
        <w:t xml:space="preserve">Expected Value: </w:t>
      </w:r>
      <w:sdt>
        <w:sdtPr>
          <w:rPr>
            <w:b/>
          </w:rPr>
          <w:id w:val="-1071183867"/>
          <w:placeholder>
            <w:docPart w:val="95CCC47693B34718B38934A03A70DFD7"/>
          </w:placeholder>
        </w:sdtPr>
        <w:sdtEndPr/>
        <w:sdtContent>
          <w:r w:rsidRPr="0037094E">
            <w:rPr>
              <w:b/>
            </w:rPr>
            <w:t xml:space="preserve"> </w:t>
          </w:r>
          <w:r w:rsidR="0053404D">
            <w:rPr>
              <w:b/>
            </w:rPr>
            <w:t>0x2a305</w:t>
          </w:r>
          <w:r w:rsidRPr="0037094E">
            <w:rPr>
              <w:b/>
            </w:rPr>
            <w:t xml:space="preserve"> </w:t>
          </w:r>
        </w:sdtContent>
      </w:sdt>
    </w:p>
    <w:p w:rsidR="00A738C4" w:rsidRDefault="00A738C4" w:rsidP="00A738C4">
      <w:pPr>
        <w:pStyle w:val="WW-Default"/>
        <w:jc w:val="both"/>
        <w:rPr>
          <w:b/>
        </w:rPr>
      </w:pPr>
      <w:r>
        <w:rPr>
          <w:b/>
        </w:rPr>
        <w:t>Actual</w:t>
      </w:r>
      <w:r w:rsidRPr="0037094E">
        <w:rPr>
          <w:b/>
        </w:rPr>
        <w:t xml:space="preserve"> Value: </w:t>
      </w:r>
      <w:sdt>
        <w:sdtPr>
          <w:rPr>
            <w:b/>
          </w:rPr>
          <w:id w:val="-160087238"/>
          <w:placeholder>
            <w:docPart w:val="08E8FC01C1314BFABC24D6869F0ED3F7"/>
          </w:placeholder>
        </w:sdtPr>
        <w:sdtEndPr/>
        <w:sdtContent>
          <w:r w:rsidR="0053404D">
            <w:rPr>
              <w:b/>
            </w:rPr>
            <w:t>0x3</w:t>
          </w:r>
          <w:r w:rsidRPr="0037094E">
            <w:rPr>
              <w:b/>
            </w:rPr>
            <w:t xml:space="preserve">  </w:t>
          </w:r>
        </w:sdtContent>
      </w:sdt>
    </w:p>
    <w:p w:rsidR="00A738C4" w:rsidRPr="0037094E" w:rsidRDefault="00A738C4" w:rsidP="00A738C4">
      <w:pPr>
        <w:pStyle w:val="WW-Default"/>
        <w:jc w:val="both"/>
        <w:rPr>
          <w:b/>
        </w:rPr>
      </w:pPr>
    </w:p>
    <w:p w:rsidR="00A738C4" w:rsidRPr="00E168C0" w:rsidRDefault="00A738C4" w:rsidP="00A738C4">
      <w:pPr>
        <w:pStyle w:val="WW-Default"/>
        <w:numPr>
          <w:ilvl w:val="0"/>
          <w:numId w:val="31"/>
        </w:numPr>
        <w:ind w:left="0" w:firstLine="0"/>
        <w:rPr>
          <w:b/>
        </w:rPr>
      </w:pPr>
      <w:r w:rsidRPr="00E168C0">
        <w:rPr>
          <w:b/>
        </w:rPr>
        <w:t>What is the problem here? What is this kind of hazard called?</w:t>
      </w:r>
    </w:p>
    <w:p w:rsidR="00A738C4" w:rsidRDefault="00A738C4" w:rsidP="00A738C4">
      <w:pPr>
        <w:pStyle w:val="WW-Default"/>
        <w:jc w:val="both"/>
      </w:pPr>
      <w:r w:rsidRPr="00BC4D3A">
        <w:t>Answer:</w:t>
      </w:r>
      <w:r w:rsidRPr="00220CEA">
        <w:rPr>
          <w:b/>
        </w:rPr>
        <w:t xml:space="preserve"> </w:t>
      </w:r>
      <w:sdt>
        <w:sdtPr>
          <w:rPr>
            <w:b/>
          </w:rPr>
          <w:id w:val="1709455665"/>
          <w:placeholder>
            <w:docPart w:val="C58B240D85D74A03ACE1BF48B0CA0FA4"/>
          </w:placeholder>
        </w:sdtPr>
        <w:sdtEndPr>
          <w:rPr>
            <w:b w:val="0"/>
          </w:rPr>
        </w:sdtEndPr>
        <w:sdtContent>
          <w:r w:rsidRPr="00BC4D3A">
            <w:t xml:space="preserve"> </w:t>
          </w:r>
          <w:r w:rsidR="0053404D">
            <w:t xml:space="preserve">No hazard detection unit. This is also data hazard. </w:t>
          </w:r>
          <w:r w:rsidRPr="00BC4D3A">
            <w:t xml:space="preserve"> </w:t>
          </w:r>
        </w:sdtContent>
      </w:sdt>
    </w:p>
    <w:p w:rsidR="00A738C4" w:rsidRPr="00FB64A3" w:rsidRDefault="00A738C4" w:rsidP="00A738C4">
      <w:pPr>
        <w:widowControl/>
        <w:suppressAutoHyphens w:val="0"/>
        <w:jc w:val="both"/>
        <w:rPr>
          <w:b/>
          <w:u w:val="single"/>
        </w:rPr>
      </w:pPr>
      <w:r>
        <w:rPr>
          <w:b/>
          <w:u w:val="single"/>
        </w:rPr>
        <w:t xml:space="preserve">Exercise 9.5 Write the code below and test the Behaviour for </w:t>
      </w:r>
      <w:r w:rsidRPr="00FB64A3">
        <w:rPr>
          <w:b/>
          <w:u w:val="single"/>
        </w:rPr>
        <w:t xml:space="preserve">5-stage pipelined processor </w:t>
      </w:r>
      <w:r>
        <w:rPr>
          <w:b/>
          <w:u w:val="single"/>
        </w:rPr>
        <w:t>with</w:t>
      </w:r>
      <w:r w:rsidRPr="00FB64A3">
        <w:rPr>
          <w:b/>
          <w:u w:val="single"/>
        </w:rPr>
        <w:t xml:space="preserve"> forwarding </w:t>
      </w:r>
      <w:r>
        <w:rPr>
          <w:b/>
          <w:u w:val="single"/>
        </w:rPr>
        <w:t>and without hazard detection</w:t>
      </w:r>
    </w:p>
    <w:p w:rsidR="00A738C4" w:rsidRDefault="00A738C4" w:rsidP="00A738C4">
      <w:pPr>
        <w:widowControl/>
        <w:suppressAutoHyphens w:val="0"/>
        <w:ind w:left="360"/>
        <w:jc w:val="both"/>
        <w:rPr>
          <w:b/>
          <w:u w:val="single"/>
        </w:rPr>
      </w:pPr>
    </w:p>
    <w:p w:rsidR="00EB5117" w:rsidRDefault="00EB5117" w:rsidP="00EB5117">
      <w:pPr>
        <w:widowControl/>
        <w:suppressAutoHyphens w:val="0"/>
        <w:ind w:left="360"/>
        <w:jc w:val="both"/>
        <w:rPr>
          <w:b/>
          <w:u w:val="single"/>
        </w:rPr>
      </w:pPr>
      <w:r>
        <w:rPr>
          <w:b/>
          <w:u w:val="single"/>
        </w:rPr>
        <w:t>(Save non zero values in t1, t2 and t3. The default starting address of data memory is 0x10000000. In this case the data at address 0x10000000 will get loaded in t0, Check the memory to verify is 0x12340000 is stored.</w:t>
      </w:r>
    </w:p>
    <w:p w:rsidR="00EB5117" w:rsidRPr="00D266D6" w:rsidRDefault="00EB5117" w:rsidP="00EB5117">
      <w:pPr>
        <w:widowControl/>
        <w:suppressAutoHyphens w:val="0"/>
        <w:jc w:val="both"/>
        <w:rPr>
          <w:b/>
          <w:u w:val="single"/>
        </w:rPr>
      </w:pPr>
      <w:r w:rsidRPr="00D266D6">
        <w:rPr>
          <w:b/>
          <w:u w:val="single"/>
        </w:rPr>
        <w:t>Code:</w:t>
      </w:r>
    </w:p>
    <w:p w:rsidR="00EB5117" w:rsidRDefault="00EB5117" w:rsidP="00EB5117">
      <w:pPr>
        <w:widowControl/>
        <w:suppressAutoHyphens w:val="0"/>
        <w:jc w:val="both"/>
        <w:rPr>
          <w:b/>
        </w:rPr>
      </w:pPr>
      <w:r>
        <w:rPr>
          <w:b/>
        </w:rPr>
        <w:t>.data</w:t>
      </w:r>
    </w:p>
    <w:p w:rsidR="00EB5117" w:rsidRDefault="00EB5117" w:rsidP="00EB5117">
      <w:pPr>
        <w:widowControl/>
        <w:suppressAutoHyphens w:val="0"/>
        <w:jc w:val="both"/>
        <w:rPr>
          <w:b/>
        </w:rPr>
      </w:pPr>
      <w:proofErr w:type="gramStart"/>
      <w:r>
        <w:rPr>
          <w:b/>
        </w:rPr>
        <w:t>a</w:t>
      </w:r>
      <w:proofErr w:type="gramEnd"/>
      <w:r>
        <w:rPr>
          <w:b/>
        </w:rPr>
        <w:t>: .word 0x12340000</w:t>
      </w:r>
    </w:p>
    <w:p w:rsidR="00EB5117" w:rsidRDefault="00EB5117" w:rsidP="00EB5117">
      <w:pPr>
        <w:widowControl/>
        <w:suppressAutoHyphens w:val="0"/>
        <w:jc w:val="both"/>
        <w:rPr>
          <w:b/>
        </w:rPr>
      </w:pPr>
      <w:r>
        <w:rPr>
          <w:b/>
        </w:rPr>
        <w:t>.text</w:t>
      </w:r>
    </w:p>
    <w:p w:rsidR="00EB5117" w:rsidRDefault="00EB5117" w:rsidP="00EB5117">
      <w:pPr>
        <w:widowControl/>
        <w:suppressAutoHyphens w:val="0"/>
        <w:jc w:val="both"/>
        <w:rPr>
          <w:b/>
        </w:rPr>
      </w:pPr>
      <w:r>
        <w:rPr>
          <w:b/>
        </w:rPr>
        <w:t>la t0, a</w:t>
      </w:r>
    </w:p>
    <w:p w:rsidR="00EB5117" w:rsidRDefault="00EB5117" w:rsidP="00EB5117">
      <w:pPr>
        <w:widowControl/>
        <w:suppressAutoHyphens w:val="0"/>
        <w:jc w:val="both"/>
        <w:rPr>
          <w:b/>
        </w:rPr>
      </w:pPr>
      <w:r>
        <w:rPr>
          <w:b/>
        </w:rPr>
        <w:t xml:space="preserve">lw t1, 0(t0) </w:t>
      </w:r>
    </w:p>
    <w:p w:rsidR="00EB5117" w:rsidRDefault="00EB5117" w:rsidP="00EB5117">
      <w:pPr>
        <w:widowControl/>
        <w:suppressAutoHyphens w:val="0"/>
        <w:jc w:val="both"/>
        <w:rPr>
          <w:b/>
        </w:rPr>
      </w:pPr>
      <w:r>
        <w:rPr>
          <w:b/>
        </w:rPr>
        <w:t>add t3, t1, t2</w:t>
      </w:r>
    </w:p>
    <w:p w:rsidR="00D266D6" w:rsidRDefault="00D266D6" w:rsidP="00EB5117">
      <w:pPr>
        <w:widowControl/>
        <w:suppressAutoHyphens w:val="0"/>
        <w:jc w:val="both"/>
        <w:rPr>
          <w:b/>
        </w:rPr>
      </w:pPr>
    </w:p>
    <w:p w:rsidR="00D266D6" w:rsidRPr="00D266D6" w:rsidRDefault="00D266D6" w:rsidP="00D266D6">
      <w:pPr>
        <w:widowControl/>
        <w:suppressAutoHyphens w:val="0"/>
        <w:jc w:val="both"/>
        <w:rPr>
          <w:b/>
          <w:sz w:val="32"/>
        </w:rPr>
      </w:pPr>
      <w:r w:rsidRPr="00D266D6">
        <w:rPr>
          <w:b/>
          <w:sz w:val="32"/>
        </w:rPr>
        <w:t>OR</w:t>
      </w:r>
    </w:p>
    <w:p w:rsidR="00D266D6" w:rsidRDefault="00D266D6" w:rsidP="00D266D6">
      <w:pPr>
        <w:widowControl/>
        <w:suppressAutoHyphens w:val="0"/>
        <w:ind w:left="360"/>
        <w:jc w:val="both"/>
        <w:rPr>
          <w:b/>
          <w:u w:val="single"/>
        </w:rPr>
      </w:pPr>
      <w:r>
        <w:rPr>
          <w:b/>
          <w:u w:val="single"/>
        </w:rPr>
        <w:t>(Save non zero values in t1, t2 and t3, let t0=0. In this case the data at address 0 will get loaded in t1, Check the memory to identify the data loaded 0</w:t>
      </w:r>
      <w:r w:rsidRPr="00932E0F">
        <w:rPr>
          <w:b/>
          <w:u w:val="single"/>
          <w:vertAlign w:val="superscript"/>
        </w:rPr>
        <w:t>th</w:t>
      </w:r>
      <w:r>
        <w:rPr>
          <w:b/>
          <w:u w:val="single"/>
        </w:rPr>
        <w:t xml:space="preserve"> address [it will be equal to instruction code of first instruction i.e. lw t1, 0(t0)])</w:t>
      </w:r>
    </w:p>
    <w:p w:rsidR="00D266D6" w:rsidRDefault="00D266D6" w:rsidP="00D266D6">
      <w:pPr>
        <w:widowControl/>
        <w:suppressAutoHyphens w:val="0"/>
        <w:ind w:left="360"/>
        <w:jc w:val="both"/>
        <w:rPr>
          <w:b/>
          <w:u w:val="single"/>
        </w:rPr>
      </w:pPr>
    </w:p>
    <w:p w:rsidR="00D266D6" w:rsidRPr="00D266D6" w:rsidRDefault="00D266D6" w:rsidP="00D266D6">
      <w:pPr>
        <w:widowControl/>
        <w:suppressAutoHyphens w:val="0"/>
        <w:jc w:val="both"/>
        <w:rPr>
          <w:b/>
          <w:u w:val="single"/>
        </w:rPr>
      </w:pPr>
      <w:r w:rsidRPr="00D266D6">
        <w:rPr>
          <w:b/>
          <w:u w:val="single"/>
        </w:rPr>
        <w:t>Code:</w:t>
      </w:r>
    </w:p>
    <w:p w:rsidR="00D266D6" w:rsidRDefault="00D266D6" w:rsidP="00D266D6">
      <w:pPr>
        <w:widowControl/>
        <w:suppressAutoHyphens w:val="0"/>
        <w:jc w:val="both"/>
        <w:rPr>
          <w:b/>
        </w:rPr>
      </w:pPr>
      <w:r>
        <w:rPr>
          <w:b/>
        </w:rPr>
        <w:t xml:space="preserve">lw t1, 0(t0) </w:t>
      </w:r>
    </w:p>
    <w:p w:rsidR="00D266D6" w:rsidRDefault="00D266D6" w:rsidP="00D266D6">
      <w:pPr>
        <w:widowControl/>
        <w:suppressAutoHyphens w:val="0"/>
        <w:jc w:val="both"/>
        <w:rPr>
          <w:b/>
        </w:rPr>
      </w:pPr>
      <w:r>
        <w:rPr>
          <w:b/>
        </w:rPr>
        <w:t>add t3, t1, t2</w:t>
      </w:r>
    </w:p>
    <w:p w:rsidR="00A738C4" w:rsidRDefault="00A738C4" w:rsidP="00A738C4">
      <w:pPr>
        <w:widowControl/>
        <w:suppressAutoHyphens w:val="0"/>
        <w:jc w:val="both"/>
        <w:rPr>
          <w:b/>
        </w:rPr>
      </w:pPr>
    </w:p>
    <w:p w:rsidR="00A738C4" w:rsidRPr="0037094E" w:rsidRDefault="00A738C4" w:rsidP="00A738C4">
      <w:pPr>
        <w:rPr>
          <w:b/>
        </w:rPr>
      </w:pPr>
      <w:r>
        <w:rPr>
          <w:b/>
        </w:rPr>
        <w:t>L</w:t>
      </w:r>
      <w:r w:rsidRPr="0037094E">
        <w:rPr>
          <w:b/>
        </w:rPr>
        <w:t>ist the values stored in registers</w:t>
      </w:r>
    </w:p>
    <w:p w:rsidR="00A738C4" w:rsidRDefault="00A738C4" w:rsidP="00A738C4">
      <w:pPr>
        <w:rPr>
          <w:b/>
        </w:rPr>
      </w:pPr>
      <w:r w:rsidRPr="0037094E">
        <w:rPr>
          <w:b/>
        </w:rPr>
        <w:t xml:space="preserve">t1: </w:t>
      </w:r>
      <w:sdt>
        <w:sdtPr>
          <w:rPr>
            <w:b/>
          </w:rPr>
          <w:id w:val="-1614897089"/>
          <w:placeholder>
            <w:docPart w:val="43E3449503834FBDBD204ECE633BFBDD"/>
          </w:placeholder>
        </w:sdtPr>
        <w:sdtEndPr/>
        <w:sdtContent>
          <w:r w:rsidRPr="0037094E">
            <w:rPr>
              <w:b/>
            </w:rPr>
            <w:t xml:space="preserve"> </w:t>
          </w:r>
          <w:r w:rsidR="0053404D">
            <w:rPr>
              <w:b/>
            </w:rPr>
            <w:t>1</w:t>
          </w:r>
          <w:r w:rsidRPr="0037094E">
            <w:rPr>
              <w:b/>
            </w:rPr>
            <w:t xml:space="preserve"> </w:t>
          </w:r>
        </w:sdtContent>
      </w:sdt>
    </w:p>
    <w:p w:rsidR="00A738C4" w:rsidRPr="0037094E" w:rsidRDefault="00A738C4" w:rsidP="00A738C4">
      <w:pPr>
        <w:rPr>
          <w:b/>
        </w:rPr>
      </w:pPr>
      <w:r w:rsidRPr="0037094E">
        <w:rPr>
          <w:b/>
        </w:rPr>
        <w:t>t</w:t>
      </w:r>
      <w:r>
        <w:rPr>
          <w:b/>
        </w:rPr>
        <w:t>2</w:t>
      </w:r>
      <w:r w:rsidRPr="0037094E">
        <w:rPr>
          <w:b/>
        </w:rPr>
        <w:t xml:space="preserve">: </w:t>
      </w:r>
      <w:sdt>
        <w:sdtPr>
          <w:rPr>
            <w:b/>
          </w:rPr>
          <w:id w:val="-284968577"/>
          <w:placeholder>
            <w:docPart w:val="FEAB7974F4ED4856BBF98209516E2A9F"/>
          </w:placeholder>
        </w:sdtPr>
        <w:sdtEndPr/>
        <w:sdtContent>
          <w:r w:rsidR="0053404D">
            <w:rPr>
              <w:b/>
            </w:rPr>
            <w:t>2</w:t>
          </w:r>
          <w:r w:rsidRPr="0037094E">
            <w:rPr>
              <w:b/>
            </w:rPr>
            <w:t xml:space="preserve">  </w:t>
          </w:r>
        </w:sdtContent>
      </w:sdt>
    </w:p>
    <w:p w:rsidR="00A738C4" w:rsidRPr="0037094E" w:rsidRDefault="00A738C4" w:rsidP="00A738C4">
      <w:pPr>
        <w:rPr>
          <w:b/>
        </w:rPr>
      </w:pPr>
      <w:r w:rsidRPr="0037094E">
        <w:rPr>
          <w:b/>
        </w:rPr>
        <w:t>t</w:t>
      </w:r>
      <w:r>
        <w:rPr>
          <w:b/>
        </w:rPr>
        <w:t>3</w:t>
      </w:r>
      <w:r w:rsidRPr="0037094E">
        <w:rPr>
          <w:b/>
        </w:rPr>
        <w:t xml:space="preserve">: </w:t>
      </w:r>
      <w:sdt>
        <w:sdtPr>
          <w:rPr>
            <w:b/>
          </w:rPr>
          <w:id w:val="-1608959707"/>
          <w:placeholder>
            <w:docPart w:val="7808BE56B185481F95F75BD9C1228F72"/>
          </w:placeholder>
        </w:sdtPr>
        <w:sdtEndPr/>
        <w:sdtContent>
          <w:r w:rsidRPr="0037094E">
            <w:rPr>
              <w:b/>
            </w:rPr>
            <w:t xml:space="preserve">  </w:t>
          </w:r>
          <w:r w:rsidR="0053404D">
            <w:rPr>
              <w:b/>
            </w:rPr>
            <w:t>3</w:t>
          </w:r>
        </w:sdtContent>
      </w:sdt>
    </w:p>
    <w:p w:rsidR="00A738C4" w:rsidRDefault="00A738C4" w:rsidP="00A738C4">
      <w:pPr>
        <w:widowControl/>
        <w:suppressAutoHyphens w:val="0"/>
        <w:jc w:val="both"/>
        <w:rPr>
          <w:b/>
        </w:rPr>
      </w:pPr>
    </w:p>
    <w:p w:rsidR="00A738C4" w:rsidRPr="0037094E" w:rsidRDefault="00A738C4" w:rsidP="00A738C4">
      <w:pPr>
        <w:rPr>
          <w:b/>
        </w:rPr>
      </w:pPr>
      <w:r>
        <w:rPr>
          <w:b/>
        </w:rPr>
        <w:t>L</w:t>
      </w:r>
      <w:r w:rsidRPr="0037094E">
        <w:rPr>
          <w:b/>
        </w:rPr>
        <w:t xml:space="preserve">ist the </w:t>
      </w:r>
      <w:r>
        <w:rPr>
          <w:b/>
        </w:rPr>
        <w:t>data value</w:t>
      </w:r>
      <w:r w:rsidRPr="0037094E">
        <w:rPr>
          <w:b/>
        </w:rPr>
        <w:t xml:space="preserve"> stored in </w:t>
      </w:r>
      <w:r>
        <w:rPr>
          <w:b/>
        </w:rPr>
        <w:t xml:space="preserve">memory location pointed by t0: </w:t>
      </w:r>
      <w:sdt>
        <w:sdtPr>
          <w:rPr>
            <w:b/>
          </w:rPr>
          <w:id w:val="-1805763776"/>
          <w:placeholder>
            <w:docPart w:val="4FAE00C4972F454198DDDDE57BA0AC72"/>
          </w:placeholder>
        </w:sdtPr>
        <w:sdtEndPr/>
        <w:sdtContent>
          <w:r w:rsidRPr="0037094E">
            <w:rPr>
              <w:b/>
            </w:rPr>
            <w:t xml:space="preserve">  </w:t>
          </w:r>
          <w:r w:rsidR="0053404D">
            <w:rPr>
              <w:b/>
            </w:rPr>
            <w:t>0x2a303</w:t>
          </w:r>
        </w:sdtContent>
      </w:sdt>
    </w:p>
    <w:p w:rsidR="00A738C4" w:rsidRDefault="00A738C4" w:rsidP="00A738C4">
      <w:pPr>
        <w:pStyle w:val="WW-Default"/>
        <w:jc w:val="both"/>
      </w:pPr>
    </w:p>
    <w:p w:rsidR="00A738C4" w:rsidRPr="002144C2" w:rsidRDefault="00DC3A16" w:rsidP="00A738C4">
      <w:pPr>
        <w:pStyle w:val="WW-Default"/>
        <w:numPr>
          <w:ilvl w:val="0"/>
          <w:numId w:val="31"/>
        </w:numPr>
        <w:ind w:left="0" w:firstLine="0"/>
        <w:jc w:val="both"/>
        <w:rPr>
          <w:b/>
        </w:rPr>
      </w:pPr>
      <w:r>
        <w:rPr>
          <w:b/>
        </w:rPr>
        <w:t>At the end of which clock cycle</w:t>
      </w:r>
      <w:r w:rsidR="00A738C4" w:rsidRPr="002144C2">
        <w:rPr>
          <w:b/>
        </w:rPr>
        <w:t xml:space="preserve"> will the </w:t>
      </w:r>
      <w:r w:rsidR="00A738C4">
        <w:rPr>
          <w:b/>
        </w:rPr>
        <w:t xml:space="preserve">data, that is to be written in to t1, </w:t>
      </w:r>
      <w:r>
        <w:rPr>
          <w:b/>
        </w:rPr>
        <w:t xml:space="preserve">be </w:t>
      </w:r>
      <w:r w:rsidR="00A738C4">
        <w:rPr>
          <w:b/>
        </w:rPr>
        <w:t>ready?</w:t>
      </w:r>
    </w:p>
    <w:p w:rsidR="00A738C4" w:rsidRDefault="00A738C4" w:rsidP="00A738C4">
      <w:pPr>
        <w:pStyle w:val="WW-Default"/>
      </w:pPr>
      <w:r w:rsidRPr="00BC4D3A">
        <w:t>Answer:</w:t>
      </w:r>
      <w:r w:rsidRPr="00BC4D3A">
        <w:rPr>
          <w:b/>
        </w:rPr>
        <w:t xml:space="preserve"> </w:t>
      </w:r>
      <w:sdt>
        <w:sdtPr>
          <w:rPr>
            <w:b/>
          </w:rPr>
          <w:id w:val="1216471024"/>
          <w:placeholder>
            <w:docPart w:val="37E22F226FBD4DE2B505F95B37F64C1E"/>
          </w:placeholder>
        </w:sdtPr>
        <w:sdtEndPr>
          <w:rPr>
            <w:b w:val="0"/>
          </w:rPr>
        </w:sdtEndPr>
        <w:sdtContent>
          <w:r w:rsidR="0053404D">
            <w:rPr>
              <w:b/>
            </w:rPr>
            <w:t>4</w:t>
          </w:r>
          <w:r w:rsidRPr="00BC4D3A">
            <w:t xml:space="preserve">  </w:t>
          </w:r>
        </w:sdtContent>
      </w:sdt>
    </w:p>
    <w:p w:rsidR="00A738C4" w:rsidRDefault="00A738C4" w:rsidP="00A738C4">
      <w:pPr>
        <w:pStyle w:val="WW-Default"/>
        <w:jc w:val="both"/>
      </w:pPr>
    </w:p>
    <w:p w:rsidR="00A738C4" w:rsidRPr="00220CEA" w:rsidRDefault="00DC3A16" w:rsidP="00A738C4">
      <w:pPr>
        <w:pStyle w:val="WW-Default"/>
        <w:numPr>
          <w:ilvl w:val="0"/>
          <w:numId w:val="31"/>
        </w:numPr>
        <w:ind w:left="0" w:firstLine="0"/>
        <w:jc w:val="both"/>
      </w:pPr>
      <w:r>
        <w:rPr>
          <w:b/>
        </w:rPr>
        <w:t>At the end of which clock cycle</w:t>
      </w:r>
      <w:r w:rsidR="00A738C4" w:rsidRPr="00220CEA">
        <w:rPr>
          <w:b/>
        </w:rPr>
        <w:t xml:space="preserve"> is the value of t</w:t>
      </w:r>
      <w:r w:rsidR="00A738C4">
        <w:rPr>
          <w:b/>
        </w:rPr>
        <w:t>1</w:t>
      </w:r>
      <w:r w:rsidR="00A738C4" w:rsidRPr="00220CEA">
        <w:rPr>
          <w:b/>
        </w:rPr>
        <w:t xml:space="preserve"> needed in the </w:t>
      </w:r>
      <w:r w:rsidR="00696E28">
        <w:rPr>
          <w:b/>
        </w:rPr>
        <w:t>add t3, t1, t2</w:t>
      </w:r>
      <w:r w:rsidR="00A738C4" w:rsidRPr="00220CEA">
        <w:rPr>
          <w:b/>
        </w:rPr>
        <w:t xml:space="preserve"> instruction? </w:t>
      </w:r>
    </w:p>
    <w:p w:rsidR="00A738C4" w:rsidRDefault="00A738C4" w:rsidP="00A738C4">
      <w:pPr>
        <w:pStyle w:val="WW-Default"/>
        <w:jc w:val="both"/>
      </w:pPr>
      <w:r w:rsidRPr="00BC4D3A">
        <w:t>Answer:</w:t>
      </w:r>
      <w:r w:rsidRPr="00220CEA">
        <w:rPr>
          <w:b/>
        </w:rPr>
        <w:t xml:space="preserve"> </w:t>
      </w:r>
      <w:sdt>
        <w:sdtPr>
          <w:rPr>
            <w:b/>
          </w:rPr>
          <w:id w:val="1537998276"/>
          <w:placeholder>
            <w:docPart w:val="01FE57B3435A49209548330EF3339A57"/>
          </w:placeholder>
        </w:sdtPr>
        <w:sdtEndPr>
          <w:rPr>
            <w:b w:val="0"/>
          </w:rPr>
        </w:sdtEndPr>
        <w:sdtContent>
          <w:r w:rsidRPr="00BC4D3A">
            <w:t xml:space="preserve"> </w:t>
          </w:r>
          <w:r w:rsidR="0053404D">
            <w:t>2</w:t>
          </w:r>
          <w:r w:rsidRPr="00BC4D3A">
            <w:t xml:space="preserve"> </w:t>
          </w:r>
        </w:sdtContent>
      </w:sdt>
    </w:p>
    <w:p w:rsidR="00FA2E2F" w:rsidRDefault="00FA2E2F" w:rsidP="00A738C4">
      <w:pPr>
        <w:pStyle w:val="WW-Default"/>
        <w:jc w:val="both"/>
      </w:pPr>
    </w:p>
    <w:p w:rsidR="00FA2E2F" w:rsidRPr="000F6609" w:rsidRDefault="00FA2E2F" w:rsidP="00FA2E2F">
      <w:pPr>
        <w:pStyle w:val="WW-Default"/>
        <w:numPr>
          <w:ilvl w:val="0"/>
          <w:numId w:val="31"/>
        </w:numPr>
        <w:ind w:left="0" w:firstLine="0"/>
        <w:jc w:val="both"/>
        <w:rPr>
          <w:b/>
        </w:rPr>
      </w:pPr>
      <w:r>
        <w:rPr>
          <w:b/>
        </w:rPr>
        <w:t xml:space="preserve">Copy the image of stage table after the completion of execution of </w:t>
      </w:r>
      <w:r w:rsidR="00696E28">
        <w:rPr>
          <w:b/>
        </w:rPr>
        <w:t>add t3, t1, t2</w:t>
      </w:r>
      <w:r w:rsidR="00696E28" w:rsidRPr="00220CEA">
        <w:rPr>
          <w:b/>
        </w:rPr>
        <w:t xml:space="preserve"> </w:t>
      </w:r>
      <w:r>
        <w:rPr>
          <w:b/>
        </w:rPr>
        <w:t>instruction.</w:t>
      </w:r>
    </w:p>
    <w:p w:rsidR="00FA2E2F" w:rsidRDefault="00FA2E2F" w:rsidP="00FA2E2F">
      <w:pPr>
        <w:pStyle w:val="WW-Default"/>
        <w:spacing w:after="120" w:line="240" w:lineRule="auto"/>
      </w:pPr>
      <w:r w:rsidRPr="00BC4D3A">
        <w:t>Answer:</w:t>
      </w:r>
      <w:r>
        <w:t xml:space="preserve"> </w:t>
      </w:r>
      <w:sdt>
        <w:sdtPr>
          <w:rPr>
            <w:b/>
          </w:rPr>
          <w:id w:val="741598333"/>
          <w:placeholder>
            <w:docPart w:val="A8B60559EA2745498EAF5E3D8E2F5A2E"/>
          </w:placeholder>
        </w:sdtPr>
        <w:sdtEndPr>
          <w:rPr>
            <w:b w:val="0"/>
          </w:rPr>
        </w:sdtEndPr>
        <w:sdtContent>
          <w:r w:rsidR="00041B5B" w:rsidRPr="00041B5B">
            <w:rPr>
              <w:noProof/>
              <w:lang w:val="en-IN" w:eastAsia="en-IN"/>
            </w:rPr>
            <w:drawing>
              <wp:inline distT="0" distB="0" distL="0" distR="0" wp14:anchorId="13F8D0DB" wp14:editId="4FAEF27D">
                <wp:extent cx="6332220" cy="29851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2220" cy="2985135"/>
                        </a:xfrm>
                        <a:prstGeom prst="rect">
                          <a:avLst/>
                        </a:prstGeom>
                      </pic:spPr>
                    </pic:pic>
                  </a:graphicData>
                </a:graphic>
              </wp:inline>
            </w:drawing>
          </w:r>
        </w:sdtContent>
      </w:sdt>
      <w:r>
        <w:tab/>
      </w:r>
    </w:p>
    <w:p w:rsidR="00A738C4" w:rsidRDefault="00A738C4" w:rsidP="00A738C4">
      <w:pPr>
        <w:pStyle w:val="WW-Default"/>
        <w:jc w:val="both"/>
      </w:pPr>
    </w:p>
    <w:p w:rsidR="00A738C4" w:rsidRPr="00E168C0" w:rsidRDefault="00A738C4" w:rsidP="00A738C4">
      <w:pPr>
        <w:pStyle w:val="WW-Default"/>
        <w:numPr>
          <w:ilvl w:val="0"/>
          <w:numId w:val="31"/>
        </w:numPr>
        <w:ind w:left="0" w:firstLine="0"/>
        <w:rPr>
          <w:b/>
        </w:rPr>
      </w:pPr>
      <w:r>
        <w:rPr>
          <w:b/>
        </w:rPr>
        <w:t xml:space="preserve">What is the expected and actual value of t3 after the execution of </w:t>
      </w:r>
      <w:r w:rsidR="00696E28">
        <w:rPr>
          <w:b/>
        </w:rPr>
        <w:t>add t3, t1, t2</w:t>
      </w:r>
      <w:r w:rsidR="00696E28" w:rsidRPr="00220CEA">
        <w:rPr>
          <w:b/>
        </w:rPr>
        <w:t xml:space="preserve"> </w:t>
      </w:r>
      <w:r>
        <w:rPr>
          <w:b/>
        </w:rPr>
        <w:t>instruction</w:t>
      </w:r>
      <w:r w:rsidRPr="00E168C0">
        <w:rPr>
          <w:b/>
        </w:rPr>
        <w:t>?</w:t>
      </w:r>
    </w:p>
    <w:p w:rsidR="00A738C4" w:rsidRDefault="00A738C4" w:rsidP="00A738C4">
      <w:pPr>
        <w:pStyle w:val="WW-Default"/>
        <w:jc w:val="both"/>
        <w:rPr>
          <w:b/>
        </w:rPr>
      </w:pPr>
      <w:r w:rsidRPr="0037094E">
        <w:rPr>
          <w:b/>
        </w:rPr>
        <w:t xml:space="preserve">Expected Value: </w:t>
      </w:r>
      <w:sdt>
        <w:sdtPr>
          <w:rPr>
            <w:b/>
          </w:rPr>
          <w:id w:val="-924876689"/>
          <w:placeholder>
            <w:docPart w:val="03C5E5414B884859BFFC7C5F52E1AC70"/>
          </w:placeholder>
        </w:sdtPr>
        <w:sdtEndPr/>
        <w:sdtContent>
          <w:r w:rsidRPr="0037094E">
            <w:rPr>
              <w:b/>
            </w:rPr>
            <w:t xml:space="preserve"> </w:t>
          </w:r>
          <w:r w:rsidR="00041B5B">
            <w:rPr>
              <w:b/>
            </w:rPr>
            <w:t>0x2a305</w:t>
          </w:r>
          <w:r w:rsidRPr="0037094E">
            <w:rPr>
              <w:b/>
            </w:rPr>
            <w:t xml:space="preserve"> </w:t>
          </w:r>
        </w:sdtContent>
      </w:sdt>
    </w:p>
    <w:p w:rsidR="00A738C4" w:rsidRDefault="00A738C4" w:rsidP="00A738C4">
      <w:pPr>
        <w:pStyle w:val="WW-Default"/>
        <w:jc w:val="both"/>
        <w:rPr>
          <w:b/>
        </w:rPr>
      </w:pPr>
      <w:r>
        <w:rPr>
          <w:b/>
        </w:rPr>
        <w:t>Actual</w:t>
      </w:r>
      <w:r w:rsidRPr="0037094E">
        <w:rPr>
          <w:b/>
        </w:rPr>
        <w:t xml:space="preserve"> Value: </w:t>
      </w:r>
      <w:sdt>
        <w:sdtPr>
          <w:rPr>
            <w:b/>
          </w:rPr>
          <w:id w:val="-1869678086"/>
          <w:placeholder>
            <w:docPart w:val="34C21C45A36E49AC8703D69A3566E633"/>
          </w:placeholder>
        </w:sdtPr>
        <w:sdtEndPr/>
        <w:sdtContent>
          <w:r w:rsidRPr="0037094E">
            <w:rPr>
              <w:b/>
            </w:rPr>
            <w:t xml:space="preserve"> </w:t>
          </w:r>
          <w:r w:rsidR="00041B5B">
            <w:rPr>
              <w:b/>
            </w:rPr>
            <w:t>2</w:t>
          </w:r>
          <w:r w:rsidRPr="0037094E">
            <w:rPr>
              <w:b/>
            </w:rPr>
            <w:t xml:space="preserve"> </w:t>
          </w:r>
        </w:sdtContent>
      </w:sdt>
    </w:p>
    <w:p w:rsidR="00A738C4" w:rsidRPr="0037094E" w:rsidRDefault="00A738C4" w:rsidP="00A738C4">
      <w:pPr>
        <w:pStyle w:val="WW-Default"/>
        <w:jc w:val="both"/>
        <w:rPr>
          <w:b/>
        </w:rPr>
      </w:pPr>
    </w:p>
    <w:p w:rsidR="00A738C4" w:rsidRPr="00E168C0" w:rsidRDefault="00A738C4" w:rsidP="00A738C4">
      <w:pPr>
        <w:pStyle w:val="WW-Default"/>
        <w:numPr>
          <w:ilvl w:val="0"/>
          <w:numId w:val="31"/>
        </w:numPr>
        <w:ind w:left="0" w:firstLine="0"/>
        <w:rPr>
          <w:b/>
        </w:rPr>
      </w:pPr>
      <w:r>
        <w:rPr>
          <w:b/>
        </w:rPr>
        <w:t>Why was the problem not resolved even after adding forwarding Unit</w:t>
      </w:r>
      <w:r w:rsidRPr="00E168C0">
        <w:rPr>
          <w:b/>
        </w:rPr>
        <w:t>?</w:t>
      </w:r>
    </w:p>
    <w:p w:rsidR="00A738C4" w:rsidRDefault="00A738C4" w:rsidP="00A738C4">
      <w:pPr>
        <w:pStyle w:val="WW-Default"/>
        <w:jc w:val="both"/>
      </w:pPr>
      <w:r w:rsidRPr="00BC4D3A">
        <w:t>Answer:</w:t>
      </w:r>
      <w:r w:rsidRPr="00220CEA">
        <w:rPr>
          <w:b/>
        </w:rPr>
        <w:t xml:space="preserve"> </w:t>
      </w:r>
      <w:sdt>
        <w:sdtPr>
          <w:rPr>
            <w:b/>
          </w:rPr>
          <w:id w:val="1635061766"/>
          <w:placeholder>
            <w:docPart w:val="FFE3C77545A94C95892F1279FBD68B80"/>
          </w:placeholder>
        </w:sdtPr>
        <w:sdtEndPr>
          <w:rPr>
            <w:b w:val="0"/>
          </w:rPr>
        </w:sdtEndPr>
        <w:sdtContent>
          <w:r w:rsidRPr="00BC4D3A">
            <w:t xml:space="preserve"> </w:t>
          </w:r>
          <w:r w:rsidR="0053404D">
            <w:t xml:space="preserve">Because it is load instruction and needs a 1cc stall. It is load-use data hazard, and not a normal data hazard </w:t>
          </w:r>
          <w:r w:rsidRPr="00BC4D3A">
            <w:t xml:space="preserve"> </w:t>
          </w:r>
        </w:sdtContent>
      </w:sdt>
    </w:p>
    <w:p w:rsidR="00A738C4" w:rsidRPr="00FB64A3" w:rsidRDefault="00A738C4" w:rsidP="00A738C4">
      <w:pPr>
        <w:widowControl/>
        <w:suppressAutoHyphens w:val="0"/>
        <w:jc w:val="both"/>
        <w:rPr>
          <w:b/>
          <w:u w:val="single"/>
        </w:rPr>
      </w:pPr>
      <w:r>
        <w:rPr>
          <w:b/>
          <w:u w:val="single"/>
        </w:rPr>
        <w:t xml:space="preserve">Exercise 9.5 Write the code below and test the Behaviour for </w:t>
      </w:r>
      <w:r w:rsidRPr="00FB64A3">
        <w:rPr>
          <w:b/>
          <w:u w:val="single"/>
        </w:rPr>
        <w:t xml:space="preserve">5-stage pipelined processor </w:t>
      </w:r>
      <w:r>
        <w:rPr>
          <w:b/>
          <w:u w:val="single"/>
        </w:rPr>
        <w:t>with</w:t>
      </w:r>
      <w:r w:rsidRPr="00FB64A3">
        <w:rPr>
          <w:b/>
          <w:u w:val="single"/>
        </w:rPr>
        <w:t xml:space="preserve"> forwarding </w:t>
      </w:r>
      <w:r>
        <w:rPr>
          <w:b/>
          <w:u w:val="single"/>
        </w:rPr>
        <w:t>and with hazard detection</w:t>
      </w:r>
    </w:p>
    <w:p w:rsidR="00A738C4" w:rsidRDefault="00A738C4" w:rsidP="00A738C4">
      <w:pPr>
        <w:widowControl/>
        <w:suppressAutoHyphens w:val="0"/>
        <w:ind w:left="360"/>
        <w:jc w:val="both"/>
        <w:rPr>
          <w:b/>
          <w:u w:val="single"/>
        </w:rPr>
      </w:pPr>
    </w:p>
    <w:p w:rsidR="00EB5117" w:rsidRDefault="00EB5117" w:rsidP="00EB5117">
      <w:pPr>
        <w:widowControl/>
        <w:suppressAutoHyphens w:val="0"/>
        <w:ind w:left="360"/>
        <w:jc w:val="both"/>
        <w:rPr>
          <w:b/>
          <w:u w:val="single"/>
        </w:rPr>
      </w:pPr>
      <w:r>
        <w:rPr>
          <w:b/>
          <w:u w:val="single"/>
        </w:rPr>
        <w:lastRenderedPageBreak/>
        <w:t>(Save non zero values in t1, t2 and t3. The default starting address of data memory is 0x10000000. In this case the data at address 0x10000000 will get loaded in t0, Check the memory to verify is 0x12340000 is stored.</w:t>
      </w:r>
    </w:p>
    <w:p w:rsidR="00EB5117" w:rsidRPr="00D266D6" w:rsidRDefault="00EB5117" w:rsidP="00EB5117">
      <w:pPr>
        <w:widowControl/>
        <w:suppressAutoHyphens w:val="0"/>
        <w:jc w:val="both"/>
        <w:rPr>
          <w:b/>
          <w:u w:val="single"/>
        </w:rPr>
      </w:pPr>
      <w:r w:rsidRPr="00D266D6">
        <w:rPr>
          <w:b/>
          <w:u w:val="single"/>
        </w:rPr>
        <w:t>Code:</w:t>
      </w:r>
    </w:p>
    <w:p w:rsidR="00EB5117" w:rsidRDefault="00EB5117" w:rsidP="00EB5117">
      <w:pPr>
        <w:widowControl/>
        <w:suppressAutoHyphens w:val="0"/>
        <w:jc w:val="both"/>
        <w:rPr>
          <w:b/>
        </w:rPr>
      </w:pPr>
      <w:r>
        <w:rPr>
          <w:b/>
        </w:rPr>
        <w:t>.data</w:t>
      </w:r>
    </w:p>
    <w:p w:rsidR="00EB5117" w:rsidRDefault="00EB5117" w:rsidP="00EB5117">
      <w:pPr>
        <w:widowControl/>
        <w:suppressAutoHyphens w:val="0"/>
        <w:jc w:val="both"/>
        <w:rPr>
          <w:b/>
        </w:rPr>
      </w:pPr>
      <w:proofErr w:type="gramStart"/>
      <w:r>
        <w:rPr>
          <w:b/>
        </w:rPr>
        <w:t>a</w:t>
      </w:r>
      <w:proofErr w:type="gramEnd"/>
      <w:r>
        <w:rPr>
          <w:b/>
        </w:rPr>
        <w:t>: .word 0x12340000</w:t>
      </w:r>
    </w:p>
    <w:p w:rsidR="00EB5117" w:rsidRDefault="00EB5117" w:rsidP="00EB5117">
      <w:pPr>
        <w:widowControl/>
        <w:suppressAutoHyphens w:val="0"/>
        <w:jc w:val="both"/>
        <w:rPr>
          <w:b/>
        </w:rPr>
      </w:pPr>
      <w:r>
        <w:rPr>
          <w:b/>
        </w:rPr>
        <w:t>.text</w:t>
      </w:r>
    </w:p>
    <w:p w:rsidR="00EB5117" w:rsidRDefault="00EB5117" w:rsidP="00EB5117">
      <w:pPr>
        <w:widowControl/>
        <w:suppressAutoHyphens w:val="0"/>
        <w:jc w:val="both"/>
        <w:rPr>
          <w:b/>
        </w:rPr>
      </w:pPr>
      <w:r>
        <w:rPr>
          <w:b/>
        </w:rPr>
        <w:t>la t0, a</w:t>
      </w:r>
    </w:p>
    <w:p w:rsidR="00EB5117" w:rsidRDefault="00EB5117" w:rsidP="00EB5117">
      <w:pPr>
        <w:widowControl/>
        <w:suppressAutoHyphens w:val="0"/>
        <w:jc w:val="both"/>
        <w:rPr>
          <w:b/>
        </w:rPr>
      </w:pPr>
      <w:r>
        <w:rPr>
          <w:b/>
        </w:rPr>
        <w:t xml:space="preserve">lw t1, 0(t0) </w:t>
      </w:r>
    </w:p>
    <w:p w:rsidR="00EB5117" w:rsidRDefault="00EB5117" w:rsidP="00EB5117">
      <w:pPr>
        <w:widowControl/>
        <w:suppressAutoHyphens w:val="0"/>
        <w:jc w:val="both"/>
        <w:rPr>
          <w:b/>
        </w:rPr>
      </w:pPr>
      <w:r>
        <w:rPr>
          <w:b/>
        </w:rPr>
        <w:t>add t3, t1, t2</w:t>
      </w:r>
    </w:p>
    <w:p w:rsidR="00A738C4" w:rsidRDefault="00A738C4" w:rsidP="00A738C4">
      <w:pPr>
        <w:widowControl/>
        <w:suppressAutoHyphens w:val="0"/>
        <w:jc w:val="both"/>
        <w:rPr>
          <w:b/>
        </w:rPr>
      </w:pPr>
    </w:p>
    <w:p w:rsidR="00D266D6" w:rsidRPr="00D266D6" w:rsidRDefault="00D266D6" w:rsidP="00D266D6">
      <w:pPr>
        <w:widowControl/>
        <w:suppressAutoHyphens w:val="0"/>
        <w:jc w:val="both"/>
        <w:rPr>
          <w:b/>
          <w:sz w:val="32"/>
        </w:rPr>
      </w:pPr>
      <w:r w:rsidRPr="00D266D6">
        <w:rPr>
          <w:b/>
          <w:sz w:val="32"/>
        </w:rPr>
        <w:t>OR</w:t>
      </w:r>
    </w:p>
    <w:p w:rsidR="00D266D6" w:rsidRDefault="00D266D6" w:rsidP="00D266D6">
      <w:pPr>
        <w:widowControl/>
        <w:suppressAutoHyphens w:val="0"/>
        <w:ind w:left="360"/>
        <w:jc w:val="both"/>
        <w:rPr>
          <w:b/>
          <w:u w:val="single"/>
        </w:rPr>
      </w:pPr>
      <w:r>
        <w:rPr>
          <w:b/>
          <w:u w:val="single"/>
        </w:rPr>
        <w:t>(Save non zero values in t1, t2 and t3, let t0=0. In this case the data at address 0 will get loaded in t1, Check the memory to identify the data loaded 0</w:t>
      </w:r>
      <w:r w:rsidRPr="00932E0F">
        <w:rPr>
          <w:b/>
          <w:u w:val="single"/>
          <w:vertAlign w:val="superscript"/>
        </w:rPr>
        <w:t>th</w:t>
      </w:r>
      <w:r>
        <w:rPr>
          <w:b/>
          <w:u w:val="single"/>
        </w:rPr>
        <w:t xml:space="preserve"> address [it will be equal to instruction code of first instruction i.e. lw t1, 0(t0)])</w:t>
      </w:r>
    </w:p>
    <w:p w:rsidR="00D266D6" w:rsidRDefault="00D266D6" w:rsidP="00D266D6">
      <w:pPr>
        <w:widowControl/>
        <w:suppressAutoHyphens w:val="0"/>
        <w:ind w:left="360"/>
        <w:jc w:val="both"/>
        <w:rPr>
          <w:b/>
          <w:u w:val="single"/>
        </w:rPr>
      </w:pPr>
    </w:p>
    <w:p w:rsidR="00D266D6" w:rsidRPr="00D266D6" w:rsidRDefault="00D266D6" w:rsidP="00D266D6">
      <w:pPr>
        <w:widowControl/>
        <w:suppressAutoHyphens w:val="0"/>
        <w:jc w:val="both"/>
        <w:rPr>
          <w:b/>
          <w:u w:val="single"/>
        </w:rPr>
      </w:pPr>
      <w:r w:rsidRPr="00D266D6">
        <w:rPr>
          <w:b/>
          <w:u w:val="single"/>
        </w:rPr>
        <w:t>Code:</w:t>
      </w:r>
    </w:p>
    <w:p w:rsidR="00D266D6" w:rsidRDefault="00D266D6" w:rsidP="00D266D6">
      <w:pPr>
        <w:widowControl/>
        <w:suppressAutoHyphens w:val="0"/>
        <w:jc w:val="both"/>
        <w:rPr>
          <w:b/>
        </w:rPr>
      </w:pPr>
      <w:r>
        <w:rPr>
          <w:b/>
        </w:rPr>
        <w:t xml:space="preserve">lw t1, 0(t0) </w:t>
      </w:r>
    </w:p>
    <w:p w:rsidR="00D266D6" w:rsidRDefault="00D266D6" w:rsidP="00D266D6">
      <w:pPr>
        <w:widowControl/>
        <w:suppressAutoHyphens w:val="0"/>
        <w:jc w:val="both"/>
        <w:rPr>
          <w:b/>
        </w:rPr>
      </w:pPr>
      <w:r>
        <w:rPr>
          <w:b/>
        </w:rPr>
        <w:t>add t3, t1, t2</w:t>
      </w:r>
    </w:p>
    <w:p w:rsidR="00D266D6" w:rsidRDefault="00D266D6" w:rsidP="00A738C4">
      <w:pPr>
        <w:widowControl/>
        <w:suppressAutoHyphens w:val="0"/>
        <w:jc w:val="both"/>
        <w:rPr>
          <w:b/>
        </w:rPr>
      </w:pPr>
    </w:p>
    <w:p w:rsidR="00A738C4" w:rsidRPr="0037094E" w:rsidRDefault="00A738C4" w:rsidP="00A738C4">
      <w:pPr>
        <w:rPr>
          <w:b/>
        </w:rPr>
      </w:pPr>
      <w:r>
        <w:rPr>
          <w:b/>
        </w:rPr>
        <w:t>L</w:t>
      </w:r>
      <w:r w:rsidRPr="0037094E">
        <w:rPr>
          <w:b/>
        </w:rPr>
        <w:t>ist the values stored in registers</w:t>
      </w:r>
    </w:p>
    <w:p w:rsidR="00A738C4" w:rsidRDefault="00A738C4" w:rsidP="00A738C4">
      <w:pPr>
        <w:rPr>
          <w:b/>
        </w:rPr>
      </w:pPr>
      <w:r w:rsidRPr="0037094E">
        <w:rPr>
          <w:b/>
        </w:rPr>
        <w:t xml:space="preserve">t1: </w:t>
      </w:r>
      <w:sdt>
        <w:sdtPr>
          <w:rPr>
            <w:b/>
          </w:rPr>
          <w:id w:val="223497433"/>
          <w:placeholder>
            <w:docPart w:val="6A9B4CA945A44BCDB6A3A0EE620CE152"/>
          </w:placeholder>
        </w:sdtPr>
        <w:sdtEndPr/>
        <w:sdtContent>
          <w:r w:rsidRPr="0037094E">
            <w:rPr>
              <w:b/>
            </w:rPr>
            <w:t xml:space="preserve"> </w:t>
          </w:r>
          <w:r w:rsidR="00041B5B">
            <w:rPr>
              <w:b/>
            </w:rPr>
            <w:t>1</w:t>
          </w:r>
          <w:r w:rsidRPr="0037094E">
            <w:rPr>
              <w:b/>
            </w:rPr>
            <w:t xml:space="preserve"> </w:t>
          </w:r>
        </w:sdtContent>
      </w:sdt>
    </w:p>
    <w:p w:rsidR="00A738C4" w:rsidRPr="0037094E" w:rsidRDefault="00A738C4" w:rsidP="00A738C4">
      <w:pPr>
        <w:rPr>
          <w:b/>
        </w:rPr>
      </w:pPr>
      <w:r w:rsidRPr="0037094E">
        <w:rPr>
          <w:b/>
        </w:rPr>
        <w:t>t</w:t>
      </w:r>
      <w:r>
        <w:rPr>
          <w:b/>
        </w:rPr>
        <w:t>2</w:t>
      </w:r>
      <w:r w:rsidRPr="0037094E">
        <w:rPr>
          <w:b/>
        </w:rPr>
        <w:t xml:space="preserve">: </w:t>
      </w:r>
      <w:sdt>
        <w:sdtPr>
          <w:rPr>
            <w:b/>
          </w:rPr>
          <w:id w:val="1673993629"/>
          <w:placeholder>
            <w:docPart w:val="E443D3B53D3548C1863D145E263A5E6F"/>
          </w:placeholder>
        </w:sdtPr>
        <w:sdtEndPr/>
        <w:sdtContent>
          <w:r w:rsidRPr="0037094E">
            <w:rPr>
              <w:b/>
            </w:rPr>
            <w:t xml:space="preserve"> </w:t>
          </w:r>
          <w:r w:rsidR="00041B5B">
            <w:rPr>
              <w:b/>
            </w:rPr>
            <w:t>2</w:t>
          </w:r>
          <w:r w:rsidRPr="0037094E">
            <w:rPr>
              <w:b/>
            </w:rPr>
            <w:t xml:space="preserve"> </w:t>
          </w:r>
        </w:sdtContent>
      </w:sdt>
    </w:p>
    <w:p w:rsidR="00410A77" w:rsidRDefault="00A738C4" w:rsidP="00A738C4">
      <w:pPr>
        <w:rPr>
          <w:b/>
        </w:rPr>
      </w:pPr>
      <w:r w:rsidRPr="0037094E">
        <w:rPr>
          <w:b/>
        </w:rPr>
        <w:t>t</w:t>
      </w:r>
      <w:r>
        <w:rPr>
          <w:b/>
        </w:rPr>
        <w:t>3</w:t>
      </w:r>
      <w:r w:rsidRPr="0037094E">
        <w:rPr>
          <w:b/>
        </w:rPr>
        <w:t xml:space="preserve">: </w:t>
      </w:r>
      <w:sdt>
        <w:sdtPr>
          <w:rPr>
            <w:b/>
          </w:rPr>
          <w:id w:val="1365635749"/>
          <w:placeholder>
            <w:docPart w:val="6828CE8022914F0A9E258A471E7FEDD2"/>
          </w:placeholder>
        </w:sdtPr>
        <w:sdtEndPr/>
        <w:sdtContent>
          <w:r w:rsidRPr="0037094E">
            <w:rPr>
              <w:b/>
            </w:rPr>
            <w:t xml:space="preserve"> </w:t>
          </w:r>
          <w:r w:rsidR="00041B5B">
            <w:rPr>
              <w:b/>
            </w:rPr>
            <w:t>3</w:t>
          </w:r>
          <w:r w:rsidRPr="0037094E">
            <w:rPr>
              <w:b/>
            </w:rPr>
            <w:t xml:space="preserve"> </w:t>
          </w:r>
        </w:sdtContent>
      </w:sdt>
    </w:p>
    <w:p w:rsidR="00A738C4" w:rsidRPr="0037094E" w:rsidRDefault="00A738C4" w:rsidP="00A738C4">
      <w:pPr>
        <w:rPr>
          <w:b/>
        </w:rPr>
      </w:pPr>
      <w:r>
        <w:rPr>
          <w:b/>
        </w:rPr>
        <w:t>L</w:t>
      </w:r>
      <w:r w:rsidRPr="0037094E">
        <w:rPr>
          <w:b/>
        </w:rPr>
        <w:t xml:space="preserve">ist the </w:t>
      </w:r>
      <w:r>
        <w:rPr>
          <w:b/>
        </w:rPr>
        <w:t>data value</w:t>
      </w:r>
      <w:r w:rsidRPr="0037094E">
        <w:rPr>
          <w:b/>
        </w:rPr>
        <w:t xml:space="preserve"> stored in </w:t>
      </w:r>
      <w:r>
        <w:rPr>
          <w:b/>
        </w:rPr>
        <w:t xml:space="preserve">memory location pointed by t0: </w:t>
      </w:r>
      <w:sdt>
        <w:sdtPr>
          <w:rPr>
            <w:b/>
          </w:rPr>
          <w:id w:val="579026591"/>
          <w:placeholder>
            <w:docPart w:val="FC037A5C6FCA4A9195CE8732EAE7F5E2"/>
          </w:placeholder>
        </w:sdtPr>
        <w:sdtEndPr/>
        <w:sdtContent>
          <w:r w:rsidRPr="0037094E">
            <w:rPr>
              <w:b/>
            </w:rPr>
            <w:t xml:space="preserve">  </w:t>
          </w:r>
          <w:r w:rsidR="00041B5B">
            <w:rPr>
              <w:b/>
            </w:rPr>
            <w:t>0x2a303</w:t>
          </w:r>
        </w:sdtContent>
      </w:sdt>
    </w:p>
    <w:p w:rsidR="00A738C4" w:rsidRDefault="00A738C4" w:rsidP="00A738C4">
      <w:pPr>
        <w:pStyle w:val="WW-Default"/>
        <w:jc w:val="both"/>
      </w:pPr>
    </w:p>
    <w:p w:rsidR="00A738C4" w:rsidRPr="002144C2" w:rsidRDefault="00DC3A16" w:rsidP="00A738C4">
      <w:pPr>
        <w:pStyle w:val="WW-Default"/>
        <w:numPr>
          <w:ilvl w:val="0"/>
          <w:numId w:val="31"/>
        </w:numPr>
        <w:ind w:left="0" w:firstLine="0"/>
        <w:jc w:val="both"/>
        <w:rPr>
          <w:b/>
        </w:rPr>
      </w:pPr>
      <w:r>
        <w:rPr>
          <w:b/>
        </w:rPr>
        <w:t>At the end of which clock cycle</w:t>
      </w:r>
      <w:r w:rsidR="00A738C4" w:rsidRPr="002144C2">
        <w:rPr>
          <w:b/>
        </w:rPr>
        <w:t xml:space="preserve"> will the </w:t>
      </w:r>
      <w:r w:rsidR="00A738C4">
        <w:rPr>
          <w:b/>
        </w:rPr>
        <w:t>data, that is to be written in to t1, ready?</w:t>
      </w:r>
    </w:p>
    <w:p w:rsidR="00A738C4" w:rsidRDefault="00A738C4" w:rsidP="00A738C4">
      <w:pPr>
        <w:pStyle w:val="WW-Default"/>
      </w:pPr>
      <w:r w:rsidRPr="00BC4D3A">
        <w:t>Answer:</w:t>
      </w:r>
      <w:r w:rsidRPr="00BC4D3A">
        <w:rPr>
          <w:b/>
        </w:rPr>
        <w:t xml:space="preserve"> </w:t>
      </w:r>
      <w:sdt>
        <w:sdtPr>
          <w:rPr>
            <w:b/>
          </w:rPr>
          <w:id w:val="-1572737418"/>
          <w:placeholder>
            <w:docPart w:val="84F9200FA8904649AB9A485709F0C0EE"/>
          </w:placeholder>
        </w:sdtPr>
        <w:sdtEndPr>
          <w:rPr>
            <w:b w:val="0"/>
          </w:rPr>
        </w:sdtEndPr>
        <w:sdtContent>
          <w:r w:rsidRPr="00BC4D3A">
            <w:t xml:space="preserve">  </w:t>
          </w:r>
          <w:r w:rsidR="00041B5B">
            <w:t>2</w:t>
          </w:r>
        </w:sdtContent>
      </w:sdt>
    </w:p>
    <w:p w:rsidR="00A738C4" w:rsidRDefault="00A738C4" w:rsidP="00A738C4">
      <w:pPr>
        <w:pStyle w:val="WW-Default"/>
        <w:jc w:val="both"/>
      </w:pPr>
    </w:p>
    <w:p w:rsidR="00A738C4" w:rsidRPr="00220CEA" w:rsidRDefault="00DC3A16" w:rsidP="00A738C4">
      <w:pPr>
        <w:pStyle w:val="WW-Default"/>
        <w:numPr>
          <w:ilvl w:val="0"/>
          <w:numId w:val="31"/>
        </w:numPr>
        <w:ind w:left="0" w:firstLine="0"/>
        <w:jc w:val="both"/>
      </w:pPr>
      <w:r>
        <w:rPr>
          <w:b/>
        </w:rPr>
        <w:t>At the end of which clock cycle</w:t>
      </w:r>
      <w:r w:rsidR="00A738C4" w:rsidRPr="00220CEA">
        <w:rPr>
          <w:b/>
        </w:rPr>
        <w:t xml:space="preserve"> is the value of t</w:t>
      </w:r>
      <w:r w:rsidR="00A738C4">
        <w:rPr>
          <w:b/>
        </w:rPr>
        <w:t>1</w:t>
      </w:r>
      <w:r w:rsidR="00A738C4" w:rsidRPr="00220CEA">
        <w:rPr>
          <w:b/>
        </w:rPr>
        <w:t xml:space="preserve"> needed in the </w:t>
      </w:r>
      <w:r w:rsidR="00696E28">
        <w:rPr>
          <w:b/>
        </w:rPr>
        <w:t>add t3, t1, t2</w:t>
      </w:r>
      <w:r w:rsidR="00A738C4" w:rsidRPr="00220CEA">
        <w:rPr>
          <w:b/>
        </w:rPr>
        <w:t xml:space="preserve"> instruction</w:t>
      </w:r>
      <w:r w:rsidR="00FA2E2F">
        <w:rPr>
          <w:b/>
        </w:rPr>
        <w:t xml:space="preserve"> (including stall)</w:t>
      </w:r>
      <w:r w:rsidR="00A738C4" w:rsidRPr="00220CEA">
        <w:rPr>
          <w:b/>
        </w:rPr>
        <w:t xml:space="preserve">? </w:t>
      </w:r>
    </w:p>
    <w:p w:rsidR="00A738C4" w:rsidRDefault="00A738C4" w:rsidP="00A738C4">
      <w:pPr>
        <w:pStyle w:val="WW-Default"/>
        <w:jc w:val="both"/>
      </w:pPr>
      <w:r w:rsidRPr="00BC4D3A">
        <w:t>Answer:</w:t>
      </w:r>
      <w:r w:rsidRPr="00220CEA">
        <w:rPr>
          <w:b/>
        </w:rPr>
        <w:t xml:space="preserve"> </w:t>
      </w:r>
      <w:sdt>
        <w:sdtPr>
          <w:rPr>
            <w:b/>
          </w:rPr>
          <w:id w:val="-1792824207"/>
          <w:placeholder>
            <w:docPart w:val="7359E51229CD46A6943FE8178BB9B9C2"/>
          </w:placeholder>
        </w:sdtPr>
        <w:sdtEndPr>
          <w:rPr>
            <w:b w:val="0"/>
          </w:rPr>
        </w:sdtEndPr>
        <w:sdtContent>
          <w:r w:rsidRPr="00BC4D3A">
            <w:t xml:space="preserve">  </w:t>
          </w:r>
          <w:r w:rsidR="00041B5B">
            <w:t>2</w:t>
          </w:r>
        </w:sdtContent>
      </w:sdt>
    </w:p>
    <w:p w:rsidR="00FA2E2F" w:rsidRDefault="00FA2E2F" w:rsidP="00A738C4">
      <w:pPr>
        <w:pStyle w:val="WW-Default"/>
        <w:jc w:val="both"/>
      </w:pPr>
    </w:p>
    <w:p w:rsidR="00FA2E2F" w:rsidRPr="000F6609" w:rsidRDefault="00FA2E2F" w:rsidP="00FA2E2F">
      <w:pPr>
        <w:pStyle w:val="WW-Default"/>
        <w:numPr>
          <w:ilvl w:val="0"/>
          <w:numId w:val="31"/>
        </w:numPr>
        <w:ind w:left="0" w:firstLine="0"/>
        <w:jc w:val="both"/>
        <w:rPr>
          <w:b/>
        </w:rPr>
      </w:pPr>
      <w:r>
        <w:rPr>
          <w:b/>
        </w:rPr>
        <w:t xml:space="preserve">Copy the image of stage table after the completion of execution of </w:t>
      </w:r>
      <w:r w:rsidR="00696E28">
        <w:rPr>
          <w:b/>
        </w:rPr>
        <w:t>add t3, t1, t2</w:t>
      </w:r>
      <w:r w:rsidR="00696E28" w:rsidRPr="00220CEA">
        <w:rPr>
          <w:b/>
        </w:rPr>
        <w:t xml:space="preserve"> </w:t>
      </w:r>
      <w:r>
        <w:rPr>
          <w:b/>
        </w:rPr>
        <w:t>instruction.</w:t>
      </w:r>
    </w:p>
    <w:p w:rsidR="00FA2E2F" w:rsidRDefault="00FA2E2F" w:rsidP="00FA2E2F">
      <w:pPr>
        <w:pStyle w:val="WW-Default"/>
        <w:spacing w:after="120" w:line="240" w:lineRule="auto"/>
      </w:pPr>
      <w:r w:rsidRPr="00BC4D3A">
        <w:lastRenderedPageBreak/>
        <w:t>Answer:</w:t>
      </w:r>
      <w:r>
        <w:t xml:space="preserve"> </w:t>
      </w:r>
      <w:sdt>
        <w:sdtPr>
          <w:rPr>
            <w:b/>
          </w:rPr>
          <w:id w:val="-1341008448"/>
          <w:placeholder>
            <w:docPart w:val="74B003785E37443CAF5D80BA6A61A483"/>
          </w:placeholder>
        </w:sdtPr>
        <w:sdtEndPr>
          <w:rPr>
            <w:b w:val="0"/>
          </w:rPr>
        </w:sdtEndPr>
        <w:sdtContent>
          <w:r w:rsidRPr="00BC4D3A">
            <w:t xml:space="preserve">  </w:t>
          </w:r>
          <w:r w:rsidR="00041B5B" w:rsidRPr="00041B5B">
            <w:rPr>
              <w:noProof/>
              <w:lang w:val="en-IN" w:eastAsia="en-IN"/>
            </w:rPr>
            <w:drawing>
              <wp:inline distT="0" distB="0" distL="0" distR="0" wp14:anchorId="61831F20" wp14:editId="36FDF36B">
                <wp:extent cx="6332220" cy="30410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2220" cy="3041015"/>
                        </a:xfrm>
                        <a:prstGeom prst="rect">
                          <a:avLst/>
                        </a:prstGeom>
                      </pic:spPr>
                    </pic:pic>
                  </a:graphicData>
                </a:graphic>
              </wp:inline>
            </w:drawing>
          </w:r>
          <w:r>
            <w:t xml:space="preserve">                     </w:t>
          </w:r>
        </w:sdtContent>
      </w:sdt>
      <w:r>
        <w:tab/>
      </w:r>
    </w:p>
    <w:p w:rsidR="00A738C4" w:rsidRDefault="00A738C4" w:rsidP="00A738C4">
      <w:pPr>
        <w:pStyle w:val="WW-Default"/>
        <w:jc w:val="both"/>
      </w:pPr>
    </w:p>
    <w:p w:rsidR="00A738C4" w:rsidRPr="00E168C0" w:rsidRDefault="00A738C4" w:rsidP="00A738C4">
      <w:pPr>
        <w:pStyle w:val="WW-Default"/>
        <w:numPr>
          <w:ilvl w:val="0"/>
          <w:numId w:val="31"/>
        </w:numPr>
        <w:ind w:left="0" w:firstLine="0"/>
        <w:rPr>
          <w:b/>
        </w:rPr>
      </w:pPr>
      <w:r>
        <w:rPr>
          <w:b/>
        </w:rPr>
        <w:t xml:space="preserve">What is the expected and actual value of t3 after the execution of </w:t>
      </w:r>
      <w:r w:rsidR="00696E28">
        <w:rPr>
          <w:b/>
        </w:rPr>
        <w:t>add t3, t1, t2</w:t>
      </w:r>
      <w:r w:rsidR="00696E28" w:rsidRPr="00220CEA">
        <w:rPr>
          <w:b/>
        </w:rPr>
        <w:t xml:space="preserve"> </w:t>
      </w:r>
      <w:r>
        <w:rPr>
          <w:b/>
        </w:rPr>
        <w:t>instruction</w:t>
      </w:r>
      <w:r w:rsidRPr="00E168C0">
        <w:rPr>
          <w:b/>
        </w:rPr>
        <w:t>?</w:t>
      </w:r>
    </w:p>
    <w:p w:rsidR="00A738C4" w:rsidRDefault="00A738C4" w:rsidP="00A738C4">
      <w:pPr>
        <w:pStyle w:val="WW-Default"/>
        <w:jc w:val="both"/>
        <w:rPr>
          <w:b/>
        </w:rPr>
      </w:pPr>
      <w:r w:rsidRPr="0037094E">
        <w:rPr>
          <w:b/>
        </w:rPr>
        <w:t xml:space="preserve">Expected Value: </w:t>
      </w:r>
      <w:sdt>
        <w:sdtPr>
          <w:rPr>
            <w:b/>
          </w:rPr>
          <w:id w:val="-521318508"/>
          <w:placeholder>
            <w:docPart w:val="8E33B97D49A44A2DB867F2D1A05A278E"/>
          </w:placeholder>
        </w:sdtPr>
        <w:sdtEndPr/>
        <w:sdtContent>
          <w:r w:rsidRPr="0037094E">
            <w:rPr>
              <w:b/>
            </w:rPr>
            <w:t xml:space="preserve"> </w:t>
          </w:r>
          <w:r w:rsidR="00041B5B">
            <w:rPr>
              <w:b/>
            </w:rPr>
            <w:t>0x2a305</w:t>
          </w:r>
          <w:r w:rsidRPr="0037094E">
            <w:rPr>
              <w:b/>
            </w:rPr>
            <w:t xml:space="preserve"> </w:t>
          </w:r>
        </w:sdtContent>
      </w:sdt>
    </w:p>
    <w:p w:rsidR="00A738C4" w:rsidRDefault="00A738C4" w:rsidP="00A738C4">
      <w:pPr>
        <w:pStyle w:val="WW-Default"/>
        <w:jc w:val="both"/>
        <w:rPr>
          <w:b/>
        </w:rPr>
      </w:pPr>
      <w:r>
        <w:rPr>
          <w:b/>
        </w:rPr>
        <w:t>Actual</w:t>
      </w:r>
      <w:r w:rsidRPr="0037094E">
        <w:rPr>
          <w:b/>
        </w:rPr>
        <w:t xml:space="preserve"> Value: </w:t>
      </w:r>
      <w:sdt>
        <w:sdtPr>
          <w:rPr>
            <w:b/>
          </w:rPr>
          <w:id w:val="689175283"/>
          <w:placeholder>
            <w:docPart w:val="72F2AA6F33024D9D88FAA14A49EB7405"/>
          </w:placeholder>
        </w:sdtPr>
        <w:sdtEndPr/>
        <w:sdtContent>
          <w:r w:rsidR="00041B5B">
            <w:rPr>
              <w:b/>
            </w:rPr>
            <w:t>0x2a305</w:t>
          </w:r>
          <w:r w:rsidRPr="0037094E">
            <w:rPr>
              <w:b/>
            </w:rPr>
            <w:t xml:space="preserve">  </w:t>
          </w:r>
        </w:sdtContent>
      </w:sdt>
    </w:p>
    <w:p w:rsidR="00A738C4" w:rsidRPr="0037094E" w:rsidRDefault="00A738C4" w:rsidP="00A738C4">
      <w:pPr>
        <w:pStyle w:val="WW-Default"/>
        <w:jc w:val="both"/>
        <w:rPr>
          <w:b/>
        </w:rPr>
      </w:pPr>
    </w:p>
    <w:p w:rsidR="00A738C4" w:rsidRPr="00E168C0" w:rsidRDefault="00FA2E2F" w:rsidP="00A738C4">
      <w:pPr>
        <w:pStyle w:val="WW-Default"/>
        <w:numPr>
          <w:ilvl w:val="0"/>
          <w:numId w:val="31"/>
        </w:numPr>
        <w:ind w:left="0" w:firstLine="0"/>
        <w:rPr>
          <w:b/>
        </w:rPr>
      </w:pPr>
      <w:r>
        <w:rPr>
          <w:b/>
        </w:rPr>
        <w:t>How was the problem (encountered in previous two exercises) resolved</w:t>
      </w:r>
      <w:r w:rsidR="00A738C4" w:rsidRPr="00E168C0">
        <w:rPr>
          <w:b/>
        </w:rPr>
        <w:t>?</w:t>
      </w:r>
    </w:p>
    <w:p w:rsidR="00A738C4" w:rsidRDefault="00A738C4" w:rsidP="00A738C4">
      <w:pPr>
        <w:pStyle w:val="WW-Default"/>
        <w:jc w:val="both"/>
      </w:pPr>
      <w:r w:rsidRPr="00BC4D3A">
        <w:t>Answer:</w:t>
      </w:r>
      <w:r w:rsidRPr="00220CEA">
        <w:rPr>
          <w:b/>
        </w:rPr>
        <w:t xml:space="preserve"> </w:t>
      </w:r>
      <w:sdt>
        <w:sdtPr>
          <w:rPr>
            <w:b/>
          </w:rPr>
          <w:id w:val="-1379159110"/>
          <w:placeholder>
            <w:docPart w:val="4F1B2D4771D7430B8CC5D57F02C17F15"/>
          </w:placeholder>
        </w:sdtPr>
        <w:sdtEndPr>
          <w:rPr>
            <w:b w:val="0"/>
          </w:rPr>
        </w:sdtEndPr>
        <w:sdtContent>
          <w:r w:rsidRPr="00BC4D3A">
            <w:t xml:space="preserve">  </w:t>
          </w:r>
          <w:r w:rsidR="00041B5B">
            <w:t>Hazard detection unit made a 1cc stall so now the t1 could be forward to the appropriate stage</w:t>
          </w:r>
        </w:sdtContent>
      </w:sdt>
    </w:p>
    <w:p w:rsidR="00932E0F" w:rsidRDefault="00932E0F" w:rsidP="00E168C0">
      <w:pPr>
        <w:pStyle w:val="WW-Default"/>
        <w:jc w:val="both"/>
      </w:pPr>
    </w:p>
    <w:p w:rsidR="00FA2E2F" w:rsidRPr="00FB64A3" w:rsidRDefault="00FA2E2F" w:rsidP="00FA2E2F">
      <w:pPr>
        <w:widowControl/>
        <w:suppressAutoHyphens w:val="0"/>
        <w:jc w:val="both"/>
        <w:rPr>
          <w:b/>
          <w:u w:val="single"/>
        </w:rPr>
      </w:pPr>
      <w:r>
        <w:rPr>
          <w:b/>
          <w:u w:val="single"/>
        </w:rPr>
        <w:t xml:space="preserve">Exercise 9.6 Write the code below and test the Behaviour for </w:t>
      </w:r>
      <w:r w:rsidRPr="00FB64A3">
        <w:rPr>
          <w:b/>
          <w:u w:val="single"/>
        </w:rPr>
        <w:t xml:space="preserve">5-stage pipelined processor </w:t>
      </w:r>
      <w:r>
        <w:rPr>
          <w:b/>
          <w:u w:val="single"/>
        </w:rPr>
        <w:t>with</w:t>
      </w:r>
      <w:r w:rsidRPr="00FB64A3">
        <w:rPr>
          <w:b/>
          <w:u w:val="single"/>
        </w:rPr>
        <w:t xml:space="preserve"> forwarding </w:t>
      </w:r>
      <w:r>
        <w:rPr>
          <w:b/>
          <w:u w:val="single"/>
        </w:rPr>
        <w:t>and with hazard detection (this data path uses static Branch NOT TAKEN scheme)</w:t>
      </w:r>
    </w:p>
    <w:p w:rsidR="00C30EA7" w:rsidRDefault="00C30EA7" w:rsidP="008E4850">
      <w:pPr>
        <w:jc w:val="both"/>
      </w:pPr>
    </w:p>
    <w:p w:rsidR="00C30EA7" w:rsidRPr="00D266D6" w:rsidRDefault="00FA2E2F" w:rsidP="008E4850">
      <w:pPr>
        <w:jc w:val="both"/>
        <w:rPr>
          <w:b/>
          <w:u w:val="single"/>
        </w:rPr>
      </w:pPr>
      <w:r w:rsidRPr="00D266D6">
        <w:rPr>
          <w:b/>
          <w:u w:val="single"/>
        </w:rPr>
        <w:t xml:space="preserve">Code </w:t>
      </w:r>
    </w:p>
    <w:p w:rsidR="00FA2E2F" w:rsidRPr="00FA2E2F" w:rsidRDefault="00FA2E2F" w:rsidP="00FA2E2F">
      <w:pPr>
        <w:jc w:val="both"/>
        <w:rPr>
          <w:b/>
        </w:rPr>
      </w:pPr>
      <w:r w:rsidRPr="00FA2E2F">
        <w:rPr>
          <w:b/>
        </w:rPr>
        <w:t>beq t1, t0, L1</w:t>
      </w:r>
    </w:p>
    <w:p w:rsidR="00FA2E2F" w:rsidRPr="00FA2E2F" w:rsidRDefault="00FA2E2F" w:rsidP="00FA2E2F">
      <w:pPr>
        <w:jc w:val="both"/>
        <w:rPr>
          <w:b/>
        </w:rPr>
      </w:pPr>
      <w:r w:rsidRPr="00FA2E2F">
        <w:rPr>
          <w:b/>
        </w:rPr>
        <w:t>sub t4, t3, t2</w:t>
      </w:r>
    </w:p>
    <w:p w:rsidR="00FA2E2F" w:rsidRPr="00FA2E2F" w:rsidRDefault="00FA2E2F" w:rsidP="00FA2E2F">
      <w:pPr>
        <w:jc w:val="both"/>
        <w:rPr>
          <w:b/>
        </w:rPr>
      </w:pPr>
      <w:r w:rsidRPr="00FA2E2F">
        <w:rPr>
          <w:b/>
        </w:rPr>
        <w:t>add t1, t2, t3</w:t>
      </w:r>
    </w:p>
    <w:p w:rsidR="00FA2E2F" w:rsidRPr="00FA2E2F" w:rsidRDefault="00FA2E2F" w:rsidP="00FA2E2F">
      <w:pPr>
        <w:jc w:val="both"/>
        <w:rPr>
          <w:b/>
        </w:rPr>
      </w:pPr>
      <w:r w:rsidRPr="00FA2E2F">
        <w:rPr>
          <w:b/>
        </w:rPr>
        <w:t>add t1, t2, t3</w:t>
      </w:r>
    </w:p>
    <w:p w:rsidR="00FA2E2F" w:rsidRPr="00FA2E2F" w:rsidRDefault="00FA2E2F" w:rsidP="00FA2E2F">
      <w:pPr>
        <w:jc w:val="both"/>
        <w:rPr>
          <w:b/>
        </w:rPr>
      </w:pPr>
      <w:r w:rsidRPr="00FA2E2F">
        <w:rPr>
          <w:b/>
        </w:rPr>
        <w:t>add t1, t2, t3</w:t>
      </w:r>
    </w:p>
    <w:p w:rsidR="00E00019" w:rsidRPr="00FA2E2F" w:rsidRDefault="00FA2E2F" w:rsidP="00FA2E2F">
      <w:pPr>
        <w:jc w:val="both"/>
        <w:rPr>
          <w:b/>
        </w:rPr>
      </w:pPr>
      <w:r w:rsidRPr="00FA2E2F">
        <w:rPr>
          <w:b/>
        </w:rPr>
        <w:t>L1: sub t4, t2, t3</w:t>
      </w:r>
    </w:p>
    <w:p w:rsidR="00FA2E2F" w:rsidRDefault="00FA2E2F" w:rsidP="00FA2E2F">
      <w:pPr>
        <w:jc w:val="both"/>
        <w:rPr>
          <w:b/>
          <w:sz w:val="32"/>
        </w:rPr>
      </w:pPr>
    </w:p>
    <w:p w:rsidR="00FA2E2F" w:rsidRDefault="00FA2E2F" w:rsidP="00FA2E2F">
      <w:pPr>
        <w:jc w:val="both"/>
        <w:rPr>
          <w:b/>
          <w:sz w:val="32"/>
        </w:rPr>
      </w:pPr>
    </w:p>
    <w:p w:rsidR="00FA2E2F" w:rsidRDefault="00FA2E2F" w:rsidP="00FA2E2F">
      <w:pPr>
        <w:pStyle w:val="ListParagraph"/>
        <w:ind w:left="0"/>
        <w:rPr>
          <w:b/>
          <w:u w:val="single"/>
        </w:rPr>
      </w:pPr>
      <w:r w:rsidRPr="00FA2E2F">
        <w:rPr>
          <w:b/>
          <w:u w:val="single"/>
        </w:rPr>
        <w:lastRenderedPageBreak/>
        <w:t>Case 1 (t0==t1)</w:t>
      </w:r>
      <w:r>
        <w:rPr>
          <w:b/>
          <w:u w:val="single"/>
        </w:rPr>
        <w:t xml:space="preserve"> (Store Non zero values in t0, t1, t2, t3, t4 and make sure t0 is equal to t1)</w:t>
      </w:r>
    </w:p>
    <w:p w:rsidR="007E746B" w:rsidRPr="0037094E" w:rsidRDefault="007E746B" w:rsidP="007E746B">
      <w:pPr>
        <w:rPr>
          <w:b/>
        </w:rPr>
      </w:pPr>
      <w:r>
        <w:rPr>
          <w:b/>
        </w:rPr>
        <w:t>L</w:t>
      </w:r>
      <w:r w:rsidRPr="0037094E">
        <w:rPr>
          <w:b/>
        </w:rPr>
        <w:t>ist the values stored in registers</w:t>
      </w:r>
    </w:p>
    <w:p w:rsidR="007E746B" w:rsidRDefault="007E746B" w:rsidP="007E746B">
      <w:pPr>
        <w:rPr>
          <w:b/>
        </w:rPr>
      </w:pPr>
      <w:r w:rsidRPr="0037094E">
        <w:rPr>
          <w:b/>
        </w:rPr>
        <w:t>t</w:t>
      </w:r>
      <w:r>
        <w:rPr>
          <w:b/>
        </w:rPr>
        <w:t>0</w:t>
      </w:r>
      <w:r w:rsidRPr="0037094E">
        <w:rPr>
          <w:b/>
        </w:rPr>
        <w:t xml:space="preserve">: </w:t>
      </w:r>
      <w:sdt>
        <w:sdtPr>
          <w:rPr>
            <w:b/>
          </w:rPr>
          <w:id w:val="1697883139"/>
          <w:placeholder>
            <w:docPart w:val="72CE79C9046D4CD7AF575BC28DE18A69"/>
          </w:placeholder>
        </w:sdtPr>
        <w:sdtEndPr/>
        <w:sdtContent>
          <w:r w:rsidR="00041B5B">
            <w:rPr>
              <w:b/>
            </w:rPr>
            <w:t>1</w:t>
          </w:r>
          <w:r w:rsidRPr="0037094E">
            <w:rPr>
              <w:b/>
            </w:rPr>
            <w:t xml:space="preserve">  </w:t>
          </w:r>
        </w:sdtContent>
      </w:sdt>
    </w:p>
    <w:p w:rsidR="007E746B" w:rsidRPr="0037094E" w:rsidRDefault="007E746B" w:rsidP="007E746B">
      <w:pPr>
        <w:rPr>
          <w:b/>
        </w:rPr>
      </w:pPr>
      <w:r w:rsidRPr="0037094E">
        <w:rPr>
          <w:b/>
        </w:rPr>
        <w:t>t</w:t>
      </w:r>
      <w:r>
        <w:rPr>
          <w:b/>
        </w:rPr>
        <w:t>1</w:t>
      </w:r>
      <w:r w:rsidRPr="0037094E">
        <w:rPr>
          <w:b/>
        </w:rPr>
        <w:t xml:space="preserve">: </w:t>
      </w:r>
      <w:sdt>
        <w:sdtPr>
          <w:rPr>
            <w:b/>
          </w:rPr>
          <w:id w:val="1651251150"/>
          <w:placeholder>
            <w:docPart w:val="F2C5D60411C84FB4B3048AD5D2DC7CA4"/>
          </w:placeholder>
        </w:sdtPr>
        <w:sdtEndPr/>
        <w:sdtContent>
          <w:r w:rsidRPr="0037094E">
            <w:rPr>
              <w:b/>
            </w:rPr>
            <w:t xml:space="preserve"> </w:t>
          </w:r>
          <w:r w:rsidR="00041B5B">
            <w:rPr>
              <w:b/>
            </w:rPr>
            <w:t>1</w:t>
          </w:r>
          <w:r w:rsidRPr="0037094E">
            <w:rPr>
              <w:b/>
            </w:rPr>
            <w:t xml:space="preserve"> </w:t>
          </w:r>
        </w:sdtContent>
      </w:sdt>
    </w:p>
    <w:p w:rsidR="007E746B" w:rsidRDefault="007E746B" w:rsidP="007E746B">
      <w:pPr>
        <w:rPr>
          <w:b/>
        </w:rPr>
      </w:pPr>
      <w:r w:rsidRPr="0037094E">
        <w:rPr>
          <w:b/>
        </w:rPr>
        <w:t>t</w:t>
      </w:r>
      <w:r>
        <w:rPr>
          <w:b/>
        </w:rPr>
        <w:t>2</w:t>
      </w:r>
      <w:r w:rsidRPr="0037094E">
        <w:rPr>
          <w:b/>
        </w:rPr>
        <w:t xml:space="preserve">: </w:t>
      </w:r>
      <w:sdt>
        <w:sdtPr>
          <w:rPr>
            <w:b/>
          </w:rPr>
          <w:id w:val="-1989940285"/>
          <w:placeholder>
            <w:docPart w:val="0E89CFE1451E41DB95ED3E7ABB3B5DD6"/>
          </w:placeholder>
        </w:sdtPr>
        <w:sdtEndPr/>
        <w:sdtContent>
          <w:r w:rsidRPr="0037094E">
            <w:rPr>
              <w:b/>
            </w:rPr>
            <w:t xml:space="preserve">  </w:t>
          </w:r>
          <w:r w:rsidR="00041B5B">
            <w:rPr>
              <w:b/>
            </w:rPr>
            <w:t>2</w:t>
          </w:r>
        </w:sdtContent>
      </w:sdt>
    </w:p>
    <w:p w:rsidR="007E746B" w:rsidRDefault="007E746B" w:rsidP="007E746B">
      <w:pPr>
        <w:rPr>
          <w:b/>
        </w:rPr>
      </w:pPr>
      <w:r w:rsidRPr="0037094E">
        <w:rPr>
          <w:b/>
        </w:rPr>
        <w:t>t</w:t>
      </w:r>
      <w:r>
        <w:rPr>
          <w:b/>
        </w:rPr>
        <w:t>3</w:t>
      </w:r>
      <w:r w:rsidRPr="0037094E">
        <w:rPr>
          <w:b/>
        </w:rPr>
        <w:t xml:space="preserve">: </w:t>
      </w:r>
      <w:sdt>
        <w:sdtPr>
          <w:rPr>
            <w:b/>
          </w:rPr>
          <w:id w:val="-411696146"/>
          <w:placeholder>
            <w:docPart w:val="A839A57777424985A1EFEB4733A1D500"/>
          </w:placeholder>
        </w:sdtPr>
        <w:sdtEndPr/>
        <w:sdtContent>
          <w:r w:rsidRPr="0037094E">
            <w:rPr>
              <w:b/>
            </w:rPr>
            <w:t xml:space="preserve">  </w:t>
          </w:r>
          <w:r w:rsidR="00041B5B">
            <w:rPr>
              <w:b/>
            </w:rPr>
            <w:t>3</w:t>
          </w:r>
        </w:sdtContent>
      </w:sdt>
    </w:p>
    <w:p w:rsidR="007E746B" w:rsidRDefault="007E746B" w:rsidP="007E746B">
      <w:pPr>
        <w:rPr>
          <w:b/>
        </w:rPr>
      </w:pPr>
      <w:r w:rsidRPr="0037094E">
        <w:rPr>
          <w:b/>
        </w:rPr>
        <w:t>t</w:t>
      </w:r>
      <w:r>
        <w:rPr>
          <w:b/>
        </w:rPr>
        <w:t>4</w:t>
      </w:r>
      <w:r w:rsidRPr="0037094E">
        <w:rPr>
          <w:b/>
        </w:rPr>
        <w:t xml:space="preserve">: </w:t>
      </w:r>
      <w:sdt>
        <w:sdtPr>
          <w:rPr>
            <w:b/>
          </w:rPr>
          <w:id w:val="-997495796"/>
          <w:placeholder>
            <w:docPart w:val="4A59F53CD33A439B81390C0D560225DC"/>
          </w:placeholder>
        </w:sdtPr>
        <w:sdtEndPr/>
        <w:sdtContent>
          <w:r w:rsidR="00041B5B">
            <w:rPr>
              <w:b/>
            </w:rPr>
            <w:t>4</w:t>
          </w:r>
        </w:sdtContent>
      </w:sdt>
    </w:p>
    <w:p w:rsidR="007E746B" w:rsidRDefault="007E746B" w:rsidP="00FA2E2F">
      <w:pPr>
        <w:pStyle w:val="ListParagraph"/>
        <w:ind w:left="0"/>
        <w:rPr>
          <w:b/>
          <w:u w:val="single"/>
        </w:rPr>
      </w:pPr>
    </w:p>
    <w:p w:rsidR="00FA2E2F" w:rsidRPr="00FA2E2F" w:rsidRDefault="00FA2E2F" w:rsidP="00FA2E2F">
      <w:pPr>
        <w:pStyle w:val="ListParagraph"/>
        <w:ind w:left="0"/>
        <w:rPr>
          <w:b/>
          <w:u w:val="single"/>
        </w:rPr>
      </w:pPr>
    </w:p>
    <w:p w:rsidR="00FA2E2F" w:rsidRPr="000F6609" w:rsidRDefault="00FA2E2F" w:rsidP="00FA2E2F">
      <w:pPr>
        <w:pStyle w:val="WW-Default"/>
        <w:numPr>
          <w:ilvl w:val="0"/>
          <w:numId w:val="31"/>
        </w:numPr>
        <w:ind w:left="0" w:firstLine="0"/>
        <w:jc w:val="both"/>
        <w:rPr>
          <w:b/>
        </w:rPr>
      </w:pPr>
      <w:r>
        <w:rPr>
          <w:b/>
        </w:rPr>
        <w:t>Copy the image of stage table after the completion of execution.</w:t>
      </w:r>
    </w:p>
    <w:p w:rsidR="00FA2E2F" w:rsidRDefault="00FA2E2F" w:rsidP="00FA2E2F">
      <w:pPr>
        <w:pStyle w:val="WW-Default"/>
        <w:spacing w:after="120" w:line="240" w:lineRule="auto"/>
      </w:pPr>
      <w:r w:rsidRPr="00BC4D3A">
        <w:t>Answer:</w:t>
      </w:r>
      <w:r>
        <w:t xml:space="preserve"> </w:t>
      </w:r>
      <w:sdt>
        <w:sdtPr>
          <w:rPr>
            <w:b/>
          </w:rPr>
          <w:id w:val="-1421253472"/>
          <w:placeholder>
            <w:docPart w:val="FC7726A449674C4D85BE54423C54153B"/>
          </w:placeholder>
        </w:sdtPr>
        <w:sdtEndPr>
          <w:rPr>
            <w:b w:val="0"/>
          </w:rPr>
        </w:sdtEndPr>
        <w:sdtContent>
          <w:r w:rsidR="00041B5B" w:rsidRPr="00041B5B">
            <w:rPr>
              <w:b/>
              <w:noProof/>
              <w:lang w:val="en-IN" w:eastAsia="en-IN"/>
            </w:rPr>
            <w:drawing>
              <wp:inline distT="0" distB="0" distL="0" distR="0" wp14:anchorId="3814E04F" wp14:editId="31832A19">
                <wp:extent cx="6332220" cy="29762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20" cy="2976245"/>
                        </a:xfrm>
                        <a:prstGeom prst="rect">
                          <a:avLst/>
                        </a:prstGeom>
                      </pic:spPr>
                    </pic:pic>
                  </a:graphicData>
                </a:graphic>
              </wp:inline>
            </w:drawing>
          </w:r>
          <w:r w:rsidRPr="00BC4D3A">
            <w:t xml:space="preserve">  </w:t>
          </w:r>
          <w:r>
            <w:t xml:space="preserve">                     </w:t>
          </w:r>
        </w:sdtContent>
      </w:sdt>
      <w:r>
        <w:tab/>
      </w:r>
    </w:p>
    <w:p w:rsidR="002F30F8" w:rsidRDefault="002F30F8" w:rsidP="008E4850">
      <w:pPr>
        <w:jc w:val="both"/>
      </w:pPr>
    </w:p>
    <w:p w:rsidR="00FA2E2F" w:rsidRPr="000F6609" w:rsidRDefault="00FA2E2F" w:rsidP="00FA2E2F">
      <w:pPr>
        <w:pStyle w:val="WW-Default"/>
        <w:numPr>
          <w:ilvl w:val="0"/>
          <w:numId w:val="31"/>
        </w:numPr>
        <w:ind w:left="0" w:firstLine="0"/>
        <w:jc w:val="both"/>
        <w:rPr>
          <w:b/>
        </w:rPr>
      </w:pPr>
      <w:r>
        <w:rPr>
          <w:b/>
        </w:rPr>
        <w:t>Explain the pipelined processor operation for this case.</w:t>
      </w:r>
    </w:p>
    <w:p w:rsidR="007E746B" w:rsidRDefault="00FA2E2F" w:rsidP="00FA2E2F">
      <w:pPr>
        <w:pStyle w:val="WW-Default"/>
        <w:spacing w:after="120" w:line="240" w:lineRule="auto"/>
      </w:pPr>
      <w:r w:rsidRPr="00BC4D3A">
        <w:t>Answer:</w:t>
      </w:r>
      <w:r>
        <w:t xml:space="preserve"> </w:t>
      </w:r>
      <w:sdt>
        <w:sdtPr>
          <w:rPr>
            <w:b/>
          </w:rPr>
          <w:id w:val="-1578974005"/>
          <w:placeholder>
            <w:docPart w:val="1E4378E8D602475583FD6715BB896996"/>
          </w:placeholder>
        </w:sdtPr>
        <w:sdtEndPr>
          <w:rPr>
            <w:b w:val="0"/>
          </w:rPr>
        </w:sdtEndPr>
        <w:sdtContent>
          <w:r w:rsidRPr="00BC4D3A">
            <w:t xml:space="preserve">  </w:t>
          </w:r>
          <w:r w:rsidR="00041B5B">
            <w:t>When branch instruction is executed at the end of 2</w:t>
          </w:r>
          <w:r w:rsidR="00041B5B" w:rsidRPr="00041B5B">
            <w:rPr>
              <w:vertAlign w:val="superscript"/>
            </w:rPr>
            <w:t>nd</w:t>
          </w:r>
          <w:r w:rsidR="00041B5B">
            <w:t xml:space="preserve"> cc, the processor knows that it needs to take the branch. So it flushes the pipeline register as it had previously assumed that the branch will not be taken. </w:t>
          </w:r>
          <w:r w:rsidR="00D84225">
            <w:t xml:space="preserve">And later fetches the correct </w:t>
          </w:r>
          <w:proofErr w:type="spellStart"/>
          <w:r w:rsidR="00D84225">
            <w:t>instr</w:t>
          </w:r>
          <w:proofErr w:type="spellEnd"/>
          <w:r>
            <w:t xml:space="preserve">                     </w:t>
          </w:r>
        </w:sdtContent>
      </w:sdt>
    </w:p>
    <w:p w:rsidR="007E746B" w:rsidRDefault="007E746B" w:rsidP="00FA2E2F">
      <w:pPr>
        <w:pStyle w:val="WW-Default"/>
        <w:spacing w:after="120" w:line="240" w:lineRule="auto"/>
      </w:pPr>
    </w:p>
    <w:p w:rsidR="007E746B" w:rsidRPr="00E168C0" w:rsidRDefault="007E746B" w:rsidP="007E746B">
      <w:pPr>
        <w:pStyle w:val="WW-Default"/>
        <w:numPr>
          <w:ilvl w:val="0"/>
          <w:numId w:val="31"/>
        </w:numPr>
        <w:ind w:left="0" w:firstLine="0"/>
        <w:rPr>
          <w:b/>
        </w:rPr>
      </w:pPr>
      <w:r>
        <w:rPr>
          <w:b/>
        </w:rPr>
        <w:t>What is the expected and actual value of t4 after the completion of execution</w:t>
      </w:r>
      <w:r w:rsidRPr="00E168C0">
        <w:rPr>
          <w:b/>
        </w:rPr>
        <w:t>?</w:t>
      </w:r>
    </w:p>
    <w:p w:rsidR="007E746B" w:rsidRDefault="007E746B" w:rsidP="007E746B">
      <w:pPr>
        <w:pStyle w:val="WW-Default"/>
        <w:jc w:val="both"/>
        <w:rPr>
          <w:b/>
        </w:rPr>
      </w:pPr>
      <w:r w:rsidRPr="0037094E">
        <w:rPr>
          <w:b/>
        </w:rPr>
        <w:t xml:space="preserve">Expected Value: </w:t>
      </w:r>
      <w:sdt>
        <w:sdtPr>
          <w:rPr>
            <w:b/>
          </w:rPr>
          <w:id w:val="355404689"/>
          <w:placeholder>
            <w:docPart w:val="9FBB8C2CDF654A749554959E24243B8F"/>
          </w:placeholder>
        </w:sdtPr>
        <w:sdtEndPr/>
        <w:sdtContent>
          <w:r w:rsidRPr="0037094E">
            <w:rPr>
              <w:b/>
            </w:rPr>
            <w:t xml:space="preserve"> </w:t>
          </w:r>
          <w:r w:rsidR="00D84225">
            <w:rPr>
              <w:b/>
            </w:rPr>
            <w:t>0xffffffff</w:t>
          </w:r>
          <w:r w:rsidRPr="0037094E">
            <w:rPr>
              <w:b/>
            </w:rPr>
            <w:t xml:space="preserve"> </w:t>
          </w:r>
        </w:sdtContent>
      </w:sdt>
    </w:p>
    <w:p w:rsidR="007E746B" w:rsidRDefault="007E746B" w:rsidP="007E746B">
      <w:pPr>
        <w:pStyle w:val="WW-Default"/>
        <w:jc w:val="both"/>
        <w:rPr>
          <w:b/>
        </w:rPr>
      </w:pPr>
      <w:r>
        <w:rPr>
          <w:b/>
        </w:rPr>
        <w:t>Actual</w:t>
      </w:r>
      <w:r w:rsidRPr="0037094E">
        <w:rPr>
          <w:b/>
        </w:rPr>
        <w:t xml:space="preserve"> Value: </w:t>
      </w:r>
      <w:sdt>
        <w:sdtPr>
          <w:rPr>
            <w:b/>
          </w:rPr>
          <w:id w:val="78190090"/>
          <w:placeholder>
            <w:docPart w:val="93D947168B4D47E88B1CA1D5E52DD916"/>
          </w:placeholder>
        </w:sdtPr>
        <w:sdtEndPr/>
        <w:sdtContent>
          <w:r w:rsidR="00D84225">
            <w:rPr>
              <w:b/>
            </w:rPr>
            <w:t>0xffffffff</w:t>
          </w:r>
        </w:sdtContent>
      </w:sdt>
    </w:p>
    <w:p w:rsidR="00FA2E2F" w:rsidRDefault="00FA2E2F" w:rsidP="00FA2E2F">
      <w:pPr>
        <w:pStyle w:val="WW-Default"/>
        <w:spacing w:after="120" w:line="240" w:lineRule="auto"/>
      </w:pPr>
      <w:r>
        <w:tab/>
      </w:r>
    </w:p>
    <w:p w:rsidR="00FA2E2F" w:rsidRDefault="00FA2E2F" w:rsidP="008E4850">
      <w:pPr>
        <w:jc w:val="both"/>
      </w:pPr>
    </w:p>
    <w:p w:rsidR="00FA2E2F" w:rsidRDefault="00FA2E2F" w:rsidP="00FA2E2F">
      <w:pPr>
        <w:pStyle w:val="ListParagraph"/>
        <w:ind w:left="0"/>
        <w:rPr>
          <w:b/>
          <w:u w:val="single"/>
        </w:rPr>
      </w:pPr>
      <w:r w:rsidRPr="00FA2E2F">
        <w:rPr>
          <w:b/>
          <w:u w:val="single"/>
        </w:rPr>
        <w:t xml:space="preserve">Case </w:t>
      </w:r>
      <w:r>
        <w:rPr>
          <w:b/>
          <w:u w:val="single"/>
        </w:rPr>
        <w:t>1</w:t>
      </w:r>
      <w:r w:rsidRPr="00FA2E2F">
        <w:rPr>
          <w:b/>
          <w:u w:val="single"/>
        </w:rPr>
        <w:t xml:space="preserve"> (t0</w:t>
      </w:r>
      <w:r>
        <w:rPr>
          <w:b/>
          <w:u w:val="single"/>
        </w:rPr>
        <w:t>!</w:t>
      </w:r>
      <w:r w:rsidRPr="00FA2E2F">
        <w:rPr>
          <w:b/>
          <w:u w:val="single"/>
        </w:rPr>
        <w:t xml:space="preserve"> =</w:t>
      </w:r>
      <w:r>
        <w:rPr>
          <w:b/>
          <w:u w:val="single"/>
        </w:rPr>
        <w:t xml:space="preserve"> </w:t>
      </w:r>
      <w:r w:rsidRPr="00FA2E2F">
        <w:rPr>
          <w:b/>
          <w:u w:val="single"/>
        </w:rPr>
        <w:t>t1)</w:t>
      </w:r>
      <w:r>
        <w:rPr>
          <w:b/>
          <w:u w:val="single"/>
        </w:rPr>
        <w:t xml:space="preserve"> (Store Non zero values in t0, t1, t2, t3, t4 and make sure t0 is not equal to t1)</w:t>
      </w:r>
    </w:p>
    <w:p w:rsidR="00FA2E2F" w:rsidRDefault="00FA2E2F" w:rsidP="008E4850">
      <w:pPr>
        <w:jc w:val="both"/>
      </w:pPr>
    </w:p>
    <w:p w:rsidR="00FA2E2F" w:rsidRPr="000F6609" w:rsidRDefault="00FA2E2F" w:rsidP="00FA2E2F">
      <w:pPr>
        <w:pStyle w:val="WW-Default"/>
        <w:numPr>
          <w:ilvl w:val="0"/>
          <w:numId w:val="31"/>
        </w:numPr>
        <w:ind w:left="0" w:firstLine="0"/>
        <w:jc w:val="both"/>
        <w:rPr>
          <w:b/>
        </w:rPr>
      </w:pPr>
      <w:r>
        <w:rPr>
          <w:b/>
        </w:rPr>
        <w:lastRenderedPageBreak/>
        <w:t>Copy the image of stage table after the completion of execution.</w:t>
      </w:r>
    </w:p>
    <w:p w:rsidR="00FA2E2F" w:rsidRDefault="00FA2E2F" w:rsidP="00FA2E2F">
      <w:pPr>
        <w:pStyle w:val="WW-Default"/>
        <w:spacing w:after="120" w:line="240" w:lineRule="auto"/>
      </w:pPr>
      <w:r w:rsidRPr="00BC4D3A">
        <w:t>Answer:</w:t>
      </w:r>
      <w:r>
        <w:t xml:space="preserve"> </w:t>
      </w:r>
      <w:sdt>
        <w:sdtPr>
          <w:rPr>
            <w:b/>
          </w:rPr>
          <w:id w:val="2097051289"/>
          <w:placeholder>
            <w:docPart w:val="06A11BE9FE3D4BDABF9742B97B5562B0"/>
          </w:placeholder>
        </w:sdtPr>
        <w:sdtEndPr>
          <w:rPr>
            <w:b w:val="0"/>
          </w:rPr>
        </w:sdtEndPr>
        <w:sdtContent>
          <w:r w:rsidRPr="00BC4D3A">
            <w:t xml:space="preserve">  </w:t>
          </w:r>
          <w:r>
            <w:t xml:space="preserve">    </w:t>
          </w:r>
          <w:r w:rsidR="00D84225" w:rsidRPr="00D84225">
            <w:rPr>
              <w:noProof/>
              <w:lang w:val="en-IN" w:eastAsia="en-IN"/>
            </w:rPr>
            <w:drawing>
              <wp:inline distT="0" distB="0" distL="0" distR="0" wp14:anchorId="351CA561" wp14:editId="7DAE89CC">
                <wp:extent cx="6332220" cy="30245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2220" cy="3024505"/>
                        </a:xfrm>
                        <a:prstGeom prst="rect">
                          <a:avLst/>
                        </a:prstGeom>
                      </pic:spPr>
                    </pic:pic>
                  </a:graphicData>
                </a:graphic>
              </wp:inline>
            </w:drawing>
          </w:r>
          <w:r>
            <w:t xml:space="preserve">                 </w:t>
          </w:r>
        </w:sdtContent>
      </w:sdt>
      <w:r>
        <w:tab/>
      </w:r>
    </w:p>
    <w:p w:rsidR="00FA2E2F" w:rsidRDefault="00FA2E2F" w:rsidP="00FA2E2F">
      <w:pPr>
        <w:jc w:val="both"/>
      </w:pPr>
    </w:p>
    <w:p w:rsidR="00FA2E2F" w:rsidRPr="000F6609" w:rsidRDefault="00FA2E2F" w:rsidP="00FA2E2F">
      <w:pPr>
        <w:pStyle w:val="WW-Default"/>
        <w:numPr>
          <w:ilvl w:val="0"/>
          <w:numId w:val="31"/>
        </w:numPr>
        <w:ind w:left="0" w:firstLine="0"/>
        <w:jc w:val="both"/>
        <w:rPr>
          <w:b/>
        </w:rPr>
      </w:pPr>
      <w:r>
        <w:rPr>
          <w:b/>
        </w:rPr>
        <w:t>Explain the pipelined processor operation for this case.</w:t>
      </w:r>
    </w:p>
    <w:p w:rsidR="00FA2E2F" w:rsidRDefault="00FA2E2F" w:rsidP="00FA2E2F">
      <w:pPr>
        <w:pStyle w:val="WW-Default"/>
        <w:spacing w:after="120" w:line="240" w:lineRule="auto"/>
      </w:pPr>
      <w:r w:rsidRPr="00BC4D3A">
        <w:t>Answer:</w:t>
      </w:r>
      <w:r>
        <w:t xml:space="preserve"> </w:t>
      </w:r>
      <w:sdt>
        <w:sdtPr>
          <w:rPr>
            <w:b/>
          </w:rPr>
          <w:id w:val="541413739"/>
          <w:placeholder>
            <w:docPart w:val="E42D096B720C47C88392E4342C3C705B"/>
          </w:placeholder>
        </w:sdtPr>
        <w:sdtEndPr>
          <w:rPr>
            <w:b w:val="0"/>
          </w:rPr>
        </w:sdtEndPr>
        <w:sdtContent>
          <w:r w:rsidRPr="00BC4D3A">
            <w:t xml:space="preserve">  </w:t>
          </w:r>
          <w:r>
            <w:t xml:space="preserve">  </w:t>
          </w:r>
          <w:r w:rsidR="00D84225">
            <w:t xml:space="preserve">Here the prediction of branch not take is right so it just continues execution and fetches the rest of the instructions. </w:t>
          </w:r>
          <w:r>
            <w:t xml:space="preserve">                   </w:t>
          </w:r>
        </w:sdtContent>
      </w:sdt>
      <w:r>
        <w:tab/>
      </w:r>
    </w:p>
    <w:p w:rsidR="0077008E" w:rsidRDefault="0077008E" w:rsidP="008E4850">
      <w:pPr>
        <w:jc w:val="both"/>
      </w:pPr>
    </w:p>
    <w:p w:rsidR="007E746B" w:rsidRPr="00E168C0" w:rsidRDefault="007E746B" w:rsidP="007E746B">
      <w:pPr>
        <w:pStyle w:val="WW-Default"/>
        <w:numPr>
          <w:ilvl w:val="0"/>
          <w:numId w:val="31"/>
        </w:numPr>
        <w:ind w:left="0" w:firstLine="0"/>
        <w:rPr>
          <w:b/>
        </w:rPr>
      </w:pPr>
      <w:r>
        <w:rPr>
          <w:b/>
        </w:rPr>
        <w:t>What is the expected and actual value of t4 after the completion of execution</w:t>
      </w:r>
      <w:r w:rsidRPr="00E168C0">
        <w:rPr>
          <w:b/>
        </w:rPr>
        <w:t>?</w:t>
      </w:r>
    </w:p>
    <w:p w:rsidR="007E746B" w:rsidRDefault="007E746B" w:rsidP="007E746B">
      <w:pPr>
        <w:pStyle w:val="WW-Default"/>
        <w:jc w:val="both"/>
        <w:rPr>
          <w:b/>
        </w:rPr>
      </w:pPr>
      <w:r w:rsidRPr="0037094E">
        <w:rPr>
          <w:b/>
        </w:rPr>
        <w:t xml:space="preserve">Expected Value: </w:t>
      </w:r>
      <w:sdt>
        <w:sdtPr>
          <w:rPr>
            <w:b/>
          </w:rPr>
          <w:id w:val="1406036673"/>
          <w:placeholder>
            <w:docPart w:val="486C8D60A2CB4C95B0E9216F0075E77C"/>
          </w:placeholder>
        </w:sdtPr>
        <w:sdtEndPr/>
        <w:sdtContent>
          <w:r w:rsidRPr="0037094E">
            <w:rPr>
              <w:b/>
            </w:rPr>
            <w:t xml:space="preserve"> </w:t>
          </w:r>
          <w:r w:rsidR="00D84225">
            <w:rPr>
              <w:b/>
            </w:rPr>
            <w:t>0x1</w:t>
          </w:r>
          <w:r w:rsidRPr="0037094E">
            <w:rPr>
              <w:b/>
            </w:rPr>
            <w:t xml:space="preserve"> </w:t>
          </w:r>
        </w:sdtContent>
      </w:sdt>
    </w:p>
    <w:p w:rsidR="007E746B" w:rsidRDefault="007E746B" w:rsidP="007E746B">
      <w:pPr>
        <w:pStyle w:val="WW-Default"/>
        <w:jc w:val="both"/>
        <w:rPr>
          <w:b/>
        </w:rPr>
      </w:pPr>
      <w:r>
        <w:rPr>
          <w:b/>
        </w:rPr>
        <w:t>Actual</w:t>
      </w:r>
      <w:r w:rsidRPr="0037094E">
        <w:rPr>
          <w:b/>
        </w:rPr>
        <w:t xml:space="preserve"> Value: </w:t>
      </w:r>
      <w:sdt>
        <w:sdtPr>
          <w:rPr>
            <w:b/>
          </w:rPr>
          <w:id w:val="-1103961924"/>
          <w:placeholder>
            <w:docPart w:val="3CA437683134465A91195A1003B996B1"/>
          </w:placeholder>
        </w:sdtPr>
        <w:sdtEndPr/>
        <w:sdtContent>
          <w:r w:rsidRPr="0037094E">
            <w:rPr>
              <w:b/>
            </w:rPr>
            <w:t xml:space="preserve"> </w:t>
          </w:r>
          <w:r w:rsidR="00D84225">
            <w:rPr>
              <w:b/>
            </w:rPr>
            <w:t>0x1</w:t>
          </w:r>
          <w:r w:rsidRPr="0037094E">
            <w:rPr>
              <w:b/>
            </w:rPr>
            <w:t xml:space="preserve"> </w:t>
          </w:r>
        </w:sdtContent>
      </w:sdt>
    </w:p>
    <w:p w:rsidR="00FA2E2F" w:rsidRDefault="00FA2E2F" w:rsidP="008E4850">
      <w:pPr>
        <w:jc w:val="both"/>
      </w:pPr>
    </w:p>
    <w:p w:rsidR="002F30F8" w:rsidRPr="00FA2E2F" w:rsidRDefault="00FA2E2F" w:rsidP="008E4850">
      <w:pPr>
        <w:jc w:val="both"/>
        <w:rPr>
          <w:b/>
          <w:u w:val="single"/>
        </w:rPr>
      </w:pPr>
      <w:r w:rsidRPr="00FA2E2F">
        <w:rPr>
          <w:b/>
          <w:u w:val="single"/>
        </w:rPr>
        <w:t>General</w:t>
      </w:r>
    </w:p>
    <w:p w:rsidR="003A3CED" w:rsidRPr="00E33D08" w:rsidRDefault="003A3CED" w:rsidP="003A3CED">
      <w:pPr>
        <w:pStyle w:val="ListParagraph"/>
        <w:numPr>
          <w:ilvl w:val="0"/>
          <w:numId w:val="31"/>
        </w:numPr>
        <w:ind w:left="0" w:firstLine="0"/>
        <w:rPr>
          <w:b/>
        </w:rPr>
      </w:pPr>
      <w:r w:rsidRPr="00F6685F">
        <w:rPr>
          <w:b/>
        </w:rPr>
        <w:t>List the concepts you learnt from this experiment (Conclusions/Observations)</w:t>
      </w:r>
    </w:p>
    <w:p w:rsidR="003A3CED" w:rsidRDefault="003A3CED" w:rsidP="003A3CED">
      <w:pPr>
        <w:jc w:val="both"/>
      </w:pPr>
    </w:p>
    <w:p w:rsidR="003A3CED" w:rsidRPr="00BC4D3A" w:rsidRDefault="003A3CED" w:rsidP="003A3CED">
      <w:pPr>
        <w:pStyle w:val="WW-Default"/>
      </w:pPr>
      <w:r w:rsidRPr="00BC4D3A">
        <w:t>Answer:</w:t>
      </w:r>
      <w:r w:rsidRPr="00BC4D3A">
        <w:rPr>
          <w:b/>
        </w:rPr>
        <w:t xml:space="preserve"> </w:t>
      </w:r>
      <w:sdt>
        <w:sdtPr>
          <w:rPr>
            <w:b/>
          </w:rPr>
          <w:id w:val="468798346"/>
          <w:placeholder>
            <w:docPart w:val="64794458BB454437B52A3570A9225C8B"/>
          </w:placeholder>
        </w:sdtPr>
        <w:sdtEndPr>
          <w:rPr>
            <w:b w:val="0"/>
          </w:rPr>
        </w:sdtEndPr>
        <w:sdtContent>
          <w:r w:rsidR="00D84225">
            <w:rPr>
              <w:b/>
            </w:rPr>
            <w:t xml:space="preserve">In this experiment, we learnt to visualize the pipeline better. </w:t>
          </w:r>
          <w:r w:rsidRPr="00BC4D3A">
            <w:t xml:space="preserve">  </w:t>
          </w:r>
        </w:sdtContent>
      </w:sdt>
    </w:p>
    <w:sectPr w:rsidR="003A3CED" w:rsidRPr="00BC4D3A" w:rsidSect="00D50170">
      <w:footerReference w:type="default" r:id="rId16"/>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765D" w:rsidRDefault="00D7765D" w:rsidP="00B34F40">
      <w:r>
        <w:separator/>
      </w:r>
    </w:p>
  </w:endnote>
  <w:endnote w:type="continuationSeparator" w:id="0">
    <w:p w:rsidR="00D7765D" w:rsidRDefault="00D7765D" w:rsidP="00B3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Times New Roman"/>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Courier New"/>
    <w:charset w:val="00"/>
    <w:family w:val="auto"/>
    <w:pitch w:val="variable"/>
    <w:sig w:usb0="00000003"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0EA7" w:rsidRPr="00B34F40" w:rsidRDefault="00C30EA7" w:rsidP="00B34F40">
    <w:pPr>
      <w:pStyle w:val="Footer"/>
      <w:pBdr>
        <w:top w:val="thinThickSmallGap" w:sz="24" w:space="1" w:color="622423"/>
      </w:pBdr>
      <w:tabs>
        <w:tab w:val="clear" w:pos="4680"/>
        <w:tab w:val="clear" w:pos="9360"/>
        <w:tab w:val="right" w:pos="9972"/>
      </w:tabs>
      <w:rPr>
        <w:rFonts w:ascii="Cambria" w:eastAsia="Times New Roman" w:hAnsi="Cambria"/>
      </w:rPr>
    </w:pPr>
    <w:r w:rsidRPr="00B34F40">
      <w:rPr>
        <w:rFonts w:ascii="Cambria" w:eastAsia="Times New Roman" w:hAnsi="Cambria"/>
      </w:rPr>
      <w:tab/>
      <w:t xml:space="preserve">Page </w:t>
    </w:r>
    <w:r w:rsidRPr="00B34F40">
      <w:rPr>
        <w:rFonts w:ascii="Calibri" w:eastAsia="Times New Roman" w:hAnsi="Calibri"/>
      </w:rPr>
      <w:fldChar w:fldCharType="begin"/>
    </w:r>
    <w:r>
      <w:instrText xml:space="preserve"> PAGE   \* MERGEFORMAT </w:instrText>
    </w:r>
    <w:r w:rsidRPr="00B34F40">
      <w:rPr>
        <w:rFonts w:ascii="Calibri" w:eastAsia="Times New Roman" w:hAnsi="Calibri"/>
      </w:rPr>
      <w:fldChar w:fldCharType="separate"/>
    </w:r>
    <w:r w:rsidR="00E163F4" w:rsidRPr="00E163F4">
      <w:rPr>
        <w:rFonts w:ascii="Cambria" w:eastAsia="Times New Roman" w:hAnsi="Cambria"/>
        <w:noProof/>
      </w:rPr>
      <w:t>12</w:t>
    </w:r>
    <w:r w:rsidRPr="00B34F40">
      <w:rPr>
        <w:rFonts w:ascii="Cambria" w:eastAsia="Times New Roman" w:hAnsi="Cambria"/>
        <w:noProof/>
      </w:rPr>
      <w:fldChar w:fldCharType="end"/>
    </w:r>
  </w:p>
  <w:p w:rsidR="00C30EA7" w:rsidRDefault="00C30E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765D" w:rsidRDefault="00D7765D" w:rsidP="00B34F40">
      <w:r>
        <w:separator/>
      </w:r>
    </w:p>
  </w:footnote>
  <w:footnote w:type="continuationSeparator" w:id="0">
    <w:p w:rsidR="00D7765D" w:rsidRDefault="00D7765D" w:rsidP="00B34F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
    <w:nsid w:val="00000005"/>
    <w:multiLevelType w:val="singleLevel"/>
    <w:tmpl w:val="00000005"/>
    <w:name w:val="WW8Num5"/>
    <w:lvl w:ilvl="0">
      <w:start w:val="1"/>
      <w:numFmt w:val="decimal"/>
      <w:lvlText w:val="%1."/>
      <w:lvlJc w:val="left"/>
      <w:pPr>
        <w:tabs>
          <w:tab w:val="num" w:pos="0"/>
        </w:tabs>
        <w:ind w:left="720" w:hanging="360"/>
      </w:pPr>
    </w:lvl>
  </w:abstractNum>
  <w:abstractNum w:abstractNumId="4">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00000008"/>
    <w:name w:val="WW8Num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9"/>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000000A"/>
    <w:multiLevelType w:val="singleLevel"/>
    <w:tmpl w:val="0000000A"/>
    <w:name w:val="WW8Num10"/>
    <w:lvl w:ilvl="0">
      <w:start w:val="1"/>
      <w:numFmt w:val="upperLetter"/>
      <w:lvlText w:val="%1."/>
      <w:lvlJc w:val="left"/>
      <w:pPr>
        <w:tabs>
          <w:tab w:val="num" w:pos="0"/>
        </w:tabs>
        <w:ind w:left="810" w:hanging="360"/>
      </w:pPr>
    </w:lvl>
  </w:abstractNum>
  <w:abstractNum w:abstractNumId="9">
    <w:nsid w:val="0000000B"/>
    <w:multiLevelType w:val="multilevel"/>
    <w:tmpl w:val="0000000B"/>
    <w:name w:val="WW8Num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389442C"/>
    <w:multiLevelType w:val="singleLevel"/>
    <w:tmpl w:val="0000000A"/>
    <w:lvl w:ilvl="0">
      <w:start w:val="1"/>
      <w:numFmt w:val="upperLetter"/>
      <w:lvlText w:val="%1."/>
      <w:lvlJc w:val="left"/>
      <w:pPr>
        <w:tabs>
          <w:tab w:val="num" w:pos="0"/>
        </w:tabs>
        <w:ind w:left="810" w:hanging="360"/>
      </w:pPr>
    </w:lvl>
  </w:abstractNum>
  <w:abstractNum w:abstractNumId="11">
    <w:nsid w:val="05647F39"/>
    <w:multiLevelType w:val="hybridMultilevel"/>
    <w:tmpl w:val="14BE42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6DD0B59"/>
    <w:multiLevelType w:val="hybridMultilevel"/>
    <w:tmpl w:val="FA38F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715F0B"/>
    <w:multiLevelType w:val="hybridMultilevel"/>
    <w:tmpl w:val="22FEDAB0"/>
    <w:lvl w:ilvl="0" w:tplc="BCD0FC90">
      <w:start w:val="1"/>
      <w:numFmt w:val="decimal"/>
      <w:lvlText w:val="Q1.%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5F7CCB"/>
    <w:multiLevelType w:val="hybridMultilevel"/>
    <w:tmpl w:val="B45499C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9C41887"/>
    <w:multiLevelType w:val="multilevel"/>
    <w:tmpl w:val="0000000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1BBA67FC"/>
    <w:multiLevelType w:val="hybridMultilevel"/>
    <w:tmpl w:val="F9FA7174"/>
    <w:lvl w:ilvl="0" w:tplc="18F498EA">
      <w:start w:val="1"/>
      <w:numFmt w:val="decimal"/>
      <w:lvlText w:val="Q2.%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2E153F5"/>
    <w:multiLevelType w:val="hybridMultilevel"/>
    <w:tmpl w:val="53262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3E258F2"/>
    <w:multiLevelType w:val="multilevel"/>
    <w:tmpl w:val="F13AE98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nsid w:val="27EA017D"/>
    <w:multiLevelType w:val="hybridMultilevel"/>
    <w:tmpl w:val="A3DA89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CB5ED8"/>
    <w:multiLevelType w:val="hybridMultilevel"/>
    <w:tmpl w:val="E2489D2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E71599E"/>
    <w:multiLevelType w:val="hybridMultilevel"/>
    <w:tmpl w:val="53AA303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EB50DD0"/>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nsid w:val="3439299E"/>
    <w:multiLevelType w:val="hybridMultilevel"/>
    <w:tmpl w:val="A3DA89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CF30868"/>
    <w:multiLevelType w:val="hybridMultilevel"/>
    <w:tmpl w:val="FED01060"/>
    <w:lvl w:ilvl="0" w:tplc="8C58892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DC55DFA"/>
    <w:multiLevelType w:val="hybridMultilevel"/>
    <w:tmpl w:val="F1B8BCFE"/>
    <w:lvl w:ilvl="0" w:tplc="B7A23F92">
      <w:start w:val="1"/>
      <w:numFmt w:val="decimal"/>
      <w:lvlText w:val="Q2.%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3600A3D"/>
    <w:multiLevelType w:val="hybridMultilevel"/>
    <w:tmpl w:val="C8E2F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80A656E"/>
    <w:multiLevelType w:val="hybridMultilevel"/>
    <w:tmpl w:val="4E6875A2"/>
    <w:lvl w:ilvl="0" w:tplc="D632FCF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4B507852"/>
    <w:multiLevelType w:val="hybridMultilevel"/>
    <w:tmpl w:val="A3DA89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C343B6"/>
    <w:multiLevelType w:val="hybridMultilevel"/>
    <w:tmpl w:val="C65681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3777CA"/>
    <w:multiLevelType w:val="hybridMultilevel"/>
    <w:tmpl w:val="A2064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894393"/>
    <w:multiLevelType w:val="hybridMultilevel"/>
    <w:tmpl w:val="737CEE88"/>
    <w:lvl w:ilvl="0" w:tplc="DAEC0CE8">
      <w:start w:val="1"/>
      <w:numFmt w:val="decimal"/>
      <w:lvlText w:val="Q9.%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E475EE2"/>
    <w:multiLevelType w:val="multilevel"/>
    <w:tmpl w:val="0000000B"/>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33">
    <w:nsid w:val="6E7247FA"/>
    <w:multiLevelType w:val="hybridMultilevel"/>
    <w:tmpl w:val="30405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9E01DF"/>
    <w:multiLevelType w:val="multilevel"/>
    <w:tmpl w:val="F1DAD6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79F9240C"/>
    <w:multiLevelType w:val="hybridMultilevel"/>
    <w:tmpl w:val="2E40D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5E2D2F"/>
    <w:multiLevelType w:val="hybridMultilevel"/>
    <w:tmpl w:val="22FEDAB0"/>
    <w:lvl w:ilvl="0" w:tplc="BCD0FC90">
      <w:start w:val="1"/>
      <w:numFmt w:val="decimal"/>
      <w:lvlText w:val="Q1.%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6"/>
  </w:num>
  <w:num w:numId="5">
    <w:abstractNumId w:val="7"/>
  </w:num>
  <w:num w:numId="6">
    <w:abstractNumId w:val="3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4"/>
  </w:num>
  <w:num w:numId="12">
    <w:abstractNumId w:val="21"/>
  </w:num>
  <w:num w:numId="13">
    <w:abstractNumId w:val="19"/>
  </w:num>
  <w:num w:numId="14">
    <w:abstractNumId w:val="29"/>
  </w:num>
  <w:num w:numId="15">
    <w:abstractNumId w:val="23"/>
  </w:num>
  <w:num w:numId="16">
    <w:abstractNumId w:val="28"/>
  </w:num>
  <w:num w:numId="17">
    <w:abstractNumId w:val="12"/>
  </w:num>
  <w:num w:numId="18">
    <w:abstractNumId w:val="20"/>
  </w:num>
  <w:num w:numId="19">
    <w:abstractNumId w:val="22"/>
  </w:num>
  <w:num w:numId="20">
    <w:abstractNumId w:val="10"/>
  </w:num>
  <w:num w:numId="21">
    <w:abstractNumId w:val="15"/>
  </w:num>
  <w:num w:numId="22">
    <w:abstractNumId w:val="9"/>
  </w:num>
  <w:num w:numId="23">
    <w:abstractNumId w:val="33"/>
  </w:num>
  <w:num w:numId="24">
    <w:abstractNumId w:val="17"/>
  </w:num>
  <w:num w:numId="25">
    <w:abstractNumId w:val="30"/>
  </w:num>
  <w:num w:numId="26">
    <w:abstractNumId w:val="24"/>
  </w:num>
  <w:num w:numId="27">
    <w:abstractNumId w:val="26"/>
  </w:num>
  <w:num w:numId="28">
    <w:abstractNumId w:val="36"/>
  </w:num>
  <w:num w:numId="29">
    <w:abstractNumId w:val="34"/>
  </w:num>
  <w:num w:numId="30">
    <w:abstractNumId w:val="18"/>
  </w:num>
  <w:num w:numId="31">
    <w:abstractNumId w:val="31"/>
  </w:num>
  <w:num w:numId="32">
    <w:abstractNumId w:val="25"/>
  </w:num>
  <w:num w:numId="33">
    <w:abstractNumId w:val="16"/>
  </w:num>
  <w:num w:numId="34">
    <w:abstractNumId w:val="13"/>
  </w:num>
  <w:num w:numId="35">
    <w:abstractNumId w:val="35"/>
  </w:num>
  <w:num w:numId="36">
    <w:abstractNumId w:val="2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cryptProviderType="rsaAES" w:cryptAlgorithmClass="hash" w:cryptAlgorithmType="typeAny" w:cryptAlgorithmSid="14" w:cryptSpinCount="100000" w:hash="auba01ODat8xz09Hx1dU2k5zrTyKqdDfjJKCp/XiaDdeSAIOc4uMkHvXkBWhbFgRunIFxC11VvLWj8T7C1T87g==" w:salt="CwMjN7/SP3FCUmZqCS4w0Q=="/>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E0srSwNLUwNzawMDRT0lEKTi0uzszPAykwqgUAhZBkzywAAAA="/>
  </w:docVars>
  <w:rsids>
    <w:rsidRoot w:val="00093EEA"/>
    <w:rsid w:val="0000286F"/>
    <w:rsid w:val="000071EF"/>
    <w:rsid w:val="00020674"/>
    <w:rsid w:val="00021EC2"/>
    <w:rsid w:val="0003707D"/>
    <w:rsid w:val="00041B5B"/>
    <w:rsid w:val="000445E1"/>
    <w:rsid w:val="0005247E"/>
    <w:rsid w:val="00055505"/>
    <w:rsid w:val="00061945"/>
    <w:rsid w:val="00067AB4"/>
    <w:rsid w:val="00072048"/>
    <w:rsid w:val="000737DD"/>
    <w:rsid w:val="0008037D"/>
    <w:rsid w:val="0008433A"/>
    <w:rsid w:val="00092312"/>
    <w:rsid w:val="000925CB"/>
    <w:rsid w:val="00092BB6"/>
    <w:rsid w:val="00093EEA"/>
    <w:rsid w:val="000A3FE2"/>
    <w:rsid w:val="000B0A75"/>
    <w:rsid w:val="000B2402"/>
    <w:rsid w:val="000B38DC"/>
    <w:rsid w:val="000B3E35"/>
    <w:rsid w:val="000B6123"/>
    <w:rsid w:val="000C1E09"/>
    <w:rsid w:val="000D2367"/>
    <w:rsid w:val="000E08FC"/>
    <w:rsid w:val="000F435A"/>
    <w:rsid w:val="000F5896"/>
    <w:rsid w:val="000F625B"/>
    <w:rsid w:val="000F6609"/>
    <w:rsid w:val="00104982"/>
    <w:rsid w:val="001256C4"/>
    <w:rsid w:val="00130947"/>
    <w:rsid w:val="00131745"/>
    <w:rsid w:val="00137A5A"/>
    <w:rsid w:val="0014453D"/>
    <w:rsid w:val="00153121"/>
    <w:rsid w:val="00153CCA"/>
    <w:rsid w:val="001551AA"/>
    <w:rsid w:val="00157564"/>
    <w:rsid w:val="00162F33"/>
    <w:rsid w:val="00163987"/>
    <w:rsid w:val="0016641C"/>
    <w:rsid w:val="00170D96"/>
    <w:rsid w:val="0018399A"/>
    <w:rsid w:val="00183EB5"/>
    <w:rsid w:val="001B3FB1"/>
    <w:rsid w:val="001B412A"/>
    <w:rsid w:val="001B4626"/>
    <w:rsid w:val="001B4B75"/>
    <w:rsid w:val="001C5FA4"/>
    <w:rsid w:val="001C6D6D"/>
    <w:rsid w:val="001C7855"/>
    <w:rsid w:val="001C79BF"/>
    <w:rsid w:val="001D0B22"/>
    <w:rsid w:val="001D22E6"/>
    <w:rsid w:val="001D2EAB"/>
    <w:rsid w:val="001D4BCA"/>
    <w:rsid w:val="001E068D"/>
    <w:rsid w:val="001E6D07"/>
    <w:rsid w:val="001E74D5"/>
    <w:rsid w:val="001F4D23"/>
    <w:rsid w:val="0020703B"/>
    <w:rsid w:val="002144C2"/>
    <w:rsid w:val="00220CEA"/>
    <w:rsid w:val="00222F06"/>
    <w:rsid w:val="00224B45"/>
    <w:rsid w:val="002318CC"/>
    <w:rsid w:val="00233A51"/>
    <w:rsid w:val="00235664"/>
    <w:rsid w:val="002373D2"/>
    <w:rsid w:val="00243321"/>
    <w:rsid w:val="00244270"/>
    <w:rsid w:val="002572CC"/>
    <w:rsid w:val="00261835"/>
    <w:rsid w:val="00263A23"/>
    <w:rsid w:val="0026484B"/>
    <w:rsid w:val="00267278"/>
    <w:rsid w:val="002747D6"/>
    <w:rsid w:val="00281968"/>
    <w:rsid w:val="00281C2F"/>
    <w:rsid w:val="00287A5C"/>
    <w:rsid w:val="00293873"/>
    <w:rsid w:val="002946FD"/>
    <w:rsid w:val="00295061"/>
    <w:rsid w:val="002A6CC6"/>
    <w:rsid w:val="002C1685"/>
    <w:rsid w:val="002C3575"/>
    <w:rsid w:val="002C79A5"/>
    <w:rsid w:val="002D26DF"/>
    <w:rsid w:val="002D32B9"/>
    <w:rsid w:val="002D7516"/>
    <w:rsid w:val="002E314E"/>
    <w:rsid w:val="002F153D"/>
    <w:rsid w:val="002F209C"/>
    <w:rsid w:val="002F30F8"/>
    <w:rsid w:val="002F4358"/>
    <w:rsid w:val="002F57A5"/>
    <w:rsid w:val="002F5843"/>
    <w:rsid w:val="00305544"/>
    <w:rsid w:val="00306B04"/>
    <w:rsid w:val="00311908"/>
    <w:rsid w:val="00315835"/>
    <w:rsid w:val="003271C7"/>
    <w:rsid w:val="00332708"/>
    <w:rsid w:val="003335A2"/>
    <w:rsid w:val="00334760"/>
    <w:rsid w:val="00334B6A"/>
    <w:rsid w:val="00341211"/>
    <w:rsid w:val="00341D8D"/>
    <w:rsid w:val="00343654"/>
    <w:rsid w:val="0034750D"/>
    <w:rsid w:val="00350622"/>
    <w:rsid w:val="003572A2"/>
    <w:rsid w:val="0037094E"/>
    <w:rsid w:val="0037128D"/>
    <w:rsid w:val="003715EF"/>
    <w:rsid w:val="00375430"/>
    <w:rsid w:val="00394477"/>
    <w:rsid w:val="003956C0"/>
    <w:rsid w:val="003A3CED"/>
    <w:rsid w:val="003A7F0E"/>
    <w:rsid w:val="003B02C4"/>
    <w:rsid w:val="003D6E0C"/>
    <w:rsid w:val="003E44EC"/>
    <w:rsid w:val="003F01DE"/>
    <w:rsid w:val="003F4054"/>
    <w:rsid w:val="00404DE0"/>
    <w:rsid w:val="00410A77"/>
    <w:rsid w:val="0041277B"/>
    <w:rsid w:val="00412975"/>
    <w:rsid w:val="0041746A"/>
    <w:rsid w:val="004217F7"/>
    <w:rsid w:val="0043499A"/>
    <w:rsid w:val="00436157"/>
    <w:rsid w:val="004412B9"/>
    <w:rsid w:val="004441C3"/>
    <w:rsid w:val="00445FA0"/>
    <w:rsid w:val="004471EB"/>
    <w:rsid w:val="00447E22"/>
    <w:rsid w:val="00462C89"/>
    <w:rsid w:val="00464BB8"/>
    <w:rsid w:val="004657F6"/>
    <w:rsid w:val="0047168D"/>
    <w:rsid w:val="00473A09"/>
    <w:rsid w:val="00475C62"/>
    <w:rsid w:val="00475F62"/>
    <w:rsid w:val="00477AF8"/>
    <w:rsid w:val="00481373"/>
    <w:rsid w:val="004836F4"/>
    <w:rsid w:val="00485234"/>
    <w:rsid w:val="004852A0"/>
    <w:rsid w:val="00485C79"/>
    <w:rsid w:val="00491439"/>
    <w:rsid w:val="00492804"/>
    <w:rsid w:val="004A2618"/>
    <w:rsid w:val="004A3550"/>
    <w:rsid w:val="004C1EF7"/>
    <w:rsid w:val="004C2B16"/>
    <w:rsid w:val="004C5F41"/>
    <w:rsid w:val="004E0E41"/>
    <w:rsid w:val="004E2EE8"/>
    <w:rsid w:val="004E725E"/>
    <w:rsid w:val="004E75B8"/>
    <w:rsid w:val="004F696C"/>
    <w:rsid w:val="0050138D"/>
    <w:rsid w:val="0050599D"/>
    <w:rsid w:val="00506181"/>
    <w:rsid w:val="005069DA"/>
    <w:rsid w:val="00511724"/>
    <w:rsid w:val="00512E2B"/>
    <w:rsid w:val="00513392"/>
    <w:rsid w:val="00515D70"/>
    <w:rsid w:val="005236A3"/>
    <w:rsid w:val="005249D9"/>
    <w:rsid w:val="0053404D"/>
    <w:rsid w:val="005416CB"/>
    <w:rsid w:val="0054713E"/>
    <w:rsid w:val="00552C47"/>
    <w:rsid w:val="0055390B"/>
    <w:rsid w:val="00553E33"/>
    <w:rsid w:val="0055470B"/>
    <w:rsid w:val="00561DB9"/>
    <w:rsid w:val="005737B2"/>
    <w:rsid w:val="00585658"/>
    <w:rsid w:val="0059225E"/>
    <w:rsid w:val="00593951"/>
    <w:rsid w:val="005A2632"/>
    <w:rsid w:val="005A296B"/>
    <w:rsid w:val="005A3FDD"/>
    <w:rsid w:val="005B0C5B"/>
    <w:rsid w:val="005C36BF"/>
    <w:rsid w:val="005C41AF"/>
    <w:rsid w:val="005C4A54"/>
    <w:rsid w:val="005C6E2A"/>
    <w:rsid w:val="005C7CE5"/>
    <w:rsid w:val="005D7F4A"/>
    <w:rsid w:val="005E23D6"/>
    <w:rsid w:val="005E2BA0"/>
    <w:rsid w:val="005E3E4A"/>
    <w:rsid w:val="005E5344"/>
    <w:rsid w:val="005E6F41"/>
    <w:rsid w:val="005F66E3"/>
    <w:rsid w:val="005F6E5F"/>
    <w:rsid w:val="005F6F9B"/>
    <w:rsid w:val="0060752A"/>
    <w:rsid w:val="00612F34"/>
    <w:rsid w:val="00636A48"/>
    <w:rsid w:val="00644658"/>
    <w:rsid w:val="0065021E"/>
    <w:rsid w:val="006569E2"/>
    <w:rsid w:val="00663A01"/>
    <w:rsid w:val="00692F9D"/>
    <w:rsid w:val="00696E28"/>
    <w:rsid w:val="006A5EC9"/>
    <w:rsid w:val="006B2ED2"/>
    <w:rsid w:val="006B36B0"/>
    <w:rsid w:val="006C14B9"/>
    <w:rsid w:val="006C377C"/>
    <w:rsid w:val="006D0E30"/>
    <w:rsid w:val="006D341A"/>
    <w:rsid w:val="006D4B98"/>
    <w:rsid w:val="006F2879"/>
    <w:rsid w:val="006F2A51"/>
    <w:rsid w:val="006F5772"/>
    <w:rsid w:val="006F6346"/>
    <w:rsid w:val="00704A34"/>
    <w:rsid w:val="00704C0C"/>
    <w:rsid w:val="0070737C"/>
    <w:rsid w:val="00715B26"/>
    <w:rsid w:val="00720D65"/>
    <w:rsid w:val="0072183F"/>
    <w:rsid w:val="00726F8A"/>
    <w:rsid w:val="00732D0E"/>
    <w:rsid w:val="007339C5"/>
    <w:rsid w:val="00735FF7"/>
    <w:rsid w:val="007409C1"/>
    <w:rsid w:val="00740BD5"/>
    <w:rsid w:val="00755408"/>
    <w:rsid w:val="007675E9"/>
    <w:rsid w:val="0077008E"/>
    <w:rsid w:val="007731CE"/>
    <w:rsid w:val="0077731B"/>
    <w:rsid w:val="00777D30"/>
    <w:rsid w:val="00786231"/>
    <w:rsid w:val="00795B89"/>
    <w:rsid w:val="00796024"/>
    <w:rsid w:val="0079773D"/>
    <w:rsid w:val="00797E55"/>
    <w:rsid w:val="007A09F8"/>
    <w:rsid w:val="007B32A3"/>
    <w:rsid w:val="007B527C"/>
    <w:rsid w:val="007B66FB"/>
    <w:rsid w:val="007C2AE1"/>
    <w:rsid w:val="007C6A22"/>
    <w:rsid w:val="007E69D0"/>
    <w:rsid w:val="007E746B"/>
    <w:rsid w:val="007F10CA"/>
    <w:rsid w:val="00804D2A"/>
    <w:rsid w:val="008058E0"/>
    <w:rsid w:val="00805BAC"/>
    <w:rsid w:val="00806432"/>
    <w:rsid w:val="00813AB8"/>
    <w:rsid w:val="00827608"/>
    <w:rsid w:val="00834940"/>
    <w:rsid w:val="00840781"/>
    <w:rsid w:val="00842B4F"/>
    <w:rsid w:val="00843532"/>
    <w:rsid w:val="00844A82"/>
    <w:rsid w:val="0084604A"/>
    <w:rsid w:val="0085530B"/>
    <w:rsid w:val="00857A3B"/>
    <w:rsid w:val="00860C6F"/>
    <w:rsid w:val="00864D39"/>
    <w:rsid w:val="0086736F"/>
    <w:rsid w:val="00870550"/>
    <w:rsid w:val="008724FC"/>
    <w:rsid w:val="008757E0"/>
    <w:rsid w:val="00890A4B"/>
    <w:rsid w:val="00894395"/>
    <w:rsid w:val="008971D6"/>
    <w:rsid w:val="008A5968"/>
    <w:rsid w:val="008C158A"/>
    <w:rsid w:val="008D1D8E"/>
    <w:rsid w:val="008D2C31"/>
    <w:rsid w:val="008E414B"/>
    <w:rsid w:val="008E4191"/>
    <w:rsid w:val="008E4850"/>
    <w:rsid w:val="008E7A91"/>
    <w:rsid w:val="008F3507"/>
    <w:rsid w:val="008F7031"/>
    <w:rsid w:val="008F7CB6"/>
    <w:rsid w:val="009001EF"/>
    <w:rsid w:val="009023BE"/>
    <w:rsid w:val="00910691"/>
    <w:rsid w:val="0091176C"/>
    <w:rsid w:val="0091192F"/>
    <w:rsid w:val="00923FF0"/>
    <w:rsid w:val="00925910"/>
    <w:rsid w:val="00931CF9"/>
    <w:rsid w:val="00932E0F"/>
    <w:rsid w:val="0094320E"/>
    <w:rsid w:val="009440A0"/>
    <w:rsid w:val="00944743"/>
    <w:rsid w:val="0095257A"/>
    <w:rsid w:val="009544AC"/>
    <w:rsid w:val="00960B63"/>
    <w:rsid w:val="009657B8"/>
    <w:rsid w:val="0096755E"/>
    <w:rsid w:val="00976FA6"/>
    <w:rsid w:val="00977B9B"/>
    <w:rsid w:val="00980D91"/>
    <w:rsid w:val="00992D04"/>
    <w:rsid w:val="0099502B"/>
    <w:rsid w:val="00997FB9"/>
    <w:rsid w:val="009A4771"/>
    <w:rsid w:val="009A6817"/>
    <w:rsid w:val="009B31D0"/>
    <w:rsid w:val="009C1E27"/>
    <w:rsid w:val="009C3A50"/>
    <w:rsid w:val="009D080F"/>
    <w:rsid w:val="009D5851"/>
    <w:rsid w:val="009E652C"/>
    <w:rsid w:val="009F398A"/>
    <w:rsid w:val="009F644B"/>
    <w:rsid w:val="00A00E60"/>
    <w:rsid w:val="00A14AC9"/>
    <w:rsid w:val="00A2297C"/>
    <w:rsid w:val="00A31146"/>
    <w:rsid w:val="00A41B2B"/>
    <w:rsid w:val="00A4250F"/>
    <w:rsid w:val="00A42C34"/>
    <w:rsid w:val="00A43294"/>
    <w:rsid w:val="00A47002"/>
    <w:rsid w:val="00A47FF0"/>
    <w:rsid w:val="00A5037D"/>
    <w:rsid w:val="00A50FC7"/>
    <w:rsid w:val="00A56D6D"/>
    <w:rsid w:val="00A62D38"/>
    <w:rsid w:val="00A658CE"/>
    <w:rsid w:val="00A67C1D"/>
    <w:rsid w:val="00A706C6"/>
    <w:rsid w:val="00A70B03"/>
    <w:rsid w:val="00A738C4"/>
    <w:rsid w:val="00A761AB"/>
    <w:rsid w:val="00A8397B"/>
    <w:rsid w:val="00A8549B"/>
    <w:rsid w:val="00A90BF6"/>
    <w:rsid w:val="00AA06C6"/>
    <w:rsid w:val="00AA2894"/>
    <w:rsid w:val="00AA2A41"/>
    <w:rsid w:val="00AA3543"/>
    <w:rsid w:val="00AA7FD4"/>
    <w:rsid w:val="00AB139D"/>
    <w:rsid w:val="00AB39BA"/>
    <w:rsid w:val="00AC0B98"/>
    <w:rsid w:val="00AC2B72"/>
    <w:rsid w:val="00AC30F2"/>
    <w:rsid w:val="00AD0CED"/>
    <w:rsid w:val="00AD3AB9"/>
    <w:rsid w:val="00AD4B93"/>
    <w:rsid w:val="00AD6E22"/>
    <w:rsid w:val="00AD7057"/>
    <w:rsid w:val="00AE23B9"/>
    <w:rsid w:val="00AE33B3"/>
    <w:rsid w:val="00AE4CE2"/>
    <w:rsid w:val="00AE6635"/>
    <w:rsid w:val="00AE664C"/>
    <w:rsid w:val="00AE6B1C"/>
    <w:rsid w:val="00AF1C5A"/>
    <w:rsid w:val="00AF275C"/>
    <w:rsid w:val="00B06236"/>
    <w:rsid w:val="00B121AC"/>
    <w:rsid w:val="00B13F75"/>
    <w:rsid w:val="00B24C80"/>
    <w:rsid w:val="00B24DCD"/>
    <w:rsid w:val="00B31107"/>
    <w:rsid w:val="00B327AF"/>
    <w:rsid w:val="00B34F40"/>
    <w:rsid w:val="00B539FA"/>
    <w:rsid w:val="00B612AA"/>
    <w:rsid w:val="00B63378"/>
    <w:rsid w:val="00B70425"/>
    <w:rsid w:val="00B71416"/>
    <w:rsid w:val="00B721FB"/>
    <w:rsid w:val="00B72535"/>
    <w:rsid w:val="00B75251"/>
    <w:rsid w:val="00B75843"/>
    <w:rsid w:val="00B8472F"/>
    <w:rsid w:val="00B85D8B"/>
    <w:rsid w:val="00B908C8"/>
    <w:rsid w:val="00B94D2B"/>
    <w:rsid w:val="00B976DE"/>
    <w:rsid w:val="00BA45BA"/>
    <w:rsid w:val="00BA4FA4"/>
    <w:rsid w:val="00BC458F"/>
    <w:rsid w:val="00BC4D3A"/>
    <w:rsid w:val="00BC6DFE"/>
    <w:rsid w:val="00BD04D6"/>
    <w:rsid w:val="00BD7CD1"/>
    <w:rsid w:val="00BE0FC1"/>
    <w:rsid w:val="00BF4B15"/>
    <w:rsid w:val="00BF7D06"/>
    <w:rsid w:val="00BF7D6A"/>
    <w:rsid w:val="00C00AF7"/>
    <w:rsid w:val="00C02E8B"/>
    <w:rsid w:val="00C20900"/>
    <w:rsid w:val="00C20C5B"/>
    <w:rsid w:val="00C20CFA"/>
    <w:rsid w:val="00C21B24"/>
    <w:rsid w:val="00C22BD3"/>
    <w:rsid w:val="00C23312"/>
    <w:rsid w:val="00C2736E"/>
    <w:rsid w:val="00C30EA7"/>
    <w:rsid w:val="00C32329"/>
    <w:rsid w:val="00C4199B"/>
    <w:rsid w:val="00C41B3A"/>
    <w:rsid w:val="00C41B77"/>
    <w:rsid w:val="00C436D1"/>
    <w:rsid w:val="00C43C15"/>
    <w:rsid w:val="00C45D2F"/>
    <w:rsid w:val="00C4627A"/>
    <w:rsid w:val="00C47D3C"/>
    <w:rsid w:val="00C5449F"/>
    <w:rsid w:val="00C544FC"/>
    <w:rsid w:val="00C55C85"/>
    <w:rsid w:val="00C63368"/>
    <w:rsid w:val="00C73585"/>
    <w:rsid w:val="00C77F88"/>
    <w:rsid w:val="00C91D04"/>
    <w:rsid w:val="00C9454C"/>
    <w:rsid w:val="00C95464"/>
    <w:rsid w:val="00C96EC1"/>
    <w:rsid w:val="00CA4B53"/>
    <w:rsid w:val="00CA5F82"/>
    <w:rsid w:val="00CB6846"/>
    <w:rsid w:val="00CC4A09"/>
    <w:rsid w:val="00CD3A66"/>
    <w:rsid w:val="00CE6637"/>
    <w:rsid w:val="00CE67C2"/>
    <w:rsid w:val="00CF0FC1"/>
    <w:rsid w:val="00CF20E0"/>
    <w:rsid w:val="00D10789"/>
    <w:rsid w:val="00D23823"/>
    <w:rsid w:val="00D253D0"/>
    <w:rsid w:val="00D266D6"/>
    <w:rsid w:val="00D416D9"/>
    <w:rsid w:val="00D4465D"/>
    <w:rsid w:val="00D50170"/>
    <w:rsid w:val="00D553A5"/>
    <w:rsid w:val="00D56C44"/>
    <w:rsid w:val="00D62342"/>
    <w:rsid w:val="00D66985"/>
    <w:rsid w:val="00D66E2C"/>
    <w:rsid w:val="00D7111E"/>
    <w:rsid w:val="00D74732"/>
    <w:rsid w:val="00D7765D"/>
    <w:rsid w:val="00D77851"/>
    <w:rsid w:val="00D82110"/>
    <w:rsid w:val="00D84225"/>
    <w:rsid w:val="00D8704C"/>
    <w:rsid w:val="00D90192"/>
    <w:rsid w:val="00D931A4"/>
    <w:rsid w:val="00DA19F2"/>
    <w:rsid w:val="00DB4F9A"/>
    <w:rsid w:val="00DC262E"/>
    <w:rsid w:val="00DC3A16"/>
    <w:rsid w:val="00DD489E"/>
    <w:rsid w:val="00DD53E4"/>
    <w:rsid w:val="00DD60BD"/>
    <w:rsid w:val="00DD62E0"/>
    <w:rsid w:val="00DD68E4"/>
    <w:rsid w:val="00DE0BC2"/>
    <w:rsid w:val="00DE6675"/>
    <w:rsid w:val="00DF7A61"/>
    <w:rsid w:val="00E00019"/>
    <w:rsid w:val="00E0224B"/>
    <w:rsid w:val="00E02E05"/>
    <w:rsid w:val="00E04C85"/>
    <w:rsid w:val="00E068D7"/>
    <w:rsid w:val="00E15662"/>
    <w:rsid w:val="00E163F4"/>
    <w:rsid w:val="00E168C0"/>
    <w:rsid w:val="00E31F2B"/>
    <w:rsid w:val="00E33D08"/>
    <w:rsid w:val="00E36C1E"/>
    <w:rsid w:val="00E37375"/>
    <w:rsid w:val="00E46EB7"/>
    <w:rsid w:val="00E50544"/>
    <w:rsid w:val="00E53FFC"/>
    <w:rsid w:val="00E54A3E"/>
    <w:rsid w:val="00E57D0E"/>
    <w:rsid w:val="00E620ED"/>
    <w:rsid w:val="00E626DF"/>
    <w:rsid w:val="00E71F95"/>
    <w:rsid w:val="00E75363"/>
    <w:rsid w:val="00E7675F"/>
    <w:rsid w:val="00E76C61"/>
    <w:rsid w:val="00E813FD"/>
    <w:rsid w:val="00E83DF5"/>
    <w:rsid w:val="00E941AC"/>
    <w:rsid w:val="00EA298B"/>
    <w:rsid w:val="00EA2BF2"/>
    <w:rsid w:val="00EA3258"/>
    <w:rsid w:val="00EA3D99"/>
    <w:rsid w:val="00EA4CE0"/>
    <w:rsid w:val="00EA745D"/>
    <w:rsid w:val="00EB16B8"/>
    <w:rsid w:val="00EB27BB"/>
    <w:rsid w:val="00EB4FF4"/>
    <w:rsid w:val="00EB5117"/>
    <w:rsid w:val="00EB55D0"/>
    <w:rsid w:val="00EB70A0"/>
    <w:rsid w:val="00EC02D6"/>
    <w:rsid w:val="00EC047F"/>
    <w:rsid w:val="00EC36B0"/>
    <w:rsid w:val="00ED76AD"/>
    <w:rsid w:val="00EE4997"/>
    <w:rsid w:val="00EF1BC1"/>
    <w:rsid w:val="00F045BB"/>
    <w:rsid w:val="00F07545"/>
    <w:rsid w:val="00F07EE5"/>
    <w:rsid w:val="00F11D9C"/>
    <w:rsid w:val="00F15151"/>
    <w:rsid w:val="00F16414"/>
    <w:rsid w:val="00F164F2"/>
    <w:rsid w:val="00F43422"/>
    <w:rsid w:val="00F46468"/>
    <w:rsid w:val="00F54791"/>
    <w:rsid w:val="00F57399"/>
    <w:rsid w:val="00F60E77"/>
    <w:rsid w:val="00F6685F"/>
    <w:rsid w:val="00F668D1"/>
    <w:rsid w:val="00F71D1C"/>
    <w:rsid w:val="00F7231D"/>
    <w:rsid w:val="00F75E44"/>
    <w:rsid w:val="00F91986"/>
    <w:rsid w:val="00FA2E2F"/>
    <w:rsid w:val="00FA61DA"/>
    <w:rsid w:val="00FB0E70"/>
    <w:rsid w:val="00FB3A62"/>
    <w:rsid w:val="00FB3C5D"/>
    <w:rsid w:val="00FB420A"/>
    <w:rsid w:val="00FB606F"/>
    <w:rsid w:val="00FB64A3"/>
    <w:rsid w:val="00FC2AD6"/>
    <w:rsid w:val="00FC366E"/>
    <w:rsid w:val="00FC702D"/>
    <w:rsid w:val="00FC75C2"/>
    <w:rsid w:val="00FD114E"/>
    <w:rsid w:val="00FD626F"/>
    <w:rsid w:val="00FD6EDD"/>
    <w:rsid w:val="00FE7F2E"/>
    <w:rsid w:val="00FF0562"/>
    <w:rsid w:val="00FF3B3A"/>
    <w:rsid w:val="00FF5AC6"/>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0FDB4417-DFE1-4EC2-B0F1-C92AA39F8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432"/>
    <w:pPr>
      <w:widowControl w:val="0"/>
      <w:suppressAutoHyphens/>
    </w:pPr>
    <w:rPr>
      <w:rFonts w:eastAsia="DejaVu Sans"/>
      <w:kern w:val="1"/>
      <w:sz w:val="24"/>
      <w:szCs w:val="24"/>
      <w:lang w:eastAsia="ar-SA"/>
    </w:rPr>
  </w:style>
  <w:style w:type="paragraph" w:styleId="Heading1">
    <w:name w:val="heading 1"/>
    <w:basedOn w:val="Normal"/>
    <w:next w:val="Normal"/>
    <w:qFormat/>
    <w:pPr>
      <w:keepNext/>
      <w:tabs>
        <w:tab w:val="num" w:pos="0"/>
      </w:tabs>
      <w:spacing w:before="240" w:after="60"/>
      <w:ind w:left="432" w:hanging="432"/>
      <w:outlineLvl w:val="0"/>
    </w:pPr>
    <w:rPr>
      <w:rFonts w:ascii="Cambria" w:eastAsia="Times New Roman" w:hAnsi="Cambria"/>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DefaultParagraphFont1">
    <w:name w:val="Default Paragraph Font1"/>
  </w:style>
  <w:style w:type="character" w:customStyle="1" w:styleId="WW8Num14z2">
    <w:name w:val="WW8Num14z2"/>
    <w:rPr>
      <w:rFonts w:ascii="Symbol" w:hAnsi="Symbol" w:cs="Symbol"/>
    </w:rPr>
  </w:style>
  <w:style w:type="character" w:customStyle="1" w:styleId="WW8Num26z0">
    <w:name w:val="WW8Num26z0"/>
    <w:rPr>
      <w:rFonts w:ascii="Symbol" w:hAnsi="Symbol" w:cs="Symbol"/>
    </w:rPr>
  </w:style>
  <w:style w:type="character" w:customStyle="1" w:styleId="WW8Num26z1">
    <w:name w:val="WW8Num26z1"/>
    <w:rPr>
      <w:rFonts w:ascii="OpenSymbol" w:hAnsi="OpenSymbol" w:cs="OpenSymbol"/>
    </w:rPr>
  </w:style>
  <w:style w:type="character" w:customStyle="1" w:styleId="WW-DefaultParagraphFont">
    <w:name w:val="WW-Default Paragraph Font"/>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PlainTextChar">
    <w:name w:val="Plain Text Char"/>
    <w:rPr>
      <w:rFonts w:ascii="Courier New" w:hAnsi="Courier New" w:cs="Courier New"/>
    </w:rPr>
  </w:style>
  <w:style w:type="character" w:customStyle="1" w:styleId="Heading1Char">
    <w:name w:val="Heading 1 Char"/>
    <w:rPr>
      <w:rFonts w:ascii="Cambria" w:eastAsia="Times New Roman" w:hAnsi="Cambria" w:cs="Times New Roman"/>
      <w:b/>
      <w:bCs/>
      <w:kern w:val="1"/>
      <w:sz w:val="32"/>
      <w:szCs w:val="32"/>
    </w:rPr>
  </w:style>
  <w:style w:type="character" w:styleId="Strong">
    <w:name w:val="Strong"/>
    <w:qFormat/>
    <w:rPr>
      <w:b/>
      <w:bCs/>
    </w:rPr>
  </w:style>
  <w:style w:type="paragraph" w:customStyle="1" w:styleId="Heading">
    <w:name w:val="Heading"/>
    <w:basedOn w:val="Normal"/>
    <w:next w:val="BodyText"/>
    <w:pPr>
      <w:keepNext/>
      <w:spacing w:before="240" w:after="120"/>
    </w:pPr>
    <w:rPr>
      <w:rFonts w:ascii="Arial"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pPr>
      <w:ind w:left="720"/>
    </w:pPr>
  </w:style>
  <w:style w:type="paragraph" w:styleId="PlainText">
    <w:name w:val="Plain Text"/>
    <w:basedOn w:val="Normal"/>
    <w:pPr>
      <w:widowControl/>
    </w:pPr>
    <w:rPr>
      <w:rFonts w:ascii="Courier New" w:eastAsia="Times New Roman" w:hAnsi="Courier New" w:cs="Courier New"/>
      <w:sz w:val="20"/>
      <w:szCs w:val="20"/>
    </w:rPr>
  </w:style>
  <w:style w:type="paragraph" w:styleId="TOCHeading">
    <w:name w:val="TOC Heading"/>
    <w:basedOn w:val="Heading1"/>
    <w:next w:val="Normal"/>
    <w:uiPriority w:val="39"/>
    <w:qFormat/>
    <w:pPr>
      <w:keepLines/>
      <w:widowControl/>
      <w:tabs>
        <w:tab w:val="clear" w:pos="0"/>
      </w:tabs>
      <w:suppressAutoHyphens w:val="0"/>
      <w:spacing w:before="480" w:after="0" w:line="276" w:lineRule="auto"/>
      <w:ind w:left="0" w:firstLine="0"/>
    </w:pPr>
    <w:rPr>
      <w:color w:val="365F91"/>
      <w:sz w:val="28"/>
      <w:szCs w:val="28"/>
    </w:rPr>
  </w:style>
  <w:style w:type="paragraph" w:customStyle="1" w:styleId="WW-Default">
    <w:name w:val="WW-Default"/>
    <w:pPr>
      <w:tabs>
        <w:tab w:val="left" w:pos="709"/>
      </w:tabs>
      <w:suppressAutoHyphens/>
      <w:spacing w:after="200" w:line="276" w:lineRule="auto"/>
    </w:pPr>
    <w:rPr>
      <w:rFonts w:eastAsia="DejaVu Sans"/>
      <w:color w:val="00000A"/>
      <w:sz w:val="24"/>
      <w:szCs w:val="24"/>
      <w:lang w:eastAsia="ar-S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igure">
    <w:name w:val="Figure"/>
    <w:basedOn w:val="Caption"/>
  </w:style>
  <w:style w:type="paragraph" w:customStyle="1" w:styleId="Framecontents">
    <w:name w:val="Frame contents"/>
    <w:basedOn w:val="BodyText"/>
  </w:style>
  <w:style w:type="paragraph" w:styleId="Header">
    <w:name w:val="header"/>
    <w:basedOn w:val="Normal"/>
    <w:link w:val="HeaderChar"/>
    <w:uiPriority w:val="99"/>
    <w:unhideWhenUsed/>
    <w:rsid w:val="00B34F40"/>
    <w:pPr>
      <w:tabs>
        <w:tab w:val="center" w:pos="4680"/>
        <w:tab w:val="right" w:pos="9360"/>
      </w:tabs>
    </w:pPr>
  </w:style>
  <w:style w:type="character" w:customStyle="1" w:styleId="HeaderChar">
    <w:name w:val="Header Char"/>
    <w:link w:val="Header"/>
    <w:uiPriority w:val="99"/>
    <w:rsid w:val="00B34F40"/>
    <w:rPr>
      <w:rFonts w:eastAsia="DejaVu Sans"/>
      <w:kern w:val="1"/>
      <w:sz w:val="24"/>
      <w:szCs w:val="24"/>
      <w:lang w:eastAsia="ar-SA"/>
    </w:rPr>
  </w:style>
  <w:style w:type="paragraph" w:styleId="Footer">
    <w:name w:val="footer"/>
    <w:basedOn w:val="Normal"/>
    <w:link w:val="FooterChar"/>
    <w:uiPriority w:val="99"/>
    <w:unhideWhenUsed/>
    <w:rsid w:val="00B34F40"/>
    <w:pPr>
      <w:tabs>
        <w:tab w:val="center" w:pos="4680"/>
        <w:tab w:val="right" w:pos="9360"/>
      </w:tabs>
    </w:pPr>
  </w:style>
  <w:style w:type="character" w:customStyle="1" w:styleId="FooterChar">
    <w:name w:val="Footer Char"/>
    <w:link w:val="Footer"/>
    <w:uiPriority w:val="99"/>
    <w:rsid w:val="00B34F40"/>
    <w:rPr>
      <w:rFonts w:eastAsia="DejaVu Sans"/>
      <w:kern w:val="1"/>
      <w:sz w:val="24"/>
      <w:szCs w:val="24"/>
      <w:lang w:eastAsia="ar-SA"/>
    </w:rPr>
  </w:style>
  <w:style w:type="paragraph" w:styleId="BalloonText">
    <w:name w:val="Balloon Text"/>
    <w:basedOn w:val="Normal"/>
    <w:link w:val="BalloonTextChar"/>
    <w:uiPriority w:val="99"/>
    <w:semiHidden/>
    <w:unhideWhenUsed/>
    <w:rsid w:val="00B34F40"/>
    <w:rPr>
      <w:rFonts w:ascii="Tahoma" w:hAnsi="Tahoma" w:cs="Tahoma"/>
      <w:sz w:val="16"/>
      <w:szCs w:val="16"/>
    </w:rPr>
  </w:style>
  <w:style w:type="character" w:customStyle="1" w:styleId="BalloonTextChar">
    <w:name w:val="Balloon Text Char"/>
    <w:link w:val="BalloonText"/>
    <w:uiPriority w:val="99"/>
    <w:semiHidden/>
    <w:rsid w:val="00B34F40"/>
    <w:rPr>
      <w:rFonts w:ascii="Tahoma" w:eastAsia="DejaVu Sans" w:hAnsi="Tahoma" w:cs="Tahoma"/>
      <w:kern w:val="1"/>
      <w:sz w:val="16"/>
      <w:szCs w:val="16"/>
      <w:lang w:eastAsia="ar-SA"/>
    </w:rPr>
  </w:style>
  <w:style w:type="paragraph" w:styleId="TOC1">
    <w:name w:val="toc 1"/>
    <w:basedOn w:val="Normal"/>
    <w:next w:val="Normal"/>
    <w:autoRedefine/>
    <w:uiPriority w:val="39"/>
    <w:unhideWhenUsed/>
    <w:rsid w:val="000B0A75"/>
  </w:style>
  <w:style w:type="character" w:styleId="Hyperlink">
    <w:name w:val="Hyperlink"/>
    <w:uiPriority w:val="99"/>
    <w:unhideWhenUsed/>
    <w:rsid w:val="000B0A75"/>
    <w:rPr>
      <w:color w:val="0000FF"/>
      <w:u w:val="single"/>
    </w:rPr>
  </w:style>
  <w:style w:type="paragraph" w:customStyle="1" w:styleId="StyleFiguresBefore9pt">
    <w:name w:val="Style Figures + Before:  9 pt"/>
    <w:basedOn w:val="Normal"/>
    <w:rsid w:val="00BC6DFE"/>
    <w:pPr>
      <w:widowControl/>
      <w:suppressAutoHyphens w:val="0"/>
      <w:overflowPunct w:val="0"/>
      <w:autoSpaceDE w:val="0"/>
      <w:autoSpaceDN w:val="0"/>
      <w:adjustRightInd w:val="0"/>
      <w:spacing w:before="180"/>
      <w:jc w:val="center"/>
    </w:pPr>
    <w:rPr>
      <w:rFonts w:ascii="Comic Sans MS" w:eastAsia="Times New Roman" w:hAnsi="Comic Sans MS" w:cs="Comic Sans MS"/>
      <w:b/>
      <w:bCs/>
      <w:kern w:val="0"/>
      <w:sz w:val="18"/>
      <w:szCs w:val="18"/>
      <w:lang w:val="en-AU" w:eastAsia="en-AU"/>
    </w:rPr>
  </w:style>
  <w:style w:type="paragraph" w:customStyle="1" w:styleId="Minorheading">
    <w:name w:val="Minor heading"/>
    <w:basedOn w:val="Normal"/>
    <w:rsid w:val="00A761AB"/>
    <w:pPr>
      <w:widowControl/>
      <w:suppressAutoHyphens w:val="0"/>
      <w:overflowPunct w:val="0"/>
      <w:autoSpaceDE w:val="0"/>
      <w:autoSpaceDN w:val="0"/>
      <w:adjustRightInd w:val="0"/>
      <w:textAlignment w:val="baseline"/>
    </w:pPr>
    <w:rPr>
      <w:rFonts w:ascii="Comic Sans MS" w:eastAsia="Times New Roman" w:hAnsi="Comic Sans MS" w:cs="Comic Sans MS"/>
      <w:b/>
      <w:bCs/>
      <w:kern w:val="0"/>
      <w:sz w:val="20"/>
      <w:szCs w:val="20"/>
      <w:lang w:val="en-AU" w:eastAsia="en-AU"/>
    </w:rPr>
  </w:style>
  <w:style w:type="paragraph" w:customStyle="1" w:styleId="Default">
    <w:name w:val="Default"/>
    <w:rsid w:val="007A09F8"/>
    <w:pPr>
      <w:autoSpaceDE w:val="0"/>
      <w:autoSpaceDN w:val="0"/>
      <w:adjustRightInd w:val="0"/>
    </w:pPr>
    <w:rPr>
      <w:color w:val="000000"/>
      <w:sz w:val="24"/>
      <w:szCs w:val="24"/>
    </w:rPr>
  </w:style>
  <w:style w:type="character" w:styleId="PlaceholderText">
    <w:name w:val="Placeholder Text"/>
    <w:basedOn w:val="DefaultParagraphFont"/>
    <w:uiPriority w:val="99"/>
    <w:semiHidden/>
    <w:rsid w:val="000925CB"/>
    <w:rPr>
      <w:color w:val="808080"/>
    </w:rPr>
  </w:style>
  <w:style w:type="table" w:styleId="TableGrid">
    <w:name w:val="Table Grid"/>
    <w:basedOn w:val="TableNormal"/>
    <w:uiPriority w:val="59"/>
    <w:rsid w:val="001E74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05BAC"/>
    <w:pPr>
      <w:widowControl/>
      <w:suppressAutoHyphens w:val="0"/>
      <w:spacing w:before="100" w:beforeAutospacing="1" w:after="100" w:afterAutospacing="1"/>
    </w:pPr>
    <w:rPr>
      <w:rFonts w:eastAsiaTheme="minorEastAsia"/>
      <w:kern w:val="0"/>
      <w:lang w:eastAsia="en-US"/>
    </w:rPr>
  </w:style>
  <w:style w:type="character" w:styleId="FollowedHyperlink">
    <w:name w:val="FollowedHyperlink"/>
    <w:basedOn w:val="DefaultParagraphFont"/>
    <w:uiPriority w:val="99"/>
    <w:semiHidden/>
    <w:unhideWhenUsed/>
    <w:rsid w:val="004361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489127">
      <w:bodyDiv w:val="1"/>
      <w:marLeft w:val="0"/>
      <w:marRight w:val="0"/>
      <w:marTop w:val="0"/>
      <w:marBottom w:val="0"/>
      <w:divBdr>
        <w:top w:val="none" w:sz="0" w:space="0" w:color="auto"/>
        <w:left w:val="none" w:sz="0" w:space="0" w:color="auto"/>
        <w:bottom w:val="none" w:sz="0" w:space="0" w:color="auto"/>
        <w:right w:val="none" w:sz="0" w:space="0" w:color="auto"/>
      </w:divBdr>
    </w:div>
    <w:div w:id="1042705794">
      <w:bodyDiv w:val="1"/>
      <w:marLeft w:val="0"/>
      <w:marRight w:val="0"/>
      <w:marTop w:val="0"/>
      <w:marBottom w:val="0"/>
      <w:divBdr>
        <w:top w:val="none" w:sz="0" w:space="0" w:color="auto"/>
        <w:left w:val="none" w:sz="0" w:space="0" w:color="auto"/>
        <w:bottom w:val="none" w:sz="0" w:space="0" w:color="auto"/>
        <w:right w:val="none" w:sz="0" w:space="0" w:color="auto"/>
      </w:divBdr>
    </w:div>
    <w:div w:id="1310594726">
      <w:bodyDiv w:val="1"/>
      <w:marLeft w:val="0"/>
      <w:marRight w:val="0"/>
      <w:marTop w:val="0"/>
      <w:marBottom w:val="0"/>
      <w:divBdr>
        <w:top w:val="none" w:sz="0" w:space="0" w:color="auto"/>
        <w:left w:val="none" w:sz="0" w:space="0" w:color="auto"/>
        <w:bottom w:val="none" w:sz="0" w:space="0" w:color="auto"/>
        <w:right w:val="none" w:sz="0" w:space="0" w:color="auto"/>
      </w:divBdr>
    </w:div>
    <w:div w:id="1593393080">
      <w:bodyDiv w:val="1"/>
      <w:marLeft w:val="0"/>
      <w:marRight w:val="0"/>
      <w:marTop w:val="0"/>
      <w:marBottom w:val="0"/>
      <w:divBdr>
        <w:top w:val="none" w:sz="0" w:space="0" w:color="auto"/>
        <w:left w:val="none" w:sz="0" w:space="0" w:color="auto"/>
        <w:bottom w:val="none" w:sz="0" w:space="0" w:color="auto"/>
        <w:right w:val="none" w:sz="0" w:space="0" w:color="auto"/>
      </w:divBdr>
      <w:divsChild>
        <w:div w:id="206645773">
          <w:marLeft w:val="547"/>
          <w:marRight w:val="0"/>
          <w:marTop w:val="0"/>
          <w:marBottom w:val="0"/>
          <w:divBdr>
            <w:top w:val="none" w:sz="0" w:space="0" w:color="auto"/>
            <w:left w:val="none" w:sz="0" w:space="0" w:color="auto"/>
            <w:bottom w:val="none" w:sz="0" w:space="0" w:color="auto"/>
            <w:right w:val="none" w:sz="0" w:space="0" w:color="auto"/>
          </w:divBdr>
        </w:div>
        <w:div w:id="125601341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908AD60F7648ACB23EB38CCEC2A61A"/>
        <w:category>
          <w:name w:val="General"/>
          <w:gallery w:val="placeholder"/>
        </w:category>
        <w:types>
          <w:type w:val="bbPlcHdr"/>
        </w:types>
        <w:behaviors>
          <w:behavior w:val="content"/>
        </w:behaviors>
        <w:guid w:val="{206665EA-35BF-48D5-A368-3782F71304EE}"/>
      </w:docPartPr>
      <w:docPartBody>
        <w:p w:rsidR="000B47EA" w:rsidRDefault="0031507A" w:rsidP="0031507A">
          <w:pPr>
            <w:pStyle w:val="79908AD60F7648ACB23EB38CCEC2A61A"/>
          </w:pPr>
          <w:r w:rsidRPr="00E44018">
            <w:rPr>
              <w:rStyle w:val="PlaceholderText"/>
            </w:rPr>
            <w:t>Click here to enter text.</w:t>
          </w:r>
        </w:p>
      </w:docPartBody>
    </w:docPart>
    <w:docPart>
      <w:docPartPr>
        <w:name w:val="E42FF0D30BF74DF195BDE368F167E401"/>
        <w:category>
          <w:name w:val="General"/>
          <w:gallery w:val="placeholder"/>
        </w:category>
        <w:types>
          <w:type w:val="bbPlcHdr"/>
        </w:types>
        <w:behaviors>
          <w:behavior w:val="content"/>
        </w:behaviors>
        <w:guid w:val="{FB658D98-767F-44B9-B3D8-ABCD5D15631C}"/>
      </w:docPartPr>
      <w:docPartBody>
        <w:p w:rsidR="000B47EA" w:rsidRDefault="0031507A" w:rsidP="0031507A">
          <w:pPr>
            <w:pStyle w:val="E42FF0D30BF74DF195BDE368F167E401"/>
          </w:pPr>
          <w:r w:rsidRPr="00E44018">
            <w:rPr>
              <w:rStyle w:val="PlaceholderText"/>
            </w:rPr>
            <w:t>Click here to enter text.</w:t>
          </w:r>
        </w:p>
      </w:docPartBody>
    </w:docPart>
    <w:docPart>
      <w:docPartPr>
        <w:name w:val="A0961492E4C1468889566E5EF604165A"/>
        <w:category>
          <w:name w:val="General"/>
          <w:gallery w:val="placeholder"/>
        </w:category>
        <w:types>
          <w:type w:val="bbPlcHdr"/>
        </w:types>
        <w:behaviors>
          <w:behavior w:val="content"/>
        </w:behaviors>
        <w:guid w:val="{B2A61261-12F5-428C-B9C7-0458BE1D5A19}"/>
      </w:docPartPr>
      <w:docPartBody>
        <w:p w:rsidR="000B47EA" w:rsidRDefault="0031507A" w:rsidP="0031507A">
          <w:pPr>
            <w:pStyle w:val="A0961492E4C1468889566E5EF604165A"/>
          </w:pPr>
          <w:r w:rsidRPr="00E44018">
            <w:rPr>
              <w:rStyle w:val="PlaceholderText"/>
            </w:rPr>
            <w:t>Click here to enter text.</w:t>
          </w:r>
        </w:p>
      </w:docPartBody>
    </w:docPart>
    <w:docPart>
      <w:docPartPr>
        <w:name w:val="B32C857A7BA545FFA7709546905EE6EE"/>
        <w:category>
          <w:name w:val="General"/>
          <w:gallery w:val="placeholder"/>
        </w:category>
        <w:types>
          <w:type w:val="bbPlcHdr"/>
        </w:types>
        <w:behaviors>
          <w:behavior w:val="content"/>
        </w:behaviors>
        <w:guid w:val="{EBAF3D8B-EC99-4D1D-9BE2-11F98388B4F3}"/>
      </w:docPartPr>
      <w:docPartBody>
        <w:p w:rsidR="00FB3631" w:rsidRDefault="00BA0A05" w:rsidP="00BA0A05">
          <w:pPr>
            <w:pStyle w:val="B32C857A7BA545FFA7709546905EE6EE"/>
          </w:pPr>
          <w:r w:rsidRPr="00E44018">
            <w:rPr>
              <w:rStyle w:val="PlaceholderText"/>
            </w:rPr>
            <w:t>Click here to enter text.</w:t>
          </w:r>
        </w:p>
      </w:docPartBody>
    </w:docPart>
    <w:docPart>
      <w:docPartPr>
        <w:name w:val="67826691DDC9441F9F6CE687BB01C506"/>
        <w:category>
          <w:name w:val="General"/>
          <w:gallery w:val="placeholder"/>
        </w:category>
        <w:types>
          <w:type w:val="bbPlcHdr"/>
        </w:types>
        <w:behaviors>
          <w:behavior w:val="content"/>
        </w:behaviors>
        <w:guid w:val="{AF9A84B2-1A42-473E-9971-A67BC681E1F5}"/>
      </w:docPartPr>
      <w:docPartBody>
        <w:p w:rsidR="00FB3631" w:rsidRDefault="00BA0A05" w:rsidP="00BA0A05">
          <w:pPr>
            <w:pStyle w:val="67826691DDC9441F9F6CE687BB01C506"/>
          </w:pPr>
          <w:r w:rsidRPr="00E44018">
            <w:rPr>
              <w:rStyle w:val="PlaceholderText"/>
            </w:rPr>
            <w:t>Click here to enter text.</w:t>
          </w:r>
        </w:p>
      </w:docPartBody>
    </w:docPart>
    <w:docPart>
      <w:docPartPr>
        <w:name w:val="20D231E43D9943AD8531C41D3E6A28A9"/>
        <w:category>
          <w:name w:val="General"/>
          <w:gallery w:val="placeholder"/>
        </w:category>
        <w:types>
          <w:type w:val="bbPlcHdr"/>
        </w:types>
        <w:behaviors>
          <w:behavior w:val="content"/>
        </w:behaviors>
        <w:guid w:val="{60A57BC7-52A0-40DF-A026-FA2565551BA8}"/>
      </w:docPartPr>
      <w:docPartBody>
        <w:p w:rsidR="00FB3631" w:rsidRDefault="00BA0A05" w:rsidP="00BA0A05">
          <w:pPr>
            <w:pStyle w:val="20D231E43D9943AD8531C41D3E6A28A9"/>
          </w:pPr>
          <w:r w:rsidRPr="00E44018">
            <w:rPr>
              <w:rStyle w:val="PlaceholderText"/>
            </w:rPr>
            <w:t>Click here to enter text.</w:t>
          </w:r>
        </w:p>
      </w:docPartBody>
    </w:docPart>
    <w:docPart>
      <w:docPartPr>
        <w:name w:val="26E90739C75146A6AF0023C2811F4E61"/>
        <w:category>
          <w:name w:val="General"/>
          <w:gallery w:val="placeholder"/>
        </w:category>
        <w:types>
          <w:type w:val="bbPlcHdr"/>
        </w:types>
        <w:behaviors>
          <w:behavior w:val="content"/>
        </w:behaviors>
        <w:guid w:val="{86A2A614-C26E-4F7B-8A87-CEA3E46C6BD7}"/>
      </w:docPartPr>
      <w:docPartBody>
        <w:p w:rsidR="00FB3631" w:rsidRDefault="00BA0A05" w:rsidP="00BA0A05">
          <w:pPr>
            <w:pStyle w:val="26E90739C75146A6AF0023C2811F4E61"/>
          </w:pPr>
          <w:r w:rsidRPr="00E44018">
            <w:rPr>
              <w:rStyle w:val="PlaceholderText"/>
            </w:rPr>
            <w:t>Click here to enter text.</w:t>
          </w:r>
        </w:p>
      </w:docPartBody>
    </w:docPart>
    <w:docPart>
      <w:docPartPr>
        <w:name w:val="1DCCBC4616A74EA98241519ADEB0C25B"/>
        <w:category>
          <w:name w:val="General"/>
          <w:gallery w:val="placeholder"/>
        </w:category>
        <w:types>
          <w:type w:val="bbPlcHdr"/>
        </w:types>
        <w:behaviors>
          <w:behavior w:val="content"/>
        </w:behaviors>
        <w:guid w:val="{E804E877-0F47-47CC-A54A-86C60FC11028}"/>
      </w:docPartPr>
      <w:docPartBody>
        <w:p w:rsidR="00FB3631" w:rsidRDefault="00BA0A05" w:rsidP="00BA0A05">
          <w:pPr>
            <w:pStyle w:val="1DCCBC4616A74EA98241519ADEB0C25B"/>
          </w:pPr>
          <w:r w:rsidRPr="00E44018">
            <w:rPr>
              <w:rStyle w:val="PlaceholderText"/>
            </w:rPr>
            <w:t>Click here to enter text.</w:t>
          </w:r>
        </w:p>
      </w:docPartBody>
    </w:docPart>
    <w:docPart>
      <w:docPartPr>
        <w:name w:val="49C8CEC838734DB78B7A52EC04CFCD96"/>
        <w:category>
          <w:name w:val="General"/>
          <w:gallery w:val="placeholder"/>
        </w:category>
        <w:types>
          <w:type w:val="bbPlcHdr"/>
        </w:types>
        <w:behaviors>
          <w:behavior w:val="content"/>
        </w:behaviors>
        <w:guid w:val="{2FEF83DE-4241-4DB7-A11D-88B188FEACD4}"/>
      </w:docPartPr>
      <w:docPartBody>
        <w:p w:rsidR="00FB3631" w:rsidRDefault="00BA0A05" w:rsidP="00BA0A05">
          <w:pPr>
            <w:pStyle w:val="49C8CEC838734DB78B7A52EC04CFCD96"/>
          </w:pPr>
          <w:r w:rsidRPr="00E44018">
            <w:rPr>
              <w:rStyle w:val="PlaceholderText"/>
            </w:rPr>
            <w:t>Click here to enter text.</w:t>
          </w:r>
        </w:p>
      </w:docPartBody>
    </w:docPart>
    <w:docPart>
      <w:docPartPr>
        <w:name w:val="F008AEA0271F4487BF98A62D9AC12431"/>
        <w:category>
          <w:name w:val="General"/>
          <w:gallery w:val="placeholder"/>
        </w:category>
        <w:types>
          <w:type w:val="bbPlcHdr"/>
        </w:types>
        <w:behaviors>
          <w:behavior w:val="content"/>
        </w:behaviors>
        <w:guid w:val="{A942E44E-65B7-41EA-8D2E-4EA913CB4E05}"/>
      </w:docPartPr>
      <w:docPartBody>
        <w:p w:rsidR="00FB3631" w:rsidRDefault="00BA0A05" w:rsidP="00BA0A05">
          <w:pPr>
            <w:pStyle w:val="F008AEA0271F4487BF98A62D9AC12431"/>
          </w:pPr>
          <w:r w:rsidRPr="00E44018">
            <w:rPr>
              <w:rStyle w:val="PlaceholderText"/>
            </w:rPr>
            <w:t>Click here to enter text.</w:t>
          </w:r>
        </w:p>
      </w:docPartBody>
    </w:docPart>
    <w:docPart>
      <w:docPartPr>
        <w:name w:val="552703C050734C69A34080725EF13776"/>
        <w:category>
          <w:name w:val="General"/>
          <w:gallery w:val="placeholder"/>
        </w:category>
        <w:types>
          <w:type w:val="bbPlcHdr"/>
        </w:types>
        <w:behaviors>
          <w:behavior w:val="content"/>
        </w:behaviors>
        <w:guid w:val="{883DBB54-4F3B-4883-B254-B28FB4D13013}"/>
      </w:docPartPr>
      <w:docPartBody>
        <w:p w:rsidR="009563D9" w:rsidRDefault="00ED4D95" w:rsidP="00ED4D95">
          <w:pPr>
            <w:pStyle w:val="552703C050734C69A34080725EF13776"/>
          </w:pPr>
          <w:r w:rsidRPr="00E44018">
            <w:rPr>
              <w:rStyle w:val="PlaceholderText"/>
            </w:rPr>
            <w:t>Click here to enter text.</w:t>
          </w:r>
        </w:p>
      </w:docPartBody>
    </w:docPart>
    <w:docPart>
      <w:docPartPr>
        <w:name w:val="502592E88D524C10BC0A32C3EC8FACE8"/>
        <w:category>
          <w:name w:val="General"/>
          <w:gallery w:val="placeholder"/>
        </w:category>
        <w:types>
          <w:type w:val="bbPlcHdr"/>
        </w:types>
        <w:behaviors>
          <w:behavior w:val="content"/>
        </w:behaviors>
        <w:guid w:val="{8D23AE68-55D8-4812-AFE0-6220FF0DE2A1}"/>
      </w:docPartPr>
      <w:docPartBody>
        <w:p w:rsidR="009563D9" w:rsidRDefault="00ED4D95" w:rsidP="00ED4D95">
          <w:pPr>
            <w:pStyle w:val="502592E88D524C10BC0A32C3EC8FACE8"/>
          </w:pPr>
          <w:r w:rsidRPr="00E44018">
            <w:rPr>
              <w:rStyle w:val="PlaceholderText"/>
            </w:rPr>
            <w:t>Click here to enter text.</w:t>
          </w:r>
        </w:p>
      </w:docPartBody>
    </w:docPart>
    <w:docPart>
      <w:docPartPr>
        <w:name w:val="64794458BB454437B52A3570A9225C8B"/>
        <w:category>
          <w:name w:val="General"/>
          <w:gallery w:val="placeholder"/>
        </w:category>
        <w:types>
          <w:type w:val="bbPlcHdr"/>
        </w:types>
        <w:behaviors>
          <w:behavior w:val="content"/>
        </w:behaviors>
        <w:guid w:val="{A3F6BA74-B30A-4A76-8428-C62D8228116E}"/>
      </w:docPartPr>
      <w:docPartBody>
        <w:p w:rsidR="000C554A" w:rsidRDefault="005F4D05" w:rsidP="005F4D05">
          <w:pPr>
            <w:pStyle w:val="64794458BB454437B52A3570A9225C8B"/>
          </w:pPr>
          <w:r w:rsidRPr="00E44018">
            <w:rPr>
              <w:rStyle w:val="PlaceholderText"/>
            </w:rPr>
            <w:t>Click here to enter text.</w:t>
          </w:r>
        </w:p>
      </w:docPartBody>
    </w:docPart>
    <w:docPart>
      <w:docPartPr>
        <w:name w:val="38EADDFD2CB9405CA74964F684121EE3"/>
        <w:category>
          <w:name w:val="General"/>
          <w:gallery w:val="placeholder"/>
        </w:category>
        <w:types>
          <w:type w:val="bbPlcHdr"/>
        </w:types>
        <w:behaviors>
          <w:behavior w:val="content"/>
        </w:behaviors>
        <w:guid w:val="{177575EF-F155-4BAE-9F4B-15A22345AE39}"/>
      </w:docPartPr>
      <w:docPartBody>
        <w:p w:rsidR="00EF6B33" w:rsidRDefault="007B1CF4" w:rsidP="007B1CF4">
          <w:pPr>
            <w:pStyle w:val="38EADDFD2CB9405CA74964F684121EE3"/>
          </w:pPr>
          <w:r>
            <w:rPr>
              <w:rStyle w:val="PlaceholderText"/>
            </w:rPr>
            <w:t>Click here to enter text.</w:t>
          </w:r>
        </w:p>
      </w:docPartBody>
    </w:docPart>
    <w:docPart>
      <w:docPartPr>
        <w:name w:val="CFFA3278455549579318EF863CB0A11F"/>
        <w:category>
          <w:name w:val="General"/>
          <w:gallery w:val="placeholder"/>
        </w:category>
        <w:types>
          <w:type w:val="bbPlcHdr"/>
        </w:types>
        <w:behaviors>
          <w:behavior w:val="content"/>
        </w:behaviors>
        <w:guid w:val="{FB52E744-79F7-4CFC-8186-388F02F4A46A}"/>
      </w:docPartPr>
      <w:docPartBody>
        <w:p w:rsidR="00EF6B33" w:rsidRDefault="007B1CF4" w:rsidP="007B1CF4">
          <w:pPr>
            <w:pStyle w:val="CFFA3278455549579318EF863CB0A11F"/>
          </w:pPr>
          <w:r>
            <w:rPr>
              <w:rStyle w:val="PlaceholderText"/>
            </w:rPr>
            <w:t>Click here to enter text.</w:t>
          </w:r>
        </w:p>
      </w:docPartBody>
    </w:docPart>
    <w:docPart>
      <w:docPartPr>
        <w:name w:val="08912D712E0342119A86728BE062745C"/>
        <w:category>
          <w:name w:val="General"/>
          <w:gallery w:val="placeholder"/>
        </w:category>
        <w:types>
          <w:type w:val="bbPlcHdr"/>
        </w:types>
        <w:behaviors>
          <w:behavior w:val="content"/>
        </w:behaviors>
        <w:guid w:val="{8A066386-53AC-4070-AD41-B1CF3BFAFBC7}"/>
      </w:docPartPr>
      <w:docPartBody>
        <w:p w:rsidR="00AF3503" w:rsidRDefault="00301356" w:rsidP="00301356">
          <w:pPr>
            <w:pStyle w:val="08912D712E0342119A86728BE062745C"/>
          </w:pPr>
          <w:r w:rsidRPr="00E44018">
            <w:rPr>
              <w:rStyle w:val="PlaceholderText"/>
            </w:rPr>
            <w:t>Click here to enter text.</w:t>
          </w:r>
        </w:p>
      </w:docPartBody>
    </w:docPart>
    <w:docPart>
      <w:docPartPr>
        <w:name w:val="0DB913CE63F445D4AC27A90AAFCBADE5"/>
        <w:category>
          <w:name w:val="General"/>
          <w:gallery w:val="placeholder"/>
        </w:category>
        <w:types>
          <w:type w:val="bbPlcHdr"/>
        </w:types>
        <w:behaviors>
          <w:behavior w:val="content"/>
        </w:behaviors>
        <w:guid w:val="{AFF0D498-4B2C-4CF4-8A73-DBDA7231F9A1}"/>
      </w:docPartPr>
      <w:docPartBody>
        <w:p w:rsidR="00AF3503" w:rsidRDefault="00301356" w:rsidP="00301356">
          <w:pPr>
            <w:pStyle w:val="0DB913CE63F445D4AC27A90AAFCBADE5"/>
          </w:pPr>
          <w:r w:rsidRPr="00E44018">
            <w:rPr>
              <w:rStyle w:val="PlaceholderText"/>
            </w:rPr>
            <w:t>Click here to enter text.</w:t>
          </w:r>
        </w:p>
      </w:docPartBody>
    </w:docPart>
    <w:docPart>
      <w:docPartPr>
        <w:name w:val="EB9E879A057F4316A2982746F6D85E3B"/>
        <w:category>
          <w:name w:val="General"/>
          <w:gallery w:val="placeholder"/>
        </w:category>
        <w:types>
          <w:type w:val="bbPlcHdr"/>
        </w:types>
        <w:behaviors>
          <w:behavior w:val="content"/>
        </w:behaviors>
        <w:guid w:val="{1CD927A7-2E2C-439D-8CE1-90757FDE6F0C}"/>
      </w:docPartPr>
      <w:docPartBody>
        <w:p w:rsidR="00AF3503" w:rsidRDefault="00301356" w:rsidP="00301356">
          <w:pPr>
            <w:pStyle w:val="EB9E879A057F4316A2982746F6D85E3B"/>
          </w:pPr>
          <w:r w:rsidRPr="00E44018">
            <w:rPr>
              <w:rStyle w:val="PlaceholderText"/>
            </w:rPr>
            <w:t>Click here to enter text.</w:t>
          </w:r>
        </w:p>
      </w:docPartBody>
    </w:docPart>
    <w:docPart>
      <w:docPartPr>
        <w:name w:val="2F4101362D294673B6F6E119F2B5E8B4"/>
        <w:category>
          <w:name w:val="General"/>
          <w:gallery w:val="placeholder"/>
        </w:category>
        <w:types>
          <w:type w:val="bbPlcHdr"/>
        </w:types>
        <w:behaviors>
          <w:behavior w:val="content"/>
        </w:behaviors>
        <w:guid w:val="{E162FF8D-0D5B-4646-848D-F8446D53F2A4}"/>
      </w:docPartPr>
      <w:docPartBody>
        <w:p w:rsidR="00AF3503" w:rsidRDefault="00301356" w:rsidP="00301356">
          <w:pPr>
            <w:pStyle w:val="2F4101362D294673B6F6E119F2B5E8B4"/>
          </w:pPr>
          <w:r w:rsidRPr="00E44018">
            <w:rPr>
              <w:rStyle w:val="PlaceholderText"/>
            </w:rPr>
            <w:t>Click here to enter text.</w:t>
          </w:r>
        </w:p>
      </w:docPartBody>
    </w:docPart>
    <w:docPart>
      <w:docPartPr>
        <w:name w:val="108FE1CF49324B5AA64A98CF6B437526"/>
        <w:category>
          <w:name w:val="General"/>
          <w:gallery w:val="placeholder"/>
        </w:category>
        <w:types>
          <w:type w:val="bbPlcHdr"/>
        </w:types>
        <w:behaviors>
          <w:behavior w:val="content"/>
        </w:behaviors>
        <w:guid w:val="{A3EC502E-768D-4B3A-AF40-936676ADC88A}"/>
      </w:docPartPr>
      <w:docPartBody>
        <w:p w:rsidR="00AF3503" w:rsidRDefault="00301356" w:rsidP="00301356">
          <w:pPr>
            <w:pStyle w:val="108FE1CF49324B5AA64A98CF6B437526"/>
          </w:pPr>
          <w:r w:rsidRPr="00E44018">
            <w:rPr>
              <w:rStyle w:val="PlaceholderText"/>
            </w:rPr>
            <w:t>Click here to enter text.</w:t>
          </w:r>
        </w:p>
      </w:docPartBody>
    </w:docPart>
    <w:docPart>
      <w:docPartPr>
        <w:name w:val="D5B5492A3D974A6C8D6799B4797DD6A2"/>
        <w:category>
          <w:name w:val="General"/>
          <w:gallery w:val="placeholder"/>
        </w:category>
        <w:types>
          <w:type w:val="bbPlcHdr"/>
        </w:types>
        <w:behaviors>
          <w:behavior w:val="content"/>
        </w:behaviors>
        <w:guid w:val="{FDC4614E-CC7E-48D4-884F-999CDDC7839B}"/>
      </w:docPartPr>
      <w:docPartBody>
        <w:p w:rsidR="00AF3503" w:rsidRDefault="00301356" w:rsidP="00301356">
          <w:pPr>
            <w:pStyle w:val="D5B5492A3D974A6C8D6799B4797DD6A2"/>
          </w:pPr>
          <w:r w:rsidRPr="00E44018">
            <w:rPr>
              <w:rStyle w:val="PlaceholderText"/>
            </w:rPr>
            <w:t>Click here to enter text.</w:t>
          </w:r>
        </w:p>
      </w:docPartBody>
    </w:docPart>
    <w:docPart>
      <w:docPartPr>
        <w:name w:val="F15C7A26A23E43279F0CCECF1F92B9FB"/>
        <w:category>
          <w:name w:val="General"/>
          <w:gallery w:val="placeholder"/>
        </w:category>
        <w:types>
          <w:type w:val="bbPlcHdr"/>
        </w:types>
        <w:behaviors>
          <w:behavior w:val="content"/>
        </w:behaviors>
        <w:guid w:val="{1B880EEB-1228-4C1D-AC7F-291E085A57F6}"/>
      </w:docPartPr>
      <w:docPartBody>
        <w:p w:rsidR="00AF3503" w:rsidRDefault="00301356" w:rsidP="00301356">
          <w:pPr>
            <w:pStyle w:val="F15C7A26A23E43279F0CCECF1F92B9FB"/>
          </w:pPr>
          <w:r w:rsidRPr="00E44018">
            <w:rPr>
              <w:rStyle w:val="PlaceholderText"/>
            </w:rPr>
            <w:t>Click here to enter text.</w:t>
          </w:r>
        </w:p>
      </w:docPartBody>
    </w:docPart>
    <w:docPart>
      <w:docPartPr>
        <w:name w:val="8CE7A721D6FA4150AB6BE6B68F9E5DEE"/>
        <w:category>
          <w:name w:val="General"/>
          <w:gallery w:val="placeholder"/>
        </w:category>
        <w:types>
          <w:type w:val="bbPlcHdr"/>
        </w:types>
        <w:behaviors>
          <w:behavior w:val="content"/>
        </w:behaviors>
        <w:guid w:val="{48E134E6-688E-4176-8D00-EB166B469112}"/>
      </w:docPartPr>
      <w:docPartBody>
        <w:p w:rsidR="00AF3503" w:rsidRDefault="00301356" w:rsidP="00301356">
          <w:pPr>
            <w:pStyle w:val="8CE7A721D6FA4150AB6BE6B68F9E5DEE"/>
          </w:pPr>
          <w:r w:rsidRPr="00E44018">
            <w:rPr>
              <w:rStyle w:val="PlaceholderText"/>
            </w:rPr>
            <w:t>Click here to enter text.</w:t>
          </w:r>
        </w:p>
      </w:docPartBody>
    </w:docPart>
    <w:docPart>
      <w:docPartPr>
        <w:name w:val="8E5E1CD99DA64D9597CAF50419BA8EB6"/>
        <w:category>
          <w:name w:val="General"/>
          <w:gallery w:val="placeholder"/>
        </w:category>
        <w:types>
          <w:type w:val="bbPlcHdr"/>
        </w:types>
        <w:behaviors>
          <w:behavior w:val="content"/>
        </w:behaviors>
        <w:guid w:val="{246DF3DB-83C4-4473-A9E6-8859BDA16728}"/>
      </w:docPartPr>
      <w:docPartBody>
        <w:p w:rsidR="00AF3503" w:rsidRDefault="00301356" w:rsidP="00301356">
          <w:pPr>
            <w:pStyle w:val="8E5E1CD99DA64D9597CAF50419BA8EB6"/>
          </w:pPr>
          <w:r w:rsidRPr="00E44018">
            <w:rPr>
              <w:rStyle w:val="PlaceholderText"/>
            </w:rPr>
            <w:t>Click here to enter text.</w:t>
          </w:r>
        </w:p>
      </w:docPartBody>
    </w:docPart>
    <w:docPart>
      <w:docPartPr>
        <w:name w:val="9FC5E07124EE4351A8EBBA3B7830C6AF"/>
        <w:category>
          <w:name w:val="General"/>
          <w:gallery w:val="placeholder"/>
        </w:category>
        <w:types>
          <w:type w:val="bbPlcHdr"/>
        </w:types>
        <w:behaviors>
          <w:behavior w:val="content"/>
        </w:behaviors>
        <w:guid w:val="{9EFD1C1C-590D-424B-AA30-CC4B1EC165A0}"/>
      </w:docPartPr>
      <w:docPartBody>
        <w:p w:rsidR="00AF3503" w:rsidRDefault="00301356" w:rsidP="00301356">
          <w:pPr>
            <w:pStyle w:val="9FC5E07124EE4351A8EBBA3B7830C6AF"/>
          </w:pPr>
          <w:r w:rsidRPr="00E44018">
            <w:rPr>
              <w:rStyle w:val="PlaceholderText"/>
            </w:rPr>
            <w:t>Click here to enter text.</w:t>
          </w:r>
        </w:p>
      </w:docPartBody>
    </w:docPart>
    <w:docPart>
      <w:docPartPr>
        <w:name w:val="6E76296FF98B4DBE87F12AB01A9C3571"/>
        <w:category>
          <w:name w:val="General"/>
          <w:gallery w:val="placeholder"/>
        </w:category>
        <w:types>
          <w:type w:val="bbPlcHdr"/>
        </w:types>
        <w:behaviors>
          <w:behavior w:val="content"/>
        </w:behaviors>
        <w:guid w:val="{CBBD73BC-A2F7-4C22-A51E-F7B72A80746D}"/>
      </w:docPartPr>
      <w:docPartBody>
        <w:p w:rsidR="00AF3503" w:rsidRDefault="00301356" w:rsidP="00301356">
          <w:pPr>
            <w:pStyle w:val="6E76296FF98B4DBE87F12AB01A9C3571"/>
          </w:pPr>
          <w:r w:rsidRPr="00E44018">
            <w:rPr>
              <w:rStyle w:val="PlaceholderText"/>
            </w:rPr>
            <w:t>Click here to enter text.</w:t>
          </w:r>
        </w:p>
      </w:docPartBody>
    </w:docPart>
    <w:docPart>
      <w:docPartPr>
        <w:name w:val="E362B5A3FA4B4617ADF6D81DFBA46F72"/>
        <w:category>
          <w:name w:val="General"/>
          <w:gallery w:val="placeholder"/>
        </w:category>
        <w:types>
          <w:type w:val="bbPlcHdr"/>
        </w:types>
        <w:behaviors>
          <w:behavior w:val="content"/>
        </w:behaviors>
        <w:guid w:val="{36B36269-1F1A-4018-862A-64C0A5366090}"/>
      </w:docPartPr>
      <w:docPartBody>
        <w:p w:rsidR="00AF3503" w:rsidRDefault="00301356" w:rsidP="00301356">
          <w:pPr>
            <w:pStyle w:val="E362B5A3FA4B4617ADF6D81DFBA46F72"/>
          </w:pPr>
          <w:r w:rsidRPr="00E44018">
            <w:rPr>
              <w:rStyle w:val="PlaceholderText"/>
            </w:rPr>
            <w:t>Click here to enter text.</w:t>
          </w:r>
        </w:p>
      </w:docPartBody>
    </w:docPart>
    <w:docPart>
      <w:docPartPr>
        <w:name w:val="C86CCB760655489A9896D4D719039A67"/>
        <w:category>
          <w:name w:val="General"/>
          <w:gallery w:val="placeholder"/>
        </w:category>
        <w:types>
          <w:type w:val="bbPlcHdr"/>
        </w:types>
        <w:behaviors>
          <w:behavior w:val="content"/>
        </w:behaviors>
        <w:guid w:val="{3729F435-55D4-43B6-9EF8-EF9AF763B245}"/>
      </w:docPartPr>
      <w:docPartBody>
        <w:p w:rsidR="00AF3503" w:rsidRDefault="00301356" w:rsidP="00301356">
          <w:pPr>
            <w:pStyle w:val="C86CCB760655489A9896D4D719039A67"/>
          </w:pPr>
          <w:r w:rsidRPr="00E44018">
            <w:rPr>
              <w:rStyle w:val="PlaceholderText"/>
            </w:rPr>
            <w:t>Click here to enter text.</w:t>
          </w:r>
        </w:p>
      </w:docPartBody>
    </w:docPart>
    <w:docPart>
      <w:docPartPr>
        <w:name w:val="6F8010A8EDAC4118BE123FBA17C130D9"/>
        <w:category>
          <w:name w:val="General"/>
          <w:gallery w:val="placeholder"/>
        </w:category>
        <w:types>
          <w:type w:val="bbPlcHdr"/>
        </w:types>
        <w:behaviors>
          <w:behavior w:val="content"/>
        </w:behaviors>
        <w:guid w:val="{7E918932-D374-448E-8C69-9D90D0A66E3B}"/>
      </w:docPartPr>
      <w:docPartBody>
        <w:p w:rsidR="00AF3503" w:rsidRDefault="00301356" w:rsidP="00301356">
          <w:pPr>
            <w:pStyle w:val="6F8010A8EDAC4118BE123FBA17C130D9"/>
          </w:pPr>
          <w:r w:rsidRPr="00E44018">
            <w:rPr>
              <w:rStyle w:val="PlaceholderText"/>
            </w:rPr>
            <w:t>Click here to enter text.</w:t>
          </w:r>
        </w:p>
      </w:docPartBody>
    </w:docPart>
    <w:docPart>
      <w:docPartPr>
        <w:name w:val="54CEE580731A4583B0513B8E19B55356"/>
        <w:category>
          <w:name w:val="General"/>
          <w:gallery w:val="placeholder"/>
        </w:category>
        <w:types>
          <w:type w:val="bbPlcHdr"/>
        </w:types>
        <w:behaviors>
          <w:behavior w:val="content"/>
        </w:behaviors>
        <w:guid w:val="{064BE02D-46FE-43F7-AA80-1D2B9E853854}"/>
      </w:docPartPr>
      <w:docPartBody>
        <w:p w:rsidR="00AF3503" w:rsidRDefault="00301356" w:rsidP="00301356">
          <w:pPr>
            <w:pStyle w:val="54CEE580731A4583B0513B8E19B55356"/>
          </w:pPr>
          <w:r w:rsidRPr="00E44018">
            <w:rPr>
              <w:rStyle w:val="PlaceholderText"/>
            </w:rPr>
            <w:t>Click here to enter text.</w:t>
          </w:r>
        </w:p>
      </w:docPartBody>
    </w:docPart>
    <w:docPart>
      <w:docPartPr>
        <w:name w:val="C35240C3FF2D4E3C931A54D923F04984"/>
        <w:category>
          <w:name w:val="General"/>
          <w:gallery w:val="placeholder"/>
        </w:category>
        <w:types>
          <w:type w:val="bbPlcHdr"/>
        </w:types>
        <w:behaviors>
          <w:behavior w:val="content"/>
        </w:behaviors>
        <w:guid w:val="{238782F1-92CE-43F6-AA68-8C73B422A3E8}"/>
      </w:docPartPr>
      <w:docPartBody>
        <w:p w:rsidR="00AF3503" w:rsidRDefault="00301356" w:rsidP="00301356">
          <w:pPr>
            <w:pStyle w:val="C35240C3FF2D4E3C931A54D923F04984"/>
          </w:pPr>
          <w:r w:rsidRPr="00E44018">
            <w:rPr>
              <w:rStyle w:val="PlaceholderText"/>
            </w:rPr>
            <w:t>Click here to enter text.</w:t>
          </w:r>
        </w:p>
      </w:docPartBody>
    </w:docPart>
    <w:docPart>
      <w:docPartPr>
        <w:name w:val="0144DF1FA58648D782118546F3EF2018"/>
        <w:category>
          <w:name w:val="General"/>
          <w:gallery w:val="placeholder"/>
        </w:category>
        <w:types>
          <w:type w:val="bbPlcHdr"/>
        </w:types>
        <w:behaviors>
          <w:behavior w:val="content"/>
        </w:behaviors>
        <w:guid w:val="{B9BDDF55-55AA-4520-9DCA-AD9C4E2827FC}"/>
      </w:docPartPr>
      <w:docPartBody>
        <w:p w:rsidR="00AF3503" w:rsidRDefault="00301356" w:rsidP="00301356">
          <w:pPr>
            <w:pStyle w:val="0144DF1FA58648D782118546F3EF2018"/>
          </w:pPr>
          <w:r w:rsidRPr="00E44018">
            <w:rPr>
              <w:rStyle w:val="PlaceholderText"/>
            </w:rPr>
            <w:t>Click here to enter text.</w:t>
          </w:r>
        </w:p>
      </w:docPartBody>
    </w:docPart>
    <w:docPart>
      <w:docPartPr>
        <w:name w:val="3973C3312DB64C3CA213797ED2384821"/>
        <w:category>
          <w:name w:val="General"/>
          <w:gallery w:val="placeholder"/>
        </w:category>
        <w:types>
          <w:type w:val="bbPlcHdr"/>
        </w:types>
        <w:behaviors>
          <w:behavior w:val="content"/>
        </w:behaviors>
        <w:guid w:val="{B7DE17C0-2FC7-46F1-9127-B3642045CBAA}"/>
      </w:docPartPr>
      <w:docPartBody>
        <w:p w:rsidR="00AF3503" w:rsidRDefault="00301356" w:rsidP="00301356">
          <w:pPr>
            <w:pStyle w:val="3973C3312DB64C3CA213797ED2384821"/>
          </w:pPr>
          <w:r w:rsidRPr="00E44018">
            <w:rPr>
              <w:rStyle w:val="PlaceholderText"/>
            </w:rPr>
            <w:t>Click here to enter text.</w:t>
          </w:r>
        </w:p>
      </w:docPartBody>
    </w:docPart>
    <w:docPart>
      <w:docPartPr>
        <w:name w:val="387A4939C4AC4F318DFF202D5F2FEF10"/>
        <w:category>
          <w:name w:val="General"/>
          <w:gallery w:val="placeholder"/>
        </w:category>
        <w:types>
          <w:type w:val="bbPlcHdr"/>
        </w:types>
        <w:behaviors>
          <w:behavior w:val="content"/>
        </w:behaviors>
        <w:guid w:val="{8DB19B7D-E74B-4769-9C3A-894828605A23}"/>
      </w:docPartPr>
      <w:docPartBody>
        <w:p w:rsidR="00AF3503" w:rsidRDefault="00301356" w:rsidP="00301356">
          <w:pPr>
            <w:pStyle w:val="387A4939C4AC4F318DFF202D5F2FEF10"/>
          </w:pPr>
          <w:r w:rsidRPr="00E44018">
            <w:rPr>
              <w:rStyle w:val="PlaceholderText"/>
            </w:rPr>
            <w:t>Click here to enter text.</w:t>
          </w:r>
        </w:p>
      </w:docPartBody>
    </w:docPart>
    <w:docPart>
      <w:docPartPr>
        <w:name w:val="D3E6D8D0EC724FAFA779B8F1364CC6A4"/>
        <w:category>
          <w:name w:val="General"/>
          <w:gallery w:val="placeholder"/>
        </w:category>
        <w:types>
          <w:type w:val="bbPlcHdr"/>
        </w:types>
        <w:behaviors>
          <w:behavior w:val="content"/>
        </w:behaviors>
        <w:guid w:val="{78DC327E-D17A-4384-9A53-9286F45A8320}"/>
      </w:docPartPr>
      <w:docPartBody>
        <w:p w:rsidR="00AF3503" w:rsidRDefault="00301356" w:rsidP="00301356">
          <w:pPr>
            <w:pStyle w:val="D3E6D8D0EC724FAFA779B8F1364CC6A4"/>
          </w:pPr>
          <w:r w:rsidRPr="00E44018">
            <w:rPr>
              <w:rStyle w:val="PlaceholderText"/>
            </w:rPr>
            <w:t>Click here to enter text.</w:t>
          </w:r>
        </w:p>
      </w:docPartBody>
    </w:docPart>
    <w:docPart>
      <w:docPartPr>
        <w:name w:val="85C7899E284B4AD6A3003AA4D00E3C89"/>
        <w:category>
          <w:name w:val="General"/>
          <w:gallery w:val="placeholder"/>
        </w:category>
        <w:types>
          <w:type w:val="bbPlcHdr"/>
        </w:types>
        <w:behaviors>
          <w:behavior w:val="content"/>
        </w:behaviors>
        <w:guid w:val="{38781DE8-F8C6-4955-9289-B5850C4A5BF0}"/>
      </w:docPartPr>
      <w:docPartBody>
        <w:p w:rsidR="00AF3503" w:rsidRDefault="00301356" w:rsidP="00301356">
          <w:pPr>
            <w:pStyle w:val="85C7899E284B4AD6A3003AA4D00E3C89"/>
          </w:pPr>
          <w:r w:rsidRPr="00E44018">
            <w:rPr>
              <w:rStyle w:val="PlaceholderText"/>
            </w:rPr>
            <w:t>Click here to enter text.</w:t>
          </w:r>
        </w:p>
      </w:docPartBody>
    </w:docPart>
    <w:docPart>
      <w:docPartPr>
        <w:name w:val="E20F0E10E3FA4B8A9973E162C059F6C1"/>
        <w:category>
          <w:name w:val="General"/>
          <w:gallery w:val="placeholder"/>
        </w:category>
        <w:types>
          <w:type w:val="bbPlcHdr"/>
        </w:types>
        <w:behaviors>
          <w:behavior w:val="content"/>
        </w:behaviors>
        <w:guid w:val="{C2B4456D-2AB5-4107-B9DA-944437537A8A}"/>
      </w:docPartPr>
      <w:docPartBody>
        <w:p w:rsidR="00AF3503" w:rsidRDefault="00301356" w:rsidP="00301356">
          <w:pPr>
            <w:pStyle w:val="E20F0E10E3FA4B8A9973E162C059F6C1"/>
          </w:pPr>
          <w:r w:rsidRPr="00E44018">
            <w:rPr>
              <w:rStyle w:val="PlaceholderText"/>
            </w:rPr>
            <w:t>Click here to enter text.</w:t>
          </w:r>
        </w:p>
      </w:docPartBody>
    </w:docPart>
    <w:docPart>
      <w:docPartPr>
        <w:name w:val="5541AD2BE2164A1CB68CC1AD7A71351C"/>
        <w:category>
          <w:name w:val="General"/>
          <w:gallery w:val="placeholder"/>
        </w:category>
        <w:types>
          <w:type w:val="bbPlcHdr"/>
        </w:types>
        <w:behaviors>
          <w:behavior w:val="content"/>
        </w:behaviors>
        <w:guid w:val="{7A3BBF1F-F84E-44C7-9406-F88FB272361A}"/>
      </w:docPartPr>
      <w:docPartBody>
        <w:p w:rsidR="00AF3503" w:rsidRDefault="00301356" w:rsidP="00301356">
          <w:pPr>
            <w:pStyle w:val="5541AD2BE2164A1CB68CC1AD7A71351C"/>
          </w:pPr>
          <w:r w:rsidRPr="00E44018">
            <w:rPr>
              <w:rStyle w:val="PlaceholderText"/>
            </w:rPr>
            <w:t>Click here to enter text.</w:t>
          </w:r>
        </w:p>
      </w:docPartBody>
    </w:docPart>
    <w:docPart>
      <w:docPartPr>
        <w:name w:val="95CCC47693B34718B38934A03A70DFD7"/>
        <w:category>
          <w:name w:val="General"/>
          <w:gallery w:val="placeholder"/>
        </w:category>
        <w:types>
          <w:type w:val="bbPlcHdr"/>
        </w:types>
        <w:behaviors>
          <w:behavior w:val="content"/>
        </w:behaviors>
        <w:guid w:val="{940D1CE3-EB2D-49BC-A145-046222287D1F}"/>
      </w:docPartPr>
      <w:docPartBody>
        <w:p w:rsidR="00AF3503" w:rsidRDefault="00301356" w:rsidP="00301356">
          <w:pPr>
            <w:pStyle w:val="95CCC47693B34718B38934A03A70DFD7"/>
          </w:pPr>
          <w:r w:rsidRPr="00E44018">
            <w:rPr>
              <w:rStyle w:val="PlaceholderText"/>
            </w:rPr>
            <w:t>Click here to enter text.</w:t>
          </w:r>
        </w:p>
      </w:docPartBody>
    </w:docPart>
    <w:docPart>
      <w:docPartPr>
        <w:name w:val="08E8FC01C1314BFABC24D6869F0ED3F7"/>
        <w:category>
          <w:name w:val="General"/>
          <w:gallery w:val="placeholder"/>
        </w:category>
        <w:types>
          <w:type w:val="bbPlcHdr"/>
        </w:types>
        <w:behaviors>
          <w:behavior w:val="content"/>
        </w:behaviors>
        <w:guid w:val="{B6ADABA1-5A66-4056-80D2-E7F90227C808}"/>
      </w:docPartPr>
      <w:docPartBody>
        <w:p w:rsidR="00AF3503" w:rsidRDefault="00301356" w:rsidP="00301356">
          <w:pPr>
            <w:pStyle w:val="08E8FC01C1314BFABC24D6869F0ED3F7"/>
          </w:pPr>
          <w:r w:rsidRPr="00E44018">
            <w:rPr>
              <w:rStyle w:val="PlaceholderText"/>
            </w:rPr>
            <w:t>Click here to enter text.</w:t>
          </w:r>
        </w:p>
      </w:docPartBody>
    </w:docPart>
    <w:docPart>
      <w:docPartPr>
        <w:name w:val="C58B240D85D74A03ACE1BF48B0CA0FA4"/>
        <w:category>
          <w:name w:val="General"/>
          <w:gallery w:val="placeholder"/>
        </w:category>
        <w:types>
          <w:type w:val="bbPlcHdr"/>
        </w:types>
        <w:behaviors>
          <w:behavior w:val="content"/>
        </w:behaviors>
        <w:guid w:val="{9EC7FFFF-FFD7-4434-AE66-50F35AF8AEDF}"/>
      </w:docPartPr>
      <w:docPartBody>
        <w:p w:rsidR="00AF3503" w:rsidRDefault="00301356" w:rsidP="00301356">
          <w:pPr>
            <w:pStyle w:val="C58B240D85D74A03ACE1BF48B0CA0FA4"/>
          </w:pPr>
          <w:r w:rsidRPr="00E44018">
            <w:rPr>
              <w:rStyle w:val="PlaceholderText"/>
            </w:rPr>
            <w:t>Click here to enter text.</w:t>
          </w:r>
        </w:p>
      </w:docPartBody>
    </w:docPart>
    <w:docPart>
      <w:docPartPr>
        <w:name w:val="43E3449503834FBDBD204ECE633BFBDD"/>
        <w:category>
          <w:name w:val="General"/>
          <w:gallery w:val="placeholder"/>
        </w:category>
        <w:types>
          <w:type w:val="bbPlcHdr"/>
        </w:types>
        <w:behaviors>
          <w:behavior w:val="content"/>
        </w:behaviors>
        <w:guid w:val="{36C32476-B065-4BB1-ABFD-4109BD512764}"/>
      </w:docPartPr>
      <w:docPartBody>
        <w:p w:rsidR="00AF3503" w:rsidRDefault="00301356" w:rsidP="00301356">
          <w:pPr>
            <w:pStyle w:val="43E3449503834FBDBD204ECE633BFBDD"/>
          </w:pPr>
          <w:r w:rsidRPr="00E44018">
            <w:rPr>
              <w:rStyle w:val="PlaceholderText"/>
            </w:rPr>
            <w:t>Click here to enter text.</w:t>
          </w:r>
        </w:p>
      </w:docPartBody>
    </w:docPart>
    <w:docPart>
      <w:docPartPr>
        <w:name w:val="FEAB7974F4ED4856BBF98209516E2A9F"/>
        <w:category>
          <w:name w:val="General"/>
          <w:gallery w:val="placeholder"/>
        </w:category>
        <w:types>
          <w:type w:val="bbPlcHdr"/>
        </w:types>
        <w:behaviors>
          <w:behavior w:val="content"/>
        </w:behaviors>
        <w:guid w:val="{A546BAAA-A6BA-432B-9B50-D30F6061D1E0}"/>
      </w:docPartPr>
      <w:docPartBody>
        <w:p w:rsidR="00AF3503" w:rsidRDefault="00301356" w:rsidP="00301356">
          <w:pPr>
            <w:pStyle w:val="FEAB7974F4ED4856BBF98209516E2A9F"/>
          </w:pPr>
          <w:r w:rsidRPr="00E44018">
            <w:rPr>
              <w:rStyle w:val="PlaceholderText"/>
            </w:rPr>
            <w:t>Click here to enter text.</w:t>
          </w:r>
        </w:p>
      </w:docPartBody>
    </w:docPart>
    <w:docPart>
      <w:docPartPr>
        <w:name w:val="7808BE56B185481F95F75BD9C1228F72"/>
        <w:category>
          <w:name w:val="General"/>
          <w:gallery w:val="placeholder"/>
        </w:category>
        <w:types>
          <w:type w:val="bbPlcHdr"/>
        </w:types>
        <w:behaviors>
          <w:behavior w:val="content"/>
        </w:behaviors>
        <w:guid w:val="{2B813180-A720-431D-B745-FFF41DDB0BD6}"/>
      </w:docPartPr>
      <w:docPartBody>
        <w:p w:rsidR="00AF3503" w:rsidRDefault="00301356" w:rsidP="00301356">
          <w:pPr>
            <w:pStyle w:val="7808BE56B185481F95F75BD9C1228F72"/>
          </w:pPr>
          <w:r w:rsidRPr="00E44018">
            <w:rPr>
              <w:rStyle w:val="PlaceholderText"/>
            </w:rPr>
            <w:t>Click here to enter text.</w:t>
          </w:r>
        </w:p>
      </w:docPartBody>
    </w:docPart>
    <w:docPart>
      <w:docPartPr>
        <w:name w:val="4FAE00C4972F454198DDDDE57BA0AC72"/>
        <w:category>
          <w:name w:val="General"/>
          <w:gallery w:val="placeholder"/>
        </w:category>
        <w:types>
          <w:type w:val="bbPlcHdr"/>
        </w:types>
        <w:behaviors>
          <w:behavior w:val="content"/>
        </w:behaviors>
        <w:guid w:val="{5B9FB6E2-A721-405D-8E15-2FCF5897D36D}"/>
      </w:docPartPr>
      <w:docPartBody>
        <w:p w:rsidR="00AF3503" w:rsidRDefault="00301356" w:rsidP="00301356">
          <w:pPr>
            <w:pStyle w:val="4FAE00C4972F454198DDDDE57BA0AC72"/>
          </w:pPr>
          <w:r w:rsidRPr="00E44018">
            <w:rPr>
              <w:rStyle w:val="PlaceholderText"/>
            </w:rPr>
            <w:t>Click here to enter text.</w:t>
          </w:r>
        </w:p>
      </w:docPartBody>
    </w:docPart>
    <w:docPart>
      <w:docPartPr>
        <w:name w:val="37E22F226FBD4DE2B505F95B37F64C1E"/>
        <w:category>
          <w:name w:val="General"/>
          <w:gallery w:val="placeholder"/>
        </w:category>
        <w:types>
          <w:type w:val="bbPlcHdr"/>
        </w:types>
        <w:behaviors>
          <w:behavior w:val="content"/>
        </w:behaviors>
        <w:guid w:val="{2EA502F9-E430-4B65-8B8E-33CB338DA420}"/>
      </w:docPartPr>
      <w:docPartBody>
        <w:p w:rsidR="00AF3503" w:rsidRDefault="00301356" w:rsidP="00301356">
          <w:pPr>
            <w:pStyle w:val="37E22F226FBD4DE2B505F95B37F64C1E"/>
          </w:pPr>
          <w:r w:rsidRPr="00E44018">
            <w:rPr>
              <w:rStyle w:val="PlaceholderText"/>
            </w:rPr>
            <w:t>Click here to enter text.</w:t>
          </w:r>
        </w:p>
      </w:docPartBody>
    </w:docPart>
    <w:docPart>
      <w:docPartPr>
        <w:name w:val="01FE57B3435A49209548330EF3339A57"/>
        <w:category>
          <w:name w:val="General"/>
          <w:gallery w:val="placeholder"/>
        </w:category>
        <w:types>
          <w:type w:val="bbPlcHdr"/>
        </w:types>
        <w:behaviors>
          <w:behavior w:val="content"/>
        </w:behaviors>
        <w:guid w:val="{2E7F2F67-9CA5-417C-B2C7-174997F4D276}"/>
      </w:docPartPr>
      <w:docPartBody>
        <w:p w:rsidR="00AF3503" w:rsidRDefault="00301356" w:rsidP="00301356">
          <w:pPr>
            <w:pStyle w:val="01FE57B3435A49209548330EF3339A57"/>
          </w:pPr>
          <w:r w:rsidRPr="00E44018">
            <w:rPr>
              <w:rStyle w:val="PlaceholderText"/>
            </w:rPr>
            <w:t>Click here to enter text.</w:t>
          </w:r>
        </w:p>
      </w:docPartBody>
    </w:docPart>
    <w:docPart>
      <w:docPartPr>
        <w:name w:val="03C5E5414B884859BFFC7C5F52E1AC70"/>
        <w:category>
          <w:name w:val="General"/>
          <w:gallery w:val="placeholder"/>
        </w:category>
        <w:types>
          <w:type w:val="bbPlcHdr"/>
        </w:types>
        <w:behaviors>
          <w:behavior w:val="content"/>
        </w:behaviors>
        <w:guid w:val="{19B9A618-E79C-4EEC-9260-682BDE033A20}"/>
      </w:docPartPr>
      <w:docPartBody>
        <w:p w:rsidR="00AF3503" w:rsidRDefault="00301356" w:rsidP="00301356">
          <w:pPr>
            <w:pStyle w:val="03C5E5414B884859BFFC7C5F52E1AC70"/>
          </w:pPr>
          <w:r w:rsidRPr="00E44018">
            <w:rPr>
              <w:rStyle w:val="PlaceholderText"/>
            </w:rPr>
            <w:t>Click here to enter text.</w:t>
          </w:r>
        </w:p>
      </w:docPartBody>
    </w:docPart>
    <w:docPart>
      <w:docPartPr>
        <w:name w:val="34C21C45A36E49AC8703D69A3566E633"/>
        <w:category>
          <w:name w:val="General"/>
          <w:gallery w:val="placeholder"/>
        </w:category>
        <w:types>
          <w:type w:val="bbPlcHdr"/>
        </w:types>
        <w:behaviors>
          <w:behavior w:val="content"/>
        </w:behaviors>
        <w:guid w:val="{CD018F14-0E71-4062-A421-4FCA6DD4CD91}"/>
      </w:docPartPr>
      <w:docPartBody>
        <w:p w:rsidR="00AF3503" w:rsidRDefault="00301356" w:rsidP="00301356">
          <w:pPr>
            <w:pStyle w:val="34C21C45A36E49AC8703D69A3566E633"/>
          </w:pPr>
          <w:r w:rsidRPr="00E44018">
            <w:rPr>
              <w:rStyle w:val="PlaceholderText"/>
            </w:rPr>
            <w:t>Click here to enter text.</w:t>
          </w:r>
        </w:p>
      </w:docPartBody>
    </w:docPart>
    <w:docPart>
      <w:docPartPr>
        <w:name w:val="FFE3C77545A94C95892F1279FBD68B80"/>
        <w:category>
          <w:name w:val="General"/>
          <w:gallery w:val="placeholder"/>
        </w:category>
        <w:types>
          <w:type w:val="bbPlcHdr"/>
        </w:types>
        <w:behaviors>
          <w:behavior w:val="content"/>
        </w:behaviors>
        <w:guid w:val="{616B68AA-897A-4CD6-9638-7193FF6B971A}"/>
      </w:docPartPr>
      <w:docPartBody>
        <w:p w:rsidR="00AF3503" w:rsidRDefault="00301356" w:rsidP="00301356">
          <w:pPr>
            <w:pStyle w:val="FFE3C77545A94C95892F1279FBD68B80"/>
          </w:pPr>
          <w:r w:rsidRPr="00E44018">
            <w:rPr>
              <w:rStyle w:val="PlaceholderText"/>
            </w:rPr>
            <w:t>Click here to enter text.</w:t>
          </w:r>
        </w:p>
      </w:docPartBody>
    </w:docPart>
    <w:docPart>
      <w:docPartPr>
        <w:name w:val="6A9B4CA945A44BCDB6A3A0EE620CE152"/>
        <w:category>
          <w:name w:val="General"/>
          <w:gallery w:val="placeholder"/>
        </w:category>
        <w:types>
          <w:type w:val="bbPlcHdr"/>
        </w:types>
        <w:behaviors>
          <w:behavior w:val="content"/>
        </w:behaviors>
        <w:guid w:val="{576D5C86-8468-46EB-8C62-F4464A32FD58}"/>
      </w:docPartPr>
      <w:docPartBody>
        <w:p w:rsidR="00AF3503" w:rsidRDefault="00301356" w:rsidP="00301356">
          <w:pPr>
            <w:pStyle w:val="6A9B4CA945A44BCDB6A3A0EE620CE152"/>
          </w:pPr>
          <w:r w:rsidRPr="00E44018">
            <w:rPr>
              <w:rStyle w:val="PlaceholderText"/>
            </w:rPr>
            <w:t>Click here to enter text.</w:t>
          </w:r>
        </w:p>
      </w:docPartBody>
    </w:docPart>
    <w:docPart>
      <w:docPartPr>
        <w:name w:val="E443D3B53D3548C1863D145E263A5E6F"/>
        <w:category>
          <w:name w:val="General"/>
          <w:gallery w:val="placeholder"/>
        </w:category>
        <w:types>
          <w:type w:val="bbPlcHdr"/>
        </w:types>
        <w:behaviors>
          <w:behavior w:val="content"/>
        </w:behaviors>
        <w:guid w:val="{5A38640C-9F72-4050-BD55-EABF6684CF45}"/>
      </w:docPartPr>
      <w:docPartBody>
        <w:p w:rsidR="00AF3503" w:rsidRDefault="00301356" w:rsidP="00301356">
          <w:pPr>
            <w:pStyle w:val="E443D3B53D3548C1863D145E263A5E6F"/>
          </w:pPr>
          <w:r w:rsidRPr="00E44018">
            <w:rPr>
              <w:rStyle w:val="PlaceholderText"/>
            </w:rPr>
            <w:t>Click here to enter text.</w:t>
          </w:r>
        </w:p>
      </w:docPartBody>
    </w:docPart>
    <w:docPart>
      <w:docPartPr>
        <w:name w:val="6828CE8022914F0A9E258A471E7FEDD2"/>
        <w:category>
          <w:name w:val="General"/>
          <w:gallery w:val="placeholder"/>
        </w:category>
        <w:types>
          <w:type w:val="bbPlcHdr"/>
        </w:types>
        <w:behaviors>
          <w:behavior w:val="content"/>
        </w:behaviors>
        <w:guid w:val="{E41ECBF1-3CB1-4009-B0CD-4A4B7B829201}"/>
      </w:docPartPr>
      <w:docPartBody>
        <w:p w:rsidR="00AF3503" w:rsidRDefault="00301356" w:rsidP="00301356">
          <w:pPr>
            <w:pStyle w:val="6828CE8022914F0A9E258A471E7FEDD2"/>
          </w:pPr>
          <w:r w:rsidRPr="00E44018">
            <w:rPr>
              <w:rStyle w:val="PlaceholderText"/>
            </w:rPr>
            <w:t>Click here to enter text.</w:t>
          </w:r>
        </w:p>
      </w:docPartBody>
    </w:docPart>
    <w:docPart>
      <w:docPartPr>
        <w:name w:val="FC037A5C6FCA4A9195CE8732EAE7F5E2"/>
        <w:category>
          <w:name w:val="General"/>
          <w:gallery w:val="placeholder"/>
        </w:category>
        <w:types>
          <w:type w:val="bbPlcHdr"/>
        </w:types>
        <w:behaviors>
          <w:behavior w:val="content"/>
        </w:behaviors>
        <w:guid w:val="{45B68E50-D24A-4528-A640-BDA14824B03C}"/>
      </w:docPartPr>
      <w:docPartBody>
        <w:p w:rsidR="00AF3503" w:rsidRDefault="00301356" w:rsidP="00301356">
          <w:pPr>
            <w:pStyle w:val="FC037A5C6FCA4A9195CE8732EAE7F5E2"/>
          </w:pPr>
          <w:r w:rsidRPr="00E44018">
            <w:rPr>
              <w:rStyle w:val="PlaceholderText"/>
            </w:rPr>
            <w:t>Click here to enter text.</w:t>
          </w:r>
        </w:p>
      </w:docPartBody>
    </w:docPart>
    <w:docPart>
      <w:docPartPr>
        <w:name w:val="84F9200FA8904649AB9A485709F0C0EE"/>
        <w:category>
          <w:name w:val="General"/>
          <w:gallery w:val="placeholder"/>
        </w:category>
        <w:types>
          <w:type w:val="bbPlcHdr"/>
        </w:types>
        <w:behaviors>
          <w:behavior w:val="content"/>
        </w:behaviors>
        <w:guid w:val="{272870DE-46A1-4BDE-B72D-2316DD8288EF}"/>
      </w:docPartPr>
      <w:docPartBody>
        <w:p w:rsidR="00AF3503" w:rsidRDefault="00301356" w:rsidP="00301356">
          <w:pPr>
            <w:pStyle w:val="84F9200FA8904649AB9A485709F0C0EE"/>
          </w:pPr>
          <w:r w:rsidRPr="00E44018">
            <w:rPr>
              <w:rStyle w:val="PlaceholderText"/>
            </w:rPr>
            <w:t>Click here to enter text.</w:t>
          </w:r>
        </w:p>
      </w:docPartBody>
    </w:docPart>
    <w:docPart>
      <w:docPartPr>
        <w:name w:val="7359E51229CD46A6943FE8178BB9B9C2"/>
        <w:category>
          <w:name w:val="General"/>
          <w:gallery w:val="placeholder"/>
        </w:category>
        <w:types>
          <w:type w:val="bbPlcHdr"/>
        </w:types>
        <w:behaviors>
          <w:behavior w:val="content"/>
        </w:behaviors>
        <w:guid w:val="{9FFB9FF7-3E3A-4EB9-93EB-54D6B88DDF06}"/>
      </w:docPartPr>
      <w:docPartBody>
        <w:p w:rsidR="00AF3503" w:rsidRDefault="00301356" w:rsidP="00301356">
          <w:pPr>
            <w:pStyle w:val="7359E51229CD46A6943FE8178BB9B9C2"/>
          </w:pPr>
          <w:r w:rsidRPr="00E44018">
            <w:rPr>
              <w:rStyle w:val="PlaceholderText"/>
            </w:rPr>
            <w:t>Click here to enter text.</w:t>
          </w:r>
        </w:p>
      </w:docPartBody>
    </w:docPart>
    <w:docPart>
      <w:docPartPr>
        <w:name w:val="8E33B97D49A44A2DB867F2D1A05A278E"/>
        <w:category>
          <w:name w:val="General"/>
          <w:gallery w:val="placeholder"/>
        </w:category>
        <w:types>
          <w:type w:val="bbPlcHdr"/>
        </w:types>
        <w:behaviors>
          <w:behavior w:val="content"/>
        </w:behaviors>
        <w:guid w:val="{D917E021-7BA7-4EDF-B46D-9E0D1703A3BB}"/>
      </w:docPartPr>
      <w:docPartBody>
        <w:p w:rsidR="00AF3503" w:rsidRDefault="00301356" w:rsidP="00301356">
          <w:pPr>
            <w:pStyle w:val="8E33B97D49A44A2DB867F2D1A05A278E"/>
          </w:pPr>
          <w:r w:rsidRPr="00E44018">
            <w:rPr>
              <w:rStyle w:val="PlaceholderText"/>
            </w:rPr>
            <w:t>Click here to enter text.</w:t>
          </w:r>
        </w:p>
      </w:docPartBody>
    </w:docPart>
    <w:docPart>
      <w:docPartPr>
        <w:name w:val="72F2AA6F33024D9D88FAA14A49EB7405"/>
        <w:category>
          <w:name w:val="General"/>
          <w:gallery w:val="placeholder"/>
        </w:category>
        <w:types>
          <w:type w:val="bbPlcHdr"/>
        </w:types>
        <w:behaviors>
          <w:behavior w:val="content"/>
        </w:behaviors>
        <w:guid w:val="{7A12C878-9D0D-4AFF-84D0-6BEA52FA57B3}"/>
      </w:docPartPr>
      <w:docPartBody>
        <w:p w:rsidR="00AF3503" w:rsidRDefault="00301356" w:rsidP="00301356">
          <w:pPr>
            <w:pStyle w:val="72F2AA6F33024D9D88FAA14A49EB7405"/>
          </w:pPr>
          <w:r w:rsidRPr="00E44018">
            <w:rPr>
              <w:rStyle w:val="PlaceholderText"/>
            </w:rPr>
            <w:t>Click here to enter text.</w:t>
          </w:r>
        </w:p>
      </w:docPartBody>
    </w:docPart>
    <w:docPart>
      <w:docPartPr>
        <w:name w:val="4F1B2D4771D7430B8CC5D57F02C17F15"/>
        <w:category>
          <w:name w:val="General"/>
          <w:gallery w:val="placeholder"/>
        </w:category>
        <w:types>
          <w:type w:val="bbPlcHdr"/>
        </w:types>
        <w:behaviors>
          <w:behavior w:val="content"/>
        </w:behaviors>
        <w:guid w:val="{4D1322B8-1D33-410A-A19C-024FF48473D3}"/>
      </w:docPartPr>
      <w:docPartBody>
        <w:p w:rsidR="00AF3503" w:rsidRDefault="00301356" w:rsidP="00301356">
          <w:pPr>
            <w:pStyle w:val="4F1B2D4771D7430B8CC5D57F02C17F15"/>
          </w:pPr>
          <w:r w:rsidRPr="00E44018">
            <w:rPr>
              <w:rStyle w:val="PlaceholderText"/>
            </w:rPr>
            <w:t>Click here to enter text.</w:t>
          </w:r>
        </w:p>
      </w:docPartBody>
    </w:docPart>
    <w:docPart>
      <w:docPartPr>
        <w:name w:val="4382EAAA461844A6B8DA31F4BC57B3F9"/>
        <w:category>
          <w:name w:val="General"/>
          <w:gallery w:val="placeholder"/>
        </w:category>
        <w:types>
          <w:type w:val="bbPlcHdr"/>
        </w:types>
        <w:behaviors>
          <w:behavior w:val="content"/>
        </w:behaviors>
        <w:guid w:val="{0F03D571-5C14-4911-BC52-7D0EB54432D6}"/>
      </w:docPartPr>
      <w:docPartBody>
        <w:p w:rsidR="00AF3503" w:rsidRDefault="00301356" w:rsidP="00301356">
          <w:pPr>
            <w:pStyle w:val="4382EAAA461844A6B8DA31F4BC57B3F9"/>
          </w:pPr>
          <w:r w:rsidRPr="00E44018">
            <w:rPr>
              <w:rStyle w:val="PlaceholderText"/>
            </w:rPr>
            <w:t>Click here to enter text.</w:t>
          </w:r>
        </w:p>
      </w:docPartBody>
    </w:docPart>
    <w:docPart>
      <w:docPartPr>
        <w:name w:val="A8B60559EA2745498EAF5E3D8E2F5A2E"/>
        <w:category>
          <w:name w:val="General"/>
          <w:gallery w:val="placeholder"/>
        </w:category>
        <w:types>
          <w:type w:val="bbPlcHdr"/>
        </w:types>
        <w:behaviors>
          <w:behavior w:val="content"/>
        </w:behaviors>
        <w:guid w:val="{9F605FA7-4D0C-41A5-BC05-C864A49914A1}"/>
      </w:docPartPr>
      <w:docPartBody>
        <w:p w:rsidR="00AF3503" w:rsidRDefault="00301356" w:rsidP="00301356">
          <w:pPr>
            <w:pStyle w:val="A8B60559EA2745498EAF5E3D8E2F5A2E"/>
          </w:pPr>
          <w:r w:rsidRPr="00E44018">
            <w:rPr>
              <w:rStyle w:val="PlaceholderText"/>
            </w:rPr>
            <w:t>Click here to enter text.</w:t>
          </w:r>
        </w:p>
      </w:docPartBody>
    </w:docPart>
    <w:docPart>
      <w:docPartPr>
        <w:name w:val="74B003785E37443CAF5D80BA6A61A483"/>
        <w:category>
          <w:name w:val="General"/>
          <w:gallery w:val="placeholder"/>
        </w:category>
        <w:types>
          <w:type w:val="bbPlcHdr"/>
        </w:types>
        <w:behaviors>
          <w:behavior w:val="content"/>
        </w:behaviors>
        <w:guid w:val="{013C4850-6A6F-49A5-98DE-CC0AE3BD047F}"/>
      </w:docPartPr>
      <w:docPartBody>
        <w:p w:rsidR="00AF3503" w:rsidRDefault="00301356" w:rsidP="00301356">
          <w:pPr>
            <w:pStyle w:val="74B003785E37443CAF5D80BA6A61A483"/>
          </w:pPr>
          <w:r w:rsidRPr="00E44018">
            <w:rPr>
              <w:rStyle w:val="PlaceholderText"/>
            </w:rPr>
            <w:t>Click here to enter text.</w:t>
          </w:r>
        </w:p>
      </w:docPartBody>
    </w:docPart>
    <w:docPart>
      <w:docPartPr>
        <w:name w:val="FC7726A449674C4D85BE54423C54153B"/>
        <w:category>
          <w:name w:val="General"/>
          <w:gallery w:val="placeholder"/>
        </w:category>
        <w:types>
          <w:type w:val="bbPlcHdr"/>
        </w:types>
        <w:behaviors>
          <w:behavior w:val="content"/>
        </w:behaviors>
        <w:guid w:val="{360018BA-722D-48D3-BA8E-03150840D04C}"/>
      </w:docPartPr>
      <w:docPartBody>
        <w:p w:rsidR="00AF3503" w:rsidRDefault="00301356" w:rsidP="00301356">
          <w:pPr>
            <w:pStyle w:val="FC7726A449674C4D85BE54423C54153B"/>
          </w:pPr>
          <w:r w:rsidRPr="00E44018">
            <w:rPr>
              <w:rStyle w:val="PlaceholderText"/>
            </w:rPr>
            <w:t>Click here to enter text.</w:t>
          </w:r>
        </w:p>
      </w:docPartBody>
    </w:docPart>
    <w:docPart>
      <w:docPartPr>
        <w:name w:val="1E4378E8D602475583FD6715BB896996"/>
        <w:category>
          <w:name w:val="General"/>
          <w:gallery w:val="placeholder"/>
        </w:category>
        <w:types>
          <w:type w:val="bbPlcHdr"/>
        </w:types>
        <w:behaviors>
          <w:behavior w:val="content"/>
        </w:behaviors>
        <w:guid w:val="{23873F15-17E7-407E-8647-82DF84BC9F6E}"/>
      </w:docPartPr>
      <w:docPartBody>
        <w:p w:rsidR="00AF3503" w:rsidRDefault="00301356" w:rsidP="00301356">
          <w:pPr>
            <w:pStyle w:val="1E4378E8D602475583FD6715BB896996"/>
          </w:pPr>
          <w:r w:rsidRPr="00E44018">
            <w:rPr>
              <w:rStyle w:val="PlaceholderText"/>
            </w:rPr>
            <w:t>Click here to enter text.</w:t>
          </w:r>
        </w:p>
      </w:docPartBody>
    </w:docPart>
    <w:docPart>
      <w:docPartPr>
        <w:name w:val="06A11BE9FE3D4BDABF9742B97B5562B0"/>
        <w:category>
          <w:name w:val="General"/>
          <w:gallery w:val="placeholder"/>
        </w:category>
        <w:types>
          <w:type w:val="bbPlcHdr"/>
        </w:types>
        <w:behaviors>
          <w:behavior w:val="content"/>
        </w:behaviors>
        <w:guid w:val="{3909E9A1-CF1B-4B92-8FB2-2FCEF4CC8913}"/>
      </w:docPartPr>
      <w:docPartBody>
        <w:p w:rsidR="00AF3503" w:rsidRDefault="00301356" w:rsidP="00301356">
          <w:pPr>
            <w:pStyle w:val="06A11BE9FE3D4BDABF9742B97B5562B0"/>
          </w:pPr>
          <w:r w:rsidRPr="00E44018">
            <w:rPr>
              <w:rStyle w:val="PlaceholderText"/>
            </w:rPr>
            <w:t>Click here to enter text.</w:t>
          </w:r>
        </w:p>
      </w:docPartBody>
    </w:docPart>
    <w:docPart>
      <w:docPartPr>
        <w:name w:val="E42D096B720C47C88392E4342C3C705B"/>
        <w:category>
          <w:name w:val="General"/>
          <w:gallery w:val="placeholder"/>
        </w:category>
        <w:types>
          <w:type w:val="bbPlcHdr"/>
        </w:types>
        <w:behaviors>
          <w:behavior w:val="content"/>
        </w:behaviors>
        <w:guid w:val="{766DF9E2-658A-48D8-A2EF-24D75139CA1F}"/>
      </w:docPartPr>
      <w:docPartBody>
        <w:p w:rsidR="00AF3503" w:rsidRDefault="00301356" w:rsidP="00301356">
          <w:pPr>
            <w:pStyle w:val="E42D096B720C47C88392E4342C3C705B"/>
          </w:pPr>
          <w:r w:rsidRPr="00E44018">
            <w:rPr>
              <w:rStyle w:val="PlaceholderText"/>
            </w:rPr>
            <w:t>Click here to enter text.</w:t>
          </w:r>
        </w:p>
      </w:docPartBody>
    </w:docPart>
    <w:docPart>
      <w:docPartPr>
        <w:name w:val="72CE79C9046D4CD7AF575BC28DE18A69"/>
        <w:category>
          <w:name w:val="General"/>
          <w:gallery w:val="placeholder"/>
        </w:category>
        <w:types>
          <w:type w:val="bbPlcHdr"/>
        </w:types>
        <w:behaviors>
          <w:behavior w:val="content"/>
        </w:behaviors>
        <w:guid w:val="{A9BA2B23-6EEF-4B64-980F-B68333917BCF}"/>
      </w:docPartPr>
      <w:docPartBody>
        <w:p w:rsidR="00AF3503" w:rsidRDefault="00301356" w:rsidP="00301356">
          <w:pPr>
            <w:pStyle w:val="72CE79C9046D4CD7AF575BC28DE18A69"/>
          </w:pPr>
          <w:r w:rsidRPr="00E44018">
            <w:rPr>
              <w:rStyle w:val="PlaceholderText"/>
            </w:rPr>
            <w:t>Click here to enter text.</w:t>
          </w:r>
        </w:p>
      </w:docPartBody>
    </w:docPart>
    <w:docPart>
      <w:docPartPr>
        <w:name w:val="F2C5D60411C84FB4B3048AD5D2DC7CA4"/>
        <w:category>
          <w:name w:val="General"/>
          <w:gallery w:val="placeholder"/>
        </w:category>
        <w:types>
          <w:type w:val="bbPlcHdr"/>
        </w:types>
        <w:behaviors>
          <w:behavior w:val="content"/>
        </w:behaviors>
        <w:guid w:val="{9190F633-0BE9-48F4-A280-D4B509B368CA}"/>
      </w:docPartPr>
      <w:docPartBody>
        <w:p w:rsidR="00AF3503" w:rsidRDefault="00301356" w:rsidP="00301356">
          <w:pPr>
            <w:pStyle w:val="F2C5D60411C84FB4B3048AD5D2DC7CA4"/>
          </w:pPr>
          <w:r w:rsidRPr="00E44018">
            <w:rPr>
              <w:rStyle w:val="PlaceholderText"/>
            </w:rPr>
            <w:t>Click here to enter text.</w:t>
          </w:r>
        </w:p>
      </w:docPartBody>
    </w:docPart>
    <w:docPart>
      <w:docPartPr>
        <w:name w:val="0E89CFE1451E41DB95ED3E7ABB3B5DD6"/>
        <w:category>
          <w:name w:val="General"/>
          <w:gallery w:val="placeholder"/>
        </w:category>
        <w:types>
          <w:type w:val="bbPlcHdr"/>
        </w:types>
        <w:behaviors>
          <w:behavior w:val="content"/>
        </w:behaviors>
        <w:guid w:val="{E15E511A-FFC0-4361-B63A-9ACBBB7C5004}"/>
      </w:docPartPr>
      <w:docPartBody>
        <w:p w:rsidR="00AF3503" w:rsidRDefault="00301356" w:rsidP="00301356">
          <w:pPr>
            <w:pStyle w:val="0E89CFE1451E41DB95ED3E7ABB3B5DD6"/>
          </w:pPr>
          <w:r w:rsidRPr="00E44018">
            <w:rPr>
              <w:rStyle w:val="PlaceholderText"/>
            </w:rPr>
            <w:t>Click here to enter text.</w:t>
          </w:r>
        </w:p>
      </w:docPartBody>
    </w:docPart>
    <w:docPart>
      <w:docPartPr>
        <w:name w:val="A839A57777424985A1EFEB4733A1D500"/>
        <w:category>
          <w:name w:val="General"/>
          <w:gallery w:val="placeholder"/>
        </w:category>
        <w:types>
          <w:type w:val="bbPlcHdr"/>
        </w:types>
        <w:behaviors>
          <w:behavior w:val="content"/>
        </w:behaviors>
        <w:guid w:val="{9CB3EC87-5608-4924-80A2-DC6F572483ED}"/>
      </w:docPartPr>
      <w:docPartBody>
        <w:p w:rsidR="00AF3503" w:rsidRDefault="00301356" w:rsidP="00301356">
          <w:pPr>
            <w:pStyle w:val="A839A57777424985A1EFEB4733A1D500"/>
          </w:pPr>
          <w:r w:rsidRPr="00E44018">
            <w:rPr>
              <w:rStyle w:val="PlaceholderText"/>
            </w:rPr>
            <w:t>Click here to enter text.</w:t>
          </w:r>
        </w:p>
      </w:docPartBody>
    </w:docPart>
    <w:docPart>
      <w:docPartPr>
        <w:name w:val="4A59F53CD33A439B81390C0D560225DC"/>
        <w:category>
          <w:name w:val="General"/>
          <w:gallery w:val="placeholder"/>
        </w:category>
        <w:types>
          <w:type w:val="bbPlcHdr"/>
        </w:types>
        <w:behaviors>
          <w:behavior w:val="content"/>
        </w:behaviors>
        <w:guid w:val="{7C633980-D52D-46C1-B458-F2DC2C1B9760}"/>
      </w:docPartPr>
      <w:docPartBody>
        <w:p w:rsidR="00AF3503" w:rsidRDefault="00301356" w:rsidP="00301356">
          <w:pPr>
            <w:pStyle w:val="4A59F53CD33A439B81390C0D560225DC"/>
          </w:pPr>
          <w:r w:rsidRPr="00E44018">
            <w:rPr>
              <w:rStyle w:val="PlaceholderText"/>
            </w:rPr>
            <w:t>Click here to enter text.</w:t>
          </w:r>
        </w:p>
      </w:docPartBody>
    </w:docPart>
    <w:docPart>
      <w:docPartPr>
        <w:name w:val="9FBB8C2CDF654A749554959E24243B8F"/>
        <w:category>
          <w:name w:val="General"/>
          <w:gallery w:val="placeholder"/>
        </w:category>
        <w:types>
          <w:type w:val="bbPlcHdr"/>
        </w:types>
        <w:behaviors>
          <w:behavior w:val="content"/>
        </w:behaviors>
        <w:guid w:val="{993588C2-1CB9-4A7D-92F9-F6D60CF39D5F}"/>
      </w:docPartPr>
      <w:docPartBody>
        <w:p w:rsidR="00AF3503" w:rsidRDefault="00301356" w:rsidP="00301356">
          <w:pPr>
            <w:pStyle w:val="9FBB8C2CDF654A749554959E24243B8F"/>
          </w:pPr>
          <w:r w:rsidRPr="00E44018">
            <w:rPr>
              <w:rStyle w:val="PlaceholderText"/>
            </w:rPr>
            <w:t>Click here to enter text.</w:t>
          </w:r>
        </w:p>
      </w:docPartBody>
    </w:docPart>
    <w:docPart>
      <w:docPartPr>
        <w:name w:val="93D947168B4D47E88B1CA1D5E52DD916"/>
        <w:category>
          <w:name w:val="General"/>
          <w:gallery w:val="placeholder"/>
        </w:category>
        <w:types>
          <w:type w:val="bbPlcHdr"/>
        </w:types>
        <w:behaviors>
          <w:behavior w:val="content"/>
        </w:behaviors>
        <w:guid w:val="{28E5824E-8302-4B1D-9B58-B0CFD6419407}"/>
      </w:docPartPr>
      <w:docPartBody>
        <w:p w:rsidR="00AF3503" w:rsidRDefault="00301356" w:rsidP="00301356">
          <w:pPr>
            <w:pStyle w:val="93D947168B4D47E88B1CA1D5E52DD916"/>
          </w:pPr>
          <w:r w:rsidRPr="00E44018">
            <w:rPr>
              <w:rStyle w:val="PlaceholderText"/>
            </w:rPr>
            <w:t>Click here to enter text.</w:t>
          </w:r>
        </w:p>
      </w:docPartBody>
    </w:docPart>
    <w:docPart>
      <w:docPartPr>
        <w:name w:val="486C8D60A2CB4C95B0E9216F0075E77C"/>
        <w:category>
          <w:name w:val="General"/>
          <w:gallery w:val="placeholder"/>
        </w:category>
        <w:types>
          <w:type w:val="bbPlcHdr"/>
        </w:types>
        <w:behaviors>
          <w:behavior w:val="content"/>
        </w:behaviors>
        <w:guid w:val="{C2A14DFC-6A9A-4BBA-B83F-0941B08F1EAC}"/>
      </w:docPartPr>
      <w:docPartBody>
        <w:p w:rsidR="00AF3503" w:rsidRDefault="00301356" w:rsidP="00301356">
          <w:pPr>
            <w:pStyle w:val="486C8D60A2CB4C95B0E9216F0075E77C"/>
          </w:pPr>
          <w:r w:rsidRPr="00E44018">
            <w:rPr>
              <w:rStyle w:val="PlaceholderText"/>
            </w:rPr>
            <w:t>Click here to enter text.</w:t>
          </w:r>
        </w:p>
      </w:docPartBody>
    </w:docPart>
    <w:docPart>
      <w:docPartPr>
        <w:name w:val="3CA437683134465A91195A1003B996B1"/>
        <w:category>
          <w:name w:val="General"/>
          <w:gallery w:val="placeholder"/>
        </w:category>
        <w:types>
          <w:type w:val="bbPlcHdr"/>
        </w:types>
        <w:behaviors>
          <w:behavior w:val="content"/>
        </w:behaviors>
        <w:guid w:val="{6C933B66-7A2F-4C1B-8B25-F6F295CEAD2B}"/>
      </w:docPartPr>
      <w:docPartBody>
        <w:p w:rsidR="00AF3503" w:rsidRDefault="00301356" w:rsidP="00301356">
          <w:pPr>
            <w:pStyle w:val="3CA437683134465A91195A1003B996B1"/>
          </w:pPr>
          <w:r w:rsidRPr="00E4401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Times New Roman"/>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Courier New"/>
    <w:charset w:val="00"/>
    <w:family w:val="auto"/>
    <w:pitch w:val="variable"/>
    <w:sig w:usb0="00000003"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490"/>
    <w:rsid w:val="00085A2E"/>
    <w:rsid w:val="000B47EA"/>
    <w:rsid w:val="000C554A"/>
    <w:rsid w:val="000C7768"/>
    <w:rsid w:val="00161275"/>
    <w:rsid w:val="00185784"/>
    <w:rsid w:val="00205921"/>
    <w:rsid w:val="00301356"/>
    <w:rsid w:val="0031507A"/>
    <w:rsid w:val="00315EB2"/>
    <w:rsid w:val="00330B0C"/>
    <w:rsid w:val="00353C33"/>
    <w:rsid w:val="00371AF3"/>
    <w:rsid w:val="004D02C4"/>
    <w:rsid w:val="005F4D05"/>
    <w:rsid w:val="00653EAC"/>
    <w:rsid w:val="006A5FF6"/>
    <w:rsid w:val="006E432A"/>
    <w:rsid w:val="00706EF0"/>
    <w:rsid w:val="00720949"/>
    <w:rsid w:val="0074189E"/>
    <w:rsid w:val="007B1CF4"/>
    <w:rsid w:val="00825950"/>
    <w:rsid w:val="008534FF"/>
    <w:rsid w:val="008A3A84"/>
    <w:rsid w:val="008D00A1"/>
    <w:rsid w:val="008E5490"/>
    <w:rsid w:val="009061BA"/>
    <w:rsid w:val="00941D43"/>
    <w:rsid w:val="00942A18"/>
    <w:rsid w:val="009563D9"/>
    <w:rsid w:val="00A22F91"/>
    <w:rsid w:val="00AE2985"/>
    <w:rsid w:val="00AF2185"/>
    <w:rsid w:val="00AF3503"/>
    <w:rsid w:val="00BA0A05"/>
    <w:rsid w:val="00BC7069"/>
    <w:rsid w:val="00BF6FFC"/>
    <w:rsid w:val="00C2423B"/>
    <w:rsid w:val="00C63158"/>
    <w:rsid w:val="00CB03F8"/>
    <w:rsid w:val="00CB32BE"/>
    <w:rsid w:val="00CD7CCB"/>
    <w:rsid w:val="00CF4B50"/>
    <w:rsid w:val="00D3143A"/>
    <w:rsid w:val="00DA7247"/>
    <w:rsid w:val="00DF2EB6"/>
    <w:rsid w:val="00E16C13"/>
    <w:rsid w:val="00E64FB2"/>
    <w:rsid w:val="00ED4D95"/>
    <w:rsid w:val="00EF6B33"/>
    <w:rsid w:val="00F979CE"/>
    <w:rsid w:val="00FB3631"/>
    <w:rsid w:val="00FF4293"/>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1356"/>
  </w:style>
  <w:style w:type="paragraph" w:customStyle="1" w:styleId="AEA64D58F2594F829EB0F1FA2EFBF741">
    <w:name w:val="AEA64D58F2594F829EB0F1FA2EFBF741"/>
    <w:rsid w:val="008E5490"/>
  </w:style>
  <w:style w:type="paragraph" w:customStyle="1" w:styleId="C17308B7054144069CBF0DAE9F21B6B9">
    <w:name w:val="C17308B7054144069CBF0DAE9F21B6B9"/>
    <w:rsid w:val="008E5490"/>
  </w:style>
  <w:style w:type="paragraph" w:customStyle="1" w:styleId="22E74B44A7ED443998F6A974C9C5635B">
    <w:name w:val="22E74B44A7ED443998F6A974C9C5635B"/>
    <w:rsid w:val="008E5490"/>
  </w:style>
  <w:style w:type="paragraph" w:customStyle="1" w:styleId="0389367DC71045EA9CCE84CEE2F71A6D">
    <w:name w:val="0389367DC71045EA9CCE84CEE2F71A6D"/>
    <w:rsid w:val="008E5490"/>
  </w:style>
  <w:style w:type="paragraph" w:customStyle="1" w:styleId="72B9351B67004A9E85A51D47427B6CFF">
    <w:name w:val="72B9351B67004A9E85A51D47427B6CFF"/>
    <w:rsid w:val="008E5490"/>
  </w:style>
  <w:style w:type="paragraph" w:customStyle="1" w:styleId="4086EBAD35B84A058C618D01398CA9CB">
    <w:name w:val="4086EBAD35B84A058C618D01398CA9CB"/>
    <w:rsid w:val="008E5490"/>
  </w:style>
  <w:style w:type="paragraph" w:customStyle="1" w:styleId="BDC0D30899A04C31AB6A7A1430BD4D02">
    <w:name w:val="BDC0D30899A04C31AB6A7A1430BD4D02"/>
    <w:rsid w:val="008E5490"/>
  </w:style>
  <w:style w:type="paragraph" w:customStyle="1" w:styleId="8B292AE0545B4019940CB6519F84C187">
    <w:name w:val="8B292AE0545B4019940CB6519F84C187"/>
    <w:rsid w:val="00CB03F8"/>
  </w:style>
  <w:style w:type="paragraph" w:customStyle="1" w:styleId="4456392FF19641A68E750394B8B2A2A1">
    <w:name w:val="4456392FF19641A68E750394B8B2A2A1"/>
    <w:rsid w:val="00CB03F8"/>
  </w:style>
  <w:style w:type="paragraph" w:customStyle="1" w:styleId="7EC635A8333E45FFB16924EFC9E59B48">
    <w:name w:val="7EC635A8333E45FFB16924EFC9E59B48"/>
    <w:rsid w:val="00CB03F8"/>
  </w:style>
  <w:style w:type="paragraph" w:customStyle="1" w:styleId="D7F58890E7174788ADF5142A58BDC2F1">
    <w:name w:val="D7F58890E7174788ADF5142A58BDC2F1"/>
    <w:rsid w:val="00CB03F8"/>
  </w:style>
  <w:style w:type="paragraph" w:customStyle="1" w:styleId="FE1E37FFD02844999A4012503AECAF41">
    <w:name w:val="FE1E37FFD02844999A4012503AECAF41"/>
    <w:rsid w:val="00CB03F8"/>
  </w:style>
  <w:style w:type="paragraph" w:customStyle="1" w:styleId="98A0BC25BE884AAAA9BEB164A9834717">
    <w:name w:val="98A0BC25BE884AAAA9BEB164A9834717"/>
    <w:rsid w:val="00CB03F8"/>
  </w:style>
  <w:style w:type="paragraph" w:customStyle="1" w:styleId="45B0285D89FA4CCC837C674CA470E179">
    <w:name w:val="45B0285D89FA4CCC837C674CA470E179"/>
    <w:rsid w:val="00CB03F8"/>
  </w:style>
  <w:style w:type="paragraph" w:customStyle="1" w:styleId="2048A7A5644E4F3696B0ADF6E2B366C7">
    <w:name w:val="2048A7A5644E4F3696B0ADF6E2B366C7"/>
    <w:rsid w:val="00CB03F8"/>
  </w:style>
  <w:style w:type="paragraph" w:customStyle="1" w:styleId="B1DB4F559AA5431A8A7AC0CE13AFB69E">
    <w:name w:val="B1DB4F559AA5431A8A7AC0CE13AFB69E"/>
    <w:rsid w:val="00CB03F8"/>
  </w:style>
  <w:style w:type="paragraph" w:customStyle="1" w:styleId="88E586B9D10B41E8AB97DEF097976377">
    <w:name w:val="88E586B9D10B41E8AB97DEF097976377"/>
    <w:rsid w:val="00CB03F8"/>
  </w:style>
  <w:style w:type="paragraph" w:customStyle="1" w:styleId="7E163AD4D0394A79830F5F42119C7FA0">
    <w:name w:val="7E163AD4D0394A79830F5F42119C7FA0"/>
    <w:rsid w:val="00CB03F8"/>
  </w:style>
  <w:style w:type="paragraph" w:customStyle="1" w:styleId="292C5CF375CD4885AC6A8A4BEA83847F">
    <w:name w:val="292C5CF375CD4885AC6A8A4BEA83847F"/>
    <w:rsid w:val="00CB03F8"/>
  </w:style>
  <w:style w:type="paragraph" w:customStyle="1" w:styleId="CD22F1B90DC24EFC8167294C41A15665">
    <w:name w:val="CD22F1B90DC24EFC8167294C41A15665"/>
    <w:rsid w:val="00CB03F8"/>
  </w:style>
  <w:style w:type="paragraph" w:customStyle="1" w:styleId="A2630DECF24B4CB4B36A26A1E997BFCA">
    <w:name w:val="A2630DECF24B4CB4B36A26A1E997BFCA"/>
    <w:rsid w:val="00CB03F8"/>
  </w:style>
  <w:style w:type="paragraph" w:customStyle="1" w:styleId="91D0D370AD5B4A92B6F99DF89EC8BBC9">
    <w:name w:val="91D0D370AD5B4A92B6F99DF89EC8BBC9"/>
    <w:rsid w:val="00CB03F8"/>
  </w:style>
  <w:style w:type="paragraph" w:customStyle="1" w:styleId="9C5433C748E64085B5B17C03AF220852">
    <w:name w:val="9C5433C748E64085B5B17C03AF220852"/>
    <w:rsid w:val="00CB03F8"/>
  </w:style>
  <w:style w:type="paragraph" w:customStyle="1" w:styleId="25B2B29D37C340B9AECF74A0DF9A9D5C">
    <w:name w:val="25B2B29D37C340B9AECF74A0DF9A9D5C"/>
    <w:rsid w:val="00CB03F8"/>
  </w:style>
  <w:style w:type="paragraph" w:customStyle="1" w:styleId="75F96A4A20E64DBA91E4236F04692415">
    <w:name w:val="75F96A4A20E64DBA91E4236F04692415"/>
    <w:rsid w:val="00CB03F8"/>
  </w:style>
  <w:style w:type="paragraph" w:customStyle="1" w:styleId="D547122E7270472F8488B448E78FD960">
    <w:name w:val="D547122E7270472F8488B448E78FD960"/>
    <w:rsid w:val="00CB03F8"/>
  </w:style>
  <w:style w:type="paragraph" w:customStyle="1" w:styleId="4F9BB5D635D14E59BFADC5E06BE21620">
    <w:name w:val="4F9BB5D635D14E59BFADC5E06BE21620"/>
    <w:rsid w:val="00CB03F8"/>
  </w:style>
  <w:style w:type="paragraph" w:customStyle="1" w:styleId="8FCA1A1239F747E9B2E70B1827AFA84C">
    <w:name w:val="8FCA1A1239F747E9B2E70B1827AFA84C"/>
    <w:rsid w:val="00CB03F8"/>
  </w:style>
  <w:style w:type="paragraph" w:customStyle="1" w:styleId="769FF28CAF014FFC94690D54541B226C">
    <w:name w:val="769FF28CAF014FFC94690D54541B226C"/>
    <w:rsid w:val="00CB03F8"/>
  </w:style>
  <w:style w:type="paragraph" w:customStyle="1" w:styleId="F3735E78FDE849CBBECF640F4F1D24AC">
    <w:name w:val="F3735E78FDE849CBBECF640F4F1D24AC"/>
    <w:rsid w:val="00CB03F8"/>
  </w:style>
  <w:style w:type="paragraph" w:customStyle="1" w:styleId="0BFB834E0C75452298757C89CD9A98A1">
    <w:name w:val="0BFB834E0C75452298757C89CD9A98A1"/>
    <w:rsid w:val="00CB03F8"/>
  </w:style>
  <w:style w:type="paragraph" w:customStyle="1" w:styleId="759D5BC59DBD4DFB88059D4630433521">
    <w:name w:val="759D5BC59DBD4DFB88059D4630433521"/>
    <w:rsid w:val="00CB03F8"/>
  </w:style>
  <w:style w:type="paragraph" w:customStyle="1" w:styleId="054718A969DC476BB6733289FDB6362E">
    <w:name w:val="054718A969DC476BB6733289FDB6362E"/>
    <w:rsid w:val="00CB03F8"/>
  </w:style>
  <w:style w:type="paragraph" w:customStyle="1" w:styleId="74EF4E0F9F7C47D7946A85FB169939D6">
    <w:name w:val="74EF4E0F9F7C47D7946A85FB169939D6"/>
    <w:rsid w:val="00CB03F8"/>
  </w:style>
  <w:style w:type="paragraph" w:customStyle="1" w:styleId="46728EBFA93F4105B9ACC334F3799735">
    <w:name w:val="46728EBFA93F4105B9ACC334F3799735"/>
    <w:rsid w:val="00CB03F8"/>
  </w:style>
  <w:style w:type="paragraph" w:customStyle="1" w:styleId="B9CAD82D1138460B990CE4DA71537884">
    <w:name w:val="B9CAD82D1138460B990CE4DA71537884"/>
    <w:rsid w:val="00CB03F8"/>
  </w:style>
  <w:style w:type="paragraph" w:customStyle="1" w:styleId="21A0DB68736C4C59BD7667846EF43C26">
    <w:name w:val="21A0DB68736C4C59BD7667846EF43C26"/>
    <w:rsid w:val="00CB03F8"/>
  </w:style>
  <w:style w:type="paragraph" w:customStyle="1" w:styleId="F5EA09A6C6BD4AE7A98D42A69BBCE4D4">
    <w:name w:val="F5EA09A6C6BD4AE7A98D42A69BBCE4D4"/>
    <w:rsid w:val="00CB03F8"/>
  </w:style>
  <w:style w:type="paragraph" w:customStyle="1" w:styleId="929DA3E85F704A2BA3EA2FC5D8D81806">
    <w:name w:val="929DA3E85F704A2BA3EA2FC5D8D81806"/>
    <w:rsid w:val="00CB03F8"/>
  </w:style>
  <w:style w:type="paragraph" w:customStyle="1" w:styleId="0CBBCE2894944227AC484F439B64E1AD">
    <w:name w:val="0CBBCE2894944227AC484F439B64E1AD"/>
    <w:rsid w:val="004D02C4"/>
  </w:style>
  <w:style w:type="paragraph" w:customStyle="1" w:styleId="78389209643F40A2AE6AA8C652AF2FED">
    <w:name w:val="78389209643F40A2AE6AA8C652AF2FED"/>
    <w:rsid w:val="004D02C4"/>
  </w:style>
  <w:style w:type="paragraph" w:customStyle="1" w:styleId="EE4CCFD708AC42A39585B1B4893300AD">
    <w:name w:val="EE4CCFD708AC42A39585B1B4893300AD"/>
    <w:rsid w:val="004D02C4"/>
  </w:style>
  <w:style w:type="paragraph" w:customStyle="1" w:styleId="E79CFC8DBE5744A3AC883132B1302ED8">
    <w:name w:val="E79CFC8DBE5744A3AC883132B1302ED8"/>
    <w:rsid w:val="004D02C4"/>
  </w:style>
  <w:style w:type="paragraph" w:customStyle="1" w:styleId="FECDB06CF88E403986676F3FE05ED0AD">
    <w:name w:val="FECDB06CF88E403986676F3FE05ED0AD"/>
    <w:rsid w:val="004D02C4"/>
  </w:style>
  <w:style w:type="paragraph" w:customStyle="1" w:styleId="D317E6B60D9C42ED9D3BDCE0D133D14A">
    <w:name w:val="D317E6B60D9C42ED9D3BDCE0D133D14A"/>
    <w:rsid w:val="004D02C4"/>
  </w:style>
  <w:style w:type="paragraph" w:customStyle="1" w:styleId="CF1822D106934B73A62C50F718043913">
    <w:name w:val="CF1822D106934B73A62C50F718043913"/>
    <w:rsid w:val="004D02C4"/>
  </w:style>
  <w:style w:type="paragraph" w:customStyle="1" w:styleId="A7E3BCC084BF427DB12B2A3B7BA4B8AF">
    <w:name w:val="A7E3BCC084BF427DB12B2A3B7BA4B8AF"/>
    <w:rsid w:val="004D02C4"/>
  </w:style>
  <w:style w:type="paragraph" w:customStyle="1" w:styleId="C124C7E7483143B59B2E668B6BB04CF0">
    <w:name w:val="C124C7E7483143B59B2E668B6BB04CF0"/>
    <w:rsid w:val="004D02C4"/>
  </w:style>
  <w:style w:type="paragraph" w:customStyle="1" w:styleId="85EF4686F1274971AF21F8BCED9CE720">
    <w:name w:val="85EF4686F1274971AF21F8BCED9CE720"/>
    <w:rsid w:val="004D02C4"/>
  </w:style>
  <w:style w:type="paragraph" w:customStyle="1" w:styleId="F015DA789BE0444AB3DAFF4E4DA00883">
    <w:name w:val="F015DA789BE0444AB3DAFF4E4DA00883"/>
    <w:rsid w:val="004D02C4"/>
  </w:style>
  <w:style w:type="paragraph" w:customStyle="1" w:styleId="82E549BE9BF14AD7A0FCDCE6CE02F906">
    <w:name w:val="82E549BE9BF14AD7A0FCDCE6CE02F906"/>
    <w:rsid w:val="004D02C4"/>
  </w:style>
  <w:style w:type="paragraph" w:customStyle="1" w:styleId="31B87A8E40A84E09999E14DF9A018DB3">
    <w:name w:val="31B87A8E40A84E09999E14DF9A018DB3"/>
    <w:rsid w:val="006A5FF6"/>
  </w:style>
  <w:style w:type="paragraph" w:customStyle="1" w:styleId="A32B1CFF913147AEA7F186C2ADC8715A">
    <w:name w:val="A32B1CFF913147AEA7F186C2ADC8715A"/>
    <w:rsid w:val="0074189E"/>
  </w:style>
  <w:style w:type="paragraph" w:customStyle="1" w:styleId="79908AD60F7648ACB23EB38CCEC2A61A">
    <w:name w:val="79908AD60F7648ACB23EB38CCEC2A61A"/>
    <w:rsid w:val="0031507A"/>
  </w:style>
  <w:style w:type="paragraph" w:customStyle="1" w:styleId="E42FF0D30BF74DF195BDE368F167E401">
    <w:name w:val="E42FF0D30BF74DF195BDE368F167E401"/>
    <w:rsid w:val="0031507A"/>
  </w:style>
  <w:style w:type="paragraph" w:customStyle="1" w:styleId="A0961492E4C1468889566E5EF604165A">
    <w:name w:val="A0961492E4C1468889566E5EF604165A"/>
    <w:rsid w:val="0031507A"/>
  </w:style>
  <w:style w:type="paragraph" w:customStyle="1" w:styleId="961171D1ACFD43C2BD380E902016746D">
    <w:name w:val="961171D1ACFD43C2BD380E902016746D"/>
    <w:rsid w:val="0031507A"/>
  </w:style>
  <w:style w:type="paragraph" w:customStyle="1" w:styleId="0BA118985CB34084A03022B3B7B7B0B8">
    <w:name w:val="0BA118985CB34084A03022B3B7B7B0B8"/>
    <w:rsid w:val="0031507A"/>
  </w:style>
  <w:style w:type="paragraph" w:customStyle="1" w:styleId="80EE11906A894D9BB277F5FD307AE1D4">
    <w:name w:val="80EE11906A894D9BB277F5FD307AE1D4"/>
    <w:rsid w:val="0031507A"/>
  </w:style>
  <w:style w:type="paragraph" w:customStyle="1" w:styleId="CDCDB54C1A0341ECA9CDB5994B484EEC">
    <w:name w:val="CDCDB54C1A0341ECA9CDB5994B484EEC"/>
    <w:rsid w:val="0031507A"/>
  </w:style>
  <w:style w:type="paragraph" w:customStyle="1" w:styleId="BB167D9B0A1A446E9730ABBAF37A60DF">
    <w:name w:val="BB167D9B0A1A446E9730ABBAF37A60DF"/>
    <w:rsid w:val="00825950"/>
  </w:style>
  <w:style w:type="paragraph" w:customStyle="1" w:styleId="B32C857A7BA545FFA7709546905EE6EE">
    <w:name w:val="B32C857A7BA545FFA7709546905EE6EE"/>
    <w:rsid w:val="00BA0A05"/>
  </w:style>
  <w:style w:type="paragraph" w:customStyle="1" w:styleId="67826691DDC9441F9F6CE687BB01C506">
    <w:name w:val="67826691DDC9441F9F6CE687BB01C506"/>
    <w:rsid w:val="00BA0A05"/>
  </w:style>
  <w:style w:type="paragraph" w:customStyle="1" w:styleId="20D231E43D9943AD8531C41D3E6A28A9">
    <w:name w:val="20D231E43D9943AD8531C41D3E6A28A9"/>
    <w:rsid w:val="00BA0A05"/>
  </w:style>
  <w:style w:type="paragraph" w:customStyle="1" w:styleId="26E90739C75146A6AF0023C2811F4E61">
    <w:name w:val="26E90739C75146A6AF0023C2811F4E61"/>
    <w:rsid w:val="00BA0A05"/>
  </w:style>
  <w:style w:type="paragraph" w:customStyle="1" w:styleId="3CE3B59AB5CE4EC382C91C57182C8C5A">
    <w:name w:val="3CE3B59AB5CE4EC382C91C57182C8C5A"/>
    <w:rsid w:val="00BA0A05"/>
  </w:style>
  <w:style w:type="paragraph" w:customStyle="1" w:styleId="1DCCBC4616A74EA98241519ADEB0C25B">
    <w:name w:val="1DCCBC4616A74EA98241519ADEB0C25B"/>
    <w:rsid w:val="00BA0A05"/>
  </w:style>
  <w:style w:type="paragraph" w:customStyle="1" w:styleId="E9742448926645F4981B3FCCF07B8515">
    <w:name w:val="E9742448926645F4981B3FCCF07B8515"/>
    <w:rsid w:val="00BA0A05"/>
  </w:style>
  <w:style w:type="paragraph" w:customStyle="1" w:styleId="A2B250C956C540EB8270FBECE0AF1880">
    <w:name w:val="A2B250C956C540EB8270FBECE0AF1880"/>
    <w:rsid w:val="00BA0A05"/>
  </w:style>
  <w:style w:type="paragraph" w:customStyle="1" w:styleId="D4D1A00B5D8A40119789D60CA3255AD1">
    <w:name w:val="D4D1A00B5D8A40119789D60CA3255AD1"/>
    <w:rsid w:val="00BA0A05"/>
  </w:style>
  <w:style w:type="paragraph" w:customStyle="1" w:styleId="2A61FB78F6FA4575A7F0830276B4A664">
    <w:name w:val="2A61FB78F6FA4575A7F0830276B4A664"/>
    <w:rsid w:val="00BA0A05"/>
  </w:style>
  <w:style w:type="paragraph" w:customStyle="1" w:styleId="17D1D7E4257140B19292B8CB60C004C8">
    <w:name w:val="17D1D7E4257140B19292B8CB60C004C8"/>
    <w:rsid w:val="00BA0A05"/>
  </w:style>
  <w:style w:type="paragraph" w:customStyle="1" w:styleId="B3521CCC23F44B38AFE291645A970222">
    <w:name w:val="B3521CCC23F44B38AFE291645A970222"/>
    <w:rsid w:val="00BA0A05"/>
  </w:style>
  <w:style w:type="paragraph" w:customStyle="1" w:styleId="211E13DA04AE466F8EF3718A4B50F6B3">
    <w:name w:val="211E13DA04AE466F8EF3718A4B50F6B3"/>
    <w:rsid w:val="00BA0A05"/>
  </w:style>
  <w:style w:type="paragraph" w:customStyle="1" w:styleId="8B1DFA91DD1140A6A3BDDC8F36A5805B">
    <w:name w:val="8B1DFA91DD1140A6A3BDDC8F36A5805B"/>
    <w:rsid w:val="00BA0A05"/>
  </w:style>
  <w:style w:type="paragraph" w:customStyle="1" w:styleId="9BD13BC419124E8EA52BF53B5755ABEA">
    <w:name w:val="9BD13BC419124E8EA52BF53B5755ABEA"/>
    <w:rsid w:val="00BA0A05"/>
  </w:style>
  <w:style w:type="paragraph" w:customStyle="1" w:styleId="4A0FC3DAAF8247148DAF6BC5B7AD7C74">
    <w:name w:val="4A0FC3DAAF8247148DAF6BC5B7AD7C74"/>
    <w:rsid w:val="00BA0A05"/>
  </w:style>
  <w:style w:type="paragraph" w:customStyle="1" w:styleId="77B4DDD0BE3C4217A4624725AD9539B9">
    <w:name w:val="77B4DDD0BE3C4217A4624725AD9539B9"/>
    <w:rsid w:val="00BA0A05"/>
  </w:style>
  <w:style w:type="paragraph" w:customStyle="1" w:styleId="BA033064D34C4457B51B9F1C5AEFDA22">
    <w:name w:val="BA033064D34C4457B51B9F1C5AEFDA22"/>
    <w:rsid w:val="00BA0A05"/>
  </w:style>
  <w:style w:type="paragraph" w:customStyle="1" w:styleId="808F2031EBB04D439253BA672780127F">
    <w:name w:val="808F2031EBB04D439253BA672780127F"/>
    <w:rsid w:val="00BA0A05"/>
  </w:style>
  <w:style w:type="paragraph" w:customStyle="1" w:styleId="4977DC9D5A2B42179FFEF5CF57755F8A">
    <w:name w:val="4977DC9D5A2B42179FFEF5CF57755F8A"/>
    <w:rsid w:val="00BA0A05"/>
  </w:style>
  <w:style w:type="paragraph" w:customStyle="1" w:styleId="49C8CEC838734DB78B7A52EC04CFCD96">
    <w:name w:val="49C8CEC838734DB78B7A52EC04CFCD96"/>
    <w:rsid w:val="00BA0A05"/>
  </w:style>
  <w:style w:type="paragraph" w:customStyle="1" w:styleId="F008AEA0271F4487BF98A62D9AC12431">
    <w:name w:val="F008AEA0271F4487BF98A62D9AC12431"/>
    <w:rsid w:val="00BA0A05"/>
  </w:style>
  <w:style w:type="paragraph" w:customStyle="1" w:styleId="36FFC1A3E1464E159C3CD0BC9C77A693">
    <w:name w:val="36FFC1A3E1464E159C3CD0BC9C77A693"/>
    <w:rsid w:val="00BA0A05"/>
  </w:style>
  <w:style w:type="paragraph" w:customStyle="1" w:styleId="897B441307784968855F97D7A2799E90">
    <w:name w:val="897B441307784968855F97D7A2799E90"/>
    <w:rsid w:val="00D3143A"/>
    <w:pPr>
      <w:spacing w:after="160" w:line="259" w:lineRule="auto"/>
    </w:pPr>
    <w:rPr>
      <w:lang w:bidi="kn-IN"/>
    </w:rPr>
  </w:style>
  <w:style w:type="paragraph" w:customStyle="1" w:styleId="53F5F6384F584F42A1CB7D310E6273CF">
    <w:name w:val="53F5F6384F584F42A1CB7D310E6273CF"/>
    <w:rsid w:val="00D3143A"/>
    <w:pPr>
      <w:spacing w:after="160" w:line="259" w:lineRule="auto"/>
    </w:pPr>
    <w:rPr>
      <w:lang w:bidi="kn-IN"/>
    </w:rPr>
  </w:style>
  <w:style w:type="paragraph" w:customStyle="1" w:styleId="25161CBFCF784B1B9CD2B37FF01D4CBC">
    <w:name w:val="25161CBFCF784B1B9CD2B37FF01D4CBC"/>
    <w:rsid w:val="00D3143A"/>
    <w:pPr>
      <w:spacing w:after="160" w:line="259" w:lineRule="auto"/>
    </w:pPr>
    <w:rPr>
      <w:lang w:bidi="kn-IN"/>
    </w:rPr>
  </w:style>
  <w:style w:type="paragraph" w:customStyle="1" w:styleId="13C6A06D9AD74A019758022E80C31D92">
    <w:name w:val="13C6A06D9AD74A019758022E80C31D92"/>
    <w:rsid w:val="00D3143A"/>
    <w:pPr>
      <w:spacing w:after="160" w:line="259" w:lineRule="auto"/>
    </w:pPr>
    <w:rPr>
      <w:lang w:bidi="kn-IN"/>
    </w:rPr>
  </w:style>
  <w:style w:type="paragraph" w:customStyle="1" w:styleId="D06A4390335241BF92F72B052433A2A6">
    <w:name w:val="D06A4390335241BF92F72B052433A2A6"/>
    <w:rsid w:val="00D3143A"/>
    <w:pPr>
      <w:spacing w:after="160" w:line="259" w:lineRule="auto"/>
    </w:pPr>
    <w:rPr>
      <w:lang w:bidi="kn-IN"/>
    </w:rPr>
  </w:style>
  <w:style w:type="paragraph" w:customStyle="1" w:styleId="77EA7A02DD2D4F02ACAE8AF77DA82DA0">
    <w:name w:val="77EA7A02DD2D4F02ACAE8AF77DA82DA0"/>
    <w:rsid w:val="00D3143A"/>
    <w:pPr>
      <w:spacing w:after="160" w:line="259" w:lineRule="auto"/>
    </w:pPr>
    <w:rPr>
      <w:lang w:bidi="kn-IN"/>
    </w:rPr>
  </w:style>
  <w:style w:type="paragraph" w:customStyle="1" w:styleId="5C0AD57879344AB992EBDC029E212246">
    <w:name w:val="5C0AD57879344AB992EBDC029E212246"/>
    <w:rsid w:val="00D3143A"/>
    <w:pPr>
      <w:spacing w:after="160" w:line="259" w:lineRule="auto"/>
    </w:pPr>
    <w:rPr>
      <w:lang w:bidi="kn-IN"/>
    </w:rPr>
  </w:style>
  <w:style w:type="paragraph" w:customStyle="1" w:styleId="3912771F80E14A409FB6DBF8D6B3A59F">
    <w:name w:val="3912771F80E14A409FB6DBF8D6B3A59F"/>
    <w:rsid w:val="00D3143A"/>
    <w:pPr>
      <w:spacing w:after="160" w:line="259" w:lineRule="auto"/>
    </w:pPr>
    <w:rPr>
      <w:lang w:bidi="kn-IN"/>
    </w:rPr>
  </w:style>
  <w:style w:type="paragraph" w:customStyle="1" w:styleId="0B0897FFD0424C178CF3CF8BDD0CD372">
    <w:name w:val="0B0897FFD0424C178CF3CF8BDD0CD372"/>
    <w:rsid w:val="00D3143A"/>
    <w:pPr>
      <w:spacing w:after="160" w:line="259" w:lineRule="auto"/>
    </w:pPr>
    <w:rPr>
      <w:lang w:bidi="kn-IN"/>
    </w:rPr>
  </w:style>
  <w:style w:type="paragraph" w:customStyle="1" w:styleId="126D95A70E3345DAB496ECBBA029CD22">
    <w:name w:val="126D95A70E3345DAB496ECBBA029CD22"/>
    <w:rsid w:val="00ED4D95"/>
  </w:style>
  <w:style w:type="paragraph" w:customStyle="1" w:styleId="BDA67F955B3C47C6A26AD5880859F544">
    <w:name w:val="BDA67F955B3C47C6A26AD5880859F544"/>
    <w:rsid w:val="00ED4D95"/>
  </w:style>
  <w:style w:type="paragraph" w:customStyle="1" w:styleId="0CEDEE15E67C4D979A66BA665732F0E1">
    <w:name w:val="0CEDEE15E67C4D979A66BA665732F0E1"/>
    <w:rsid w:val="00ED4D95"/>
  </w:style>
  <w:style w:type="paragraph" w:customStyle="1" w:styleId="5BFF564B57B14C5CBE8B988AE6883A18">
    <w:name w:val="5BFF564B57B14C5CBE8B988AE6883A18"/>
    <w:rsid w:val="00ED4D95"/>
  </w:style>
  <w:style w:type="paragraph" w:customStyle="1" w:styleId="31A24A979E464783A9D661F8358F2663">
    <w:name w:val="31A24A979E464783A9D661F8358F2663"/>
    <w:rsid w:val="00ED4D95"/>
  </w:style>
  <w:style w:type="paragraph" w:customStyle="1" w:styleId="B351422291E04E49938E697B0BFFD973">
    <w:name w:val="B351422291E04E49938E697B0BFFD973"/>
    <w:rsid w:val="00ED4D95"/>
  </w:style>
  <w:style w:type="paragraph" w:customStyle="1" w:styleId="F89F5221DFA64DB4B27062EEFA9A7A05">
    <w:name w:val="F89F5221DFA64DB4B27062EEFA9A7A05"/>
    <w:rsid w:val="00ED4D95"/>
  </w:style>
  <w:style w:type="paragraph" w:customStyle="1" w:styleId="12387AD416B2495A9E695A967F5747CC">
    <w:name w:val="12387AD416B2495A9E695A967F5747CC"/>
    <w:rsid w:val="00ED4D95"/>
  </w:style>
  <w:style w:type="paragraph" w:customStyle="1" w:styleId="4743EF64F9C149BD8ACCCD48226623D4">
    <w:name w:val="4743EF64F9C149BD8ACCCD48226623D4"/>
    <w:rsid w:val="00ED4D95"/>
  </w:style>
  <w:style w:type="paragraph" w:customStyle="1" w:styleId="552703C050734C69A34080725EF13776">
    <w:name w:val="552703C050734C69A34080725EF13776"/>
    <w:rsid w:val="00ED4D95"/>
  </w:style>
  <w:style w:type="paragraph" w:customStyle="1" w:styleId="502592E88D524C10BC0A32C3EC8FACE8">
    <w:name w:val="502592E88D524C10BC0A32C3EC8FACE8"/>
    <w:rsid w:val="00ED4D95"/>
  </w:style>
  <w:style w:type="paragraph" w:customStyle="1" w:styleId="C97D013E2BAA41409192E2A0F2E112E4">
    <w:name w:val="C97D013E2BAA41409192E2A0F2E112E4"/>
    <w:rsid w:val="00ED4D95"/>
  </w:style>
  <w:style w:type="paragraph" w:customStyle="1" w:styleId="5C3AECDB458B4DC2B47C7B6AE4D64319">
    <w:name w:val="5C3AECDB458B4DC2B47C7B6AE4D64319"/>
    <w:rsid w:val="00ED4D95"/>
  </w:style>
  <w:style w:type="paragraph" w:customStyle="1" w:styleId="6E9AC6B71B644C9098F871B05AAB284E">
    <w:name w:val="6E9AC6B71B644C9098F871B05AAB284E"/>
    <w:rsid w:val="00ED4D95"/>
  </w:style>
  <w:style w:type="paragraph" w:customStyle="1" w:styleId="F5C29150AE844B03A90404F945A0A9D8">
    <w:name w:val="F5C29150AE844B03A90404F945A0A9D8"/>
    <w:rsid w:val="00ED4D95"/>
  </w:style>
  <w:style w:type="paragraph" w:customStyle="1" w:styleId="64794458BB454437B52A3570A9225C8B">
    <w:name w:val="64794458BB454437B52A3570A9225C8B"/>
    <w:rsid w:val="005F4D05"/>
  </w:style>
  <w:style w:type="paragraph" w:customStyle="1" w:styleId="7BEC6F3F1AE840449EC06F9F88203471">
    <w:name w:val="7BEC6F3F1AE840449EC06F9F88203471"/>
    <w:rsid w:val="007B1CF4"/>
    <w:pPr>
      <w:spacing w:after="160" w:line="259" w:lineRule="auto"/>
    </w:pPr>
    <w:rPr>
      <w:lang w:val="en-IN" w:eastAsia="en-IN"/>
    </w:rPr>
  </w:style>
  <w:style w:type="paragraph" w:customStyle="1" w:styleId="EEB6ADADE8BB44BF87A72443BF38B5FC">
    <w:name w:val="EEB6ADADE8BB44BF87A72443BF38B5FC"/>
    <w:rsid w:val="007B1CF4"/>
    <w:pPr>
      <w:spacing w:after="160" w:line="259" w:lineRule="auto"/>
    </w:pPr>
    <w:rPr>
      <w:lang w:val="en-IN" w:eastAsia="en-IN"/>
    </w:rPr>
  </w:style>
  <w:style w:type="paragraph" w:customStyle="1" w:styleId="F9C804A2A4E94695AC272B499091B828">
    <w:name w:val="F9C804A2A4E94695AC272B499091B828"/>
    <w:rsid w:val="007B1CF4"/>
    <w:pPr>
      <w:spacing w:after="160" w:line="259" w:lineRule="auto"/>
    </w:pPr>
    <w:rPr>
      <w:lang w:val="en-IN" w:eastAsia="en-IN"/>
    </w:rPr>
  </w:style>
  <w:style w:type="paragraph" w:customStyle="1" w:styleId="73F2D4D667DF4868AD233BDFC0392C54">
    <w:name w:val="73F2D4D667DF4868AD233BDFC0392C54"/>
    <w:rsid w:val="007B1CF4"/>
    <w:pPr>
      <w:spacing w:after="160" w:line="259" w:lineRule="auto"/>
    </w:pPr>
    <w:rPr>
      <w:lang w:val="en-IN" w:eastAsia="en-IN"/>
    </w:rPr>
  </w:style>
  <w:style w:type="paragraph" w:customStyle="1" w:styleId="38EADDFD2CB9405CA74964F684121EE3">
    <w:name w:val="38EADDFD2CB9405CA74964F684121EE3"/>
    <w:rsid w:val="007B1CF4"/>
    <w:pPr>
      <w:spacing w:after="160" w:line="259" w:lineRule="auto"/>
    </w:pPr>
    <w:rPr>
      <w:lang w:val="en-IN" w:eastAsia="en-IN"/>
    </w:rPr>
  </w:style>
  <w:style w:type="paragraph" w:customStyle="1" w:styleId="CFFA3278455549579318EF863CB0A11F">
    <w:name w:val="CFFA3278455549579318EF863CB0A11F"/>
    <w:rsid w:val="007B1CF4"/>
    <w:pPr>
      <w:spacing w:after="160" w:line="259" w:lineRule="auto"/>
    </w:pPr>
    <w:rPr>
      <w:lang w:val="en-IN" w:eastAsia="en-IN"/>
    </w:rPr>
  </w:style>
  <w:style w:type="paragraph" w:customStyle="1" w:styleId="ECA7F5BA3E9C4648A113D93C5016AAE2">
    <w:name w:val="ECA7F5BA3E9C4648A113D93C5016AAE2"/>
    <w:rsid w:val="007B1CF4"/>
    <w:pPr>
      <w:spacing w:after="160" w:line="259" w:lineRule="auto"/>
    </w:pPr>
    <w:rPr>
      <w:lang w:val="en-IN" w:eastAsia="en-IN"/>
    </w:rPr>
  </w:style>
  <w:style w:type="paragraph" w:customStyle="1" w:styleId="3E78374766B541D79364F48FDE0D14F3">
    <w:name w:val="3E78374766B541D79364F48FDE0D14F3"/>
    <w:rsid w:val="007B1CF4"/>
    <w:pPr>
      <w:spacing w:after="160" w:line="259" w:lineRule="auto"/>
    </w:pPr>
    <w:rPr>
      <w:lang w:val="en-IN" w:eastAsia="en-IN"/>
    </w:rPr>
  </w:style>
  <w:style w:type="paragraph" w:customStyle="1" w:styleId="F893D3C502234E6FB707A5CD73EC12AD">
    <w:name w:val="F893D3C502234E6FB707A5CD73EC12AD"/>
    <w:rsid w:val="007B1CF4"/>
    <w:pPr>
      <w:spacing w:after="160" w:line="259" w:lineRule="auto"/>
    </w:pPr>
    <w:rPr>
      <w:lang w:val="en-IN" w:eastAsia="en-IN"/>
    </w:rPr>
  </w:style>
  <w:style w:type="paragraph" w:customStyle="1" w:styleId="0406F383D35D47D795A6EDFF77953864">
    <w:name w:val="0406F383D35D47D795A6EDFF77953864"/>
    <w:rsid w:val="007B1CF4"/>
    <w:pPr>
      <w:spacing w:after="160" w:line="259" w:lineRule="auto"/>
    </w:pPr>
    <w:rPr>
      <w:lang w:val="en-IN" w:eastAsia="en-IN"/>
    </w:rPr>
  </w:style>
  <w:style w:type="paragraph" w:customStyle="1" w:styleId="08912D712E0342119A86728BE062745C">
    <w:name w:val="08912D712E0342119A86728BE062745C"/>
    <w:rsid w:val="00301356"/>
    <w:pPr>
      <w:spacing w:after="160" w:line="259" w:lineRule="auto"/>
    </w:pPr>
    <w:rPr>
      <w:lang w:val="en-IN" w:eastAsia="en-IN"/>
    </w:rPr>
  </w:style>
  <w:style w:type="paragraph" w:customStyle="1" w:styleId="0DB913CE63F445D4AC27A90AAFCBADE5">
    <w:name w:val="0DB913CE63F445D4AC27A90AAFCBADE5"/>
    <w:rsid w:val="00301356"/>
    <w:pPr>
      <w:spacing w:after="160" w:line="259" w:lineRule="auto"/>
    </w:pPr>
    <w:rPr>
      <w:lang w:val="en-IN" w:eastAsia="en-IN"/>
    </w:rPr>
  </w:style>
  <w:style w:type="paragraph" w:customStyle="1" w:styleId="D0413905809840548F761F9888047826">
    <w:name w:val="D0413905809840548F761F9888047826"/>
    <w:rsid w:val="00301356"/>
    <w:pPr>
      <w:spacing w:after="160" w:line="259" w:lineRule="auto"/>
    </w:pPr>
    <w:rPr>
      <w:lang w:val="en-IN" w:eastAsia="en-IN"/>
    </w:rPr>
  </w:style>
  <w:style w:type="paragraph" w:customStyle="1" w:styleId="A9079611FCE44B03B5A2240024E4E1AD">
    <w:name w:val="A9079611FCE44B03B5A2240024E4E1AD"/>
    <w:rsid w:val="00301356"/>
    <w:pPr>
      <w:spacing w:after="160" w:line="259" w:lineRule="auto"/>
    </w:pPr>
    <w:rPr>
      <w:lang w:val="en-IN" w:eastAsia="en-IN"/>
    </w:rPr>
  </w:style>
  <w:style w:type="paragraph" w:customStyle="1" w:styleId="EB9E879A057F4316A2982746F6D85E3B">
    <w:name w:val="EB9E879A057F4316A2982746F6D85E3B"/>
    <w:rsid w:val="00301356"/>
    <w:pPr>
      <w:spacing w:after="160" w:line="259" w:lineRule="auto"/>
    </w:pPr>
    <w:rPr>
      <w:lang w:val="en-IN" w:eastAsia="en-IN"/>
    </w:rPr>
  </w:style>
  <w:style w:type="paragraph" w:customStyle="1" w:styleId="2F4101362D294673B6F6E119F2B5E8B4">
    <w:name w:val="2F4101362D294673B6F6E119F2B5E8B4"/>
    <w:rsid w:val="00301356"/>
    <w:pPr>
      <w:spacing w:after="160" w:line="259" w:lineRule="auto"/>
    </w:pPr>
    <w:rPr>
      <w:lang w:val="en-IN" w:eastAsia="en-IN"/>
    </w:rPr>
  </w:style>
  <w:style w:type="paragraph" w:customStyle="1" w:styleId="108FE1CF49324B5AA64A98CF6B437526">
    <w:name w:val="108FE1CF49324B5AA64A98CF6B437526"/>
    <w:rsid w:val="00301356"/>
    <w:pPr>
      <w:spacing w:after="160" w:line="259" w:lineRule="auto"/>
    </w:pPr>
    <w:rPr>
      <w:lang w:val="en-IN" w:eastAsia="en-IN"/>
    </w:rPr>
  </w:style>
  <w:style w:type="paragraph" w:customStyle="1" w:styleId="D5B5492A3D974A6C8D6799B4797DD6A2">
    <w:name w:val="D5B5492A3D974A6C8D6799B4797DD6A2"/>
    <w:rsid w:val="00301356"/>
    <w:pPr>
      <w:spacing w:after="160" w:line="259" w:lineRule="auto"/>
    </w:pPr>
    <w:rPr>
      <w:lang w:val="en-IN" w:eastAsia="en-IN"/>
    </w:rPr>
  </w:style>
  <w:style w:type="paragraph" w:customStyle="1" w:styleId="F15C7A26A23E43279F0CCECF1F92B9FB">
    <w:name w:val="F15C7A26A23E43279F0CCECF1F92B9FB"/>
    <w:rsid w:val="00301356"/>
    <w:pPr>
      <w:spacing w:after="160" w:line="259" w:lineRule="auto"/>
    </w:pPr>
    <w:rPr>
      <w:lang w:val="en-IN" w:eastAsia="en-IN"/>
    </w:rPr>
  </w:style>
  <w:style w:type="paragraph" w:customStyle="1" w:styleId="8CE7A721D6FA4150AB6BE6B68F9E5DEE">
    <w:name w:val="8CE7A721D6FA4150AB6BE6B68F9E5DEE"/>
    <w:rsid w:val="00301356"/>
    <w:pPr>
      <w:spacing w:after="160" w:line="259" w:lineRule="auto"/>
    </w:pPr>
    <w:rPr>
      <w:lang w:val="en-IN" w:eastAsia="en-IN"/>
    </w:rPr>
  </w:style>
  <w:style w:type="paragraph" w:customStyle="1" w:styleId="8E5E1CD99DA64D9597CAF50419BA8EB6">
    <w:name w:val="8E5E1CD99DA64D9597CAF50419BA8EB6"/>
    <w:rsid w:val="00301356"/>
    <w:pPr>
      <w:spacing w:after="160" w:line="259" w:lineRule="auto"/>
    </w:pPr>
    <w:rPr>
      <w:lang w:val="en-IN" w:eastAsia="en-IN"/>
    </w:rPr>
  </w:style>
  <w:style w:type="paragraph" w:customStyle="1" w:styleId="9FC5E07124EE4351A8EBBA3B7830C6AF">
    <w:name w:val="9FC5E07124EE4351A8EBBA3B7830C6AF"/>
    <w:rsid w:val="00301356"/>
    <w:pPr>
      <w:spacing w:after="160" w:line="259" w:lineRule="auto"/>
    </w:pPr>
    <w:rPr>
      <w:lang w:val="en-IN" w:eastAsia="en-IN"/>
    </w:rPr>
  </w:style>
  <w:style w:type="paragraph" w:customStyle="1" w:styleId="6E76296FF98B4DBE87F12AB01A9C3571">
    <w:name w:val="6E76296FF98B4DBE87F12AB01A9C3571"/>
    <w:rsid w:val="00301356"/>
    <w:pPr>
      <w:spacing w:after="160" w:line="259" w:lineRule="auto"/>
    </w:pPr>
    <w:rPr>
      <w:lang w:val="en-IN" w:eastAsia="en-IN"/>
    </w:rPr>
  </w:style>
  <w:style w:type="paragraph" w:customStyle="1" w:styleId="E362B5A3FA4B4617ADF6D81DFBA46F72">
    <w:name w:val="E362B5A3FA4B4617ADF6D81DFBA46F72"/>
    <w:rsid w:val="00301356"/>
    <w:pPr>
      <w:spacing w:after="160" w:line="259" w:lineRule="auto"/>
    </w:pPr>
    <w:rPr>
      <w:lang w:val="en-IN" w:eastAsia="en-IN"/>
    </w:rPr>
  </w:style>
  <w:style w:type="paragraph" w:customStyle="1" w:styleId="C86CCB760655489A9896D4D719039A67">
    <w:name w:val="C86CCB760655489A9896D4D719039A67"/>
    <w:rsid w:val="00301356"/>
    <w:pPr>
      <w:spacing w:after="160" w:line="259" w:lineRule="auto"/>
    </w:pPr>
    <w:rPr>
      <w:lang w:val="en-IN" w:eastAsia="en-IN"/>
    </w:rPr>
  </w:style>
  <w:style w:type="paragraph" w:customStyle="1" w:styleId="7F6540D8B7084F879247D6F9CA2A5C10">
    <w:name w:val="7F6540D8B7084F879247D6F9CA2A5C10"/>
    <w:rsid w:val="00301356"/>
    <w:pPr>
      <w:spacing w:after="160" w:line="259" w:lineRule="auto"/>
    </w:pPr>
    <w:rPr>
      <w:lang w:val="en-IN" w:eastAsia="en-IN"/>
    </w:rPr>
  </w:style>
  <w:style w:type="paragraph" w:customStyle="1" w:styleId="6F8010A8EDAC4118BE123FBA17C130D9">
    <w:name w:val="6F8010A8EDAC4118BE123FBA17C130D9"/>
    <w:rsid w:val="00301356"/>
    <w:pPr>
      <w:spacing w:after="160" w:line="259" w:lineRule="auto"/>
    </w:pPr>
    <w:rPr>
      <w:lang w:val="en-IN" w:eastAsia="en-IN"/>
    </w:rPr>
  </w:style>
  <w:style w:type="paragraph" w:customStyle="1" w:styleId="54CEE580731A4583B0513B8E19B55356">
    <w:name w:val="54CEE580731A4583B0513B8E19B55356"/>
    <w:rsid w:val="00301356"/>
    <w:pPr>
      <w:spacing w:after="160" w:line="259" w:lineRule="auto"/>
    </w:pPr>
    <w:rPr>
      <w:lang w:val="en-IN" w:eastAsia="en-IN"/>
    </w:rPr>
  </w:style>
  <w:style w:type="paragraph" w:customStyle="1" w:styleId="C35240C3FF2D4E3C931A54D923F04984">
    <w:name w:val="C35240C3FF2D4E3C931A54D923F04984"/>
    <w:rsid w:val="00301356"/>
    <w:pPr>
      <w:spacing w:after="160" w:line="259" w:lineRule="auto"/>
    </w:pPr>
    <w:rPr>
      <w:lang w:val="en-IN" w:eastAsia="en-IN"/>
    </w:rPr>
  </w:style>
  <w:style w:type="paragraph" w:customStyle="1" w:styleId="0144DF1FA58648D782118546F3EF2018">
    <w:name w:val="0144DF1FA58648D782118546F3EF2018"/>
    <w:rsid w:val="00301356"/>
    <w:pPr>
      <w:spacing w:after="160" w:line="259" w:lineRule="auto"/>
    </w:pPr>
    <w:rPr>
      <w:lang w:val="en-IN" w:eastAsia="en-IN"/>
    </w:rPr>
  </w:style>
  <w:style w:type="paragraph" w:customStyle="1" w:styleId="3973C3312DB64C3CA213797ED2384821">
    <w:name w:val="3973C3312DB64C3CA213797ED2384821"/>
    <w:rsid w:val="00301356"/>
    <w:pPr>
      <w:spacing w:after="160" w:line="259" w:lineRule="auto"/>
    </w:pPr>
    <w:rPr>
      <w:lang w:val="en-IN" w:eastAsia="en-IN"/>
    </w:rPr>
  </w:style>
  <w:style w:type="paragraph" w:customStyle="1" w:styleId="387A4939C4AC4F318DFF202D5F2FEF10">
    <w:name w:val="387A4939C4AC4F318DFF202D5F2FEF10"/>
    <w:rsid w:val="00301356"/>
    <w:pPr>
      <w:spacing w:after="160" w:line="259" w:lineRule="auto"/>
    </w:pPr>
    <w:rPr>
      <w:lang w:val="en-IN" w:eastAsia="en-IN"/>
    </w:rPr>
  </w:style>
  <w:style w:type="paragraph" w:customStyle="1" w:styleId="D3E6D8D0EC724FAFA779B8F1364CC6A4">
    <w:name w:val="D3E6D8D0EC724FAFA779B8F1364CC6A4"/>
    <w:rsid w:val="00301356"/>
    <w:pPr>
      <w:spacing w:after="160" w:line="259" w:lineRule="auto"/>
    </w:pPr>
    <w:rPr>
      <w:lang w:val="en-IN" w:eastAsia="en-IN"/>
    </w:rPr>
  </w:style>
  <w:style w:type="paragraph" w:customStyle="1" w:styleId="85C7899E284B4AD6A3003AA4D00E3C89">
    <w:name w:val="85C7899E284B4AD6A3003AA4D00E3C89"/>
    <w:rsid w:val="00301356"/>
    <w:pPr>
      <w:spacing w:after="160" w:line="259" w:lineRule="auto"/>
    </w:pPr>
    <w:rPr>
      <w:lang w:val="en-IN" w:eastAsia="en-IN"/>
    </w:rPr>
  </w:style>
  <w:style w:type="paragraph" w:customStyle="1" w:styleId="E20F0E10E3FA4B8A9973E162C059F6C1">
    <w:name w:val="E20F0E10E3FA4B8A9973E162C059F6C1"/>
    <w:rsid w:val="00301356"/>
    <w:pPr>
      <w:spacing w:after="160" w:line="259" w:lineRule="auto"/>
    </w:pPr>
    <w:rPr>
      <w:lang w:val="en-IN" w:eastAsia="en-IN"/>
    </w:rPr>
  </w:style>
  <w:style w:type="paragraph" w:customStyle="1" w:styleId="1396C10C53D44762A10B0A0712229124">
    <w:name w:val="1396C10C53D44762A10B0A0712229124"/>
    <w:rsid w:val="00301356"/>
    <w:pPr>
      <w:spacing w:after="160" w:line="259" w:lineRule="auto"/>
    </w:pPr>
    <w:rPr>
      <w:lang w:val="en-IN" w:eastAsia="en-IN"/>
    </w:rPr>
  </w:style>
  <w:style w:type="paragraph" w:customStyle="1" w:styleId="5541AD2BE2164A1CB68CC1AD7A71351C">
    <w:name w:val="5541AD2BE2164A1CB68CC1AD7A71351C"/>
    <w:rsid w:val="00301356"/>
    <w:pPr>
      <w:spacing w:after="160" w:line="259" w:lineRule="auto"/>
    </w:pPr>
    <w:rPr>
      <w:lang w:val="en-IN" w:eastAsia="en-IN"/>
    </w:rPr>
  </w:style>
  <w:style w:type="paragraph" w:customStyle="1" w:styleId="95CCC47693B34718B38934A03A70DFD7">
    <w:name w:val="95CCC47693B34718B38934A03A70DFD7"/>
    <w:rsid w:val="00301356"/>
    <w:pPr>
      <w:spacing w:after="160" w:line="259" w:lineRule="auto"/>
    </w:pPr>
    <w:rPr>
      <w:lang w:val="en-IN" w:eastAsia="en-IN"/>
    </w:rPr>
  </w:style>
  <w:style w:type="paragraph" w:customStyle="1" w:styleId="08E8FC01C1314BFABC24D6869F0ED3F7">
    <w:name w:val="08E8FC01C1314BFABC24D6869F0ED3F7"/>
    <w:rsid w:val="00301356"/>
    <w:pPr>
      <w:spacing w:after="160" w:line="259" w:lineRule="auto"/>
    </w:pPr>
    <w:rPr>
      <w:lang w:val="en-IN" w:eastAsia="en-IN"/>
    </w:rPr>
  </w:style>
  <w:style w:type="paragraph" w:customStyle="1" w:styleId="C58B240D85D74A03ACE1BF48B0CA0FA4">
    <w:name w:val="C58B240D85D74A03ACE1BF48B0CA0FA4"/>
    <w:rsid w:val="00301356"/>
    <w:pPr>
      <w:spacing w:after="160" w:line="259" w:lineRule="auto"/>
    </w:pPr>
    <w:rPr>
      <w:lang w:val="en-IN" w:eastAsia="en-IN"/>
    </w:rPr>
  </w:style>
  <w:style w:type="paragraph" w:customStyle="1" w:styleId="43E3449503834FBDBD204ECE633BFBDD">
    <w:name w:val="43E3449503834FBDBD204ECE633BFBDD"/>
    <w:rsid w:val="00301356"/>
    <w:pPr>
      <w:spacing w:after="160" w:line="259" w:lineRule="auto"/>
    </w:pPr>
    <w:rPr>
      <w:lang w:val="en-IN" w:eastAsia="en-IN"/>
    </w:rPr>
  </w:style>
  <w:style w:type="paragraph" w:customStyle="1" w:styleId="FEAB7974F4ED4856BBF98209516E2A9F">
    <w:name w:val="FEAB7974F4ED4856BBF98209516E2A9F"/>
    <w:rsid w:val="00301356"/>
    <w:pPr>
      <w:spacing w:after="160" w:line="259" w:lineRule="auto"/>
    </w:pPr>
    <w:rPr>
      <w:lang w:val="en-IN" w:eastAsia="en-IN"/>
    </w:rPr>
  </w:style>
  <w:style w:type="paragraph" w:customStyle="1" w:styleId="7808BE56B185481F95F75BD9C1228F72">
    <w:name w:val="7808BE56B185481F95F75BD9C1228F72"/>
    <w:rsid w:val="00301356"/>
    <w:pPr>
      <w:spacing w:after="160" w:line="259" w:lineRule="auto"/>
    </w:pPr>
    <w:rPr>
      <w:lang w:val="en-IN" w:eastAsia="en-IN"/>
    </w:rPr>
  </w:style>
  <w:style w:type="paragraph" w:customStyle="1" w:styleId="4FAE00C4972F454198DDDDE57BA0AC72">
    <w:name w:val="4FAE00C4972F454198DDDDE57BA0AC72"/>
    <w:rsid w:val="00301356"/>
    <w:pPr>
      <w:spacing w:after="160" w:line="259" w:lineRule="auto"/>
    </w:pPr>
    <w:rPr>
      <w:lang w:val="en-IN" w:eastAsia="en-IN"/>
    </w:rPr>
  </w:style>
  <w:style w:type="paragraph" w:customStyle="1" w:styleId="37E22F226FBD4DE2B505F95B37F64C1E">
    <w:name w:val="37E22F226FBD4DE2B505F95B37F64C1E"/>
    <w:rsid w:val="00301356"/>
    <w:pPr>
      <w:spacing w:after="160" w:line="259" w:lineRule="auto"/>
    </w:pPr>
    <w:rPr>
      <w:lang w:val="en-IN" w:eastAsia="en-IN"/>
    </w:rPr>
  </w:style>
  <w:style w:type="paragraph" w:customStyle="1" w:styleId="01FE57B3435A49209548330EF3339A57">
    <w:name w:val="01FE57B3435A49209548330EF3339A57"/>
    <w:rsid w:val="00301356"/>
    <w:pPr>
      <w:spacing w:after="160" w:line="259" w:lineRule="auto"/>
    </w:pPr>
    <w:rPr>
      <w:lang w:val="en-IN" w:eastAsia="en-IN"/>
    </w:rPr>
  </w:style>
  <w:style w:type="paragraph" w:customStyle="1" w:styleId="03C5E5414B884859BFFC7C5F52E1AC70">
    <w:name w:val="03C5E5414B884859BFFC7C5F52E1AC70"/>
    <w:rsid w:val="00301356"/>
    <w:pPr>
      <w:spacing w:after="160" w:line="259" w:lineRule="auto"/>
    </w:pPr>
    <w:rPr>
      <w:lang w:val="en-IN" w:eastAsia="en-IN"/>
    </w:rPr>
  </w:style>
  <w:style w:type="paragraph" w:customStyle="1" w:styleId="34C21C45A36E49AC8703D69A3566E633">
    <w:name w:val="34C21C45A36E49AC8703D69A3566E633"/>
    <w:rsid w:val="00301356"/>
    <w:pPr>
      <w:spacing w:after="160" w:line="259" w:lineRule="auto"/>
    </w:pPr>
    <w:rPr>
      <w:lang w:val="en-IN" w:eastAsia="en-IN"/>
    </w:rPr>
  </w:style>
  <w:style w:type="paragraph" w:customStyle="1" w:styleId="FFE3C77545A94C95892F1279FBD68B80">
    <w:name w:val="FFE3C77545A94C95892F1279FBD68B80"/>
    <w:rsid w:val="00301356"/>
    <w:pPr>
      <w:spacing w:after="160" w:line="259" w:lineRule="auto"/>
    </w:pPr>
    <w:rPr>
      <w:lang w:val="en-IN" w:eastAsia="en-IN"/>
    </w:rPr>
  </w:style>
  <w:style w:type="paragraph" w:customStyle="1" w:styleId="6A9B4CA945A44BCDB6A3A0EE620CE152">
    <w:name w:val="6A9B4CA945A44BCDB6A3A0EE620CE152"/>
    <w:rsid w:val="00301356"/>
    <w:pPr>
      <w:spacing w:after="160" w:line="259" w:lineRule="auto"/>
    </w:pPr>
    <w:rPr>
      <w:lang w:val="en-IN" w:eastAsia="en-IN"/>
    </w:rPr>
  </w:style>
  <w:style w:type="paragraph" w:customStyle="1" w:styleId="E443D3B53D3548C1863D145E263A5E6F">
    <w:name w:val="E443D3B53D3548C1863D145E263A5E6F"/>
    <w:rsid w:val="00301356"/>
    <w:pPr>
      <w:spacing w:after="160" w:line="259" w:lineRule="auto"/>
    </w:pPr>
    <w:rPr>
      <w:lang w:val="en-IN" w:eastAsia="en-IN"/>
    </w:rPr>
  </w:style>
  <w:style w:type="paragraph" w:customStyle="1" w:styleId="6828CE8022914F0A9E258A471E7FEDD2">
    <w:name w:val="6828CE8022914F0A9E258A471E7FEDD2"/>
    <w:rsid w:val="00301356"/>
    <w:pPr>
      <w:spacing w:after="160" w:line="259" w:lineRule="auto"/>
    </w:pPr>
    <w:rPr>
      <w:lang w:val="en-IN" w:eastAsia="en-IN"/>
    </w:rPr>
  </w:style>
  <w:style w:type="paragraph" w:customStyle="1" w:styleId="FC037A5C6FCA4A9195CE8732EAE7F5E2">
    <w:name w:val="FC037A5C6FCA4A9195CE8732EAE7F5E2"/>
    <w:rsid w:val="00301356"/>
    <w:pPr>
      <w:spacing w:after="160" w:line="259" w:lineRule="auto"/>
    </w:pPr>
    <w:rPr>
      <w:lang w:val="en-IN" w:eastAsia="en-IN"/>
    </w:rPr>
  </w:style>
  <w:style w:type="paragraph" w:customStyle="1" w:styleId="84F9200FA8904649AB9A485709F0C0EE">
    <w:name w:val="84F9200FA8904649AB9A485709F0C0EE"/>
    <w:rsid w:val="00301356"/>
    <w:pPr>
      <w:spacing w:after="160" w:line="259" w:lineRule="auto"/>
    </w:pPr>
    <w:rPr>
      <w:lang w:val="en-IN" w:eastAsia="en-IN"/>
    </w:rPr>
  </w:style>
  <w:style w:type="paragraph" w:customStyle="1" w:styleId="7359E51229CD46A6943FE8178BB9B9C2">
    <w:name w:val="7359E51229CD46A6943FE8178BB9B9C2"/>
    <w:rsid w:val="00301356"/>
    <w:pPr>
      <w:spacing w:after="160" w:line="259" w:lineRule="auto"/>
    </w:pPr>
    <w:rPr>
      <w:lang w:val="en-IN" w:eastAsia="en-IN"/>
    </w:rPr>
  </w:style>
  <w:style w:type="paragraph" w:customStyle="1" w:styleId="8E33B97D49A44A2DB867F2D1A05A278E">
    <w:name w:val="8E33B97D49A44A2DB867F2D1A05A278E"/>
    <w:rsid w:val="00301356"/>
    <w:pPr>
      <w:spacing w:after="160" w:line="259" w:lineRule="auto"/>
    </w:pPr>
    <w:rPr>
      <w:lang w:val="en-IN" w:eastAsia="en-IN"/>
    </w:rPr>
  </w:style>
  <w:style w:type="paragraph" w:customStyle="1" w:styleId="72F2AA6F33024D9D88FAA14A49EB7405">
    <w:name w:val="72F2AA6F33024D9D88FAA14A49EB7405"/>
    <w:rsid w:val="00301356"/>
    <w:pPr>
      <w:spacing w:after="160" w:line="259" w:lineRule="auto"/>
    </w:pPr>
    <w:rPr>
      <w:lang w:val="en-IN" w:eastAsia="en-IN"/>
    </w:rPr>
  </w:style>
  <w:style w:type="paragraph" w:customStyle="1" w:styleId="4F1B2D4771D7430B8CC5D57F02C17F15">
    <w:name w:val="4F1B2D4771D7430B8CC5D57F02C17F15"/>
    <w:rsid w:val="00301356"/>
    <w:pPr>
      <w:spacing w:after="160" w:line="259" w:lineRule="auto"/>
    </w:pPr>
    <w:rPr>
      <w:lang w:val="en-IN" w:eastAsia="en-IN"/>
    </w:rPr>
  </w:style>
  <w:style w:type="paragraph" w:customStyle="1" w:styleId="4382EAAA461844A6B8DA31F4BC57B3F9">
    <w:name w:val="4382EAAA461844A6B8DA31F4BC57B3F9"/>
    <w:rsid w:val="00301356"/>
    <w:pPr>
      <w:spacing w:after="160" w:line="259" w:lineRule="auto"/>
    </w:pPr>
    <w:rPr>
      <w:lang w:val="en-IN" w:eastAsia="en-IN"/>
    </w:rPr>
  </w:style>
  <w:style w:type="paragraph" w:customStyle="1" w:styleId="A8B60559EA2745498EAF5E3D8E2F5A2E">
    <w:name w:val="A8B60559EA2745498EAF5E3D8E2F5A2E"/>
    <w:rsid w:val="00301356"/>
    <w:pPr>
      <w:spacing w:after="160" w:line="259" w:lineRule="auto"/>
    </w:pPr>
    <w:rPr>
      <w:lang w:val="en-IN" w:eastAsia="en-IN"/>
    </w:rPr>
  </w:style>
  <w:style w:type="paragraph" w:customStyle="1" w:styleId="74B003785E37443CAF5D80BA6A61A483">
    <w:name w:val="74B003785E37443CAF5D80BA6A61A483"/>
    <w:rsid w:val="00301356"/>
    <w:pPr>
      <w:spacing w:after="160" w:line="259" w:lineRule="auto"/>
    </w:pPr>
    <w:rPr>
      <w:lang w:val="en-IN" w:eastAsia="en-IN"/>
    </w:rPr>
  </w:style>
  <w:style w:type="paragraph" w:customStyle="1" w:styleId="FC7726A449674C4D85BE54423C54153B">
    <w:name w:val="FC7726A449674C4D85BE54423C54153B"/>
    <w:rsid w:val="00301356"/>
    <w:pPr>
      <w:spacing w:after="160" w:line="259" w:lineRule="auto"/>
    </w:pPr>
    <w:rPr>
      <w:lang w:val="en-IN" w:eastAsia="en-IN"/>
    </w:rPr>
  </w:style>
  <w:style w:type="paragraph" w:customStyle="1" w:styleId="1E4378E8D602475583FD6715BB896996">
    <w:name w:val="1E4378E8D602475583FD6715BB896996"/>
    <w:rsid w:val="00301356"/>
    <w:pPr>
      <w:spacing w:after="160" w:line="259" w:lineRule="auto"/>
    </w:pPr>
    <w:rPr>
      <w:lang w:val="en-IN" w:eastAsia="en-IN"/>
    </w:rPr>
  </w:style>
  <w:style w:type="paragraph" w:customStyle="1" w:styleId="06A11BE9FE3D4BDABF9742B97B5562B0">
    <w:name w:val="06A11BE9FE3D4BDABF9742B97B5562B0"/>
    <w:rsid w:val="00301356"/>
    <w:pPr>
      <w:spacing w:after="160" w:line="259" w:lineRule="auto"/>
    </w:pPr>
    <w:rPr>
      <w:lang w:val="en-IN" w:eastAsia="en-IN"/>
    </w:rPr>
  </w:style>
  <w:style w:type="paragraph" w:customStyle="1" w:styleId="E42D096B720C47C88392E4342C3C705B">
    <w:name w:val="E42D096B720C47C88392E4342C3C705B"/>
    <w:rsid w:val="00301356"/>
    <w:pPr>
      <w:spacing w:after="160" w:line="259" w:lineRule="auto"/>
    </w:pPr>
    <w:rPr>
      <w:lang w:val="en-IN" w:eastAsia="en-IN"/>
    </w:rPr>
  </w:style>
  <w:style w:type="paragraph" w:customStyle="1" w:styleId="72CE79C9046D4CD7AF575BC28DE18A69">
    <w:name w:val="72CE79C9046D4CD7AF575BC28DE18A69"/>
    <w:rsid w:val="00301356"/>
    <w:pPr>
      <w:spacing w:after="160" w:line="259" w:lineRule="auto"/>
    </w:pPr>
    <w:rPr>
      <w:lang w:val="en-IN" w:eastAsia="en-IN"/>
    </w:rPr>
  </w:style>
  <w:style w:type="paragraph" w:customStyle="1" w:styleId="F2C5D60411C84FB4B3048AD5D2DC7CA4">
    <w:name w:val="F2C5D60411C84FB4B3048AD5D2DC7CA4"/>
    <w:rsid w:val="00301356"/>
    <w:pPr>
      <w:spacing w:after="160" w:line="259" w:lineRule="auto"/>
    </w:pPr>
    <w:rPr>
      <w:lang w:val="en-IN" w:eastAsia="en-IN"/>
    </w:rPr>
  </w:style>
  <w:style w:type="paragraph" w:customStyle="1" w:styleId="0E89CFE1451E41DB95ED3E7ABB3B5DD6">
    <w:name w:val="0E89CFE1451E41DB95ED3E7ABB3B5DD6"/>
    <w:rsid w:val="00301356"/>
    <w:pPr>
      <w:spacing w:after="160" w:line="259" w:lineRule="auto"/>
    </w:pPr>
    <w:rPr>
      <w:lang w:val="en-IN" w:eastAsia="en-IN"/>
    </w:rPr>
  </w:style>
  <w:style w:type="paragraph" w:customStyle="1" w:styleId="A839A57777424985A1EFEB4733A1D500">
    <w:name w:val="A839A57777424985A1EFEB4733A1D500"/>
    <w:rsid w:val="00301356"/>
    <w:pPr>
      <w:spacing w:after="160" w:line="259" w:lineRule="auto"/>
    </w:pPr>
    <w:rPr>
      <w:lang w:val="en-IN" w:eastAsia="en-IN"/>
    </w:rPr>
  </w:style>
  <w:style w:type="paragraph" w:customStyle="1" w:styleId="4A59F53CD33A439B81390C0D560225DC">
    <w:name w:val="4A59F53CD33A439B81390C0D560225DC"/>
    <w:rsid w:val="00301356"/>
    <w:pPr>
      <w:spacing w:after="160" w:line="259" w:lineRule="auto"/>
    </w:pPr>
    <w:rPr>
      <w:lang w:val="en-IN" w:eastAsia="en-IN"/>
    </w:rPr>
  </w:style>
  <w:style w:type="paragraph" w:customStyle="1" w:styleId="9FBB8C2CDF654A749554959E24243B8F">
    <w:name w:val="9FBB8C2CDF654A749554959E24243B8F"/>
    <w:rsid w:val="00301356"/>
    <w:pPr>
      <w:spacing w:after="160" w:line="259" w:lineRule="auto"/>
    </w:pPr>
    <w:rPr>
      <w:lang w:val="en-IN" w:eastAsia="en-IN"/>
    </w:rPr>
  </w:style>
  <w:style w:type="paragraph" w:customStyle="1" w:styleId="93D947168B4D47E88B1CA1D5E52DD916">
    <w:name w:val="93D947168B4D47E88B1CA1D5E52DD916"/>
    <w:rsid w:val="00301356"/>
    <w:pPr>
      <w:spacing w:after="160" w:line="259" w:lineRule="auto"/>
    </w:pPr>
    <w:rPr>
      <w:lang w:val="en-IN" w:eastAsia="en-IN"/>
    </w:rPr>
  </w:style>
  <w:style w:type="paragraph" w:customStyle="1" w:styleId="486C8D60A2CB4C95B0E9216F0075E77C">
    <w:name w:val="486C8D60A2CB4C95B0E9216F0075E77C"/>
    <w:rsid w:val="00301356"/>
    <w:pPr>
      <w:spacing w:after="160" w:line="259" w:lineRule="auto"/>
    </w:pPr>
    <w:rPr>
      <w:lang w:val="en-IN" w:eastAsia="en-IN"/>
    </w:rPr>
  </w:style>
  <w:style w:type="paragraph" w:customStyle="1" w:styleId="3CA437683134465A91195A1003B996B1">
    <w:name w:val="3CA437683134465A91195A1003B996B1"/>
    <w:rsid w:val="00301356"/>
    <w:pPr>
      <w:spacing w:after="160" w:line="259" w:lineRule="auto"/>
    </w:pPr>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334986-E30B-4511-BB23-356197740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12</Pages>
  <Words>1613</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10787</CharactersWithSpaces>
  <SharedDoc>false</SharedDoc>
  <HLinks>
    <vt:vector size="42" baseType="variant">
      <vt:variant>
        <vt:i4>2031671</vt:i4>
      </vt:variant>
      <vt:variant>
        <vt:i4>38</vt:i4>
      </vt:variant>
      <vt:variant>
        <vt:i4>0</vt:i4>
      </vt:variant>
      <vt:variant>
        <vt:i4>5</vt:i4>
      </vt:variant>
      <vt:variant>
        <vt:lpwstr/>
      </vt:variant>
      <vt:variant>
        <vt:lpwstr>_Toc366305283</vt:lpwstr>
      </vt:variant>
      <vt:variant>
        <vt:i4>2031671</vt:i4>
      </vt:variant>
      <vt:variant>
        <vt:i4>32</vt:i4>
      </vt:variant>
      <vt:variant>
        <vt:i4>0</vt:i4>
      </vt:variant>
      <vt:variant>
        <vt:i4>5</vt:i4>
      </vt:variant>
      <vt:variant>
        <vt:lpwstr/>
      </vt:variant>
      <vt:variant>
        <vt:lpwstr>_Toc366305282</vt:lpwstr>
      </vt:variant>
      <vt:variant>
        <vt:i4>2031671</vt:i4>
      </vt:variant>
      <vt:variant>
        <vt:i4>26</vt:i4>
      </vt:variant>
      <vt:variant>
        <vt:i4>0</vt:i4>
      </vt:variant>
      <vt:variant>
        <vt:i4>5</vt:i4>
      </vt:variant>
      <vt:variant>
        <vt:lpwstr/>
      </vt:variant>
      <vt:variant>
        <vt:lpwstr>_Toc366305281</vt:lpwstr>
      </vt:variant>
      <vt:variant>
        <vt:i4>2031671</vt:i4>
      </vt:variant>
      <vt:variant>
        <vt:i4>20</vt:i4>
      </vt:variant>
      <vt:variant>
        <vt:i4>0</vt:i4>
      </vt:variant>
      <vt:variant>
        <vt:i4>5</vt:i4>
      </vt:variant>
      <vt:variant>
        <vt:lpwstr/>
      </vt:variant>
      <vt:variant>
        <vt:lpwstr>_Toc366305280</vt:lpwstr>
      </vt:variant>
      <vt:variant>
        <vt:i4>1048631</vt:i4>
      </vt:variant>
      <vt:variant>
        <vt:i4>14</vt:i4>
      </vt:variant>
      <vt:variant>
        <vt:i4>0</vt:i4>
      </vt:variant>
      <vt:variant>
        <vt:i4>5</vt:i4>
      </vt:variant>
      <vt:variant>
        <vt:lpwstr/>
      </vt:variant>
      <vt:variant>
        <vt:lpwstr>_Toc366305279</vt:lpwstr>
      </vt:variant>
      <vt:variant>
        <vt:i4>1048631</vt:i4>
      </vt:variant>
      <vt:variant>
        <vt:i4>8</vt:i4>
      </vt:variant>
      <vt:variant>
        <vt:i4>0</vt:i4>
      </vt:variant>
      <vt:variant>
        <vt:i4>5</vt:i4>
      </vt:variant>
      <vt:variant>
        <vt:lpwstr/>
      </vt:variant>
      <vt:variant>
        <vt:lpwstr>_Toc366305278</vt:lpwstr>
      </vt:variant>
      <vt:variant>
        <vt:i4>1048631</vt:i4>
      </vt:variant>
      <vt:variant>
        <vt:i4>2</vt:i4>
      </vt:variant>
      <vt:variant>
        <vt:i4>0</vt:i4>
      </vt:variant>
      <vt:variant>
        <vt:i4>5</vt:i4>
      </vt:variant>
      <vt:variant>
        <vt:lpwstr/>
      </vt:variant>
      <vt:variant>
        <vt:lpwstr>_Toc366305277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dc:creator>
  <cp:keywords/>
  <dc:description/>
  <cp:lastModifiedBy>vishwas gautam</cp:lastModifiedBy>
  <cp:revision>24</cp:revision>
  <cp:lastPrinted>2011-09-30T09:42:00Z</cp:lastPrinted>
  <dcterms:created xsi:type="dcterms:W3CDTF">2021-04-01T05:05:00Z</dcterms:created>
  <dcterms:modified xsi:type="dcterms:W3CDTF">2022-04-17T12:25:00Z</dcterms:modified>
</cp:coreProperties>
</file>
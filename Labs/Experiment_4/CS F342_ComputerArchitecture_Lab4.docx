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6D59" w:rsidRDefault="00D06D59" w:rsidP="000E77DA">
      <w:pPr>
        <w:pStyle w:val="Heading1"/>
        <w:ind w:left="0"/>
        <w:jc w:val="center"/>
      </w:pPr>
      <w:r>
        <w:t xml:space="preserve">Experiment </w:t>
      </w:r>
      <w:r w:rsidR="003819A7">
        <w:t>4</w:t>
      </w:r>
      <w:r w:rsidR="00B7262C">
        <w:t>:</w:t>
      </w:r>
      <w:r>
        <w:t xml:space="preserve"> </w:t>
      </w:r>
      <w:r w:rsidR="000E77DA">
        <w:t xml:space="preserve">Simple Programs using </w:t>
      </w:r>
      <w:r w:rsidR="003819A7">
        <w:t>RISC V Assembly (RARs tool)</w:t>
      </w:r>
    </w:p>
    <w:p w:rsidR="009B73B9" w:rsidRDefault="009B73B9" w:rsidP="009B73B9">
      <w:pPr>
        <w:rPr>
          <w:b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3402"/>
        <w:gridCol w:w="2552"/>
      </w:tblGrid>
      <w:tr w:rsidR="009B73B9" w:rsidTr="005D65D6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3B9" w:rsidRDefault="009B73B9" w:rsidP="005D6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3B9" w:rsidRDefault="009B73B9" w:rsidP="005D6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3B9" w:rsidRDefault="009B73B9" w:rsidP="005D6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 No</w:t>
            </w:r>
          </w:p>
        </w:tc>
      </w:tr>
      <w:tr w:rsidR="009B73B9" w:rsidTr="005D65D6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3B9" w:rsidRDefault="009B73B9" w:rsidP="005D65D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3B9" w:rsidRDefault="0084735F" w:rsidP="0099569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</w:rPr>
                <w:id w:val="-1628077579"/>
                <w:placeholder>
                  <w:docPart w:val="22194F5B423242AD90B9F0B56A00171E"/>
                </w:placeholder>
              </w:sdtPr>
              <w:sdtEndPr/>
              <w:sdtContent>
                <w:r w:rsidR="0099569B">
                  <w:rPr>
                    <w:b/>
                  </w:rPr>
                  <w:t xml:space="preserve">Vishwas </w:t>
                </w:r>
                <w:proofErr w:type="spellStart"/>
                <w:r w:rsidR="0099569B">
                  <w:rPr>
                    <w:b/>
                  </w:rPr>
                  <w:t>Vasuki</w:t>
                </w:r>
                <w:proofErr w:type="spellEnd"/>
                <w:r w:rsidR="0099569B">
                  <w:rPr>
                    <w:b/>
                  </w:rPr>
                  <w:t xml:space="preserve"> Gautam</w:t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73B9" w:rsidRDefault="0084735F" w:rsidP="0099569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</w:rPr>
                <w:id w:val="900799664"/>
                <w:placeholder>
                  <w:docPart w:val="FB88AB750439449DA43E02112F53A8BE"/>
                </w:placeholder>
              </w:sdtPr>
              <w:sdtEndPr/>
              <w:sdtContent>
                <w:r w:rsidR="0099569B">
                  <w:rPr>
                    <w:b/>
                  </w:rPr>
                  <w:t>2019A3PS0443H</w:t>
                </w:r>
              </w:sdtContent>
            </w:sdt>
          </w:p>
        </w:tc>
      </w:tr>
    </w:tbl>
    <w:p w:rsidR="00D06D59" w:rsidRPr="00D06D59" w:rsidRDefault="00D06D59" w:rsidP="00327AA9"/>
    <w:p w:rsidR="002949DA" w:rsidRDefault="000E77DA" w:rsidP="00981737">
      <w:pPr>
        <w:jc w:val="both"/>
        <w:rPr>
          <w:b/>
          <w:bCs/>
          <w:u w:val="single"/>
        </w:rPr>
      </w:pPr>
      <w:r>
        <w:rPr>
          <w:b/>
          <w:u w:val="single"/>
        </w:rPr>
        <w:t xml:space="preserve">Exercise </w:t>
      </w:r>
      <w:r w:rsidR="007D75BE">
        <w:rPr>
          <w:b/>
          <w:u w:val="single"/>
        </w:rPr>
        <w:t>5</w:t>
      </w:r>
      <w:r w:rsidR="002949DA" w:rsidRPr="00331BE3">
        <w:rPr>
          <w:b/>
          <w:u w:val="single"/>
        </w:rPr>
        <w:t xml:space="preserve">.1: Write </w:t>
      </w:r>
      <w:r w:rsidR="003819A7">
        <w:rPr>
          <w:b/>
          <w:u w:val="single"/>
        </w:rPr>
        <w:t>RISC V</w:t>
      </w:r>
      <w:r w:rsidR="002949DA" w:rsidRPr="00331BE3">
        <w:rPr>
          <w:b/>
          <w:u w:val="single"/>
        </w:rPr>
        <w:t xml:space="preserve"> assembly program </w:t>
      </w:r>
      <w:r>
        <w:rPr>
          <w:b/>
          <w:u w:val="single"/>
        </w:rPr>
        <w:t xml:space="preserve">to calculate the GCD of two numbers stored in data segment. Store the result back to data segment (use </w:t>
      </w:r>
      <w:r w:rsidR="00981737">
        <w:rPr>
          <w:b/>
          <w:u w:val="single"/>
        </w:rPr>
        <w:t xml:space="preserve">successive subtraction based </w:t>
      </w:r>
      <w:r w:rsidRPr="000E77DA">
        <w:rPr>
          <w:b/>
          <w:bCs/>
          <w:u w:val="single"/>
        </w:rPr>
        <w:t>Euclidean Algorithm</w:t>
      </w:r>
      <w:r>
        <w:rPr>
          <w:b/>
          <w:bCs/>
          <w:u w:val="single"/>
        </w:rPr>
        <w:t>)</w:t>
      </w:r>
      <w:r w:rsidR="00142EB5">
        <w:rPr>
          <w:b/>
          <w:bCs/>
          <w:u w:val="single"/>
        </w:rPr>
        <w:t>.</w:t>
      </w:r>
    </w:p>
    <w:p w:rsidR="00604425" w:rsidRDefault="00604425" w:rsidP="002949DA">
      <w:pPr>
        <w:rPr>
          <w:b/>
          <w:bCs/>
          <w:u w:val="single"/>
        </w:rPr>
      </w:pPr>
    </w:p>
    <w:p w:rsidR="002522BC" w:rsidRDefault="002522BC" w:rsidP="00327AA9">
      <w:pPr>
        <w:rPr>
          <w:b/>
        </w:rPr>
      </w:pPr>
    </w:p>
    <w:p w:rsidR="007D75BE" w:rsidRPr="007D75BE" w:rsidRDefault="002949DA" w:rsidP="00AE55D5">
      <w:pPr>
        <w:pStyle w:val="WW-Default"/>
        <w:numPr>
          <w:ilvl w:val="0"/>
          <w:numId w:val="31"/>
        </w:numPr>
        <w:ind w:left="0" w:firstLine="0"/>
        <w:jc w:val="both"/>
      </w:pPr>
      <w:r w:rsidRPr="007D75BE">
        <w:rPr>
          <w:b/>
        </w:rPr>
        <w:t xml:space="preserve">Copy your </w:t>
      </w:r>
      <w:r w:rsidR="007D75BE">
        <w:rPr>
          <w:b/>
        </w:rPr>
        <w:t xml:space="preserve">image of </w:t>
      </w:r>
      <w:r w:rsidRPr="007D75BE">
        <w:rPr>
          <w:b/>
        </w:rPr>
        <w:t>assembly code for above exercise here.</w:t>
      </w:r>
      <w:r w:rsidR="00E81CF2" w:rsidRPr="007D75BE">
        <w:rPr>
          <w:b/>
        </w:rPr>
        <w:t xml:space="preserve"> </w:t>
      </w:r>
    </w:p>
    <w:p w:rsidR="004F696C" w:rsidRDefault="004F696C" w:rsidP="007D75BE">
      <w:pPr>
        <w:pStyle w:val="WW-Default"/>
        <w:jc w:val="both"/>
      </w:pPr>
      <w:r w:rsidRPr="00BC4D3A">
        <w:t>Answer:</w:t>
      </w:r>
      <w:r w:rsidRPr="007D75BE">
        <w:rPr>
          <w:b/>
        </w:rPr>
        <w:t xml:space="preserve"> </w:t>
      </w:r>
      <w:sdt>
        <w:sdtPr>
          <w:rPr>
            <w:b/>
          </w:rPr>
          <w:id w:val="230662765"/>
          <w:placeholder>
            <w:docPart w:val="D317E6B60D9C42ED9D3BDCE0D133D14A"/>
          </w:placeholder>
        </w:sdtPr>
        <w:sdtEndPr>
          <w:rPr>
            <w:b w:val="0"/>
          </w:rPr>
        </w:sdtEndPr>
        <w:sdtContent>
          <w:r w:rsidR="0099569B" w:rsidRPr="0099569B">
            <w:rPr>
              <w:b/>
            </w:rPr>
            <w:drawing>
              <wp:inline distT="0" distB="0" distL="0" distR="0" wp14:anchorId="4CEEF45C" wp14:editId="493B73FE">
                <wp:extent cx="6332220" cy="33337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333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C4D3A">
            <w:t xml:space="preserve">  </w:t>
          </w:r>
        </w:sdtContent>
      </w:sdt>
    </w:p>
    <w:p w:rsidR="00B71416" w:rsidRDefault="00E81CF2" w:rsidP="005342E8">
      <w:pPr>
        <w:pStyle w:val="WW-Default"/>
        <w:numPr>
          <w:ilvl w:val="0"/>
          <w:numId w:val="31"/>
        </w:numPr>
        <w:ind w:left="0" w:firstLine="0"/>
        <w:jc w:val="both"/>
        <w:rPr>
          <w:b/>
        </w:rPr>
      </w:pPr>
      <w:r>
        <w:rPr>
          <w:b/>
        </w:rPr>
        <w:t>Copy the image of data segment before execution and after execution</w:t>
      </w:r>
      <w:r w:rsidR="005342E8">
        <w:rPr>
          <w:b/>
        </w:rPr>
        <w:t>.</w:t>
      </w:r>
      <w:r w:rsidR="005342E8" w:rsidRPr="005342E8">
        <w:rPr>
          <w:b/>
        </w:rPr>
        <w:t xml:space="preserve"> </w:t>
      </w:r>
      <w:r w:rsidR="005342E8">
        <w:rPr>
          <w:b/>
        </w:rPr>
        <w:t>Copy the same in your observation book.</w:t>
      </w:r>
    </w:p>
    <w:p w:rsidR="00B71416" w:rsidRPr="00BC4D3A" w:rsidRDefault="00B71416" w:rsidP="00327AA9">
      <w:pPr>
        <w:pStyle w:val="WW-Default"/>
      </w:pPr>
      <w:r w:rsidRPr="00BC4D3A">
        <w:lastRenderedPageBreak/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666366686"/>
          <w:placeholder>
            <w:docPart w:val="A7E3BCC084BF427DB12B2A3B7BA4B8AF"/>
          </w:placeholder>
        </w:sdtPr>
        <w:sdtEndPr>
          <w:rPr>
            <w:b w:val="0"/>
          </w:rPr>
        </w:sdtEndPr>
        <w:sdtContent>
          <w:r w:rsidR="0099569B">
            <w:rPr>
              <w:b/>
            </w:rPr>
            <w:t xml:space="preserve">Before: </w:t>
          </w:r>
          <w:r w:rsidR="0099569B">
            <w:rPr>
              <w:b/>
            </w:rPr>
            <w:br/>
          </w:r>
          <w:r w:rsidR="0099569B" w:rsidRPr="0099569B">
            <w:drawing>
              <wp:inline distT="0" distB="0" distL="0" distR="0" wp14:anchorId="101137F5" wp14:editId="3A0F897A">
                <wp:extent cx="6332220" cy="312483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312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9569B">
            <w:rPr>
              <w:b/>
            </w:rPr>
            <w:br/>
          </w:r>
          <w:r w:rsidR="0099569B">
            <w:rPr>
              <w:b/>
            </w:rPr>
            <w:br/>
            <w:t xml:space="preserve">After: </w:t>
          </w:r>
          <w:r w:rsidR="0099569B">
            <w:rPr>
              <w:b/>
            </w:rPr>
            <w:br/>
          </w:r>
          <w:r w:rsidR="0099569B" w:rsidRPr="0099569B">
            <w:drawing>
              <wp:inline distT="0" distB="0" distL="0" distR="0" wp14:anchorId="0E895BBC" wp14:editId="456FFC76">
                <wp:extent cx="6332220" cy="305117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305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C4D3A">
            <w:t xml:space="preserve">  </w:t>
          </w:r>
        </w:sdtContent>
      </w:sdt>
    </w:p>
    <w:p w:rsidR="00E81CF2" w:rsidRDefault="00E81CF2" w:rsidP="00327AA9">
      <w:pPr>
        <w:jc w:val="both"/>
      </w:pPr>
    </w:p>
    <w:p w:rsidR="00E81CF2" w:rsidRDefault="00E81CF2" w:rsidP="00327AA9">
      <w:pPr>
        <w:jc w:val="both"/>
      </w:pPr>
    </w:p>
    <w:p w:rsidR="002949DA" w:rsidRDefault="002949DA" w:rsidP="002949DA">
      <w:pPr>
        <w:jc w:val="both"/>
        <w:rPr>
          <w:b/>
          <w:u w:val="single"/>
        </w:rPr>
      </w:pPr>
      <w:r w:rsidRPr="00331BE3">
        <w:rPr>
          <w:b/>
          <w:u w:val="single"/>
        </w:rPr>
        <w:t xml:space="preserve">Exercise </w:t>
      </w:r>
      <w:r w:rsidR="007D75BE">
        <w:rPr>
          <w:b/>
          <w:u w:val="single"/>
        </w:rPr>
        <w:t>5</w:t>
      </w:r>
      <w:r w:rsidRPr="00331BE3">
        <w:rPr>
          <w:b/>
          <w:u w:val="single"/>
        </w:rPr>
        <w:t xml:space="preserve">.2: </w:t>
      </w:r>
      <w:r w:rsidR="000E77DA" w:rsidRPr="000E77DA">
        <w:rPr>
          <w:b/>
          <w:u w:val="single"/>
        </w:rPr>
        <w:t xml:space="preserve">Write </w:t>
      </w:r>
      <w:r w:rsidR="003819A7">
        <w:rPr>
          <w:b/>
          <w:u w:val="single"/>
        </w:rPr>
        <w:t>RISC V</w:t>
      </w:r>
      <w:r w:rsidR="000E77DA" w:rsidRPr="000E77DA">
        <w:rPr>
          <w:b/>
          <w:u w:val="single"/>
        </w:rPr>
        <w:t xml:space="preserve"> assembly code for generating N numbers of Fibonacci series</w:t>
      </w:r>
      <w:r w:rsidR="000E77DA">
        <w:rPr>
          <w:b/>
          <w:u w:val="single"/>
        </w:rPr>
        <w:t xml:space="preserve"> in data segment</w:t>
      </w:r>
      <w:r w:rsidR="000E77DA" w:rsidRPr="000E77DA">
        <w:rPr>
          <w:b/>
          <w:u w:val="single"/>
        </w:rPr>
        <w:t>. Assume that the value of N is stored in</w:t>
      </w:r>
      <w:r w:rsidR="000E77DA">
        <w:rPr>
          <w:b/>
          <w:u w:val="single"/>
        </w:rPr>
        <w:t xml:space="preserve"> data segment. </w:t>
      </w:r>
      <w:r w:rsidR="001B6BAD">
        <w:rPr>
          <w:b/>
          <w:u w:val="single"/>
        </w:rPr>
        <w:t xml:space="preserve">(Choose N value to be greater than </w:t>
      </w:r>
      <w:r w:rsidR="00593F58">
        <w:rPr>
          <w:b/>
          <w:u w:val="single"/>
        </w:rPr>
        <w:t xml:space="preserve">or equal to </w:t>
      </w:r>
      <w:r w:rsidR="001B6BAD">
        <w:rPr>
          <w:b/>
          <w:u w:val="single"/>
        </w:rPr>
        <w:t>10</w:t>
      </w:r>
      <w:r w:rsidR="00593F58" w:rsidRPr="00593F58">
        <w:rPr>
          <w:b/>
          <w:u w:val="single"/>
          <w:vertAlign w:val="subscript"/>
        </w:rPr>
        <w:t>d</w:t>
      </w:r>
      <w:r w:rsidR="001B6BAD">
        <w:rPr>
          <w:b/>
          <w:u w:val="single"/>
        </w:rPr>
        <w:t>)</w:t>
      </w:r>
    </w:p>
    <w:p w:rsidR="001B6BAD" w:rsidRDefault="001B6BAD" w:rsidP="002949DA">
      <w:pPr>
        <w:jc w:val="both"/>
        <w:rPr>
          <w:b/>
          <w:u w:val="single"/>
        </w:rPr>
      </w:pPr>
    </w:p>
    <w:p w:rsidR="001B6BAD" w:rsidRDefault="001B6BAD" w:rsidP="002949DA">
      <w:pPr>
        <w:jc w:val="both"/>
      </w:pPr>
      <w:r w:rsidRPr="001B6BAD">
        <w:t>For example</w:t>
      </w:r>
      <w:r>
        <w:t>:    .data</w:t>
      </w:r>
    </w:p>
    <w:p w:rsidR="001B6BAD" w:rsidRDefault="001B6BAD" w:rsidP="002949DA">
      <w:pPr>
        <w:jc w:val="both"/>
      </w:pPr>
      <w:r>
        <w:tab/>
      </w:r>
      <w:r>
        <w:tab/>
        <w:t xml:space="preserve">  N: .</w:t>
      </w:r>
      <w:r w:rsidR="00CC4BBD">
        <w:t>word 0x0a</w:t>
      </w:r>
    </w:p>
    <w:p w:rsidR="001B6BAD" w:rsidRDefault="001B6BAD" w:rsidP="002949DA">
      <w:pPr>
        <w:jc w:val="both"/>
      </w:pPr>
      <w:r>
        <w:lastRenderedPageBreak/>
        <w:tab/>
      </w:r>
      <w:r>
        <w:tab/>
        <w:t xml:space="preserve">  </w:t>
      </w:r>
      <w:r w:rsidR="00861CB7">
        <w:t>fibseries</w:t>
      </w:r>
      <w:r>
        <w:t>:  .</w:t>
      </w:r>
      <w:r w:rsidR="00CC4BBD">
        <w:t>word 0x</w:t>
      </w:r>
      <w:r w:rsidR="00861CB7">
        <w:t>0</w:t>
      </w:r>
      <w:r>
        <w:t>, 0x</w:t>
      </w:r>
      <w:r w:rsidR="00861CB7">
        <w:t>0</w:t>
      </w:r>
      <w:r>
        <w:t>, 0x</w:t>
      </w:r>
      <w:r w:rsidR="00861CB7">
        <w:t>0</w:t>
      </w:r>
      <w:r>
        <w:t>, 0x</w:t>
      </w:r>
      <w:r w:rsidR="00861CB7">
        <w:t>0</w:t>
      </w:r>
      <w:r w:rsidR="00CC4BBD">
        <w:t>, 0x</w:t>
      </w:r>
      <w:r w:rsidR="00861CB7">
        <w:t>0</w:t>
      </w:r>
      <w:r>
        <w:t>, 0x</w:t>
      </w:r>
      <w:r w:rsidR="00861CB7">
        <w:t>0</w:t>
      </w:r>
      <w:r>
        <w:t>, 0x</w:t>
      </w:r>
      <w:r w:rsidR="00861CB7">
        <w:t>0</w:t>
      </w:r>
      <w:r w:rsidR="00CC4BBD">
        <w:t>, 0x</w:t>
      </w:r>
      <w:r w:rsidR="00861CB7">
        <w:t>0</w:t>
      </w:r>
      <w:r w:rsidR="00CC4BBD">
        <w:t>, 0x</w:t>
      </w:r>
      <w:r w:rsidR="00861CB7">
        <w:t>0</w:t>
      </w:r>
      <w:r w:rsidR="00CC4BBD">
        <w:t>, 0x</w:t>
      </w:r>
      <w:r w:rsidR="00861CB7">
        <w:t>0</w:t>
      </w:r>
    </w:p>
    <w:p w:rsidR="00CC4BBD" w:rsidRDefault="00CC4BBD" w:rsidP="00327AA9">
      <w:pPr>
        <w:jc w:val="both"/>
      </w:pPr>
    </w:p>
    <w:p w:rsidR="00B71416" w:rsidRPr="00BC4D3A" w:rsidRDefault="002949DA" w:rsidP="00327AA9">
      <w:pPr>
        <w:pStyle w:val="WW-Default"/>
        <w:numPr>
          <w:ilvl w:val="0"/>
          <w:numId w:val="31"/>
        </w:numPr>
        <w:ind w:left="0" w:firstLine="0"/>
        <w:jc w:val="both"/>
        <w:rPr>
          <w:b/>
        </w:rPr>
      </w:pPr>
      <w:r>
        <w:rPr>
          <w:b/>
        </w:rPr>
        <w:t xml:space="preserve">Copy </w:t>
      </w:r>
      <w:r w:rsidR="007D75BE">
        <w:rPr>
          <w:b/>
        </w:rPr>
        <w:t xml:space="preserve">image of </w:t>
      </w:r>
      <w:r>
        <w:rPr>
          <w:b/>
        </w:rPr>
        <w:t>your assembly code for above exercise here.</w:t>
      </w:r>
    </w:p>
    <w:p w:rsidR="00B71416" w:rsidRPr="00BC4D3A" w:rsidRDefault="00B71416" w:rsidP="00327AA9">
      <w:pPr>
        <w:pStyle w:val="WW-Default"/>
      </w:pPr>
      <w:r w:rsidRPr="00BC4D3A"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-1781641159"/>
          <w:placeholder>
            <w:docPart w:val="C124C7E7483143B59B2E668B6BB04CF0"/>
          </w:placeholder>
        </w:sdtPr>
        <w:sdtEndPr>
          <w:rPr>
            <w:b w:val="0"/>
          </w:rPr>
        </w:sdtEndPr>
        <w:sdtContent>
          <w:r w:rsidR="001C7F21" w:rsidRPr="001C7F21">
            <w:rPr>
              <w:b/>
            </w:rPr>
            <w:drawing>
              <wp:inline distT="0" distB="0" distL="0" distR="0" wp14:anchorId="72EA815E" wp14:editId="129D4083">
                <wp:extent cx="2762636" cy="4591691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636" cy="45916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C4D3A">
            <w:t xml:space="preserve">  </w:t>
          </w:r>
        </w:sdtContent>
      </w:sdt>
    </w:p>
    <w:p w:rsidR="009C411F" w:rsidRDefault="009C411F" w:rsidP="00327AA9">
      <w:pPr>
        <w:jc w:val="both"/>
      </w:pPr>
    </w:p>
    <w:p w:rsidR="00DE6BD1" w:rsidRDefault="00DE6BD1" w:rsidP="00327AA9">
      <w:pPr>
        <w:jc w:val="both"/>
      </w:pPr>
    </w:p>
    <w:p w:rsidR="00DE6BD1" w:rsidRDefault="00DE6BD1" w:rsidP="00327AA9">
      <w:pPr>
        <w:jc w:val="both"/>
      </w:pPr>
    </w:p>
    <w:p w:rsidR="00CC4BBD" w:rsidRDefault="00CC4BBD" w:rsidP="00327AA9">
      <w:pPr>
        <w:jc w:val="both"/>
      </w:pPr>
    </w:p>
    <w:p w:rsidR="009C411F" w:rsidRPr="00BC4D3A" w:rsidRDefault="00E81CF2" w:rsidP="009C411F">
      <w:pPr>
        <w:pStyle w:val="WW-Default"/>
        <w:numPr>
          <w:ilvl w:val="0"/>
          <w:numId w:val="31"/>
        </w:numPr>
        <w:ind w:left="0" w:firstLine="0"/>
        <w:jc w:val="both"/>
        <w:rPr>
          <w:b/>
        </w:rPr>
      </w:pPr>
      <w:r>
        <w:rPr>
          <w:b/>
        </w:rPr>
        <w:t>Copy the image of data segment before execution and after execution for this program</w:t>
      </w:r>
      <w:r w:rsidR="005342E8">
        <w:rPr>
          <w:b/>
        </w:rPr>
        <w:t xml:space="preserve">. </w:t>
      </w:r>
      <w:r w:rsidR="00201C62">
        <w:rPr>
          <w:b/>
        </w:rPr>
        <w:t>Copy the inputs and outputs of this program in your observation book</w:t>
      </w:r>
      <w:r w:rsidR="005342E8">
        <w:rPr>
          <w:b/>
        </w:rPr>
        <w:t>.</w:t>
      </w:r>
    </w:p>
    <w:p w:rsidR="009C411F" w:rsidRPr="00BC4D3A" w:rsidRDefault="009C411F" w:rsidP="009C411F">
      <w:pPr>
        <w:pStyle w:val="WW-Default"/>
      </w:pPr>
      <w:r w:rsidRPr="00BC4D3A">
        <w:lastRenderedPageBreak/>
        <w:t>Answer:</w:t>
      </w:r>
      <w:r w:rsidRPr="00BC4D3A">
        <w:rPr>
          <w:b/>
        </w:rPr>
        <w:t xml:space="preserve"> </w:t>
      </w:r>
      <w:sdt>
        <w:sdtPr>
          <w:rPr>
            <w:b/>
          </w:rPr>
          <w:id w:val="-1180123450"/>
          <w:placeholder>
            <w:docPart w:val="55E24133BFCE4DDDA2FB973A32E2963B"/>
          </w:placeholder>
        </w:sdtPr>
        <w:sdtEndPr>
          <w:rPr>
            <w:b w:val="0"/>
          </w:rPr>
        </w:sdtEndPr>
        <w:sdtContent>
          <w:r w:rsidRPr="00BC4D3A">
            <w:t xml:space="preserve"> </w:t>
          </w:r>
          <w:r w:rsidR="001C7F21">
            <w:t xml:space="preserve">Before: </w:t>
          </w:r>
          <w:r w:rsidR="001C7F21">
            <w:br/>
          </w:r>
          <w:r w:rsidR="001C7F21" w:rsidRPr="001C7F21">
            <w:drawing>
              <wp:inline distT="0" distB="0" distL="0" distR="0" wp14:anchorId="2F09CF04" wp14:editId="2399CD0F">
                <wp:extent cx="6332220" cy="29908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299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C7F21">
            <w:br/>
          </w:r>
          <w:r w:rsidR="001C7F21">
            <w:br/>
            <w:t xml:space="preserve">After: </w:t>
          </w:r>
          <w:r w:rsidR="001C7F21">
            <w:br/>
          </w:r>
          <w:r w:rsidR="001C7F21" w:rsidRPr="001C7F21">
            <w:drawing>
              <wp:inline distT="0" distB="0" distL="0" distR="0" wp14:anchorId="31C27254" wp14:editId="6BC16378">
                <wp:extent cx="6332220" cy="2943860"/>
                <wp:effectExtent l="0" t="0" r="0" b="889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294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C4D3A">
            <w:t xml:space="preserve"> </w:t>
          </w:r>
        </w:sdtContent>
      </w:sdt>
    </w:p>
    <w:p w:rsidR="00DE6BD1" w:rsidRDefault="00DE6BD1" w:rsidP="00327AA9">
      <w:pPr>
        <w:jc w:val="both"/>
      </w:pPr>
    </w:p>
    <w:p w:rsidR="00DE6BD1" w:rsidRDefault="00DE6BD1" w:rsidP="00327AA9">
      <w:pPr>
        <w:jc w:val="both"/>
      </w:pPr>
    </w:p>
    <w:p w:rsidR="00DE6BD1" w:rsidRDefault="00DE6BD1" w:rsidP="00327AA9">
      <w:pPr>
        <w:jc w:val="both"/>
      </w:pPr>
    </w:p>
    <w:p w:rsidR="00DE6BD1" w:rsidRDefault="00DE6BD1" w:rsidP="00327AA9">
      <w:pPr>
        <w:jc w:val="both"/>
      </w:pPr>
    </w:p>
    <w:p w:rsidR="00DE6BD1" w:rsidRDefault="00DE6BD1" w:rsidP="00327AA9">
      <w:pPr>
        <w:jc w:val="both"/>
      </w:pPr>
    </w:p>
    <w:p w:rsidR="000C06FE" w:rsidRDefault="000C06FE" w:rsidP="000C06FE">
      <w:pPr>
        <w:jc w:val="both"/>
        <w:rPr>
          <w:b/>
          <w:u w:val="single"/>
        </w:rPr>
      </w:pPr>
      <w:r w:rsidRPr="00331BE3">
        <w:rPr>
          <w:b/>
          <w:u w:val="single"/>
        </w:rPr>
        <w:t xml:space="preserve">Exercise </w:t>
      </w:r>
      <w:r>
        <w:rPr>
          <w:b/>
          <w:u w:val="single"/>
        </w:rPr>
        <w:t>5</w:t>
      </w:r>
      <w:r w:rsidRPr="00331BE3">
        <w:rPr>
          <w:b/>
          <w:u w:val="single"/>
        </w:rPr>
        <w:t>.</w:t>
      </w:r>
      <w:r w:rsidR="002C4C75">
        <w:rPr>
          <w:b/>
          <w:u w:val="single"/>
        </w:rPr>
        <w:t>3</w:t>
      </w:r>
      <w:r w:rsidRPr="00331BE3">
        <w:rPr>
          <w:b/>
          <w:u w:val="single"/>
        </w:rPr>
        <w:t xml:space="preserve">: </w:t>
      </w:r>
      <w:r>
        <w:rPr>
          <w:b/>
          <w:u w:val="single"/>
        </w:rPr>
        <w:t>Try out all the new instructions discussed in class.</w:t>
      </w:r>
    </w:p>
    <w:p w:rsidR="000C06FE" w:rsidRDefault="000C06FE" w:rsidP="000C06FE">
      <w:pPr>
        <w:jc w:val="both"/>
        <w:rPr>
          <w:b/>
          <w:u w:val="single"/>
        </w:rPr>
      </w:pPr>
    </w:p>
    <w:p w:rsidR="000C06FE" w:rsidRDefault="000C06FE" w:rsidP="000C06FE">
      <w:pPr>
        <w:jc w:val="both"/>
        <w:rPr>
          <w:b/>
          <w:u w:val="single"/>
        </w:rPr>
      </w:pPr>
    </w:p>
    <w:p w:rsidR="000C06FE" w:rsidRDefault="000C06FE" w:rsidP="00327AA9">
      <w:pPr>
        <w:jc w:val="both"/>
      </w:pPr>
    </w:p>
    <w:p w:rsidR="00D27F5A" w:rsidRPr="00D27F5A" w:rsidRDefault="00D27F5A" w:rsidP="00D27F5A">
      <w:pPr>
        <w:pStyle w:val="ListParagraph"/>
        <w:numPr>
          <w:ilvl w:val="0"/>
          <w:numId w:val="31"/>
        </w:numPr>
        <w:ind w:left="360"/>
        <w:jc w:val="both"/>
        <w:rPr>
          <w:b/>
          <w:bCs/>
        </w:rPr>
      </w:pPr>
      <w:r>
        <w:rPr>
          <w:b/>
          <w:bCs/>
        </w:rPr>
        <w:lastRenderedPageBreak/>
        <w:t xml:space="preserve">List </w:t>
      </w:r>
      <w:r w:rsidR="000C06FE">
        <w:rPr>
          <w:b/>
          <w:bCs/>
        </w:rPr>
        <w:t xml:space="preserve">the instructions that you have tried out (apart from lw, sw, add, addi, sub, beq, bne) Also list </w:t>
      </w:r>
      <w:r>
        <w:rPr>
          <w:b/>
          <w:bCs/>
        </w:rPr>
        <w:t>the concepts you learnt from this experiment.(Conlcusion/observations)</w:t>
      </w:r>
    </w:p>
    <w:p w:rsidR="00D27F5A" w:rsidRDefault="00D27F5A" w:rsidP="00D27F5A">
      <w:pPr>
        <w:jc w:val="both"/>
        <w:rPr>
          <w:b/>
          <w:bCs/>
        </w:rPr>
      </w:pPr>
    </w:p>
    <w:p w:rsidR="00D27F5A" w:rsidRPr="005952F7" w:rsidRDefault="00D27F5A" w:rsidP="00D27F5A">
      <w:pPr>
        <w:jc w:val="both"/>
      </w:pPr>
      <w:r w:rsidRPr="005952F7">
        <w:t>Answer</w:t>
      </w:r>
      <w:proofErr w:type="gramStart"/>
      <w:r w:rsidRPr="005952F7">
        <w:t>:</w:t>
      </w:r>
      <w:proofErr w:type="gramEnd"/>
      <w:sdt>
        <w:sdtPr>
          <w:id w:val="1522434196"/>
          <w:placeholder>
            <w:docPart w:val="D3DC386B804D43EC98F88E007D60CFD3"/>
          </w:placeholder>
        </w:sdtPr>
        <w:sdtEndPr/>
        <w:sdtContent>
          <w:r w:rsidR="001C7F21">
            <w:t xml:space="preserve">used </w:t>
          </w:r>
          <w:proofErr w:type="spellStart"/>
          <w:r w:rsidR="001C7F21">
            <w:t>jal</w:t>
          </w:r>
          <w:proofErr w:type="spellEnd"/>
          <w:r w:rsidR="001C7F21">
            <w:t xml:space="preserve">, la, </w:t>
          </w:r>
          <w:proofErr w:type="spellStart"/>
          <w:r w:rsidR="001C7F21">
            <w:t>blt</w:t>
          </w:r>
          <w:proofErr w:type="spellEnd"/>
          <w:r w:rsidR="001C7F21">
            <w:t xml:space="preserve"> as the new instructions in this experiment. The concepts learnt during this experiment are related to assembly programming. Branch, basic algebra, and other programming were implemented in assembly. </w:t>
          </w:r>
          <w:bookmarkStart w:id="0" w:name="_GoBack"/>
          <w:bookmarkEnd w:id="0"/>
          <w:r>
            <w:t xml:space="preserve"> </w:t>
          </w:r>
        </w:sdtContent>
      </w:sdt>
      <w:sdt>
        <w:sdtPr>
          <w:id w:val="320939891"/>
          <w:placeholder>
            <w:docPart w:val="D3DC386B804D43EC98F88E007D60CFD3"/>
          </w:placeholder>
        </w:sdtPr>
        <w:sdtEndPr/>
        <w:sdtContent>
          <w:r>
            <w:t xml:space="preserve"> </w:t>
          </w:r>
        </w:sdtContent>
      </w:sdt>
    </w:p>
    <w:p w:rsidR="00C30EA7" w:rsidRDefault="00C30EA7" w:rsidP="00327AA9">
      <w:pPr>
        <w:jc w:val="both"/>
      </w:pPr>
    </w:p>
    <w:p w:rsidR="00C30EA7" w:rsidRDefault="0084735F" w:rsidP="00327AA9">
      <w:pPr>
        <w:jc w:val="both"/>
      </w:pPr>
      <w:sdt>
        <w:sdtPr>
          <w:rPr>
            <w:b/>
          </w:rPr>
          <w:id w:val="-1281018388"/>
          <w:placeholder>
            <w:docPart w:val="82E549BE9BF14AD7A0FCDCE6CE02F906"/>
          </w:placeholder>
        </w:sdtPr>
        <w:sdtEndPr>
          <w:rPr>
            <w:b w:val="0"/>
          </w:rPr>
        </w:sdtEndPr>
        <w:sdtContent>
          <w:r w:rsidR="00C30EA7" w:rsidRPr="00BC4D3A">
            <w:t xml:space="preserve">  </w:t>
          </w:r>
        </w:sdtContent>
      </w:sdt>
    </w:p>
    <w:p w:rsidR="00D27F5A" w:rsidRDefault="00D27F5A" w:rsidP="00327AA9">
      <w:pPr>
        <w:jc w:val="both"/>
      </w:pPr>
    </w:p>
    <w:p w:rsidR="00D27F5A" w:rsidRDefault="00D27F5A" w:rsidP="00327AA9">
      <w:pPr>
        <w:jc w:val="both"/>
      </w:pPr>
    </w:p>
    <w:p w:rsidR="00D27F5A" w:rsidRDefault="00D27F5A" w:rsidP="00327AA9">
      <w:pPr>
        <w:jc w:val="both"/>
      </w:pPr>
    </w:p>
    <w:p w:rsidR="00D27F5A" w:rsidRDefault="00D27F5A" w:rsidP="00327AA9">
      <w:pPr>
        <w:jc w:val="both"/>
      </w:pPr>
    </w:p>
    <w:p w:rsidR="00D27F5A" w:rsidRPr="00C45D2F" w:rsidRDefault="0084735F" w:rsidP="00D27F5A">
      <w:pPr>
        <w:jc w:val="right"/>
      </w:pPr>
      <w:sdt>
        <w:sdtPr>
          <w:id w:val="-1996403790"/>
          <w:placeholder>
            <w:docPart w:val="5A291DD935A34FD6B3C981D8F9C30D61"/>
          </w:placeholder>
        </w:sdtPr>
        <w:sdtEndPr/>
        <w:sdtContent>
          <w:r w:rsidR="00D27F5A">
            <w:t xml:space="preserve"> </w:t>
          </w:r>
        </w:sdtContent>
      </w:sdt>
    </w:p>
    <w:sectPr w:rsidR="00D27F5A" w:rsidRPr="00C45D2F" w:rsidSect="00D50170">
      <w:footerReference w:type="default" r:id="rId14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35F" w:rsidRDefault="0084735F" w:rsidP="00B34F40">
      <w:r>
        <w:separator/>
      </w:r>
    </w:p>
  </w:endnote>
  <w:endnote w:type="continuationSeparator" w:id="0">
    <w:p w:rsidR="0084735F" w:rsidRDefault="0084735F" w:rsidP="00B3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EA7" w:rsidRPr="00B34F40" w:rsidRDefault="00C30EA7" w:rsidP="00B34F4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eastAsia="Times New Roman" w:hAnsi="Cambria"/>
      </w:rPr>
    </w:pPr>
    <w:r w:rsidRPr="00B34F40">
      <w:rPr>
        <w:rFonts w:ascii="Cambria" w:eastAsia="Times New Roman" w:hAnsi="Cambria"/>
      </w:rPr>
      <w:tab/>
      <w:t xml:space="preserve">Page </w:t>
    </w:r>
    <w:r w:rsidRPr="00B34F40">
      <w:rPr>
        <w:rFonts w:ascii="Calibri" w:eastAsia="Times New Roman" w:hAnsi="Calibri"/>
      </w:rPr>
      <w:fldChar w:fldCharType="begin"/>
    </w:r>
    <w:r>
      <w:instrText xml:space="preserve"> PAGE   \* MERGEFORMAT </w:instrText>
    </w:r>
    <w:r w:rsidRPr="00B34F40">
      <w:rPr>
        <w:rFonts w:ascii="Calibri" w:eastAsia="Times New Roman" w:hAnsi="Calibri"/>
      </w:rPr>
      <w:fldChar w:fldCharType="separate"/>
    </w:r>
    <w:r w:rsidR="001C7F21" w:rsidRPr="001C7F21">
      <w:rPr>
        <w:rFonts w:ascii="Cambria" w:eastAsia="Times New Roman" w:hAnsi="Cambria"/>
        <w:noProof/>
      </w:rPr>
      <w:t>5</w:t>
    </w:r>
    <w:r w:rsidRPr="00B34F40">
      <w:rPr>
        <w:rFonts w:ascii="Cambria" w:eastAsia="Times New Roman" w:hAnsi="Cambria"/>
        <w:noProof/>
      </w:rPr>
      <w:fldChar w:fldCharType="end"/>
    </w:r>
  </w:p>
  <w:p w:rsidR="00C30EA7" w:rsidRDefault="00C30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35F" w:rsidRDefault="0084735F" w:rsidP="00B34F40">
      <w:r>
        <w:separator/>
      </w:r>
    </w:p>
  </w:footnote>
  <w:footnote w:type="continuationSeparator" w:id="0">
    <w:p w:rsidR="0084735F" w:rsidRDefault="0084735F" w:rsidP="00B34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389442C"/>
    <w:multiLevelType w:val="singleLevel"/>
    <w:tmpl w:val="0000000A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11">
    <w:nsid w:val="05647F39"/>
    <w:multiLevelType w:val="hybridMultilevel"/>
    <w:tmpl w:val="14BE4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6DD0B59"/>
    <w:multiLevelType w:val="hybridMultilevel"/>
    <w:tmpl w:val="FA38F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3B1102"/>
    <w:multiLevelType w:val="hybridMultilevel"/>
    <w:tmpl w:val="6BF647F8"/>
    <w:lvl w:ilvl="0" w:tplc="64E62FFC">
      <w:start w:val="1"/>
      <w:numFmt w:val="decimal"/>
      <w:lvlText w:val="Q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715F0B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5F7CCB"/>
    <w:multiLevelType w:val="hybridMultilevel"/>
    <w:tmpl w:val="B4549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C41887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AD17986"/>
    <w:multiLevelType w:val="hybridMultilevel"/>
    <w:tmpl w:val="BBBA723C"/>
    <w:lvl w:ilvl="0" w:tplc="64E62FFC">
      <w:start w:val="1"/>
      <w:numFmt w:val="decimal"/>
      <w:lvlText w:val="Q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BA67FC"/>
    <w:multiLevelType w:val="hybridMultilevel"/>
    <w:tmpl w:val="F9FA7174"/>
    <w:lvl w:ilvl="0" w:tplc="18F498EA">
      <w:start w:val="1"/>
      <w:numFmt w:val="decimal"/>
      <w:lvlText w:val="Q2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2E153F5"/>
    <w:multiLevelType w:val="hybridMultilevel"/>
    <w:tmpl w:val="532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E258F2"/>
    <w:multiLevelType w:val="multilevel"/>
    <w:tmpl w:val="F13AE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1">
    <w:nsid w:val="27EA017D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CB5ED8"/>
    <w:multiLevelType w:val="hybridMultilevel"/>
    <w:tmpl w:val="E2489D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E71599E"/>
    <w:multiLevelType w:val="hybridMultilevel"/>
    <w:tmpl w:val="53AA3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B50DD0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3439299E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F30868"/>
    <w:multiLevelType w:val="hybridMultilevel"/>
    <w:tmpl w:val="FED01060"/>
    <w:lvl w:ilvl="0" w:tplc="8C588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C55DFA"/>
    <w:multiLevelType w:val="hybridMultilevel"/>
    <w:tmpl w:val="F1B8BCFE"/>
    <w:lvl w:ilvl="0" w:tplc="B7A23F92">
      <w:start w:val="1"/>
      <w:numFmt w:val="decimal"/>
      <w:lvlText w:val="Q2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600A3D"/>
    <w:multiLevelType w:val="hybridMultilevel"/>
    <w:tmpl w:val="C8E2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507852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9F60B3"/>
    <w:multiLevelType w:val="hybridMultilevel"/>
    <w:tmpl w:val="BF2689B4"/>
    <w:lvl w:ilvl="0" w:tplc="6818EA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C343B6"/>
    <w:multiLevelType w:val="hybridMultilevel"/>
    <w:tmpl w:val="C6568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3777CA"/>
    <w:multiLevelType w:val="hybridMultilevel"/>
    <w:tmpl w:val="A206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894393"/>
    <w:multiLevelType w:val="hybridMultilevel"/>
    <w:tmpl w:val="C42C434E"/>
    <w:lvl w:ilvl="0" w:tplc="BEEC1C5E">
      <w:start w:val="1"/>
      <w:numFmt w:val="decimal"/>
      <w:lvlText w:val="Q5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E475EE2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35">
    <w:nsid w:val="6E7247FA"/>
    <w:multiLevelType w:val="hybridMultilevel"/>
    <w:tmpl w:val="3040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9E01DF"/>
    <w:multiLevelType w:val="multilevel"/>
    <w:tmpl w:val="F1DA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7E5E2D2F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3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5"/>
  </w:num>
  <w:num w:numId="12">
    <w:abstractNumId w:val="23"/>
  </w:num>
  <w:num w:numId="13">
    <w:abstractNumId w:val="21"/>
  </w:num>
  <w:num w:numId="14">
    <w:abstractNumId w:val="31"/>
  </w:num>
  <w:num w:numId="15">
    <w:abstractNumId w:val="25"/>
  </w:num>
  <w:num w:numId="16">
    <w:abstractNumId w:val="29"/>
  </w:num>
  <w:num w:numId="17">
    <w:abstractNumId w:val="12"/>
  </w:num>
  <w:num w:numId="18">
    <w:abstractNumId w:val="22"/>
  </w:num>
  <w:num w:numId="19">
    <w:abstractNumId w:val="24"/>
  </w:num>
  <w:num w:numId="20">
    <w:abstractNumId w:val="10"/>
  </w:num>
  <w:num w:numId="21">
    <w:abstractNumId w:val="16"/>
  </w:num>
  <w:num w:numId="22">
    <w:abstractNumId w:val="9"/>
  </w:num>
  <w:num w:numId="23">
    <w:abstractNumId w:val="35"/>
  </w:num>
  <w:num w:numId="24">
    <w:abstractNumId w:val="19"/>
  </w:num>
  <w:num w:numId="25">
    <w:abstractNumId w:val="32"/>
  </w:num>
  <w:num w:numId="26">
    <w:abstractNumId w:val="26"/>
  </w:num>
  <w:num w:numId="27">
    <w:abstractNumId w:val="28"/>
  </w:num>
  <w:num w:numId="28">
    <w:abstractNumId w:val="37"/>
  </w:num>
  <w:num w:numId="29">
    <w:abstractNumId w:val="36"/>
  </w:num>
  <w:num w:numId="30">
    <w:abstractNumId w:val="20"/>
  </w:num>
  <w:num w:numId="31">
    <w:abstractNumId w:val="33"/>
  </w:num>
  <w:num w:numId="32">
    <w:abstractNumId w:val="27"/>
  </w:num>
  <w:num w:numId="33">
    <w:abstractNumId w:val="18"/>
  </w:num>
  <w:num w:numId="34">
    <w:abstractNumId w:val="14"/>
  </w:num>
  <w:num w:numId="35">
    <w:abstractNumId w:val="30"/>
  </w:num>
  <w:num w:numId="36">
    <w:abstractNumId w:val="13"/>
  </w:num>
  <w:num w:numId="37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y5odjwtuv/U5SArUkOt0jdWqTweMVD3LRPHTpDzx/bFNSU4c77SgvX5eXRcpTjyJsX+LyEkjhnf184l46Gjjpg==" w:salt="y2f8P9nGf+4iFnVK4iKdtQ==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EA"/>
    <w:rsid w:val="0000286F"/>
    <w:rsid w:val="000071EF"/>
    <w:rsid w:val="00020674"/>
    <w:rsid w:val="0003707D"/>
    <w:rsid w:val="000445E1"/>
    <w:rsid w:val="0005247E"/>
    <w:rsid w:val="00055505"/>
    <w:rsid w:val="000737DD"/>
    <w:rsid w:val="00092312"/>
    <w:rsid w:val="000925CB"/>
    <w:rsid w:val="00093EEA"/>
    <w:rsid w:val="000A3FE2"/>
    <w:rsid w:val="000B0A75"/>
    <w:rsid w:val="000B2402"/>
    <w:rsid w:val="000B38DC"/>
    <w:rsid w:val="000B3DD0"/>
    <w:rsid w:val="000B3E35"/>
    <w:rsid w:val="000C06FE"/>
    <w:rsid w:val="000C1E09"/>
    <w:rsid w:val="000D2367"/>
    <w:rsid w:val="000E08FC"/>
    <w:rsid w:val="000E77DA"/>
    <w:rsid w:val="000F625B"/>
    <w:rsid w:val="00104982"/>
    <w:rsid w:val="00130947"/>
    <w:rsid w:val="00137A5A"/>
    <w:rsid w:val="00142EB5"/>
    <w:rsid w:val="0014453D"/>
    <w:rsid w:val="00146793"/>
    <w:rsid w:val="00153121"/>
    <w:rsid w:val="001551AA"/>
    <w:rsid w:val="0016641C"/>
    <w:rsid w:val="0018399A"/>
    <w:rsid w:val="00183EB5"/>
    <w:rsid w:val="00192CE5"/>
    <w:rsid w:val="001B3FB1"/>
    <w:rsid w:val="001B4626"/>
    <w:rsid w:val="001B4B75"/>
    <w:rsid w:val="001B6BAD"/>
    <w:rsid w:val="001C79BF"/>
    <w:rsid w:val="001C7F21"/>
    <w:rsid w:val="001D22E6"/>
    <w:rsid w:val="001D2EAB"/>
    <w:rsid w:val="001E6D07"/>
    <w:rsid w:val="001E74D5"/>
    <w:rsid w:val="00201C62"/>
    <w:rsid w:val="0020703B"/>
    <w:rsid w:val="00224B45"/>
    <w:rsid w:val="002318CC"/>
    <w:rsid w:val="002522BC"/>
    <w:rsid w:val="002572CC"/>
    <w:rsid w:val="0026721E"/>
    <w:rsid w:val="00267278"/>
    <w:rsid w:val="002747D6"/>
    <w:rsid w:val="00281968"/>
    <w:rsid w:val="00287A5C"/>
    <w:rsid w:val="00293873"/>
    <w:rsid w:val="002946FD"/>
    <w:rsid w:val="002949DA"/>
    <w:rsid w:val="00295061"/>
    <w:rsid w:val="00297448"/>
    <w:rsid w:val="002B114D"/>
    <w:rsid w:val="002B5B5D"/>
    <w:rsid w:val="002C3575"/>
    <w:rsid w:val="002C4C75"/>
    <w:rsid w:val="002C79A5"/>
    <w:rsid w:val="002D26DF"/>
    <w:rsid w:val="002D7516"/>
    <w:rsid w:val="002E314E"/>
    <w:rsid w:val="002F57A5"/>
    <w:rsid w:val="002F5843"/>
    <w:rsid w:val="00305544"/>
    <w:rsid w:val="00306B04"/>
    <w:rsid w:val="00311908"/>
    <w:rsid w:val="00315835"/>
    <w:rsid w:val="003271C7"/>
    <w:rsid w:val="00327AA9"/>
    <w:rsid w:val="00331BE3"/>
    <w:rsid w:val="00332708"/>
    <w:rsid w:val="003335A2"/>
    <w:rsid w:val="00334B6A"/>
    <w:rsid w:val="00341211"/>
    <w:rsid w:val="00343654"/>
    <w:rsid w:val="0034750D"/>
    <w:rsid w:val="00350622"/>
    <w:rsid w:val="003572A2"/>
    <w:rsid w:val="0037128D"/>
    <w:rsid w:val="003715EF"/>
    <w:rsid w:val="003819A7"/>
    <w:rsid w:val="0039342F"/>
    <w:rsid w:val="00394477"/>
    <w:rsid w:val="003956C0"/>
    <w:rsid w:val="00397ABD"/>
    <w:rsid w:val="003A2C8A"/>
    <w:rsid w:val="003A7F0E"/>
    <w:rsid w:val="003B2880"/>
    <w:rsid w:val="003F01DE"/>
    <w:rsid w:val="003F4054"/>
    <w:rsid w:val="00404DE0"/>
    <w:rsid w:val="0041277B"/>
    <w:rsid w:val="00412975"/>
    <w:rsid w:val="00412A28"/>
    <w:rsid w:val="0041746A"/>
    <w:rsid w:val="0043499A"/>
    <w:rsid w:val="004441C3"/>
    <w:rsid w:val="00445FA0"/>
    <w:rsid w:val="004657F6"/>
    <w:rsid w:val="0047168D"/>
    <w:rsid w:val="00473A09"/>
    <w:rsid w:val="00481373"/>
    <w:rsid w:val="004836F4"/>
    <w:rsid w:val="004852A0"/>
    <w:rsid w:val="00485C79"/>
    <w:rsid w:val="00490DA6"/>
    <w:rsid w:val="00491439"/>
    <w:rsid w:val="004A2618"/>
    <w:rsid w:val="004A3550"/>
    <w:rsid w:val="004C5F41"/>
    <w:rsid w:val="004E0E41"/>
    <w:rsid w:val="004E725E"/>
    <w:rsid w:val="004E75B8"/>
    <w:rsid w:val="004F696C"/>
    <w:rsid w:val="0050599D"/>
    <w:rsid w:val="005069DA"/>
    <w:rsid w:val="00511724"/>
    <w:rsid w:val="00513392"/>
    <w:rsid w:val="00515D70"/>
    <w:rsid w:val="005236A3"/>
    <w:rsid w:val="005249D9"/>
    <w:rsid w:val="005342E8"/>
    <w:rsid w:val="0053733C"/>
    <w:rsid w:val="0054713E"/>
    <w:rsid w:val="00552265"/>
    <w:rsid w:val="00553E33"/>
    <w:rsid w:val="0055470B"/>
    <w:rsid w:val="0059225E"/>
    <w:rsid w:val="00593F58"/>
    <w:rsid w:val="005A2632"/>
    <w:rsid w:val="005A296B"/>
    <w:rsid w:val="005A3FDD"/>
    <w:rsid w:val="005C36BF"/>
    <w:rsid w:val="005C41AF"/>
    <w:rsid w:val="005C6E2A"/>
    <w:rsid w:val="005E23D6"/>
    <w:rsid w:val="005E2BA0"/>
    <w:rsid w:val="005E5344"/>
    <w:rsid w:val="005F27CB"/>
    <w:rsid w:val="005F66E3"/>
    <w:rsid w:val="005F6E5F"/>
    <w:rsid w:val="005F6F9B"/>
    <w:rsid w:val="00602FA4"/>
    <w:rsid w:val="00604425"/>
    <w:rsid w:val="0060752A"/>
    <w:rsid w:val="00612F34"/>
    <w:rsid w:val="00636A48"/>
    <w:rsid w:val="00644229"/>
    <w:rsid w:val="00644658"/>
    <w:rsid w:val="006478A0"/>
    <w:rsid w:val="0065021E"/>
    <w:rsid w:val="00663A01"/>
    <w:rsid w:val="006A0C50"/>
    <w:rsid w:val="006B2ED2"/>
    <w:rsid w:val="006B36B0"/>
    <w:rsid w:val="006C377C"/>
    <w:rsid w:val="006D341A"/>
    <w:rsid w:val="006D4B98"/>
    <w:rsid w:val="006F2879"/>
    <w:rsid w:val="006F2A51"/>
    <w:rsid w:val="006F5772"/>
    <w:rsid w:val="006F6346"/>
    <w:rsid w:val="00704C0C"/>
    <w:rsid w:val="00707BE7"/>
    <w:rsid w:val="00720D65"/>
    <w:rsid w:val="00726F8A"/>
    <w:rsid w:val="00732D0E"/>
    <w:rsid w:val="007339C5"/>
    <w:rsid w:val="00740BD5"/>
    <w:rsid w:val="00786231"/>
    <w:rsid w:val="00795B89"/>
    <w:rsid w:val="00796024"/>
    <w:rsid w:val="00797E55"/>
    <w:rsid w:val="00797F76"/>
    <w:rsid w:val="007A09F8"/>
    <w:rsid w:val="007B32A3"/>
    <w:rsid w:val="007B66FB"/>
    <w:rsid w:val="007C2AE1"/>
    <w:rsid w:val="007D75BE"/>
    <w:rsid w:val="007E69D0"/>
    <w:rsid w:val="00806432"/>
    <w:rsid w:val="00834940"/>
    <w:rsid w:val="00842B4F"/>
    <w:rsid w:val="00843532"/>
    <w:rsid w:val="0084604A"/>
    <w:rsid w:val="0084735F"/>
    <w:rsid w:val="0085530B"/>
    <w:rsid w:val="00857A3B"/>
    <w:rsid w:val="00860C6F"/>
    <w:rsid w:val="00861CB7"/>
    <w:rsid w:val="00864D39"/>
    <w:rsid w:val="0086736F"/>
    <w:rsid w:val="00870550"/>
    <w:rsid w:val="00876324"/>
    <w:rsid w:val="00894395"/>
    <w:rsid w:val="008954E1"/>
    <w:rsid w:val="008971D6"/>
    <w:rsid w:val="008A30F3"/>
    <w:rsid w:val="008A5968"/>
    <w:rsid w:val="008B1A18"/>
    <w:rsid w:val="008D1D8E"/>
    <w:rsid w:val="008D2C31"/>
    <w:rsid w:val="008E414B"/>
    <w:rsid w:val="008E4850"/>
    <w:rsid w:val="008F7031"/>
    <w:rsid w:val="009001EF"/>
    <w:rsid w:val="009023BE"/>
    <w:rsid w:val="00906326"/>
    <w:rsid w:val="00910691"/>
    <w:rsid w:val="0091192F"/>
    <w:rsid w:val="00922670"/>
    <w:rsid w:val="00925910"/>
    <w:rsid w:val="00931CF9"/>
    <w:rsid w:val="0094320E"/>
    <w:rsid w:val="009440A0"/>
    <w:rsid w:val="00944743"/>
    <w:rsid w:val="0095257A"/>
    <w:rsid w:val="00960B63"/>
    <w:rsid w:val="009657B8"/>
    <w:rsid w:val="00977B9B"/>
    <w:rsid w:val="00981737"/>
    <w:rsid w:val="00992D04"/>
    <w:rsid w:val="0099329D"/>
    <w:rsid w:val="0099569B"/>
    <w:rsid w:val="00997FB9"/>
    <w:rsid w:val="009A4771"/>
    <w:rsid w:val="009A6817"/>
    <w:rsid w:val="009B73B9"/>
    <w:rsid w:val="009C3A50"/>
    <w:rsid w:val="009C411F"/>
    <w:rsid w:val="009D080F"/>
    <w:rsid w:val="009E652C"/>
    <w:rsid w:val="009F398A"/>
    <w:rsid w:val="00A00E60"/>
    <w:rsid w:val="00A2297C"/>
    <w:rsid w:val="00A31146"/>
    <w:rsid w:val="00A41B2B"/>
    <w:rsid w:val="00A4250F"/>
    <w:rsid w:val="00A42C34"/>
    <w:rsid w:val="00A47002"/>
    <w:rsid w:val="00A47FF0"/>
    <w:rsid w:val="00A50FC7"/>
    <w:rsid w:val="00A56D6D"/>
    <w:rsid w:val="00A604AC"/>
    <w:rsid w:val="00A62D38"/>
    <w:rsid w:val="00A658CE"/>
    <w:rsid w:val="00A70B03"/>
    <w:rsid w:val="00A761AB"/>
    <w:rsid w:val="00A8397B"/>
    <w:rsid w:val="00A87000"/>
    <w:rsid w:val="00A90BF6"/>
    <w:rsid w:val="00AA3543"/>
    <w:rsid w:val="00AA7FD4"/>
    <w:rsid w:val="00AB0407"/>
    <w:rsid w:val="00AB139D"/>
    <w:rsid w:val="00AB39BA"/>
    <w:rsid w:val="00AC2B72"/>
    <w:rsid w:val="00AC30F2"/>
    <w:rsid w:val="00AC461A"/>
    <w:rsid w:val="00AD0CED"/>
    <w:rsid w:val="00AD3AB9"/>
    <w:rsid w:val="00AD4B93"/>
    <w:rsid w:val="00AD6E22"/>
    <w:rsid w:val="00AE23B9"/>
    <w:rsid w:val="00AE4CE2"/>
    <w:rsid w:val="00AE6635"/>
    <w:rsid w:val="00AE664C"/>
    <w:rsid w:val="00AE6B1C"/>
    <w:rsid w:val="00AF1C5A"/>
    <w:rsid w:val="00B06236"/>
    <w:rsid w:val="00B121AC"/>
    <w:rsid w:val="00B13F75"/>
    <w:rsid w:val="00B24C80"/>
    <w:rsid w:val="00B327AF"/>
    <w:rsid w:val="00B34F40"/>
    <w:rsid w:val="00B4700B"/>
    <w:rsid w:val="00B539FA"/>
    <w:rsid w:val="00B71416"/>
    <w:rsid w:val="00B721FB"/>
    <w:rsid w:val="00B72535"/>
    <w:rsid w:val="00B7262C"/>
    <w:rsid w:val="00B75251"/>
    <w:rsid w:val="00B75843"/>
    <w:rsid w:val="00B85D8B"/>
    <w:rsid w:val="00B94D2B"/>
    <w:rsid w:val="00BA45BA"/>
    <w:rsid w:val="00BA4FA4"/>
    <w:rsid w:val="00BC3457"/>
    <w:rsid w:val="00BC458F"/>
    <w:rsid w:val="00BC4D3A"/>
    <w:rsid w:val="00BC51BE"/>
    <w:rsid w:val="00BC6DFE"/>
    <w:rsid w:val="00BE0FC1"/>
    <w:rsid w:val="00BF4B15"/>
    <w:rsid w:val="00BF7D06"/>
    <w:rsid w:val="00C00AF7"/>
    <w:rsid w:val="00C02E8B"/>
    <w:rsid w:val="00C20CFA"/>
    <w:rsid w:val="00C23312"/>
    <w:rsid w:val="00C2736E"/>
    <w:rsid w:val="00C30EA7"/>
    <w:rsid w:val="00C32329"/>
    <w:rsid w:val="00C4199B"/>
    <w:rsid w:val="00C41B3A"/>
    <w:rsid w:val="00C4358E"/>
    <w:rsid w:val="00C436D1"/>
    <w:rsid w:val="00C45D2F"/>
    <w:rsid w:val="00C4627A"/>
    <w:rsid w:val="00C47D3C"/>
    <w:rsid w:val="00C544FC"/>
    <w:rsid w:val="00C63368"/>
    <w:rsid w:val="00C67F90"/>
    <w:rsid w:val="00C73585"/>
    <w:rsid w:val="00C74C39"/>
    <w:rsid w:val="00C76330"/>
    <w:rsid w:val="00C91D04"/>
    <w:rsid w:val="00C9454C"/>
    <w:rsid w:val="00C95464"/>
    <w:rsid w:val="00C96EC1"/>
    <w:rsid w:val="00CA4B53"/>
    <w:rsid w:val="00CC4BBD"/>
    <w:rsid w:val="00CE6637"/>
    <w:rsid w:val="00CE67C2"/>
    <w:rsid w:val="00CF0FC1"/>
    <w:rsid w:val="00D06D59"/>
    <w:rsid w:val="00D23823"/>
    <w:rsid w:val="00D253D0"/>
    <w:rsid w:val="00D27F5A"/>
    <w:rsid w:val="00D416D9"/>
    <w:rsid w:val="00D4465D"/>
    <w:rsid w:val="00D50170"/>
    <w:rsid w:val="00D553A5"/>
    <w:rsid w:val="00D56C44"/>
    <w:rsid w:val="00D62342"/>
    <w:rsid w:val="00D66985"/>
    <w:rsid w:val="00D66E2C"/>
    <w:rsid w:val="00D7111E"/>
    <w:rsid w:val="00D86ACF"/>
    <w:rsid w:val="00D8704C"/>
    <w:rsid w:val="00D90192"/>
    <w:rsid w:val="00D931A4"/>
    <w:rsid w:val="00DA42C7"/>
    <w:rsid w:val="00DB4F9A"/>
    <w:rsid w:val="00DC262E"/>
    <w:rsid w:val="00DD3DCD"/>
    <w:rsid w:val="00DD489E"/>
    <w:rsid w:val="00DD60BD"/>
    <w:rsid w:val="00DD62E0"/>
    <w:rsid w:val="00DE6675"/>
    <w:rsid w:val="00DE6BD1"/>
    <w:rsid w:val="00E02E05"/>
    <w:rsid w:val="00E04C85"/>
    <w:rsid w:val="00E11EEF"/>
    <w:rsid w:val="00E24909"/>
    <w:rsid w:val="00E316C3"/>
    <w:rsid w:val="00E31F2B"/>
    <w:rsid w:val="00E33D08"/>
    <w:rsid w:val="00E50544"/>
    <w:rsid w:val="00E53FFC"/>
    <w:rsid w:val="00E54A3E"/>
    <w:rsid w:val="00E57D0E"/>
    <w:rsid w:val="00E620ED"/>
    <w:rsid w:val="00E626DF"/>
    <w:rsid w:val="00E75363"/>
    <w:rsid w:val="00E7675F"/>
    <w:rsid w:val="00E76C61"/>
    <w:rsid w:val="00E81CF2"/>
    <w:rsid w:val="00E941AC"/>
    <w:rsid w:val="00EA2BF2"/>
    <w:rsid w:val="00EA3258"/>
    <w:rsid w:val="00EA4CE0"/>
    <w:rsid w:val="00EA745D"/>
    <w:rsid w:val="00EB011F"/>
    <w:rsid w:val="00EB55D0"/>
    <w:rsid w:val="00EB70A0"/>
    <w:rsid w:val="00EC02D6"/>
    <w:rsid w:val="00EC047F"/>
    <w:rsid w:val="00EC36B0"/>
    <w:rsid w:val="00ED76AD"/>
    <w:rsid w:val="00EE4997"/>
    <w:rsid w:val="00EF1BC1"/>
    <w:rsid w:val="00F045BB"/>
    <w:rsid w:val="00F07545"/>
    <w:rsid w:val="00F07EE5"/>
    <w:rsid w:val="00F16414"/>
    <w:rsid w:val="00F3005C"/>
    <w:rsid w:val="00F43422"/>
    <w:rsid w:val="00F57399"/>
    <w:rsid w:val="00F60E77"/>
    <w:rsid w:val="00F71D1C"/>
    <w:rsid w:val="00F75E44"/>
    <w:rsid w:val="00F81ED4"/>
    <w:rsid w:val="00F91986"/>
    <w:rsid w:val="00FA6690"/>
    <w:rsid w:val="00FB0E70"/>
    <w:rsid w:val="00FB3A62"/>
    <w:rsid w:val="00FB420A"/>
    <w:rsid w:val="00FB7698"/>
    <w:rsid w:val="00FC350B"/>
    <w:rsid w:val="00FD114E"/>
    <w:rsid w:val="00FD626F"/>
    <w:rsid w:val="00FE7F2E"/>
    <w:rsid w:val="00FF3B3A"/>
    <w:rsid w:val="00FF3E67"/>
    <w:rsid w:val="00F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0766BD0-1AF9-42D8-93F9-54AB162F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432"/>
    <w:pPr>
      <w:widowControl w:val="0"/>
      <w:suppressAutoHyphens/>
    </w:pPr>
    <w:rPr>
      <w:rFonts w:eastAsia="DejaVu Sans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D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D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WW8Num14z2">
    <w:name w:val="WW8Num14z2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PlainText">
    <w:name w:val="Plain Text"/>
    <w:basedOn w:val="Normal"/>
    <w:pPr>
      <w:widowControl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keepLines/>
      <w:widowControl/>
      <w:tabs>
        <w:tab w:val="clear" w:pos="0"/>
      </w:tabs>
      <w:suppressAutoHyphens w:val="0"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WW-Default">
    <w:name w:val="WW-Default"/>
    <w:pPr>
      <w:tabs>
        <w:tab w:val="left" w:pos="709"/>
      </w:tabs>
      <w:suppressAutoHyphens/>
      <w:spacing w:after="200" w:line="276" w:lineRule="auto"/>
    </w:pPr>
    <w:rPr>
      <w:rFonts w:eastAsia="DejaVu Sans"/>
      <w:color w:val="00000A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Caption"/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4F40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0B0A75"/>
  </w:style>
  <w:style w:type="character" w:styleId="Hyperlink">
    <w:name w:val="Hyperlink"/>
    <w:uiPriority w:val="99"/>
    <w:unhideWhenUsed/>
    <w:rsid w:val="000B0A75"/>
    <w:rPr>
      <w:color w:val="0000FF"/>
      <w:u w:val="single"/>
    </w:rPr>
  </w:style>
  <w:style w:type="paragraph" w:customStyle="1" w:styleId="StyleFiguresBefore9pt">
    <w:name w:val="Style Figures + Before:  9 pt"/>
    <w:basedOn w:val="Normal"/>
    <w:rsid w:val="00BC6DFE"/>
    <w:pPr>
      <w:widowControl/>
      <w:suppressAutoHyphens w:val="0"/>
      <w:overflowPunct w:val="0"/>
      <w:autoSpaceDE w:val="0"/>
      <w:autoSpaceDN w:val="0"/>
      <w:adjustRightInd w:val="0"/>
      <w:spacing w:before="180"/>
      <w:jc w:val="center"/>
    </w:pPr>
    <w:rPr>
      <w:rFonts w:ascii="Comic Sans MS" w:eastAsia="Times New Roman" w:hAnsi="Comic Sans MS" w:cs="Comic Sans MS"/>
      <w:b/>
      <w:bCs/>
      <w:kern w:val="0"/>
      <w:sz w:val="18"/>
      <w:szCs w:val="18"/>
      <w:lang w:val="en-AU" w:eastAsia="en-AU"/>
    </w:rPr>
  </w:style>
  <w:style w:type="paragraph" w:customStyle="1" w:styleId="Minorheading">
    <w:name w:val="Minor heading"/>
    <w:basedOn w:val="Normal"/>
    <w:rsid w:val="00A761AB"/>
    <w:pPr>
      <w:widowControl/>
      <w:suppressAutoHyphens w:val="0"/>
      <w:overflowPunct w:val="0"/>
      <w:autoSpaceDE w:val="0"/>
      <w:autoSpaceDN w:val="0"/>
      <w:adjustRightInd w:val="0"/>
      <w:textAlignment w:val="baseline"/>
    </w:pPr>
    <w:rPr>
      <w:rFonts w:ascii="Comic Sans MS" w:eastAsia="Times New Roman" w:hAnsi="Comic Sans MS" w:cs="Comic Sans MS"/>
      <w:b/>
      <w:bCs/>
      <w:kern w:val="0"/>
      <w:sz w:val="20"/>
      <w:szCs w:val="20"/>
      <w:lang w:val="en-AU" w:eastAsia="en-AU"/>
    </w:rPr>
  </w:style>
  <w:style w:type="paragraph" w:customStyle="1" w:styleId="Default">
    <w:name w:val="Default"/>
    <w:rsid w:val="007A09F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25CB"/>
    <w:rPr>
      <w:color w:val="808080"/>
    </w:rPr>
  </w:style>
  <w:style w:type="table" w:styleId="TableGrid">
    <w:name w:val="Table Grid"/>
    <w:basedOn w:val="TableNormal"/>
    <w:uiPriority w:val="59"/>
    <w:rsid w:val="001E7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06D59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D59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17E6B60D9C42ED9D3BDCE0D133D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061FB-157E-4E39-88F4-80285818518F}"/>
      </w:docPartPr>
      <w:docPartBody>
        <w:p w:rsidR="004D02C4" w:rsidRDefault="004D02C4" w:rsidP="004D02C4">
          <w:pPr>
            <w:pStyle w:val="D317E6B60D9C42ED9D3BDCE0D133D14A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A7E3BCC084BF427DB12B2A3B7BA4B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8CCD5-9A45-4417-86FD-317327437C07}"/>
      </w:docPartPr>
      <w:docPartBody>
        <w:p w:rsidR="004D02C4" w:rsidRDefault="004D02C4" w:rsidP="004D02C4">
          <w:pPr>
            <w:pStyle w:val="A7E3BCC084BF427DB12B2A3B7BA4B8AF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C124C7E7483143B59B2E668B6BB04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61CA1-6873-49BA-8FE1-1AC6EF008ED0}"/>
      </w:docPartPr>
      <w:docPartBody>
        <w:p w:rsidR="004D02C4" w:rsidRDefault="004D02C4" w:rsidP="004D02C4">
          <w:pPr>
            <w:pStyle w:val="C124C7E7483143B59B2E668B6BB04CF0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82E549BE9BF14AD7A0FCDCE6CE02F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E1262-0E5C-4507-95EF-F335EB79C0DD}"/>
      </w:docPartPr>
      <w:docPartBody>
        <w:p w:rsidR="004D02C4" w:rsidRDefault="004D02C4" w:rsidP="004D02C4">
          <w:pPr>
            <w:pStyle w:val="82E549BE9BF14AD7A0FCDCE6CE02F906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55E24133BFCE4DDDA2FB973A32E29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14B48-F3BB-4314-9C0E-3EA9A333F243}"/>
      </w:docPartPr>
      <w:docPartBody>
        <w:p w:rsidR="00157683" w:rsidRDefault="00743CD4" w:rsidP="00743CD4">
          <w:pPr>
            <w:pStyle w:val="55E24133BFCE4DDDA2FB973A32E2963B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D3DC386B804D43EC98F88E007D60C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660E-2306-43CC-AE3C-226E00A06B48}"/>
      </w:docPartPr>
      <w:docPartBody>
        <w:p w:rsidR="00721697" w:rsidRDefault="00157683" w:rsidP="00157683">
          <w:pPr>
            <w:pStyle w:val="D3DC386B804D43EC98F88E007D60CFD3"/>
          </w:pPr>
          <w:r w:rsidRPr="00962D71">
            <w:rPr>
              <w:rStyle w:val="PlaceholderText"/>
            </w:rPr>
            <w:t>Click here to enter text.</w:t>
          </w:r>
        </w:p>
      </w:docPartBody>
    </w:docPart>
    <w:docPart>
      <w:docPartPr>
        <w:name w:val="5A291DD935A34FD6B3C981D8F9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6F705-60C8-4BF6-8E2A-0E17191195CA}"/>
      </w:docPartPr>
      <w:docPartBody>
        <w:p w:rsidR="00721697" w:rsidRDefault="00157683" w:rsidP="00157683">
          <w:pPr>
            <w:pStyle w:val="5A291DD935A34FD6B3C981D8F9C30D61"/>
          </w:pPr>
          <w:r w:rsidRPr="00962D71">
            <w:rPr>
              <w:rStyle w:val="PlaceholderText"/>
            </w:rPr>
            <w:t>Click here to enter text.</w:t>
          </w:r>
        </w:p>
      </w:docPartBody>
    </w:docPart>
    <w:docPart>
      <w:docPartPr>
        <w:name w:val="22194F5B423242AD90B9F0B56A001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6C5F1-1294-44DC-816B-13904AE22C8C}"/>
      </w:docPartPr>
      <w:docPartBody>
        <w:p w:rsidR="000670BD" w:rsidRDefault="00B30033" w:rsidP="00B30033">
          <w:pPr>
            <w:pStyle w:val="22194F5B423242AD90B9F0B56A00171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B88AB750439449DA43E02112F53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32BF4-B029-4E07-9470-1F67880CAC56}"/>
      </w:docPartPr>
      <w:docPartBody>
        <w:p w:rsidR="000670BD" w:rsidRDefault="00B30033" w:rsidP="00B30033">
          <w:pPr>
            <w:pStyle w:val="FB88AB750439449DA43E02112F53A8BE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90"/>
    <w:rsid w:val="000670BD"/>
    <w:rsid w:val="00157683"/>
    <w:rsid w:val="00171F4B"/>
    <w:rsid w:val="001C3EDA"/>
    <w:rsid w:val="001C793A"/>
    <w:rsid w:val="00205921"/>
    <w:rsid w:val="00291D57"/>
    <w:rsid w:val="003D2D52"/>
    <w:rsid w:val="004D02C4"/>
    <w:rsid w:val="0054710A"/>
    <w:rsid w:val="006E432A"/>
    <w:rsid w:val="00721697"/>
    <w:rsid w:val="00743CD4"/>
    <w:rsid w:val="007B6F82"/>
    <w:rsid w:val="007F4621"/>
    <w:rsid w:val="0083246F"/>
    <w:rsid w:val="008B2DF0"/>
    <w:rsid w:val="008E5004"/>
    <w:rsid w:val="008E5490"/>
    <w:rsid w:val="009030F7"/>
    <w:rsid w:val="00916F05"/>
    <w:rsid w:val="00941D43"/>
    <w:rsid w:val="00942A18"/>
    <w:rsid w:val="00A57A79"/>
    <w:rsid w:val="00B30033"/>
    <w:rsid w:val="00BE55EB"/>
    <w:rsid w:val="00CB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033"/>
  </w:style>
  <w:style w:type="paragraph" w:customStyle="1" w:styleId="AEA64D58F2594F829EB0F1FA2EFBF741">
    <w:name w:val="AEA64D58F2594F829EB0F1FA2EFBF741"/>
    <w:rsid w:val="008E5490"/>
  </w:style>
  <w:style w:type="paragraph" w:customStyle="1" w:styleId="C17308B7054144069CBF0DAE9F21B6B9">
    <w:name w:val="C17308B7054144069CBF0DAE9F21B6B9"/>
    <w:rsid w:val="008E5490"/>
  </w:style>
  <w:style w:type="paragraph" w:customStyle="1" w:styleId="22E74B44A7ED443998F6A974C9C5635B">
    <w:name w:val="22E74B44A7ED443998F6A974C9C5635B"/>
    <w:rsid w:val="008E5490"/>
  </w:style>
  <w:style w:type="paragraph" w:customStyle="1" w:styleId="0389367DC71045EA9CCE84CEE2F71A6D">
    <w:name w:val="0389367DC71045EA9CCE84CEE2F71A6D"/>
    <w:rsid w:val="008E5490"/>
  </w:style>
  <w:style w:type="paragraph" w:customStyle="1" w:styleId="72B9351B67004A9E85A51D47427B6CFF">
    <w:name w:val="72B9351B67004A9E85A51D47427B6CFF"/>
    <w:rsid w:val="008E5490"/>
  </w:style>
  <w:style w:type="paragraph" w:customStyle="1" w:styleId="4086EBAD35B84A058C618D01398CA9CB">
    <w:name w:val="4086EBAD35B84A058C618D01398CA9CB"/>
    <w:rsid w:val="008E5490"/>
  </w:style>
  <w:style w:type="paragraph" w:customStyle="1" w:styleId="BDC0D30899A04C31AB6A7A1430BD4D02">
    <w:name w:val="BDC0D30899A04C31AB6A7A1430BD4D02"/>
    <w:rsid w:val="008E5490"/>
  </w:style>
  <w:style w:type="paragraph" w:customStyle="1" w:styleId="8B292AE0545B4019940CB6519F84C187">
    <w:name w:val="8B292AE0545B4019940CB6519F84C187"/>
    <w:rsid w:val="00CB03F8"/>
  </w:style>
  <w:style w:type="paragraph" w:customStyle="1" w:styleId="4456392FF19641A68E750394B8B2A2A1">
    <w:name w:val="4456392FF19641A68E750394B8B2A2A1"/>
    <w:rsid w:val="00CB03F8"/>
  </w:style>
  <w:style w:type="paragraph" w:customStyle="1" w:styleId="7EC635A8333E45FFB16924EFC9E59B48">
    <w:name w:val="7EC635A8333E45FFB16924EFC9E59B48"/>
    <w:rsid w:val="00CB03F8"/>
  </w:style>
  <w:style w:type="paragraph" w:customStyle="1" w:styleId="D7F58890E7174788ADF5142A58BDC2F1">
    <w:name w:val="D7F58890E7174788ADF5142A58BDC2F1"/>
    <w:rsid w:val="00CB03F8"/>
  </w:style>
  <w:style w:type="paragraph" w:customStyle="1" w:styleId="FE1E37FFD02844999A4012503AECAF41">
    <w:name w:val="FE1E37FFD02844999A4012503AECAF41"/>
    <w:rsid w:val="00CB03F8"/>
  </w:style>
  <w:style w:type="paragraph" w:customStyle="1" w:styleId="98A0BC25BE884AAAA9BEB164A9834717">
    <w:name w:val="98A0BC25BE884AAAA9BEB164A9834717"/>
    <w:rsid w:val="00CB03F8"/>
  </w:style>
  <w:style w:type="paragraph" w:customStyle="1" w:styleId="45B0285D89FA4CCC837C674CA470E179">
    <w:name w:val="45B0285D89FA4CCC837C674CA470E179"/>
    <w:rsid w:val="00CB03F8"/>
  </w:style>
  <w:style w:type="paragraph" w:customStyle="1" w:styleId="2048A7A5644E4F3696B0ADF6E2B366C7">
    <w:name w:val="2048A7A5644E4F3696B0ADF6E2B366C7"/>
    <w:rsid w:val="00CB03F8"/>
  </w:style>
  <w:style w:type="paragraph" w:customStyle="1" w:styleId="B1DB4F559AA5431A8A7AC0CE13AFB69E">
    <w:name w:val="B1DB4F559AA5431A8A7AC0CE13AFB69E"/>
    <w:rsid w:val="00CB03F8"/>
  </w:style>
  <w:style w:type="paragraph" w:customStyle="1" w:styleId="88E586B9D10B41E8AB97DEF097976377">
    <w:name w:val="88E586B9D10B41E8AB97DEF097976377"/>
    <w:rsid w:val="00CB03F8"/>
  </w:style>
  <w:style w:type="paragraph" w:customStyle="1" w:styleId="7E163AD4D0394A79830F5F42119C7FA0">
    <w:name w:val="7E163AD4D0394A79830F5F42119C7FA0"/>
    <w:rsid w:val="00CB03F8"/>
  </w:style>
  <w:style w:type="paragraph" w:customStyle="1" w:styleId="292C5CF375CD4885AC6A8A4BEA83847F">
    <w:name w:val="292C5CF375CD4885AC6A8A4BEA83847F"/>
    <w:rsid w:val="00CB03F8"/>
  </w:style>
  <w:style w:type="paragraph" w:customStyle="1" w:styleId="CD22F1B90DC24EFC8167294C41A15665">
    <w:name w:val="CD22F1B90DC24EFC8167294C41A15665"/>
    <w:rsid w:val="00CB03F8"/>
  </w:style>
  <w:style w:type="paragraph" w:customStyle="1" w:styleId="A2630DECF24B4CB4B36A26A1E997BFCA">
    <w:name w:val="A2630DECF24B4CB4B36A26A1E997BFCA"/>
    <w:rsid w:val="00CB03F8"/>
  </w:style>
  <w:style w:type="paragraph" w:customStyle="1" w:styleId="91D0D370AD5B4A92B6F99DF89EC8BBC9">
    <w:name w:val="91D0D370AD5B4A92B6F99DF89EC8BBC9"/>
    <w:rsid w:val="00CB03F8"/>
  </w:style>
  <w:style w:type="paragraph" w:customStyle="1" w:styleId="9C5433C748E64085B5B17C03AF220852">
    <w:name w:val="9C5433C748E64085B5B17C03AF220852"/>
    <w:rsid w:val="00CB03F8"/>
  </w:style>
  <w:style w:type="paragraph" w:customStyle="1" w:styleId="25B2B29D37C340B9AECF74A0DF9A9D5C">
    <w:name w:val="25B2B29D37C340B9AECF74A0DF9A9D5C"/>
    <w:rsid w:val="00CB03F8"/>
  </w:style>
  <w:style w:type="paragraph" w:customStyle="1" w:styleId="75F96A4A20E64DBA91E4236F04692415">
    <w:name w:val="75F96A4A20E64DBA91E4236F04692415"/>
    <w:rsid w:val="00CB03F8"/>
  </w:style>
  <w:style w:type="paragraph" w:customStyle="1" w:styleId="D547122E7270472F8488B448E78FD960">
    <w:name w:val="D547122E7270472F8488B448E78FD960"/>
    <w:rsid w:val="00CB03F8"/>
  </w:style>
  <w:style w:type="paragraph" w:customStyle="1" w:styleId="4F9BB5D635D14E59BFADC5E06BE21620">
    <w:name w:val="4F9BB5D635D14E59BFADC5E06BE21620"/>
    <w:rsid w:val="00CB03F8"/>
  </w:style>
  <w:style w:type="paragraph" w:customStyle="1" w:styleId="8FCA1A1239F747E9B2E70B1827AFA84C">
    <w:name w:val="8FCA1A1239F747E9B2E70B1827AFA84C"/>
    <w:rsid w:val="00CB03F8"/>
  </w:style>
  <w:style w:type="paragraph" w:customStyle="1" w:styleId="769FF28CAF014FFC94690D54541B226C">
    <w:name w:val="769FF28CAF014FFC94690D54541B226C"/>
    <w:rsid w:val="00CB03F8"/>
  </w:style>
  <w:style w:type="paragraph" w:customStyle="1" w:styleId="F3735E78FDE849CBBECF640F4F1D24AC">
    <w:name w:val="F3735E78FDE849CBBECF640F4F1D24AC"/>
    <w:rsid w:val="00CB03F8"/>
  </w:style>
  <w:style w:type="paragraph" w:customStyle="1" w:styleId="0BFB834E0C75452298757C89CD9A98A1">
    <w:name w:val="0BFB834E0C75452298757C89CD9A98A1"/>
    <w:rsid w:val="00CB03F8"/>
  </w:style>
  <w:style w:type="paragraph" w:customStyle="1" w:styleId="759D5BC59DBD4DFB88059D4630433521">
    <w:name w:val="759D5BC59DBD4DFB88059D4630433521"/>
    <w:rsid w:val="00CB03F8"/>
  </w:style>
  <w:style w:type="paragraph" w:customStyle="1" w:styleId="054718A969DC476BB6733289FDB6362E">
    <w:name w:val="054718A969DC476BB6733289FDB6362E"/>
    <w:rsid w:val="00CB03F8"/>
  </w:style>
  <w:style w:type="paragraph" w:customStyle="1" w:styleId="74EF4E0F9F7C47D7946A85FB169939D6">
    <w:name w:val="74EF4E0F9F7C47D7946A85FB169939D6"/>
    <w:rsid w:val="00CB03F8"/>
  </w:style>
  <w:style w:type="paragraph" w:customStyle="1" w:styleId="46728EBFA93F4105B9ACC334F3799735">
    <w:name w:val="46728EBFA93F4105B9ACC334F3799735"/>
    <w:rsid w:val="00CB03F8"/>
  </w:style>
  <w:style w:type="paragraph" w:customStyle="1" w:styleId="B9CAD82D1138460B990CE4DA71537884">
    <w:name w:val="B9CAD82D1138460B990CE4DA71537884"/>
    <w:rsid w:val="00CB03F8"/>
  </w:style>
  <w:style w:type="paragraph" w:customStyle="1" w:styleId="21A0DB68736C4C59BD7667846EF43C26">
    <w:name w:val="21A0DB68736C4C59BD7667846EF43C26"/>
    <w:rsid w:val="00CB03F8"/>
  </w:style>
  <w:style w:type="paragraph" w:customStyle="1" w:styleId="F5EA09A6C6BD4AE7A98D42A69BBCE4D4">
    <w:name w:val="F5EA09A6C6BD4AE7A98D42A69BBCE4D4"/>
    <w:rsid w:val="00CB03F8"/>
  </w:style>
  <w:style w:type="paragraph" w:customStyle="1" w:styleId="929DA3E85F704A2BA3EA2FC5D8D81806">
    <w:name w:val="929DA3E85F704A2BA3EA2FC5D8D81806"/>
    <w:rsid w:val="00CB03F8"/>
  </w:style>
  <w:style w:type="paragraph" w:customStyle="1" w:styleId="0CBBCE2894944227AC484F439B64E1AD">
    <w:name w:val="0CBBCE2894944227AC484F439B64E1AD"/>
    <w:rsid w:val="004D02C4"/>
  </w:style>
  <w:style w:type="paragraph" w:customStyle="1" w:styleId="78389209643F40A2AE6AA8C652AF2FED">
    <w:name w:val="78389209643F40A2AE6AA8C652AF2FED"/>
    <w:rsid w:val="004D02C4"/>
  </w:style>
  <w:style w:type="paragraph" w:customStyle="1" w:styleId="EE4CCFD708AC42A39585B1B4893300AD">
    <w:name w:val="EE4CCFD708AC42A39585B1B4893300AD"/>
    <w:rsid w:val="004D02C4"/>
  </w:style>
  <w:style w:type="paragraph" w:customStyle="1" w:styleId="E79CFC8DBE5744A3AC883132B1302ED8">
    <w:name w:val="E79CFC8DBE5744A3AC883132B1302ED8"/>
    <w:rsid w:val="004D02C4"/>
  </w:style>
  <w:style w:type="paragraph" w:customStyle="1" w:styleId="FECDB06CF88E403986676F3FE05ED0AD">
    <w:name w:val="FECDB06CF88E403986676F3FE05ED0AD"/>
    <w:rsid w:val="004D02C4"/>
  </w:style>
  <w:style w:type="paragraph" w:customStyle="1" w:styleId="D317E6B60D9C42ED9D3BDCE0D133D14A">
    <w:name w:val="D317E6B60D9C42ED9D3BDCE0D133D14A"/>
    <w:rsid w:val="004D02C4"/>
  </w:style>
  <w:style w:type="paragraph" w:customStyle="1" w:styleId="CF1822D106934B73A62C50F718043913">
    <w:name w:val="CF1822D106934B73A62C50F718043913"/>
    <w:rsid w:val="004D02C4"/>
  </w:style>
  <w:style w:type="paragraph" w:customStyle="1" w:styleId="A7E3BCC084BF427DB12B2A3B7BA4B8AF">
    <w:name w:val="A7E3BCC084BF427DB12B2A3B7BA4B8AF"/>
    <w:rsid w:val="004D02C4"/>
  </w:style>
  <w:style w:type="paragraph" w:customStyle="1" w:styleId="C124C7E7483143B59B2E668B6BB04CF0">
    <w:name w:val="C124C7E7483143B59B2E668B6BB04CF0"/>
    <w:rsid w:val="004D02C4"/>
  </w:style>
  <w:style w:type="paragraph" w:customStyle="1" w:styleId="85EF4686F1274971AF21F8BCED9CE720">
    <w:name w:val="85EF4686F1274971AF21F8BCED9CE720"/>
    <w:rsid w:val="004D02C4"/>
  </w:style>
  <w:style w:type="paragraph" w:customStyle="1" w:styleId="F015DA789BE0444AB3DAFF4E4DA00883">
    <w:name w:val="F015DA789BE0444AB3DAFF4E4DA00883"/>
    <w:rsid w:val="004D02C4"/>
  </w:style>
  <w:style w:type="paragraph" w:customStyle="1" w:styleId="82E549BE9BF14AD7A0FCDCE6CE02F906">
    <w:name w:val="82E549BE9BF14AD7A0FCDCE6CE02F906"/>
    <w:rsid w:val="004D02C4"/>
  </w:style>
  <w:style w:type="paragraph" w:customStyle="1" w:styleId="34E9D69EC1D0463E9C2852B92AD8E0F9">
    <w:name w:val="34E9D69EC1D0463E9C2852B92AD8E0F9"/>
    <w:rsid w:val="00743CD4"/>
  </w:style>
  <w:style w:type="paragraph" w:customStyle="1" w:styleId="55E24133BFCE4DDDA2FB973A32E2963B">
    <w:name w:val="55E24133BFCE4DDDA2FB973A32E2963B"/>
    <w:rsid w:val="00743CD4"/>
  </w:style>
  <w:style w:type="paragraph" w:customStyle="1" w:styleId="58CA1BD8498744D0BF8B1A4E5C4DED6B">
    <w:name w:val="58CA1BD8498744D0BF8B1A4E5C4DED6B"/>
    <w:rsid w:val="00743CD4"/>
  </w:style>
  <w:style w:type="paragraph" w:customStyle="1" w:styleId="4EEEED9D87164E9ABE975CDC0BF9505E">
    <w:name w:val="4EEEED9D87164E9ABE975CDC0BF9505E"/>
    <w:rsid w:val="00743CD4"/>
  </w:style>
  <w:style w:type="paragraph" w:customStyle="1" w:styleId="27DC18FEB1AD4EE8896F377C976ACE2C">
    <w:name w:val="27DC18FEB1AD4EE8896F377C976ACE2C"/>
    <w:rsid w:val="00743CD4"/>
  </w:style>
  <w:style w:type="paragraph" w:customStyle="1" w:styleId="464AA8643AF246A19135B9790B99008A">
    <w:name w:val="464AA8643AF246A19135B9790B99008A"/>
    <w:rsid w:val="00743CD4"/>
  </w:style>
  <w:style w:type="paragraph" w:customStyle="1" w:styleId="5D2599DC143A494B83B7D3F1BA228FD0">
    <w:name w:val="5D2599DC143A494B83B7D3F1BA228FD0"/>
    <w:rsid w:val="00743CD4"/>
  </w:style>
  <w:style w:type="paragraph" w:customStyle="1" w:styleId="E5773734FE0240C2B45AADB7841AACCC">
    <w:name w:val="E5773734FE0240C2B45AADB7841AACCC"/>
    <w:rsid w:val="00743CD4"/>
  </w:style>
  <w:style w:type="paragraph" w:customStyle="1" w:styleId="45480F524A3E4B28B790F37D1EE5291F">
    <w:name w:val="45480F524A3E4B28B790F37D1EE5291F"/>
    <w:rsid w:val="00157683"/>
  </w:style>
  <w:style w:type="paragraph" w:customStyle="1" w:styleId="D3DC386B804D43EC98F88E007D60CFD3">
    <w:name w:val="D3DC386B804D43EC98F88E007D60CFD3"/>
    <w:rsid w:val="00157683"/>
  </w:style>
  <w:style w:type="paragraph" w:customStyle="1" w:styleId="5A291DD935A34FD6B3C981D8F9C30D61">
    <w:name w:val="5A291DD935A34FD6B3C981D8F9C30D61"/>
    <w:rsid w:val="00157683"/>
  </w:style>
  <w:style w:type="paragraph" w:customStyle="1" w:styleId="11601A9870E04709BED1D6B41A60F85A">
    <w:name w:val="11601A9870E04709BED1D6B41A60F85A"/>
    <w:rsid w:val="001C793A"/>
  </w:style>
  <w:style w:type="paragraph" w:customStyle="1" w:styleId="1A25D61C12954D918CAFBD9F914B9A40">
    <w:name w:val="1A25D61C12954D918CAFBD9F914B9A40"/>
    <w:rsid w:val="001C793A"/>
  </w:style>
  <w:style w:type="paragraph" w:customStyle="1" w:styleId="E62131550A8E4E48B3787D1509176C6C">
    <w:name w:val="E62131550A8E4E48B3787D1509176C6C"/>
    <w:rsid w:val="001C793A"/>
  </w:style>
  <w:style w:type="paragraph" w:customStyle="1" w:styleId="B012733DD2C8496F898A5E9EDABBA4C8">
    <w:name w:val="B012733DD2C8496F898A5E9EDABBA4C8"/>
    <w:rsid w:val="00B30033"/>
    <w:pPr>
      <w:spacing w:after="160" w:line="259" w:lineRule="auto"/>
    </w:pPr>
    <w:rPr>
      <w:lang w:val="en-IN" w:eastAsia="en-IN"/>
    </w:rPr>
  </w:style>
  <w:style w:type="paragraph" w:customStyle="1" w:styleId="22194F5B423242AD90B9F0B56A00171E">
    <w:name w:val="22194F5B423242AD90B9F0B56A00171E"/>
    <w:rsid w:val="00B30033"/>
    <w:pPr>
      <w:spacing w:after="160" w:line="259" w:lineRule="auto"/>
    </w:pPr>
    <w:rPr>
      <w:lang w:val="en-IN" w:eastAsia="en-IN"/>
    </w:rPr>
  </w:style>
  <w:style w:type="paragraph" w:customStyle="1" w:styleId="FB88AB750439449DA43E02112F53A8BE">
    <w:name w:val="FB88AB750439449DA43E02112F53A8BE"/>
    <w:rsid w:val="00B30033"/>
    <w:pPr>
      <w:spacing w:after="160" w:line="259" w:lineRule="auto"/>
    </w:pPr>
    <w:rPr>
      <w:lang w:val="en-IN" w:eastAsia="en-IN"/>
    </w:rPr>
  </w:style>
  <w:style w:type="paragraph" w:customStyle="1" w:styleId="7315812B4E654F70BBBF6818B6C33278">
    <w:name w:val="7315812B4E654F70BBBF6818B6C33278"/>
    <w:rsid w:val="00B30033"/>
    <w:pPr>
      <w:spacing w:after="160" w:line="259" w:lineRule="auto"/>
    </w:pPr>
    <w:rPr>
      <w:lang w:val="en-IN" w:eastAsia="en-IN"/>
    </w:rPr>
  </w:style>
  <w:style w:type="paragraph" w:customStyle="1" w:styleId="0B70944287924296AE84A52C55DAF5CE">
    <w:name w:val="0B70944287924296AE84A52C55DAF5CE"/>
    <w:rsid w:val="00B30033"/>
    <w:pPr>
      <w:spacing w:after="160" w:line="259" w:lineRule="auto"/>
    </w:pPr>
    <w:rPr>
      <w:lang w:val="en-IN" w:eastAsia="en-IN"/>
    </w:rPr>
  </w:style>
  <w:style w:type="paragraph" w:customStyle="1" w:styleId="CC2EDE137F8948639C48CE08959F2844">
    <w:name w:val="CC2EDE137F8948639C48CE08959F2844"/>
    <w:rsid w:val="00B30033"/>
    <w:pPr>
      <w:spacing w:after="160" w:line="259" w:lineRule="auto"/>
    </w:pPr>
    <w:rPr>
      <w:lang w:val="en-IN" w:eastAsia="en-IN"/>
    </w:rPr>
  </w:style>
  <w:style w:type="paragraph" w:customStyle="1" w:styleId="5B0CA6C895E646F3BACA8EEE06C7BB9F">
    <w:name w:val="5B0CA6C895E646F3BACA8EEE06C7BB9F"/>
    <w:rsid w:val="00B30033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1DEF5-7BC0-499A-A1B2-6222E68ED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5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1624</CharactersWithSpaces>
  <SharedDoc>false</SharedDoc>
  <HLinks>
    <vt:vector size="42" baseType="variant"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_Toc366305283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_Toc366305282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_Toc366305281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_Toc366305280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_Toc366305279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_Toc366305278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_Toc366305277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</dc:creator>
  <cp:keywords/>
  <dc:description/>
  <cp:lastModifiedBy>vishwas gautam</cp:lastModifiedBy>
  <cp:revision>95</cp:revision>
  <cp:lastPrinted>2011-09-30T09:42:00Z</cp:lastPrinted>
  <dcterms:created xsi:type="dcterms:W3CDTF">2014-01-22T08:51:00Z</dcterms:created>
  <dcterms:modified xsi:type="dcterms:W3CDTF">2022-02-14T06:38:00Z</dcterms:modified>
</cp:coreProperties>
</file>
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52A0" w:rsidRPr="00BC4D3A" w:rsidRDefault="00A70B03" w:rsidP="000B0A75">
      <w:pPr>
        <w:pStyle w:val="Heading1"/>
        <w:jc w:val="center"/>
        <w:rPr>
          <w:rFonts w:ascii="Times New Roman" w:hAnsi="Times New Roman"/>
          <w:sz w:val="36"/>
        </w:rPr>
      </w:pPr>
      <w:bookmarkStart w:id="0" w:name="_Toc366305278"/>
      <w:r w:rsidRPr="00BC4D3A">
        <w:rPr>
          <w:rFonts w:ascii="Times New Roman" w:hAnsi="Times New Roman"/>
          <w:sz w:val="36"/>
        </w:rPr>
        <w:t xml:space="preserve">Section </w:t>
      </w:r>
      <w:r w:rsidR="004852A0" w:rsidRPr="00BC4D3A">
        <w:rPr>
          <w:rFonts w:ascii="Times New Roman" w:hAnsi="Times New Roman"/>
          <w:sz w:val="36"/>
        </w:rPr>
        <w:t xml:space="preserve">1:  </w:t>
      </w:r>
      <w:r w:rsidR="00E7675F" w:rsidRPr="00BC4D3A">
        <w:rPr>
          <w:rFonts w:ascii="Times New Roman" w:hAnsi="Times New Roman"/>
          <w:sz w:val="36"/>
        </w:rPr>
        <w:t>Verilog</w:t>
      </w:r>
      <w:r w:rsidR="004852A0" w:rsidRPr="00BC4D3A">
        <w:rPr>
          <w:rFonts w:ascii="Times New Roman" w:hAnsi="Times New Roman"/>
          <w:sz w:val="36"/>
        </w:rPr>
        <w:t xml:space="preserve"> </w:t>
      </w:r>
      <w:bookmarkEnd w:id="0"/>
    </w:p>
    <w:p w:rsidR="004852A0" w:rsidRPr="00BC4D3A" w:rsidRDefault="004852A0">
      <w:pPr>
        <w:jc w:val="center"/>
        <w:rPr>
          <w:sz w:val="28"/>
        </w:rPr>
      </w:pPr>
    </w:p>
    <w:p w:rsidR="004852A0" w:rsidRPr="00BC4D3A" w:rsidRDefault="004852A0" w:rsidP="00E7675F">
      <w:pPr>
        <w:jc w:val="both"/>
      </w:pPr>
      <w:r w:rsidRPr="00BC4D3A">
        <w:t xml:space="preserve">Aim: To learn about </w:t>
      </w:r>
      <w:r w:rsidR="00E7675F" w:rsidRPr="00BC4D3A">
        <w:t>Verilog</w:t>
      </w:r>
      <w:r w:rsidRPr="00BC4D3A">
        <w:t xml:space="preserve"> and familiarize oneself with usage </w:t>
      </w:r>
      <w:r w:rsidR="00E7675F" w:rsidRPr="00BC4D3A">
        <w:t>of Verilog using Xilinx ISE</w:t>
      </w:r>
    </w:p>
    <w:p w:rsidR="004852A0" w:rsidRPr="00BC4D3A" w:rsidRDefault="004852A0"/>
    <w:p w:rsidR="007A09F8" w:rsidRPr="00BC4D3A" w:rsidRDefault="007A09F8" w:rsidP="007A09F8">
      <w:pPr>
        <w:pStyle w:val="Default"/>
      </w:pPr>
    </w:p>
    <w:p w:rsidR="007A09F8" w:rsidRPr="00BC4D3A" w:rsidRDefault="007A09F8" w:rsidP="007A09F8">
      <w:pPr>
        <w:pStyle w:val="Default"/>
        <w:jc w:val="both"/>
        <w:rPr>
          <w:b/>
          <w:bCs/>
        </w:rPr>
      </w:pPr>
      <w:r w:rsidRPr="00BC4D3A">
        <w:rPr>
          <w:b/>
          <w:bCs/>
        </w:rPr>
        <w:t xml:space="preserve">What is Verilog? </w:t>
      </w:r>
    </w:p>
    <w:p w:rsidR="007A09F8" w:rsidRPr="00BC4D3A" w:rsidRDefault="007A09F8" w:rsidP="007A09F8">
      <w:pPr>
        <w:pStyle w:val="Default"/>
        <w:jc w:val="both"/>
      </w:pPr>
    </w:p>
    <w:p w:rsidR="007A09F8" w:rsidRPr="00BC4D3A" w:rsidRDefault="007A09F8" w:rsidP="007A09F8">
      <w:pPr>
        <w:pStyle w:val="Default"/>
        <w:spacing w:line="276" w:lineRule="auto"/>
        <w:jc w:val="both"/>
      </w:pPr>
      <w:r w:rsidRPr="00BC4D3A">
        <w:t xml:space="preserve">Verilog is one of the two-major Hardware Description Languages (HDL) used by hardware designers in industry and academia. VHDL is the other one. Many feel that Verilog is easier to learn and use than VHDL. VHDL was made an IEEE Standard in 1987, and Verilog in 1995. Verilog is very similar to C-language. </w:t>
      </w:r>
    </w:p>
    <w:p w:rsidR="00A70B03" w:rsidRPr="00BC4D3A" w:rsidRDefault="00A70B03" w:rsidP="007A09F8">
      <w:pPr>
        <w:pStyle w:val="Default"/>
        <w:spacing w:line="276" w:lineRule="auto"/>
        <w:jc w:val="both"/>
      </w:pPr>
    </w:p>
    <w:p w:rsidR="007A09F8" w:rsidRPr="00BC4D3A" w:rsidRDefault="007A09F8" w:rsidP="007A09F8">
      <w:pPr>
        <w:pStyle w:val="Default"/>
        <w:spacing w:line="276" w:lineRule="auto"/>
        <w:ind w:firstLine="709"/>
        <w:jc w:val="both"/>
      </w:pPr>
      <w:r w:rsidRPr="00BC4D3A">
        <w:t xml:space="preserve">Verilog allows a hardware designer to describe designs at a high level of abstraction such as at the architectural or behavioral level as well as the lower implementation levels (i. e., gate and switch levels) leading to Very Large Scale Integration (VLSI) Integrated Circuits (IC) layouts and chip fabrication. A primary use of HDLs is the simulation of designs before the designer must commit to fabrication. </w:t>
      </w:r>
    </w:p>
    <w:p w:rsidR="00A70B03" w:rsidRPr="00BC4D3A" w:rsidRDefault="00A70B03" w:rsidP="007A09F8">
      <w:pPr>
        <w:pStyle w:val="Default"/>
        <w:spacing w:line="276" w:lineRule="auto"/>
        <w:ind w:firstLine="709"/>
        <w:jc w:val="both"/>
      </w:pPr>
    </w:p>
    <w:p w:rsidR="007A09F8" w:rsidRPr="00BC4D3A" w:rsidRDefault="007A09F8" w:rsidP="007A09F8">
      <w:pPr>
        <w:pStyle w:val="Default"/>
        <w:spacing w:line="276" w:lineRule="auto"/>
        <w:ind w:firstLine="709"/>
        <w:jc w:val="both"/>
        <w:rPr>
          <w:szCs w:val="23"/>
        </w:rPr>
      </w:pPr>
      <w:r w:rsidRPr="00BC4D3A">
        <w:t xml:space="preserve">The Verilog language provides the digital designer with a means of describing a digital system at a wide range of levels of abstraction, and, at the same time, provides access to computer-aided design tools to aid in the design process at these levels. Verilog allows hardware designers to express their design with </w:t>
      </w:r>
      <w:r w:rsidRPr="00BC4D3A">
        <w:rPr>
          <w:b/>
          <w:bCs/>
        </w:rPr>
        <w:t>behavioral constructs</w:t>
      </w:r>
      <w:r w:rsidRPr="00BC4D3A">
        <w:t xml:space="preserve">, determining the details of implementation to a later stage of design. An abstract representation helps the designer explore architectural alternatives through </w:t>
      </w:r>
      <w:r w:rsidRPr="00BC4D3A">
        <w:rPr>
          <w:b/>
          <w:bCs/>
        </w:rPr>
        <w:t xml:space="preserve">simulations </w:t>
      </w:r>
      <w:r w:rsidRPr="00BC4D3A">
        <w:t>and to detect design bottlenecks before detailed design begins. Though the behavioral level of Verilog is a high level description of a digital system, it is still a precise notation.</w:t>
      </w:r>
      <w:r w:rsidRPr="00BC4D3A">
        <w:rPr>
          <w:szCs w:val="23"/>
        </w:rPr>
        <w:t xml:space="preserve"> </w:t>
      </w:r>
    </w:p>
    <w:p w:rsidR="00A70B03" w:rsidRPr="00BC4D3A" w:rsidRDefault="00A70B03" w:rsidP="007A09F8">
      <w:pPr>
        <w:pStyle w:val="Default"/>
        <w:spacing w:line="276" w:lineRule="auto"/>
        <w:ind w:firstLine="709"/>
        <w:jc w:val="both"/>
        <w:rPr>
          <w:szCs w:val="23"/>
        </w:rPr>
      </w:pPr>
    </w:p>
    <w:p w:rsidR="007A09F8" w:rsidRPr="00BC4D3A" w:rsidRDefault="007A09F8" w:rsidP="007A09F8">
      <w:pPr>
        <w:pStyle w:val="Default"/>
        <w:spacing w:line="276" w:lineRule="auto"/>
        <w:ind w:firstLine="709"/>
        <w:jc w:val="both"/>
        <w:rPr>
          <w:szCs w:val="23"/>
        </w:rPr>
      </w:pPr>
      <w:r w:rsidRPr="00BC4D3A">
        <w:rPr>
          <w:szCs w:val="23"/>
        </w:rPr>
        <w:t xml:space="preserve">Programs written in Verilog notation can be compiled to get the circuits consisting of logic gates and flip flops. One could then go to the lab and wire up the logical circuits and have a functioning system. And, other tools can “compile” programs in Verilog notation to a description of the integrated circuit masks for </w:t>
      </w:r>
      <w:r w:rsidRPr="00BC4D3A">
        <w:rPr>
          <w:b/>
          <w:bCs/>
          <w:szCs w:val="23"/>
        </w:rPr>
        <w:t xml:space="preserve">very large scale integration </w:t>
      </w:r>
      <w:r w:rsidRPr="00BC4D3A">
        <w:rPr>
          <w:szCs w:val="23"/>
        </w:rPr>
        <w:t xml:space="preserve">(VLSI). Therefore, with the proper automated tools, one can create a VLSI description of a design in Verilog and send the VLSI description via electronic mail to a </w:t>
      </w:r>
      <w:r w:rsidRPr="00BC4D3A">
        <w:rPr>
          <w:b/>
          <w:bCs/>
          <w:szCs w:val="23"/>
        </w:rPr>
        <w:t xml:space="preserve">silicon foundry </w:t>
      </w:r>
      <w:r w:rsidRPr="00BC4D3A">
        <w:rPr>
          <w:szCs w:val="23"/>
        </w:rPr>
        <w:t xml:space="preserve">and receive the integrated chip. Verilog also allows the designer to specify designs at the logical gate level using </w:t>
      </w:r>
      <w:r w:rsidRPr="00BC4D3A">
        <w:rPr>
          <w:b/>
          <w:bCs/>
          <w:szCs w:val="23"/>
        </w:rPr>
        <w:t xml:space="preserve">gate constructs </w:t>
      </w:r>
      <w:r w:rsidRPr="00BC4D3A">
        <w:rPr>
          <w:szCs w:val="23"/>
        </w:rPr>
        <w:t xml:space="preserve">and the transistor level using </w:t>
      </w:r>
      <w:r w:rsidRPr="00BC4D3A">
        <w:rPr>
          <w:b/>
          <w:bCs/>
          <w:szCs w:val="23"/>
        </w:rPr>
        <w:t>switch constructs</w:t>
      </w:r>
      <w:r w:rsidRPr="00BC4D3A">
        <w:rPr>
          <w:szCs w:val="23"/>
        </w:rPr>
        <w:t xml:space="preserve">. </w:t>
      </w:r>
    </w:p>
    <w:p w:rsidR="007A09F8" w:rsidRPr="00BC4D3A" w:rsidRDefault="007A09F8" w:rsidP="007A09F8">
      <w:pPr>
        <w:pStyle w:val="Default"/>
        <w:spacing w:line="276" w:lineRule="auto"/>
        <w:jc w:val="both"/>
        <w:rPr>
          <w:szCs w:val="23"/>
        </w:rPr>
      </w:pPr>
      <w:r w:rsidRPr="00BC4D3A">
        <w:rPr>
          <w:szCs w:val="23"/>
        </w:rPr>
        <w:t xml:space="preserve">Our goal in the course is not to create VLSI chips but to use Verilog to precisely describe the </w:t>
      </w:r>
      <w:r w:rsidRPr="00BC4D3A">
        <w:rPr>
          <w:i/>
          <w:iCs/>
          <w:szCs w:val="23"/>
        </w:rPr>
        <w:t xml:space="preserve">functionality </w:t>
      </w:r>
      <w:r w:rsidRPr="00BC4D3A">
        <w:rPr>
          <w:szCs w:val="23"/>
        </w:rPr>
        <w:t xml:space="preserve">of </w:t>
      </w:r>
      <w:r w:rsidRPr="00BC4D3A">
        <w:rPr>
          <w:i/>
          <w:iCs/>
          <w:szCs w:val="23"/>
        </w:rPr>
        <w:t xml:space="preserve">any </w:t>
      </w:r>
      <w:r w:rsidRPr="00BC4D3A">
        <w:rPr>
          <w:szCs w:val="23"/>
        </w:rPr>
        <w:t>digital system. However, a VLSI chip designed using Verilog</w:t>
      </w:r>
      <w:r w:rsidRPr="00BC4D3A">
        <w:rPr>
          <w:rFonts w:ascii="Cambria Math" w:hAnsi="Cambria Math" w:cs="Cambria Math"/>
          <w:szCs w:val="23"/>
        </w:rPr>
        <w:t>‟</w:t>
      </w:r>
      <w:r w:rsidRPr="00BC4D3A">
        <w:rPr>
          <w:szCs w:val="23"/>
        </w:rPr>
        <w:t xml:space="preserve">s behavioral constructs will be rather slow and be wasteful of chip area. The lower levels in Verilog allow engineers to optimize the logical circuits and VLSI layouts to maximize speed and minimize area of the VLSI chip. </w:t>
      </w:r>
    </w:p>
    <w:p w:rsidR="007A09F8" w:rsidRPr="00BC4D3A" w:rsidRDefault="007A09F8" w:rsidP="007A09F8">
      <w:pPr>
        <w:pStyle w:val="Default"/>
        <w:spacing w:line="276" w:lineRule="auto"/>
        <w:jc w:val="both"/>
        <w:rPr>
          <w:szCs w:val="23"/>
        </w:rPr>
      </w:pPr>
    </w:p>
    <w:p w:rsidR="007A09F8" w:rsidRDefault="007A09F8" w:rsidP="007A09F8">
      <w:pPr>
        <w:pStyle w:val="Default"/>
        <w:spacing w:line="276" w:lineRule="auto"/>
        <w:jc w:val="both"/>
        <w:rPr>
          <w:szCs w:val="23"/>
        </w:rPr>
      </w:pPr>
    </w:p>
    <w:p w:rsidR="002B0B8A" w:rsidRPr="00BC4D3A" w:rsidRDefault="002B0B8A" w:rsidP="007A09F8">
      <w:pPr>
        <w:pStyle w:val="Default"/>
        <w:spacing w:line="276" w:lineRule="auto"/>
        <w:jc w:val="both"/>
        <w:rPr>
          <w:szCs w:val="23"/>
        </w:rPr>
      </w:pPr>
    </w:p>
    <w:p w:rsidR="007A09F8" w:rsidRPr="00BC4D3A" w:rsidRDefault="007A09F8" w:rsidP="007A09F8">
      <w:pPr>
        <w:pStyle w:val="Default"/>
      </w:pPr>
      <w:r w:rsidRPr="00BC4D3A">
        <w:rPr>
          <w:b/>
          <w:bCs/>
        </w:rPr>
        <w:lastRenderedPageBreak/>
        <w:t>Levels of Abstraction in Verilog Programming</w:t>
      </w:r>
      <w:r w:rsidRPr="00BC4D3A">
        <w:t xml:space="preserve">: </w:t>
      </w:r>
    </w:p>
    <w:p w:rsidR="007A09F8" w:rsidRPr="00BC4D3A" w:rsidRDefault="007A09F8" w:rsidP="007A09F8">
      <w:pPr>
        <w:pStyle w:val="Default"/>
        <w:spacing w:after="27"/>
      </w:pPr>
      <w:r w:rsidRPr="00BC4D3A">
        <w:t xml:space="preserve">1) Gate Level Modeling </w:t>
      </w:r>
    </w:p>
    <w:p w:rsidR="007A09F8" w:rsidRPr="00BC4D3A" w:rsidRDefault="007A09F8" w:rsidP="007A09F8">
      <w:pPr>
        <w:pStyle w:val="Default"/>
        <w:spacing w:after="27"/>
      </w:pPr>
      <w:r w:rsidRPr="00BC4D3A">
        <w:t xml:space="preserve">2) Data Flow Modeling </w:t>
      </w:r>
    </w:p>
    <w:p w:rsidR="007A09F8" w:rsidRPr="00BC4D3A" w:rsidRDefault="007A09F8" w:rsidP="007A09F8">
      <w:pPr>
        <w:pStyle w:val="Default"/>
        <w:spacing w:after="27"/>
      </w:pPr>
      <w:r w:rsidRPr="00BC4D3A">
        <w:t xml:space="preserve">3) Behavioral Modeling </w:t>
      </w:r>
    </w:p>
    <w:p w:rsidR="007A09F8" w:rsidRPr="00BC4D3A" w:rsidRDefault="007A09F8" w:rsidP="007A09F8">
      <w:pPr>
        <w:pStyle w:val="Default"/>
      </w:pPr>
      <w:r w:rsidRPr="00BC4D3A">
        <w:t xml:space="preserve">4) RTL Modeling </w:t>
      </w:r>
    </w:p>
    <w:p w:rsidR="007A09F8" w:rsidRPr="00BC4D3A" w:rsidRDefault="007A09F8" w:rsidP="007A09F8">
      <w:pPr>
        <w:pStyle w:val="Default"/>
      </w:pPr>
    </w:p>
    <w:p w:rsidR="007A09F8" w:rsidRPr="00BC4D3A" w:rsidRDefault="007A09F8" w:rsidP="007A09F8">
      <w:pPr>
        <w:pStyle w:val="Default"/>
      </w:pPr>
      <w:r w:rsidRPr="00BC4D3A">
        <w:t xml:space="preserve">For the sake of simplicity, this manual takes you through all the levels of abstraction with a sample code for a 2:1 Multiplexer. </w:t>
      </w:r>
    </w:p>
    <w:p w:rsidR="007A09F8" w:rsidRPr="00BC4D3A" w:rsidRDefault="007A09F8" w:rsidP="007A09F8">
      <w:pPr>
        <w:pStyle w:val="Default"/>
      </w:pPr>
    </w:p>
    <w:p w:rsidR="007A09F8" w:rsidRPr="00BC4D3A" w:rsidRDefault="007A09F8" w:rsidP="007A09F8">
      <w:pPr>
        <w:pStyle w:val="Default"/>
      </w:pPr>
      <w:r w:rsidRPr="00BC4D3A">
        <w:t xml:space="preserve">Before looking into the various levels of abstraction, we shall define Modules and Instances. </w:t>
      </w:r>
    </w:p>
    <w:p w:rsidR="007A09F8" w:rsidRPr="00BC4D3A" w:rsidRDefault="007A09F8" w:rsidP="007A09F8">
      <w:pPr>
        <w:pStyle w:val="Default"/>
      </w:pPr>
    </w:p>
    <w:p w:rsidR="007A09F8" w:rsidRPr="00BC4D3A" w:rsidRDefault="007A09F8" w:rsidP="007A09F8">
      <w:pPr>
        <w:pStyle w:val="Default"/>
      </w:pPr>
      <w:r w:rsidRPr="00BC4D3A">
        <w:rPr>
          <w:b/>
          <w:bCs/>
        </w:rPr>
        <w:t xml:space="preserve">Module </w:t>
      </w:r>
    </w:p>
    <w:p w:rsidR="007A09F8" w:rsidRPr="00BC4D3A" w:rsidRDefault="007A09F8" w:rsidP="002C3575">
      <w:pPr>
        <w:pStyle w:val="Default"/>
        <w:jc w:val="both"/>
      </w:pPr>
      <w:r w:rsidRPr="00BC4D3A">
        <w:t xml:space="preserve">A Module is a basic building block in Verilog. A module provides the necessary functionality to the higher-level block through its port interface (inputs and output) but hides the internal implementation. This allows the designer to modify module internals without affecting the rest of the design and its functionality. </w:t>
      </w:r>
    </w:p>
    <w:p w:rsidR="007A09F8" w:rsidRPr="00BC4D3A" w:rsidRDefault="007A09F8" w:rsidP="007A09F8">
      <w:pPr>
        <w:pStyle w:val="Default"/>
      </w:pPr>
    </w:p>
    <w:p w:rsidR="007A09F8" w:rsidRPr="00BC4D3A" w:rsidRDefault="007A09F8" w:rsidP="007A09F8">
      <w:pPr>
        <w:pStyle w:val="Default"/>
        <w:rPr>
          <w:b/>
          <w:bCs/>
        </w:rPr>
      </w:pPr>
      <w:r w:rsidRPr="00BC4D3A">
        <w:rPr>
          <w:b/>
          <w:bCs/>
        </w:rPr>
        <w:t xml:space="preserve">Please refer Sec2.3 of the book “Verilog HDL” by Samir Palnitkar. </w:t>
      </w:r>
    </w:p>
    <w:p w:rsidR="007A09F8" w:rsidRPr="00BC4D3A" w:rsidRDefault="007A09F8" w:rsidP="007A09F8">
      <w:pPr>
        <w:pStyle w:val="Default"/>
      </w:pPr>
    </w:p>
    <w:p w:rsidR="007A09F8" w:rsidRPr="00BC4D3A" w:rsidRDefault="007A09F8" w:rsidP="007A09F8">
      <w:pPr>
        <w:pStyle w:val="Default"/>
      </w:pPr>
      <w:r w:rsidRPr="00BC4D3A">
        <w:rPr>
          <w:b/>
          <w:bCs/>
        </w:rPr>
        <w:t xml:space="preserve">Instance </w:t>
      </w:r>
    </w:p>
    <w:p w:rsidR="007A09F8" w:rsidRPr="00BC4D3A" w:rsidRDefault="007A09F8" w:rsidP="002C3575">
      <w:pPr>
        <w:pStyle w:val="Default"/>
        <w:jc w:val="both"/>
      </w:pPr>
      <w:r w:rsidRPr="00BC4D3A">
        <w:t xml:space="preserve">A module provides a template from which you can create objects/ instances of the module type. When a module is invoked, Verilog creates a unique object from the template. The process of creation objects from module template is called instantiation and the objects are called instance. </w:t>
      </w:r>
    </w:p>
    <w:p w:rsidR="007A09F8" w:rsidRPr="00BC4D3A" w:rsidRDefault="007A09F8" w:rsidP="007A09F8">
      <w:pPr>
        <w:pStyle w:val="Default"/>
      </w:pPr>
    </w:p>
    <w:p w:rsidR="007A09F8" w:rsidRPr="00BC4D3A" w:rsidRDefault="007A09F8" w:rsidP="007A09F8">
      <w:pPr>
        <w:pStyle w:val="Default"/>
        <w:rPr>
          <w:b/>
          <w:bCs/>
        </w:rPr>
      </w:pPr>
      <w:r w:rsidRPr="00BC4D3A">
        <w:rPr>
          <w:b/>
          <w:bCs/>
        </w:rPr>
        <w:t xml:space="preserve">Please refer Sec2.4 of the book “Verilog HDL” by Samir Palnitkar. </w:t>
      </w:r>
    </w:p>
    <w:p w:rsidR="007A09F8" w:rsidRPr="00BC4D3A" w:rsidRDefault="007A09F8" w:rsidP="007A09F8">
      <w:pPr>
        <w:pStyle w:val="Default"/>
      </w:pPr>
    </w:p>
    <w:p w:rsidR="007A09F8" w:rsidRPr="00BC4D3A" w:rsidRDefault="007A09F8" w:rsidP="007A09F8">
      <w:pPr>
        <w:pStyle w:val="Default"/>
      </w:pPr>
      <w:r w:rsidRPr="00BC4D3A">
        <w:rPr>
          <w:b/>
          <w:bCs/>
        </w:rPr>
        <w:t xml:space="preserve">Gate Level Modeling </w:t>
      </w:r>
    </w:p>
    <w:p w:rsidR="007A09F8" w:rsidRPr="00BC4D3A" w:rsidRDefault="007A09F8" w:rsidP="002C3575">
      <w:pPr>
        <w:pStyle w:val="Default"/>
        <w:jc w:val="both"/>
      </w:pPr>
      <w:r w:rsidRPr="00BC4D3A">
        <w:t xml:space="preserve">This is the basic level of modeling in terms of logic gates and the connections between these gates. Most digital design is now done at the gate level or higher levels of abstractions. At gate level, the circuit is described in terms of gates say AND, OR etc. Hardware design at this level is intuitive for a user who is familiar with the basic knowledge of Digital logic Design. This allows the user to see a direct correspondence between the Verilog Description and the Circuit Diagram. </w:t>
      </w:r>
    </w:p>
    <w:p w:rsidR="007A09F8" w:rsidRPr="00BC4D3A" w:rsidRDefault="007A09F8" w:rsidP="007A09F8">
      <w:pPr>
        <w:pStyle w:val="Default"/>
      </w:pPr>
    </w:p>
    <w:p w:rsidR="007A09F8" w:rsidRPr="00BC4D3A" w:rsidRDefault="007A09F8" w:rsidP="007A09F8">
      <w:pPr>
        <w:pStyle w:val="Default"/>
      </w:pPr>
      <w:r w:rsidRPr="00BC4D3A">
        <w:rPr>
          <w:b/>
          <w:bCs/>
        </w:rPr>
        <w:t xml:space="preserve">Example: </w:t>
      </w:r>
    </w:p>
    <w:p w:rsidR="007A09F8" w:rsidRPr="00BC4D3A" w:rsidRDefault="00D553A5" w:rsidP="00D553A5">
      <w:pPr>
        <w:pStyle w:val="Default"/>
        <w:jc w:val="center"/>
      </w:pPr>
      <w:r w:rsidRPr="00BC4D3A">
        <w:object w:dxaOrig="4887" w:dyaOrig="4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168.55pt" o:ole="">
            <v:imagedata r:id="rId8" o:title=""/>
          </v:shape>
          <o:OLEObject Type="Embed" ProgID="Visio.Drawing.11" ShapeID="_x0000_i1025" DrawAspect="Content" ObjectID="_1705043429" r:id="rId9"/>
        </w:object>
      </w:r>
    </w:p>
    <w:p w:rsidR="007A09F8" w:rsidRPr="00BC4D3A" w:rsidRDefault="00D553A5" w:rsidP="00D553A5">
      <w:pPr>
        <w:pStyle w:val="Default"/>
        <w:jc w:val="center"/>
      </w:pPr>
      <w:r w:rsidRPr="00BC4D3A">
        <w:t>Figure 1. 2:1 Multiplexer</w:t>
      </w:r>
    </w:p>
    <w:p w:rsidR="007A09F8" w:rsidRPr="00BC4D3A" w:rsidRDefault="007A09F8" w:rsidP="007A09F8">
      <w:pPr>
        <w:pStyle w:val="Default"/>
      </w:pPr>
      <w:r w:rsidRPr="00BC4D3A">
        <w:lastRenderedPageBreak/>
        <w:t xml:space="preserve">In terms of Logic Gates, </w:t>
      </w:r>
      <w:r w:rsidR="00445FA0" w:rsidRPr="00BC4D3A">
        <w:t>Out</w:t>
      </w:r>
      <w:r w:rsidRPr="00BC4D3A">
        <w:t xml:space="preserve">= OR (AND (S, </w:t>
      </w:r>
      <w:r w:rsidR="00445FA0" w:rsidRPr="00BC4D3A">
        <w:t>I1</w:t>
      </w:r>
      <w:r w:rsidRPr="00BC4D3A">
        <w:t xml:space="preserve">), AND ((NOT (S)), </w:t>
      </w:r>
      <w:r w:rsidR="00445FA0" w:rsidRPr="00BC4D3A">
        <w:t>I0</w:t>
      </w:r>
      <w:r w:rsidRPr="00BC4D3A">
        <w:t xml:space="preserve">)) </w:t>
      </w:r>
    </w:p>
    <w:p w:rsidR="00D553A5" w:rsidRPr="00BC4D3A" w:rsidRDefault="00D553A5" w:rsidP="007A09F8">
      <w:pPr>
        <w:pStyle w:val="Default"/>
      </w:pPr>
    </w:p>
    <w:p w:rsidR="007A09F8" w:rsidRPr="00BC4D3A" w:rsidRDefault="00D553A5" w:rsidP="007A09F8">
      <w:pPr>
        <w:pStyle w:val="Default"/>
        <w:rPr>
          <w:b/>
        </w:rPr>
      </w:pPr>
      <w:r w:rsidRPr="00BC4D3A">
        <w:rPr>
          <w:b/>
        </w:rPr>
        <w:t xml:space="preserve">Verilog </w:t>
      </w:r>
      <w:r w:rsidR="007A09F8" w:rsidRPr="00BC4D3A">
        <w:rPr>
          <w:b/>
        </w:rPr>
        <w:t xml:space="preserve">Code: </w:t>
      </w:r>
    </w:p>
    <w:p w:rsidR="007A09F8" w:rsidRPr="00BC4D3A" w:rsidRDefault="007A09F8" w:rsidP="007A09F8">
      <w:pPr>
        <w:pStyle w:val="Default"/>
      </w:pPr>
      <w:proofErr w:type="gramStart"/>
      <w:r w:rsidRPr="00BC4D3A">
        <w:t>module</w:t>
      </w:r>
      <w:proofErr w:type="gramEnd"/>
      <w:r w:rsidRPr="00BC4D3A">
        <w:t xml:space="preserve"> mux2to1_gate (</w:t>
      </w:r>
      <w:r w:rsidR="00445FA0" w:rsidRPr="00BC4D3A">
        <w:t>I0,I1,S,Out</w:t>
      </w:r>
      <w:r w:rsidRPr="00BC4D3A">
        <w:t xml:space="preserve">); </w:t>
      </w:r>
    </w:p>
    <w:p w:rsidR="007A09F8" w:rsidRPr="00BC4D3A" w:rsidRDefault="007A09F8" w:rsidP="007A09F8">
      <w:pPr>
        <w:pStyle w:val="Default"/>
      </w:pPr>
      <w:proofErr w:type="gramStart"/>
      <w:r w:rsidRPr="00BC4D3A">
        <w:t>input</w:t>
      </w:r>
      <w:proofErr w:type="gramEnd"/>
      <w:r w:rsidRPr="00BC4D3A">
        <w:t xml:space="preserve"> </w:t>
      </w:r>
      <w:r w:rsidR="00445FA0" w:rsidRPr="00BC4D3A">
        <w:t>I0,I1</w:t>
      </w:r>
      <w:r w:rsidRPr="00BC4D3A">
        <w:t>,</w:t>
      </w:r>
      <w:r w:rsidR="00445FA0" w:rsidRPr="00BC4D3A">
        <w:t>S</w:t>
      </w:r>
      <w:r w:rsidRPr="00BC4D3A">
        <w:t xml:space="preserve">; </w:t>
      </w:r>
    </w:p>
    <w:p w:rsidR="007A09F8" w:rsidRPr="00BC4D3A" w:rsidRDefault="007A09F8" w:rsidP="007A09F8">
      <w:pPr>
        <w:pStyle w:val="Default"/>
      </w:pPr>
      <w:proofErr w:type="gramStart"/>
      <w:r w:rsidRPr="00BC4D3A">
        <w:t>output</w:t>
      </w:r>
      <w:proofErr w:type="gramEnd"/>
      <w:r w:rsidRPr="00BC4D3A">
        <w:t xml:space="preserve"> </w:t>
      </w:r>
      <w:r w:rsidR="00445FA0" w:rsidRPr="00BC4D3A">
        <w:t>Out</w:t>
      </w:r>
      <w:r w:rsidRPr="00BC4D3A">
        <w:t xml:space="preserve">; </w:t>
      </w:r>
    </w:p>
    <w:p w:rsidR="007A09F8" w:rsidRPr="00BC4D3A" w:rsidRDefault="007A09F8" w:rsidP="007A09F8">
      <w:pPr>
        <w:pStyle w:val="Default"/>
      </w:pPr>
      <w:proofErr w:type="gramStart"/>
      <w:r w:rsidRPr="00BC4D3A">
        <w:t>wire</w:t>
      </w:r>
      <w:proofErr w:type="gramEnd"/>
      <w:r w:rsidRPr="00BC4D3A">
        <w:t xml:space="preserve"> c,d,e; </w:t>
      </w:r>
    </w:p>
    <w:p w:rsidR="007A09F8" w:rsidRPr="00BC4D3A" w:rsidRDefault="007A09F8" w:rsidP="007A09F8">
      <w:pPr>
        <w:pStyle w:val="Default"/>
      </w:pPr>
      <w:proofErr w:type="gramStart"/>
      <w:r w:rsidRPr="00BC4D3A">
        <w:t>not</w:t>
      </w:r>
      <w:proofErr w:type="gramEnd"/>
      <w:r w:rsidRPr="00BC4D3A">
        <w:t xml:space="preserve"> n1(e,</w:t>
      </w:r>
      <w:r w:rsidR="00445FA0" w:rsidRPr="00BC4D3A">
        <w:t>S</w:t>
      </w:r>
      <w:r w:rsidRPr="00BC4D3A">
        <w:t>);</w:t>
      </w:r>
      <w:r w:rsidR="002E314E" w:rsidRPr="00BC4D3A">
        <w:tab/>
      </w:r>
      <w:r w:rsidRPr="00BC4D3A">
        <w:t xml:space="preserve">// e=~s </w:t>
      </w:r>
    </w:p>
    <w:p w:rsidR="007A09F8" w:rsidRPr="00BC4D3A" w:rsidRDefault="007A09F8" w:rsidP="007A09F8">
      <w:pPr>
        <w:pStyle w:val="Default"/>
      </w:pPr>
      <w:proofErr w:type="gramStart"/>
      <w:r w:rsidRPr="00BC4D3A">
        <w:t>and</w:t>
      </w:r>
      <w:proofErr w:type="gramEnd"/>
      <w:r w:rsidRPr="00BC4D3A">
        <w:t xml:space="preserve"> a1(c,</w:t>
      </w:r>
      <w:r w:rsidR="00445FA0" w:rsidRPr="00BC4D3A">
        <w:t>I1</w:t>
      </w:r>
      <w:r w:rsidRPr="00BC4D3A">
        <w:t>,</w:t>
      </w:r>
      <w:r w:rsidR="00445FA0" w:rsidRPr="00BC4D3A">
        <w:t>S</w:t>
      </w:r>
      <w:r w:rsidRPr="00BC4D3A">
        <w:t xml:space="preserve">); </w:t>
      </w:r>
    </w:p>
    <w:p w:rsidR="007A09F8" w:rsidRPr="00BC4D3A" w:rsidRDefault="007A09F8" w:rsidP="007A09F8">
      <w:pPr>
        <w:pStyle w:val="Default"/>
      </w:pPr>
      <w:proofErr w:type="gramStart"/>
      <w:r w:rsidRPr="00BC4D3A">
        <w:t>and</w:t>
      </w:r>
      <w:proofErr w:type="gramEnd"/>
      <w:r w:rsidRPr="00BC4D3A">
        <w:t xml:space="preserve"> a2(d,</w:t>
      </w:r>
      <w:r w:rsidR="00445FA0" w:rsidRPr="00BC4D3A">
        <w:t>I0</w:t>
      </w:r>
      <w:r w:rsidRPr="00BC4D3A">
        <w:t xml:space="preserve">,e); </w:t>
      </w:r>
    </w:p>
    <w:p w:rsidR="007A09F8" w:rsidRPr="00BC4D3A" w:rsidRDefault="007A09F8" w:rsidP="007A09F8">
      <w:pPr>
        <w:pStyle w:val="Default"/>
      </w:pPr>
      <w:proofErr w:type="gramStart"/>
      <w:r w:rsidRPr="00BC4D3A">
        <w:t>or</w:t>
      </w:r>
      <w:proofErr w:type="gramEnd"/>
      <w:r w:rsidRPr="00BC4D3A">
        <w:t xml:space="preserve"> o1(</w:t>
      </w:r>
      <w:r w:rsidR="00445FA0" w:rsidRPr="00BC4D3A">
        <w:t>Out</w:t>
      </w:r>
      <w:r w:rsidRPr="00BC4D3A">
        <w:t xml:space="preserve">,c,d); </w:t>
      </w:r>
    </w:p>
    <w:p w:rsidR="007A09F8" w:rsidRPr="00BC4D3A" w:rsidRDefault="007A09F8" w:rsidP="007A09F8">
      <w:pPr>
        <w:pStyle w:val="Default"/>
      </w:pPr>
      <w:proofErr w:type="gramStart"/>
      <w:r w:rsidRPr="00BC4D3A">
        <w:t>endmodule</w:t>
      </w:r>
      <w:proofErr w:type="gramEnd"/>
      <w:r w:rsidRPr="00BC4D3A">
        <w:t xml:space="preserve"> </w:t>
      </w:r>
    </w:p>
    <w:p w:rsidR="00D553A5" w:rsidRPr="00BC4D3A" w:rsidRDefault="00D553A5" w:rsidP="007A09F8">
      <w:pPr>
        <w:pStyle w:val="Default"/>
      </w:pPr>
    </w:p>
    <w:p w:rsidR="007A09F8" w:rsidRPr="00BC4D3A" w:rsidRDefault="007A09F8" w:rsidP="00D553A5">
      <w:pPr>
        <w:pStyle w:val="Default"/>
        <w:jc w:val="both"/>
      </w:pPr>
      <w:r w:rsidRPr="00BC4D3A">
        <w:t xml:space="preserve">For Further reading on Gate Level Modeling refer Chapter 5 of the book “Verilog HDL” by Samir Palnitkar. </w:t>
      </w:r>
    </w:p>
    <w:p w:rsidR="00D553A5" w:rsidRPr="00BC4D3A" w:rsidRDefault="00D553A5" w:rsidP="007A09F8">
      <w:pPr>
        <w:pStyle w:val="Default"/>
      </w:pPr>
    </w:p>
    <w:p w:rsidR="007A09F8" w:rsidRPr="00BC4D3A" w:rsidRDefault="007A09F8" w:rsidP="007A09F8">
      <w:pPr>
        <w:pStyle w:val="Default"/>
        <w:rPr>
          <w:b/>
          <w:bCs/>
        </w:rPr>
      </w:pPr>
      <w:r w:rsidRPr="00BC4D3A">
        <w:rPr>
          <w:b/>
          <w:bCs/>
        </w:rPr>
        <w:t xml:space="preserve">Data Flow Modeling </w:t>
      </w:r>
    </w:p>
    <w:p w:rsidR="007A09F8" w:rsidRPr="00BC4D3A" w:rsidRDefault="007A09F8" w:rsidP="00D553A5">
      <w:pPr>
        <w:pStyle w:val="Default"/>
        <w:jc w:val="both"/>
      </w:pPr>
      <w:r w:rsidRPr="00BC4D3A">
        <w:t>The design at this level specifies how the data flows between the hardware registers and how the data is processed. For small circuits the gate level modeling works well as the number of gates is limited. However, in complex designs the designers may have to concentrate on implementing the function than bother about the gates. Verilog allows a circuit to be designed in terms of the data flow between registers and how a design processes data rather than instantiation of gates using expressions (=), operators like (&amp;,|</w:t>
      </w:r>
      <w:proofErr w:type="gramStart"/>
      <w:r w:rsidRPr="00BC4D3A">
        <w:t>, ?</w:t>
      </w:r>
      <w:proofErr w:type="gramEnd"/>
      <w:r w:rsidRPr="00BC4D3A">
        <w:t xml:space="preserve">) etc.. </w:t>
      </w:r>
      <w:proofErr w:type="gramStart"/>
      <w:r w:rsidRPr="00BC4D3A">
        <w:t>and</w:t>
      </w:r>
      <w:proofErr w:type="gramEnd"/>
      <w:r w:rsidRPr="00BC4D3A">
        <w:t xml:space="preserve"> continuous assignments(the assign statement).</w:t>
      </w:r>
    </w:p>
    <w:p w:rsidR="007A09F8" w:rsidRPr="00BC4D3A" w:rsidRDefault="007A09F8" w:rsidP="00D553A5">
      <w:pPr>
        <w:pStyle w:val="Default"/>
        <w:jc w:val="both"/>
      </w:pPr>
      <w:r w:rsidRPr="00BC4D3A">
        <w:t>The 2:1 Multiplexer can be written as</w:t>
      </w:r>
    </w:p>
    <w:p w:rsidR="007A09F8" w:rsidRPr="00BC4D3A" w:rsidRDefault="007A09F8" w:rsidP="007A09F8">
      <w:pPr>
        <w:pStyle w:val="Default"/>
      </w:pPr>
      <w:r w:rsidRPr="00BC4D3A">
        <w:t>F= (S&amp;</w:t>
      </w:r>
      <w:r w:rsidR="00445FA0" w:rsidRPr="00BC4D3A">
        <w:t>I1</w:t>
      </w:r>
      <w:r w:rsidRPr="00BC4D3A">
        <w:t>)</w:t>
      </w:r>
      <w:proofErr w:type="gramStart"/>
      <w:r w:rsidRPr="00BC4D3A">
        <w:t>|(</w:t>
      </w:r>
      <w:proofErr w:type="gramEnd"/>
      <w:r w:rsidRPr="00BC4D3A">
        <w:t>~S&amp;</w:t>
      </w:r>
      <w:r w:rsidR="00445FA0" w:rsidRPr="00BC4D3A">
        <w:t>I0</w:t>
      </w:r>
      <w:r w:rsidRPr="00BC4D3A">
        <w:t xml:space="preserve">); </w:t>
      </w:r>
    </w:p>
    <w:p w:rsidR="007A09F8" w:rsidRPr="00BC4D3A" w:rsidRDefault="007A09F8" w:rsidP="007A09F8">
      <w:pPr>
        <w:pStyle w:val="Default"/>
      </w:pPr>
      <w:r w:rsidRPr="00BC4D3A">
        <w:t xml:space="preserve">Or </w:t>
      </w:r>
    </w:p>
    <w:p w:rsidR="007A09F8" w:rsidRPr="00BC4D3A" w:rsidRDefault="007A09F8" w:rsidP="007A09F8">
      <w:pPr>
        <w:pStyle w:val="Default"/>
      </w:pPr>
      <w:r w:rsidRPr="00BC4D3A">
        <w:t xml:space="preserve">F = </w:t>
      </w:r>
      <w:proofErr w:type="gramStart"/>
      <w:r w:rsidRPr="00BC4D3A">
        <w:t>S ?</w:t>
      </w:r>
      <w:proofErr w:type="gramEnd"/>
      <w:r w:rsidRPr="00BC4D3A">
        <w:t xml:space="preserve"> </w:t>
      </w:r>
      <w:proofErr w:type="gramStart"/>
      <w:r w:rsidR="00445FA0" w:rsidRPr="00BC4D3A">
        <w:t>I1 :</w:t>
      </w:r>
      <w:proofErr w:type="gramEnd"/>
      <w:r w:rsidR="00445FA0" w:rsidRPr="00BC4D3A">
        <w:t xml:space="preserve"> I0</w:t>
      </w:r>
      <w:r w:rsidRPr="00BC4D3A">
        <w:t xml:space="preserve">; </w:t>
      </w:r>
    </w:p>
    <w:p w:rsidR="00D553A5" w:rsidRPr="00BC4D3A" w:rsidRDefault="00D553A5" w:rsidP="007A09F8">
      <w:pPr>
        <w:pStyle w:val="Default"/>
      </w:pPr>
    </w:p>
    <w:p w:rsidR="007A09F8" w:rsidRPr="00BC4D3A" w:rsidRDefault="00D553A5" w:rsidP="007A09F8">
      <w:pPr>
        <w:pStyle w:val="Default"/>
        <w:rPr>
          <w:b/>
        </w:rPr>
      </w:pPr>
      <w:r w:rsidRPr="00BC4D3A">
        <w:rPr>
          <w:b/>
        </w:rPr>
        <w:t xml:space="preserve">Verilog </w:t>
      </w:r>
      <w:r w:rsidR="007A09F8" w:rsidRPr="00BC4D3A">
        <w:rPr>
          <w:b/>
        </w:rPr>
        <w:t xml:space="preserve">Code: </w:t>
      </w:r>
    </w:p>
    <w:p w:rsidR="007A09F8" w:rsidRPr="00BC4D3A" w:rsidRDefault="007A09F8" w:rsidP="007A09F8">
      <w:pPr>
        <w:pStyle w:val="Default"/>
      </w:pPr>
      <w:proofErr w:type="gramStart"/>
      <w:r w:rsidRPr="00BC4D3A">
        <w:t>module</w:t>
      </w:r>
      <w:proofErr w:type="gramEnd"/>
      <w:r w:rsidRPr="00BC4D3A">
        <w:t xml:space="preserve"> mux2to1_df (</w:t>
      </w:r>
      <w:r w:rsidR="00445FA0" w:rsidRPr="00BC4D3A">
        <w:t>I0,I1,S,Out</w:t>
      </w:r>
      <w:r w:rsidRPr="00BC4D3A">
        <w:t xml:space="preserve">); </w:t>
      </w:r>
    </w:p>
    <w:p w:rsidR="007A09F8" w:rsidRPr="00BC4D3A" w:rsidRDefault="007A09F8" w:rsidP="007A09F8">
      <w:pPr>
        <w:pStyle w:val="Default"/>
      </w:pPr>
      <w:proofErr w:type="gramStart"/>
      <w:r w:rsidRPr="00BC4D3A">
        <w:t>input</w:t>
      </w:r>
      <w:proofErr w:type="gramEnd"/>
      <w:r w:rsidRPr="00BC4D3A">
        <w:t xml:space="preserve"> </w:t>
      </w:r>
      <w:r w:rsidR="00445FA0" w:rsidRPr="00BC4D3A">
        <w:t>I0,I1,S</w:t>
      </w:r>
      <w:r w:rsidRPr="00BC4D3A">
        <w:t xml:space="preserve">; </w:t>
      </w:r>
    </w:p>
    <w:p w:rsidR="007A09F8" w:rsidRPr="00BC4D3A" w:rsidRDefault="007A09F8" w:rsidP="007A09F8">
      <w:pPr>
        <w:pStyle w:val="Default"/>
      </w:pPr>
      <w:proofErr w:type="gramStart"/>
      <w:r w:rsidRPr="00BC4D3A">
        <w:t>output</w:t>
      </w:r>
      <w:proofErr w:type="gramEnd"/>
      <w:r w:rsidRPr="00BC4D3A">
        <w:t xml:space="preserve"> </w:t>
      </w:r>
      <w:r w:rsidR="00445FA0" w:rsidRPr="00BC4D3A">
        <w:t>Out</w:t>
      </w:r>
      <w:r w:rsidRPr="00BC4D3A">
        <w:t xml:space="preserve">; </w:t>
      </w:r>
    </w:p>
    <w:p w:rsidR="007A09F8" w:rsidRPr="00BC4D3A" w:rsidRDefault="007A09F8" w:rsidP="007A09F8">
      <w:pPr>
        <w:pStyle w:val="Default"/>
      </w:pPr>
      <w:proofErr w:type="gramStart"/>
      <w:r w:rsidRPr="00BC4D3A">
        <w:t>assign</w:t>
      </w:r>
      <w:proofErr w:type="gramEnd"/>
      <w:r w:rsidRPr="00BC4D3A">
        <w:t xml:space="preserve"> </w:t>
      </w:r>
      <w:r w:rsidR="00445FA0" w:rsidRPr="00BC4D3A">
        <w:t xml:space="preserve">Out = S ? </w:t>
      </w:r>
      <w:proofErr w:type="gramStart"/>
      <w:r w:rsidR="00445FA0" w:rsidRPr="00BC4D3A">
        <w:t>I1 :</w:t>
      </w:r>
      <w:proofErr w:type="gramEnd"/>
      <w:r w:rsidR="00445FA0" w:rsidRPr="00BC4D3A">
        <w:t xml:space="preserve"> I0</w:t>
      </w:r>
      <w:r w:rsidRPr="00BC4D3A">
        <w:t xml:space="preserve">; </w:t>
      </w:r>
    </w:p>
    <w:p w:rsidR="007A09F8" w:rsidRPr="00BC4D3A" w:rsidRDefault="007A09F8" w:rsidP="007A09F8">
      <w:pPr>
        <w:pStyle w:val="Default"/>
      </w:pPr>
      <w:proofErr w:type="gramStart"/>
      <w:r w:rsidRPr="00BC4D3A">
        <w:t>endmodule</w:t>
      </w:r>
      <w:proofErr w:type="gramEnd"/>
      <w:r w:rsidRPr="00BC4D3A">
        <w:t xml:space="preserve"> </w:t>
      </w:r>
    </w:p>
    <w:p w:rsidR="00D553A5" w:rsidRPr="00BC4D3A" w:rsidRDefault="00D553A5" w:rsidP="007A09F8">
      <w:pPr>
        <w:pStyle w:val="Default"/>
      </w:pPr>
    </w:p>
    <w:p w:rsidR="007A09F8" w:rsidRPr="00BC4D3A" w:rsidRDefault="007A09F8" w:rsidP="00D553A5">
      <w:pPr>
        <w:pStyle w:val="Default"/>
        <w:jc w:val="both"/>
      </w:pPr>
      <w:r w:rsidRPr="00BC4D3A">
        <w:t xml:space="preserve">For Further reading on Data Flow Modeling refer Chapter 6 of the book “Verilog HDL” by Samir Palnitkar. </w:t>
      </w:r>
    </w:p>
    <w:p w:rsidR="007A09F8" w:rsidRPr="00BC4D3A" w:rsidRDefault="007A09F8" w:rsidP="007A09F8">
      <w:pPr>
        <w:pStyle w:val="Default"/>
      </w:pPr>
    </w:p>
    <w:p w:rsidR="007A09F8" w:rsidRPr="00BC4D3A" w:rsidRDefault="007A09F8" w:rsidP="007A09F8">
      <w:pPr>
        <w:pStyle w:val="Default"/>
        <w:rPr>
          <w:b/>
        </w:rPr>
      </w:pPr>
      <w:r w:rsidRPr="00BC4D3A">
        <w:rPr>
          <w:b/>
        </w:rPr>
        <w:t>Behavioral Modelling</w:t>
      </w:r>
    </w:p>
    <w:p w:rsidR="007A09F8" w:rsidRPr="00BC4D3A" w:rsidRDefault="007A09F8" w:rsidP="00D553A5">
      <w:pPr>
        <w:pStyle w:val="Default"/>
        <w:jc w:val="both"/>
      </w:pPr>
      <w:r w:rsidRPr="00BC4D3A">
        <w:t>This is the highest level of abstraction provided by Verilog. The design at this level is similar to an algorithm. This design is very similar to „C</w:t>
      </w:r>
      <w:r w:rsidRPr="00BC4D3A">
        <w:rPr>
          <w:rFonts w:ascii="Cambria Math" w:hAnsi="Cambria Math" w:cs="Cambria Math"/>
        </w:rPr>
        <w:t>‟</w:t>
      </w:r>
      <w:r w:rsidRPr="00BC4D3A">
        <w:t xml:space="preserve"> programming. A module can be implemented in terms of the desired design algorithm without looking into the hardware details using structured procedures (like </w:t>
      </w:r>
      <w:r w:rsidRPr="00BC4D3A">
        <w:rPr>
          <w:i/>
          <w:iCs/>
        </w:rPr>
        <w:t xml:space="preserve">always </w:t>
      </w:r>
      <w:r w:rsidRPr="00BC4D3A">
        <w:t xml:space="preserve">and </w:t>
      </w:r>
      <w:r w:rsidRPr="00BC4D3A">
        <w:rPr>
          <w:i/>
          <w:iCs/>
        </w:rPr>
        <w:t>initial</w:t>
      </w:r>
      <w:r w:rsidRPr="00BC4D3A">
        <w:t xml:space="preserve">), conditional statements (like </w:t>
      </w:r>
      <w:r w:rsidRPr="00BC4D3A">
        <w:rPr>
          <w:i/>
          <w:iCs/>
        </w:rPr>
        <w:t xml:space="preserve">if </w:t>
      </w:r>
      <w:r w:rsidRPr="00BC4D3A">
        <w:t xml:space="preserve">and </w:t>
      </w:r>
      <w:r w:rsidRPr="00BC4D3A">
        <w:rPr>
          <w:i/>
          <w:iCs/>
        </w:rPr>
        <w:t>else</w:t>
      </w:r>
      <w:r w:rsidRPr="00BC4D3A">
        <w:t xml:space="preserve">) and multiway branching (like </w:t>
      </w:r>
      <w:r w:rsidRPr="00BC4D3A">
        <w:rPr>
          <w:i/>
          <w:iCs/>
        </w:rPr>
        <w:t>case</w:t>
      </w:r>
      <w:r w:rsidRPr="00BC4D3A">
        <w:t xml:space="preserve">, </w:t>
      </w:r>
      <w:r w:rsidRPr="00BC4D3A">
        <w:rPr>
          <w:i/>
          <w:iCs/>
        </w:rPr>
        <w:t xml:space="preserve">casex </w:t>
      </w:r>
      <w:r w:rsidRPr="00BC4D3A">
        <w:t xml:space="preserve">and </w:t>
      </w:r>
      <w:r w:rsidRPr="00BC4D3A">
        <w:rPr>
          <w:i/>
          <w:iCs/>
        </w:rPr>
        <w:t>casez</w:t>
      </w:r>
      <w:r w:rsidRPr="00BC4D3A">
        <w:t xml:space="preserve">). </w:t>
      </w:r>
    </w:p>
    <w:p w:rsidR="007A09F8" w:rsidRPr="00BC4D3A" w:rsidRDefault="007A09F8" w:rsidP="00D553A5">
      <w:pPr>
        <w:pStyle w:val="Default"/>
        <w:jc w:val="both"/>
      </w:pPr>
      <w:r w:rsidRPr="00BC4D3A">
        <w:t xml:space="preserve">[Note: THOUGH THE CODING STYLE IS SIMILAR TO C, THE DIFFERENCE IS THAT, THE VERILOG PROGRAM CONSISTS OF MODULES THAT MAY RUN CONCURRENTLY. Remember, that you need to simulate hardware and not software.] </w:t>
      </w:r>
    </w:p>
    <w:p w:rsidR="00D553A5" w:rsidRPr="00BC4D3A" w:rsidRDefault="00D553A5" w:rsidP="007A09F8">
      <w:pPr>
        <w:pStyle w:val="Default"/>
      </w:pPr>
    </w:p>
    <w:p w:rsidR="007A09F8" w:rsidRPr="00BC4D3A" w:rsidRDefault="007A09F8" w:rsidP="007A09F8">
      <w:pPr>
        <w:pStyle w:val="Default"/>
      </w:pPr>
      <w:r w:rsidRPr="00BC4D3A">
        <w:lastRenderedPageBreak/>
        <w:t xml:space="preserve">The 2:1 Multiplexer can be written as </w:t>
      </w:r>
    </w:p>
    <w:p w:rsidR="007A09F8" w:rsidRPr="00BC4D3A" w:rsidRDefault="007A09F8" w:rsidP="007A09F8">
      <w:pPr>
        <w:pStyle w:val="Default"/>
      </w:pPr>
      <w:r w:rsidRPr="00BC4D3A">
        <w:t>If(</w:t>
      </w:r>
      <w:r w:rsidR="009F398A" w:rsidRPr="00BC4D3A">
        <w:t>S</w:t>
      </w:r>
      <w:r w:rsidRPr="00BC4D3A">
        <w:t xml:space="preserve">= = 1) </w:t>
      </w:r>
    </w:p>
    <w:p w:rsidR="007A09F8" w:rsidRPr="00BC4D3A" w:rsidRDefault="009F398A" w:rsidP="007A09F8">
      <w:pPr>
        <w:pStyle w:val="Default"/>
      </w:pPr>
      <w:r w:rsidRPr="00BC4D3A">
        <w:t>Out</w:t>
      </w:r>
      <w:r w:rsidR="007A09F8" w:rsidRPr="00BC4D3A">
        <w:t>=</w:t>
      </w:r>
      <w:r w:rsidRPr="00BC4D3A">
        <w:t>I1</w:t>
      </w:r>
      <w:r w:rsidR="007A09F8" w:rsidRPr="00BC4D3A">
        <w:t xml:space="preserve">; </w:t>
      </w:r>
    </w:p>
    <w:p w:rsidR="007A09F8" w:rsidRPr="00BC4D3A" w:rsidRDefault="007A09F8" w:rsidP="007A09F8">
      <w:pPr>
        <w:pStyle w:val="Default"/>
      </w:pPr>
      <w:r w:rsidRPr="00BC4D3A">
        <w:t xml:space="preserve">Else </w:t>
      </w:r>
    </w:p>
    <w:p w:rsidR="007A09F8" w:rsidRPr="00BC4D3A" w:rsidRDefault="009F398A" w:rsidP="007A09F8">
      <w:pPr>
        <w:pStyle w:val="Default"/>
      </w:pPr>
      <w:r w:rsidRPr="00BC4D3A">
        <w:t>Out=I0</w:t>
      </w:r>
      <w:r w:rsidR="007A09F8" w:rsidRPr="00BC4D3A">
        <w:t xml:space="preserve">; </w:t>
      </w:r>
    </w:p>
    <w:p w:rsidR="007A09F8" w:rsidRPr="00BC4D3A" w:rsidRDefault="00D553A5" w:rsidP="007A09F8">
      <w:pPr>
        <w:pStyle w:val="Default"/>
        <w:rPr>
          <w:b/>
        </w:rPr>
      </w:pPr>
      <w:r w:rsidRPr="00BC4D3A">
        <w:rPr>
          <w:b/>
        </w:rPr>
        <w:t xml:space="preserve">Verilog </w:t>
      </w:r>
      <w:r w:rsidR="007A09F8" w:rsidRPr="00BC4D3A">
        <w:rPr>
          <w:b/>
        </w:rPr>
        <w:t xml:space="preserve">Code: </w:t>
      </w:r>
    </w:p>
    <w:p w:rsidR="007A09F8" w:rsidRPr="00BC4D3A" w:rsidRDefault="007A09F8" w:rsidP="007A09F8">
      <w:pPr>
        <w:pStyle w:val="Default"/>
      </w:pPr>
      <w:proofErr w:type="gramStart"/>
      <w:r w:rsidRPr="00BC4D3A">
        <w:t>module</w:t>
      </w:r>
      <w:proofErr w:type="gramEnd"/>
      <w:r w:rsidRPr="00BC4D3A">
        <w:t xml:space="preserve"> mux2to1_beh(</w:t>
      </w:r>
      <w:r w:rsidR="009F398A" w:rsidRPr="00BC4D3A">
        <w:t>I0,I1,S,Out</w:t>
      </w:r>
      <w:r w:rsidRPr="00BC4D3A">
        <w:t xml:space="preserve">); </w:t>
      </w:r>
    </w:p>
    <w:p w:rsidR="007A09F8" w:rsidRPr="00BC4D3A" w:rsidRDefault="007A09F8" w:rsidP="007A09F8">
      <w:pPr>
        <w:pStyle w:val="Default"/>
      </w:pPr>
      <w:proofErr w:type="gramStart"/>
      <w:r w:rsidRPr="00BC4D3A">
        <w:t>input</w:t>
      </w:r>
      <w:proofErr w:type="gramEnd"/>
      <w:r w:rsidRPr="00BC4D3A">
        <w:t xml:space="preserve"> </w:t>
      </w:r>
      <w:r w:rsidR="009F398A" w:rsidRPr="00BC4D3A">
        <w:t>I0,I1,S</w:t>
      </w:r>
      <w:r w:rsidRPr="00BC4D3A">
        <w:t xml:space="preserve">; </w:t>
      </w:r>
    </w:p>
    <w:p w:rsidR="007A09F8" w:rsidRPr="00BC4D3A" w:rsidRDefault="007A09F8" w:rsidP="007A09F8">
      <w:pPr>
        <w:pStyle w:val="Default"/>
      </w:pPr>
      <w:proofErr w:type="gramStart"/>
      <w:r w:rsidRPr="00BC4D3A">
        <w:t>output</w:t>
      </w:r>
      <w:proofErr w:type="gramEnd"/>
      <w:r w:rsidRPr="00BC4D3A">
        <w:t xml:space="preserve"> </w:t>
      </w:r>
      <w:r w:rsidR="009F398A" w:rsidRPr="00BC4D3A">
        <w:t>Out</w:t>
      </w:r>
      <w:r w:rsidRPr="00BC4D3A">
        <w:t xml:space="preserve">; </w:t>
      </w:r>
    </w:p>
    <w:p w:rsidR="007A09F8" w:rsidRPr="00BC4D3A" w:rsidRDefault="007A09F8" w:rsidP="007A09F8">
      <w:pPr>
        <w:pStyle w:val="Default"/>
      </w:pPr>
      <w:proofErr w:type="gramStart"/>
      <w:r w:rsidRPr="00BC4D3A">
        <w:t>reg</w:t>
      </w:r>
      <w:proofErr w:type="gramEnd"/>
      <w:r w:rsidRPr="00BC4D3A">
        <w:t xml:space="preserve"> </w:t>
      </w:r>
      <w:r w:rsidR="009F398A" w:rsidRPr="00BC4D3A">
        <w:t>Out</w:t>
      </w:r>
      <w:r w:rsidRPr="00BC4D3A">
        <w:t xml:space="preserve">; </w:t>
      </w:r>
    </w:p>
    <w:p w:rsidR="007A09F8" w:rsidRPr="00BC4D3A" w:rsidRDefault="007A09F8" w:rsidP="007A09F8">
      <w:pPr>
        <w:pStyle w:val="Default"/>
      </w:pPr>
      <w:proofErr w:type="gramStart"/>
      <w:r w:rsidRPr="00BC4D3A">
        <w:t>always</w:t>
      </w:r>
      <w:proofErr w:type="gramEnd"/>
      <w:r w:rsidRPr="00BC4D3A">
        <w:t>@(</w:t>
      </w:r>
      <w:r w:rsidR="009F398A" w:rsidRPr="00BC4D3A">
        <w:t>S</w:t>
      </w:r>
      <w:r w:rsidRPr="00BC4D3A">
        <w:t xml:space="preserve"> or </w:t>
      </w:r>
      <w:r w:rsidR="009F398A" w:rsidRPr="00BC4D3A">
        <w:t>I0 or I1</w:t>
      </w:r>
      <w:r w:rsidRPr="00BC4D3A">
        <w:t xml:space="preserve">) </w:t>
      </w:r>
    </w:p>
    <w:p w:rsidR="007A09F8" w:rsidRPr="00BC4D3A" w:rsidRDefault="007A09F8" w:rsidP="007A09F8">
      <w:pPr>
        <w:pStyle w:val="Default"/>
      </w:pPr>
      <w:proofErr w:type="gramStart"/>
      <w:r w:rsidRPr="00BC4D3A">
        <w:t>if(</w:t>
      </w:r>
      <w:proofErr w:type="gramEnd"/>
      <w:r w:rsidR="009F398A" w:rsidRPr="00BC4D3A">
        <w:t>S==1) Out = I1</w:t>
      </w:r>
      <w:r w:rsidRPr="00BC4D3A">
        <w:t xml:space="preserve">; </w:t>
      </w:r>
    </w:p>
    <w:p w:rsidR="007A09F8" w:rsidRPr="00BC4D3A" w:rsidRDefault="009F398A" w:rsidP="007A09F8">
      <w:pPr>
        <w:pStyle w:val="Default"/>
      </w:pPr>
      <w:proofErr w:type="gramStart"/>
      <w:r w:rsidRPr="00BC4D3A">
        <w:t>else</w:t>
      </w:r>
      <w:proofErr w:type="gramEnd"/>
      <w:r w:rsidRPr="00BC4D3A">
        <w:t xml:space="preserve"> Out = I0</w:t>
      </w:r>
      <w:r w:rsidR="007A09F8" w:rsidRPr="00BC4D3A">
        <w:t xml:space="preserve">; </w:t>
      </w:r>
    </w:p>
    <w:p w:rsidR="007A09F8" w:rsidRPr="00BC4D3A" w:rsidRDefault="007A09F8" w:rsidP="007A09F8">
      <w:pPr>
        <w:pStyle w:val="Default"/>
      </w:pPr>
      <w:proofErr w:type="gramStart"/>
      <w:r w:rsidRPr="00BC4D3A">
        <w:t>endmodule</w:t>
      </w:r>
      <w:proofErr w:type="gramEnd"/>
      <w:r w:rsidRPr="00BC4D3A">
        <w:t xml:space="preserve"> </w:t>
      </w:r>
    </w:p>
    <w:p w:rsidR="00D553A5" w:rsidRPr="00BC4D3A" w:rsidRDefault="00D553A5" w:rsidP="007A09F8">
      <w:pPr>
        <w:pStyle w:val="Default"/>
      </w:pPr>
    </w:p>
    <w:p w:rsidR="007A09F8" w:rsidRPr="00BC4D3A" w:rsidRDefault="007A09F8" w:rsidP="00D553A5">
      <w:pPr>
        <w:pStyle w:val="Default"/>
        <w:jc w:val="both"/>
      </w:pPr>
      <w:r w:rsidRPr="00BC4D3A">
        <w:t xml:space="preserve">For Further reading on Behavioral Modeling refer Chapter 7 of the book “Verilog HDL” by Samir Palnitkar. </w:t>
      </w:r>
    </w:p>
    <w:p w:rsidR="007A09F8" w:rsidRPr="00BC4D3A" w:rsidRDefault="007A09F8" w:rsidP="007A09F8">
      <w:pPr>
        <w:pStyle w:val="Default"/>
      </w:pPr>
    </w:p>
    <w:p w:rsidR="00D553A5" w:rsidRPr="00BC4D3A" w:rsidRDefault="00D553A5" w:rsidP="00D553A5">
      <w:pPr>
        <w:pStyle w:val="Default"/>
        <w:rPr>
          <w:b/>
          <w:bCs/>
        </w:rPr>
      </w:pPr>
      <w:r w:rsidRPr="00BC4D3A">
        <w:rPr>
          <w:b/>
          <w:bCs/>
        </w:rPr>
        <w:t xml:space="preserve">RTL Modeling </w:t>
      </w:r>
    </w:p>
    <w:p w:rsidR="00D553A5" w:rsidRPr="00BC4D3A" w:rsidRDefault="00D553A5" w:rsidP="00D553A5">
      <w:pPr>
        <w:pStyle w:val="Default"/>
        <w:jc w:val="both"/>
      </w:pPr>
      <w:r w:rsidRPr="00BC4D3A">
        <w:t xml:space="preserve">The term Register Transfer Level Modeling refers to the Verilog description that uses a combination of both Behavioral and Data Flow constructs that is synthesizable. </w:t>
      </w:r>
    </w:p>
    <w:p w:rsidR="00D553A5" w:rsidRPr="00BC4D3A" w:rsidRDefault="00D553A5" w:rsidP="00D553A5">
      <w:pPr>
        <w:pStyle w:val="Default"/>
        <w:jc w:val="both"/>
      </w:pPr>
      <w:r w:rsidRPr="00BC4D3A">
        <w:t>For the input and output connections for the ports, please refer Sec 4.2.3 Port Connection Rules.</w:t>
      </w:r>
    </w:p>
    <w:p w:rsidR="00D553A5" w:rsidRPr="00BC4D3A" w:rsidRDefault="00D553A5" w:rsidP="00D553A5">
      <w:pPr>
        <w:pStyle w:val="Default"/>
        <w:jc w:val="both"/>
      </w:pPr>
    </w:p>
    <w:p w:rsidR="00D553A5" w:rsidRPr="00BC4D3A" w:rsidRDefault="00D553A5" w:rsidP="00D553A5">
      <w:pPr>
        <w:pStyle w:val="Default"/>
        <w:rPr>
          <w:sz w:val="28"/>
        </w:rPr>
      </w:pPr>
      <w:r w:rsidRPr="00BC4D3A">
        <w:rPr>
          <w:b/>
          <w:bCs/>
          <w:sz w:val="28"/>
        </w:rPr>
        <w:t xml:space="preserve">Simulation </w:t>
      </w:r>
    </w:p>
    <w:p w:rsidR="00D553A5" w:rsidRPr="00BC4D3A" w:rsidRDefault="00D553A5" w:rsidP="00D553A5">
      <w:pPr>
        <w:pStyle w:val="Default"/>
      </w:pPr>
      <w:r w:rsidRPr="00BC4D3A">
        <w:rPr>
          <w:b/>
          <w:bCs/>
        </w:rPr>
        <w:t xml:space="preserve">Testbench or Stimulus </w:t>
      </w:r>
    </w:p>
    <w:p w:rsidR="00D553A5" w:rsidRPr="00BC4D3A" w:rsidRDefault="00D553A5" w:rsidP="00D553A5">
      <w:pPr>
        <w:pStyle w:val="Default"/>
      </w:pPr>
      <w:r w:rsidRPr="00BC4D3A">
        <w:t xml:space="preserve">Once a design block is completed, it must be tested for its correctness. The functionality of a design block can be tested by applying stimulus and checking the results. We call such a block Stimulus or TestBench. It is recommended to keep the design and the stimulus blocks separate. Given below is an example to test the 2:1 Multiplexer we have designed so far. </w:t>
      </w:r>
    </w:p>
    <w:p w:rsidR="00D553A5" w:rsidRPr="00BC4D3A" w:rsidRDefault="009F398A" w:rsidP="00D553A5">
      <w:pPr>
        <w:pStyle w:val="Default"/>
        <w:rPr>
          <w:b/>
        </w:rPr>
      </w:pPr>
      <w:r w:rsidRPr="00BC4D3A">
        <w:rPr>
          <w:noProof/>
          <w:lang w:val="en-IN" w:eastAsia="en-IN"/>
        </w:rPr>
        <mc:AlternateContent>
          <mc:Choice Requires="wps">
            <w:drawing>
              <wp:anchor distT="0" distB="0" distL="114300" distR="114300" simplePos="0" relativeHeight="251663360" behindDoc="0" locked="0" layoutInCell="1" allowOverlap="1" wp14:anchorId="065BEE9E" wp14:editId="0FDDCA24">
                <wp:simplePos x="0" y="0"/>
                <wp:positionH relativeFrom="column">
                  <wp:posOffset>3398520</wp:posOffset>
                </wp:positionH>
                <wp:positionV relativeFrom="paragraph">
                  <wp:posOffset>68884</wp:posOffset>
                </wp:positionV>
                <wp:extent cx="3204210" cy="1403985"/>
                <wp:effectExtent l="0" t="0" r="1524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1403985"/>
                        </a:xfrm>
                        <a:prstGeom prst="rect">
                          <a:avLst/>
                        </a:prstGeom>
                        <a:solidFill>
                          <a:srgbClr val="FFFFFF"/>
                        </a:solidFill>
                        <a:ln w="9525">
                          <a:solidFill>
                            <a:srgbClr val="000000"/>
                          </a:solidFill>
                          <a:miter lim="800000"/>
                          <a:headEnd/>
                          <a:tailEnd/>
                        </a:ln>
                      </wps:spPr>
                      <wps:txbx>
                        <w:txbxContent>
                          <w:p w:rsidR="00943634" w:rsidRDefault="00943634">
                            <w:r>
                              <w:t>Same order as in module (Positional mapping)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5BEE9E" id="_x0000_t202" coordsize="21600,21600" o:spt="202" path="m,l,21600r21600,l21600,xe">
                <v:stroke joinstyle="miter"/>
                <v:path gradientshapeok="t" o:connecttype="rect"/>
              </v:shapetype>
              <v:shape id="Text Box 2" o:spid="_x0000_s1026" type="#_x0000_t202" style="position:absolute;margin-left:267.6pt;margin-top:5.4pt;width:252.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VGJwIAAE4EAAAOAAAAZHJzL2Uyb0RvYy54bWysVNuO2yAQfa/Uf0C8N3acpJt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">
                <v:textbox style="mso-fit-shape-to-text:t">
                  <w:txbxContent>
                    <w:p w:rsidR="00943634" w:rsidRDefault="00943634">
                      <w:r>
                        <w:t>Same order as in module (Positional mapping)</w:t>
                      </w:r>
                    </w:p>
                  </w:txbxContent>
                </v:textbox>
              </v:shape>
            </w:pict>
          </mc:Fallback>
        </mc:AlternateContent>
      </w:r>
      <w:r w:rsidR="00D553A5" w:rsidRPr="00BC4D3A">
        <w:rPr>
          <w:b/>
        </w:rPr>
        <w:t xml:space="preserve">Code: </w:t>
      </w:r>
    </w:p>
    <w:p w:rsidR="00D553A5" w:rsidRPr="00BC4D3A" w:rsidRDefault="009F398A" w:rsidP="00D553A5">
      <w:pPr>
        <w:pStyle w:val="Default"/>
      </w:pPr>
      <w:r w:rsidRPr="00BC4D3A">
        <w:rPr>
          <w:noProof/>
          <w:lang w:val="en-IN" w:eastAsia="en-IN"/>
        </w:rPr>
        <mc:AlternateContent>
          <mc:Choice Requires="wps">
            <w:drawing>
              <wp:anchor distT="0" distB="0" distL="114300" distR="114300" simplePos="0" relativeHeight="251661312" behindDoc="0" locked="0" layoutInCell="1" allowOverlap="1" wp14:anchorId="4AA07708" wp14:editId="09035157">
                <wp:simplePos x="0" y="0"/>
                <wp:positionH relativeFrom="column">
                  <wp:posOffset>2484120</wp:posOffset>
                </wp:positionH>
                <wp:positionV relativeFrom="paragraph">
                  <wp:posOffset>168275</wp:posOffset>
                </wp:positionV>
                <wp:extent cx="914400" cy="375920"/>
                <wp:effectExtent l="0" t="38100" r="57150" b="24130"/>
                <wp:wrapNone/>
                <wp:docPr id="18" name="Straight Arrow Connector 18"/>
                <wp:cNvGraphicFramePr/>
                <a:graphic xmlns:a="http://schemas.openxmlformats.org/drawingml/2006/main">
                  <a:graphicData uri="http://schemas.microsoft.com/office/word/2010/wordprocessingShape">
                    <wps:wsp>
                      <wps:cNvCnPr/>
                      <wps:spPr>
                        <a:xfrm flipV="1">
                          <a:off x="0" y="0"/>
                          <a:ext cx="914400" cy="3759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50B2F7" id="_x0000_t32" coordsize="21600,21600" o:spt="32" o:oned="t" path="m,l21600,21600e" filled="f">
                <v:path arrowok="t" fillok="f" o:connecttype="none"/>
                <o:lock v:ext="edit" shapetype="t"/>
              </v:shapetype>
              <v:shape id="Straight Arrow Connector 18" o:spid="_x0000_s1026" type="#_x0000_t32" style="position:absolute;margin-left:195.6pt;margin-top:13.25pt;width:1in;height:29.6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" strokecolor="black [3213]" strokeweight="1.25pt">
                <v:stroke endarrow="open"/>
              </v:shape>
            </w:pict>
          </mc:Fallback>
        </mc:AlternateContent>
      </w:r>
      <w:proofErr w:type="gramStart"/>
      <w:r w:rsidR="00D553A5" w:rsidRPr="00BC4D3A">
        <w:t>module</w:t>
      </w:r>
      <w:proofErr w:type="gramEnd"/>
      <w:r w:rsidR="00D553A5" w:rsidRPr="00BC4D3A">
        <w:t xml:space="preserve"> testbench; </w:t>
      </w:r>
    </w:p>
    <w:p w:rsidR="00D553A5" w:rsidRPr="00BC4D3A" w:rsidRDefault="00D553A5" w:rsidP="00D553A5">
      <w:pPr>
        <w:pStyle w:val="Default"/>
      </w:pPr>
      <w:proofErr w:type="gramStart"/>
      <w:r w:rsidRPr="00BC4D3A">
        <w:t>reg</w:t>
      </w:r>
      <w:proofErr w:type="gramEnd"/>
      <w:r w:rsidRPr="00BC4D3A">
        <w:t xml:space="preserve"> </w:t>
      </w:r>
      <w:r w:rsidR="009F398A" w:rsidRPr="00BC4D3A">
        <w:t>tI0,tI1,tS</w:t>
      </w:r>
      <w:r w:rsidRPr="00BC4D3A">
        <w:t xml:space="preserve">; </w:t>
      </w:r>
    </w:p>
    <w:p w:rsidR="00D553A5" w:rsidRPr="00BC4D3A" w:rsidRDefault="00D553A5" w:rsidP="00D553A5">
      <w:pPr>
        <w:pStyle w:val="Default"/>
      </w:pPr>
      <w:proofErr w:type="gramStart"/>
      <w:r w:rsidRPr="00BC4D3A">
        <w:t>wire</w:t>
      </w:r>
      <w:proofErr w:type="gramEnd"/>
      <w:r w:rsidRPr="00BC4D3A">
        <w:t xml:space="preserve"> </w:t>
      </w:r>
      <w:r w:rsidR="009F398A" w:rsidRPr="00BC4D3A">
        <w:t>tOut</w:t>
      </w:r>
      <w:r w:rsidRPr="00BC4D3A">
        <w:t xml:space="preserve">; </w:t>
      </w:r>
    </w:p>
    <w:p w:rsidR="009F398A" w:rsidRPr="00BC4D3A" w:rsidRDefault="00D553A5" w:rsidP="00D553A5">
      <w:pPr>
        <w:pStyle w:val="Default"/>
      </w:pPr>
      <w:r w:rsidRPr="00BC4D3A">
        <w:t>mux2to1_</w:t>
      </w:r>
      <w:proofErr w:type="gramStart"/>
      <w:r w:rsidRPr="00BC4D3A">
        <w:t xml:space="preserve">gate </w:t>
      </w:r>
      <w:r w:rsidR="009F398A" w:rsidRPr="00BC4D3A">
        <w:t xml:space="preserve"> </w:t>
      </w:r>
      <w:r w:rsidRPr="00BC4D3A">
        <w:t>mux</w:t>
      </w:r>
      <w:proofErr w:type="gramEnd"/>
      <w:r w:rsidRPr="00BC4D3A">
        <w:t>_gate (</w:t>
      </w:r>
      <w:r w:rsidR="009F398A" w:rsidRPr="00BC4D3A">
        <w:t>tI0,tI1,tS,tOut</w:t>
      </w:r>
      <w:r w:rsidRPr="00BC4D3A">
        <w:t xml:space="preserve">); </w:t>
      </w:r>
      <w:r w:rsidR="009F398A" w:rsidRPr="00BC4D3A">
        <w:t xml:space="preserve">   </w:t>
      </w:r>
    </w:p>
    <w:p w:rsidR="009F398A" w:rsidRPr="00BC4D3A" w:rsidRDefault="009F398A" w:rsidP="00D553A5">
      <w:pPr>
        <w:pStyle w:val="Default"/>
      </w:pPr>
    </w:p>
    <w:p w:rsidR="00D553A5" w:rsidRPr="00BC4D3A" w:rsidRDefault="009F398A" w:rsidP="00D553A5">
      <w:pPr>
        <w:pStyle w:val="Default"/>
      </w:pPr>
      <w:r w:rsidRPr="00BC4D3A">
        <w:t>// mux2to1_</w:t>
      </w:r>
      <w:proofErr w:type="gramStart"/>
      <w:r w:rsidRPr="00BC4D3A">
        <w:t>gate  mux</w:t>
      </w:r>
      <w:proofErr w:type="gramEnd"/>
      <w:r w:rsidRPr="00BC4D3A">
        <w:t xml:space="preserve">_gate (.I1(tI1), .I0(tI0), .S(tS), .out(tOut));         </w:t>
      </w:r>
    </w:p>
    <w:p w:rsidR="00D553A5" w:rsidRPr="00BC4D3A" w:rsidRDefault="009F398A" w:rsidP="00D553A5">
      <w:pPr>
        <w:pStyle w:val="Default"/>
      </w:pPr>
      <w:r w:rsidRPr="00BC4D3A">
        <w:rPr>
          <w:noProof/>
          <w:lang w:val="en-IN" w:eastAsia="en-IN"/>
        </w:rPr>
        <mc:AlternateContent>
          <mc:Choice Requires="wps">
            <w:drawing>
              <wp:anchor distT="0" distB="0" distL="114300" distR="114300" simplePos="0" relativeHeight="251665408" behindDoc="0" locked="0" layoutInCell="1" allowOverlap="1" wp14:anchorId="5F542B81" wp14:editId="3B15D6D8">
                <wp:simplePos x="0" y="0"/>
                <wp:positionH relativeFrom="column">
                  <wp:posOffset>3843682</wp:posOffset>
                </wp:positionH>
                <wp:positionV relativeFrom="paragraph">
                  <wp:posOffset>42545</wp:posOffset>
                </wp:positionV>
                <wp:extent cx="659958" cy="429371"/>
                <wp:effectExtent l="0" t="0" r="83185" b="66040"/>
                <wp:wrapNone/>
                <wp:docPr id="20" name="Straight Arrow Connector 20"/>
                <wp:cNvGraphicFramePr/>
                <a:graphic xmlns:a="http://schemas.openxmlformats.org/drawingml/2006/main">
                  <a:graphicData uri="http://schemas.microsoft.com/office/word/2010/wordprocessingShape">
                    <wps:wsp>
                      <wps:cNvCnPr/>
                      <wps:spPr>
                        <a:xfrm>
                          <a:off x="0" y="0"/>
                          <a:ext cx="659958" cy="429371"/>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0F4A3" id="Straight Arrow Connector 20" o:spid="_x0000_s1026" type="#_x0000_t32" style="position:absolute;margin-left:302.65pt;margin-top:3.35pt;width:51.95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" strokecolor="black [3213]" strokeweight="1.25pt">
                <v:stroke endarrow="open"/>
              </v:shape>
            </w:pict>
          </mc:Fallback>
        </mc:AlternateContent>
      </w:r>
      <w:proofErr w:type="gramStart"/>
      <w:r w:rsidR="00D553A5" w:rsidRPr="00BC4D3A">
        <w:t>initial</w:t>
      </w:r>
      <w:proofErr w:type="gramEnd"/>
      <w:r w:rsidR="00D553A5" w:rsidRPr="00BC4D3A">
        <w:t xml:space="preserve"> </w:t>
      </w:r>
    </w:p>
    <w:p w:rsidR="00D553A5" w:rsidRPr="00BC4D3A" w:rsidRDefault="00D553A5" w:rsidP="00D553A5">
      <w:pPr>
        <w:pStyle w:val="Default"/>
      </w:pPr>
      <w:proofErr w:type="gramStart"/>
      <w:r w:rsidRPr="00BC4D3A">
        <w:t>begin</w:t>
      </w:r>
      <w:proofErr w:type="gramEnd"/>
      <w:r w:rsidRPr="00BC4D3A">
        <w:t xml:space="preserve"> </w:t>
      </w:r>
    </w:p>
    <w:p w:rsidR="00D553A5" w:rsidRPr="00BC4D3A" w:rsidRDefault="009F398A" w:rsidP="00D553A5">
      <w:pPr>
        <w:pStyle w:val="Default"/>
      </w:pPr>
      <w:r w:rsidRPr="00BC4D3A">
        <w:rPr>
          <w:noProof/>
          <w:lang w:val="en-IN" w:eastAsia="en-IN"/>
        </w:rPr>
        <mc:AlternateContent>
          <mc:Choice Requires="wps">
            <w:drawing>
              <wp:anchor distT="0" distB="0" distL="114300" distR="114300" simplePos="0" relativeHeight="251667456" behindDoc="0" locked="0" layoutInCell="1" allowOverlap="1" wp14:anchorId="4FDFF449" wp14:editId="5DAB69DD">
                <wp:simplePos x="0" y="0"/>
                <wp:positionH relativeFrom="column">
                  <wp:posOffset>3913836</wp:posOffset>
                </wp:positionH>
                <wp:positionV relativeFrom="paragraph">
                  <wp:posOffset>160655</wp:posOffset>
                </wp:positionV>
                <wp:extent cx="2703443" cy="1403985"/>
                <wp:effectExtent l="0" t="0" r="20955" b="101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443" cy="1403985"/>
                        </a:xfrm>
                        <a:prstGeom prst="rect">
                          <a:avLst/>
                        </a:prstGeom>
                        <a:solidFill>
                          <a:srgbClr val="FFFFFF"/>
                        </a:solidFill>
                        <a:ln w="9525">
                          <a:solidFill>
                            <a:srgbClr val="000000"/>
                          </a:solidFill>
                          <a:miter lim="800000"/>
                          <a:headEnd/>
                          <a:tailEnd/>
                        </a:ln>
                      </wps:spPr>
                      <wps:txbx>
                        <w:txbxContent>
                          <w:p w:rsidR="00943634" w:rsidRDefault="00943634">
                            <w:r>
                              <w:t>Order not important (Named Mapping)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FF449" id="_x0000_s1027" type="#_x0000_t202" style="position:absolute;margin-left:308.2pt;margin-top:12.65pt;width:212.8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">
                <v:textbox style="mso-fit-shape-to-text:t">
                  <w:txbxContent>
                    <w:p w:rsidR="00943634" w:rsidRDefault="00943634">
                      <w:r>
                        <w:t>Order not important (Named Mapping)</w:t>
                      </w:r>
                    </w:p>
                  </w:txbxContent>
                </v:textbox>
              </v:shape>
            </w:pict>
          </mc:Fallback>
        </mc:AlternateContent>
      </w:r>
      <w:r w:rsidR="00D553A5" w:rsidRPr="00BC4D3A">
        <w:t>$</w:t>
      </w:r>
      <w:proofErr w:type="gramStart"/>
      <w:r w:rsidR="00D553A5" w:rsidRPr="00BC4D3A">
        <w:t>monitor(</w:t>
      </w:r>
      <w:proofErr w:type="gramEnd"/>
      <w:r w:rsidR="00D553A5" w:rsidRPr="00BC4D3A">
        <w:t xml:space="preserve">,$time," a=%b, b=%b, s=%b f=%b",a,b,s,f); </w:t>
      </w:r>
    </w:p>
    <w:p w:rsidR="00D553A5" w:rsidRPr="00BC4D3A" w:rsidRDefault="00D553A5" w:rsidP="00D553A5">
      <w:pPr>
        <w:pStyle w:val="Default"/>
      </w:pPr>
      <w:r w:rsidRPr="00BC4D3A">
        <w:t>#0 a=1'b0</w:t>
      </w:r>
      <w:proofErr w:type="gramStart"/>
      <w:r w:rsidRPr="00BC4D3A">
        <w:t>;b</w:t>
      </w:r>
      <w:proofErr w:type="gramEnd"/>
      <w:r w:rsidRPr="00BC4D3A">
        <w:t xml:space="preserve">=1'b1; </w:t>
      </w:r>
    </w:p>
    <w:p w:rsidR="00D553A5" w:rsidRPr="00BC4D3A" w:rsidRDefault="00D553A5" w:rsidP="00D553A5">
      <w:pPr>
        <w:pStyle w:val="Default"/>
      </w:pPr>
      <w:r w:rsidRPr="00BC4D3A">
        <w:t xml:space="preserve">#2 s=1'b1; </w:t>
      </w:r>
    </w:p>
    <w:p w:rsidR="00D553A5" w:rsidRPr="00BC4D3A" w:rsidRDefault="00D553A5" w:rsidP="00D553A5">
      <w:pPr>
        <w:pStyle w:val="Default"/>
      </w:pPr>
      <w:r w:rsidRPr="00BC4D3A">
        <w:t xml:space="preserve">#5 s=1'b0; </w:t>
      </w:r>
    </w:p>
    <w:p w:rsidR="00D553A5" w:rsidRPr="00BC4D3A" w:rsidRDefault="00D553A5" w:rsidP="00D553A5">
      <w:pPr>
        <w:pStyle w:val="Default"/>
      </w:pPr>
      <w:r w:rsidRPr="00BC4D3A">
        <w:t>#10 a=1'b1</w:t>
      </w:r>
      <w:proofErr w:type="gramStart"/>
      <w:r w:rsidRPr="00BC4D3A">
        <w:t>;b</w:t>
      </w:r>
      <w:proofErr w:type="gramEnd"/>
      <w:r w:rsidRPr="00BC4D3A">
        <w:t xml:space="preserve">=1'b0; </w:t>
      </w:r>
    </w:p>
    <w:p w:rsidR="00D553A5" w:rsidRPr="00BC4D3A" w:rsidRDefault="00D553A5" w:rsidP="00D553A5">
      <w:pPr>
        <w:pStyle w:val="Default"/>
      </w:pPr>
      <w:r w:rsidRPr="00BC4D3A">
        <w:t xml:space="preserve">#15 s=1'b1; </w:t>
      </w:r>
    </w:p>
    <w:p w:rsidR="00D553A5" w:rsidRPr="00BC4D3A" w:rsidRDefault="00D553A5" w:rsidP="00D553A5">
      <w:pPr>
        <w:pStyle w:val="Default"/>
      </w:pPr>
      <w:r w:rsidRPr="00BC4D3A">
        <w:t xml:space="preserve">#20 s=1'b0; </w:t>
      </w:r>
    </w:p>
    <w:p w:rsidR="00D553A5" w:rsidRPr="00BC4D3A" w:rsidRDefault="00D553A5" w:rsidP="00D553A5">
      <w:pPr>
        <w:pStyle w:val="Default"/>
      </w:pPr>
      <w:r w:rsidRPr="00BC4D3A">
        <w:t xml:space="preserve">#100 $finish; </w:t>
      </w:r>
    </w:p>
    <w:p w:rsidR="00D553A5" w:rsidRPr="00BC4D3A" w:rsidRDefault="00D553A5" w:rsidP="00D553A5">
      <w:pPr>
        <w:pStyle w:val="Default"/>
      </w:pPr>
      <w:proofErr w:type="gramStart"/>
      <w:r w:rsidRPr="00BC4D3A">
        <w:t>end</w:t>
      </w:r>
      <w:proofErr w:type="gramEnd"/>
      <w:r w:rsidRPr="00BC4D3A">
        <w:t xml:space="preserve"> </w:t>
      </w:r>
    </w:p>
    <w:p w:rsidR="00D553A5" w:rsidRPr="00BC4D3A" w:rsidRDefault="00D553A5" w:rsidP="00D553A5">
      <w:pPr>
        <w:pStyle w:val="Default"/>
      </w:pPr>
      <w:proofErr w:type="gramStart"/>
      <w:r w:rsidRPr="00BC4D3A">
        <w:t>endmodule</w:t>
      </w:r>
      <w:proofErr w:type="gramEnd"/>
      <w:r w:rsidRPr="00BC4D3A">
        <w:t xml:space="preserve"> </w:t>
      </w:r>
    </w:p>
    <w:p w:rsidR="005C36BF" w:rsidRPr="00BC4D3A" w:rsidRDefault="005C36BF" w:rsidP="005C36BF">
      <w:pPr>
        <w:pStyle w:val="Default"/>
        <w:jc w:val="center"/>
        <w:rPr>
          <w:sz w:val="36"/>
        </w:rPr>
      </w:pPr>
      <w:r w:rsidRPr="00BC4D3A">
        <w:rPr>
          <w:b/>
        </w:rPr>
        <w:br w:type="page"/>
      </w:r>
      <w:r w:rsidRPr="00BC4D3A">
        <w:rPr>
          <w:b/>
          <w:sz w:val="36"/>
        </w:rPr>
        <w:lastRenderedPageBreak/>
        <w:t xml:space="preserve">Experiment No 1: How to use Xilinx ISE, </w:t>
      </w:r>
      <w:r w:rsidR="00475E52">
        <w:rPr>
          <w:b/>
          <w:sz w:val="36"/>
        </w:rPr>
        <w:t>Revisiting Verilog</w:t>
      </w:r>
    </w:p>
    <w:p w:rsidR="009F398A" w:rsidRPr="00BC4D3A" w:rsidRDefault="009F398A" w:rsidP="00D553A5">
      <w:pPr>
        <w:pStyle w:val="Default"/>
      </w:pPr>
    </w:p>
    <w:p w:rsidR="007A09F8" w:rsidRPr="002B0B8A" w:rsidRDefault="002572CC" w:rsidP="007A09F8">
      <w:pPr>
        <w:pStyle w:val="Default"/>
        <w:rPr>
          <w:b/>
          <w:u w:val="single"/>
        </w:rPr>
      </w:pPr>
      <w:r w:rsidRPr="002B0B8A">
        <w:rPr>
          <w:b/>
          <w:u w:val="single"/>
        </w:rPr>
        <w:t xml:space="preserve">1.1 Using Xilinx ISE </w:t>
      </w:r>
    </w:p>
    <w:p w:rsidR="005C36BF" w:rsidRPr="00BC4D3A" w:rsidRDefault="005C36BF" w:rsidP="005C36BF">
      <w:pPr>
        <w:pStyle w:val="Default"/>
        <w:jc w:val="both"/>
      </w:pPr>
      <w:r w:rsidRPr="00BC4D3A">
        <w:t xml:space="preserve">This </w:t>
      </w:r>
      <w:r w:rsidR="002572CC" w:rsidRPr="00BC4D3A">
        <w:t xml:space="preserve">part of </w:t>
      </w:r>
      <w:r w:rsidRPr="00BC4D3A">
        <w:t>experiment is intended to make the student to use Xilinx ISE for implementing a 4-bit adder using a 1-bit full adder in Verilog. The steps to write a Verilog code using Xilinx ISE are shown below.</w:t>
      </w:r>
    </w:p>
    <w:p w:rsidR="005C36BF" w:rsidRPr="00BC4D3A" w:rsidRDefault="005C36BF" w:rsidP="005C36BF">
      <w:pPr>
        <w:pStyle w:val="Default"/>
        <w:jc w:val="both"/>
      </w:pPr>
    </w:p>
    <w:p w:rsidR="005C36BF" w:rsidRPr="00BC4D3A" w:rsidRDefault="005C36BF" w:rsidP="005C36BF">
      <w:pPr>
        <w:pStyle w:val="Default"/>
        <w:numPr>
          <w:ilvl w:val="0"/>
          <w:numId w:val="24"/>
        </w:numPr>
        <w:jc w:val="both"/>
      </w:pPr>
      <w:r w:rsidRPr="00BC4D3A">
        <w:t>Open Xilinx IS</w:t>
      </w:r>
      <w:r w:rsidR="006F5772" w:rsidRPr="00BC4D3A">
        <w:t>E Project Navigator (shortcut will be on the Desk</w:t>
      </w:r>
      <w:r w:rsidRPr="00BC4D3A">
        <w:t>top)</w:t>
      </w:r>
    </w:p>
    <w:p w:rsidR="006F5772" w:rsidRPr="00BC4D3A" w:rsidRDefault="006F5772" w:rsidP="006F5772">
      <w:pPr>
        <w:pStyle w:val="Default"/>
        <w:ind w:left="720"/>
        <w:jc w:val="both"/>
      </w:pPr>
      <w:r w:rsidRPr="00BC4D3A">
        <w:rPr>
          <w:noProof/>
          <w:lang w:val="en-IN" w:eastAsia="en-IN"/>
        </w:rPr>
        <w:drawing>
          <wp:inline distT="0" distB="0" distL="0" distR="0" wp14:anchorId="140918DB" wp14:editId="3C0B4DAB">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4880"/>
                    </a:xfrm>
                    <a:prstGeom prst="rect">
                      <a:avLst/>
                    </a:prstGeom>
                  </pic:spPr>
                </pic:pic>
              </a:graphicData>
            </a:graphic>
          </wp:inline>
        </w:drawing>
      </w:r>
    </w:p>
    <w:p w:rsidR="007A09F8" w:rsidRPr="00BC4D3A" w:rsidRDefault="007A09F8" w:rsidP="007A09F8">
      <w:pPr>
        <w:pStyle w:val="Default"/>
      </w:pPr>
    </w:p>
    <w:p w:rsidR="001B4B75" w:rsidRPr="00BC4D3A" w:rsidRDefault="006F5772" w:rsidP="001B4B75">
      <w:pPr>
        <w:pStyle w:val="Default"/>
        <w:numPr>
          <w:ilvl w:val="0"/>
          <w:numId w:val="24"/>
        </w:numPr>
      </w:pPr>
      <w:r w:rsidRPr="00BC4D3A">
        <w:t xml:space="preserve">Give project Name in the space provided. </w:t>
      </w:r>
      <w:r w:rsidR="001B4B75" w:rsidRPr="00BC4D3A">
        <w:t>The name of the Project should follow the naming convention as below.</w:t>
      </w:r>
    </w:p>
    <w:p w:rsidR="001B4B75" w:rsidRPr="00BC4D3A" w:rsidRDefault="001B4B75" w:rsidP="001B4B75">
      <w:pPr>
        <w:pStyle w:val="Default"/>
        <w:ind w:left="2836"/>
      </w:pPr>
      <w:r w:rsidRPr="00BC4D3A">
        <w:t>PracticalSection</w:t>
      </w:r>
      <w:proofErr w:type="gramStart"/>
      <w:r w:rsidRPr="00BC4D3A">
        <w:t>_[</w:t>
      </w:r>
      <w:proofErr w:type="gramEnd"/>
      <w:r w:rsidRPr="00BC4D3A">
        <w:t>1/2/3]_Terminal_[Terminal Number]</w:t>
      </w:r>
    </w:p>
    <w:p w:rsidR="001B4B75" w:rsidRPr="00BC4D3A" w:rsidRDefault="001B4B75" w:rsidP="001B4B75">
      <w:pPr>
        <w:pStyle w:val="Default"/>
        <w:ind w:left="2836"/>
      </w:pPr>
    </w:p>
    <w:p w:rsidR="001B4B75" w:rsidRPr="00BC4D3A" w:rsidRDefault="001B4B75" w:rsidP="001B4B75">
      <w:pPr>
        <w:pStyle w:val="Default"/>
        <w:ind w:left="720"/>
      </w:pPr>
      <w:proofErr w:type="gramStart"/>
      <w:r w:rsidRPr="00BC4D3A">
        <w:t>e.g</w:t>
      </w:r>
      <w:proofErr w:type="gramEnd"/>
      <w:r w:rsidRPr="00BC4D3A">
        <w:t>. if you are from Practical section 1 (Monday batch) on terminal 4 then the name should be</w:t>
      </w:r>
    </w:p>
    <w:p w:rsidR="001B4B75" w:rsidRPr="00BC4D3A" w:rsidRDefault="001B4B75" w:rsidP="001B4B75">
      <w:pPr>
        <w:pStyle w:val="Default"/>
        <w:ind w:left="2836"/>
      </w:pPr>
      <w:r w:rsidRPr="00BC4D3A">
        <w:t>PracticalSection_1_Terminal_4</w:t>
      </w:r>
    </w:p>
    <w:p w:rsidR="001B4B75" w:rsidRPr="00BC4D3A" w:rsidRDefault="001B4B75" w:rsidP="001B4B75">
      <w:pPr>
        <w:pStyle w:val="Default"/>
        <w:ind w:left="720"/>
      </w:pPr>
    </w:p>
    <w:p w:rsidR="007A09F8" w:rsidRPr="00BC4D3A" w:rsidRDefault="006F5772" w:rsidP="001B4B75">
      <w:pPr>
        <w:pStyle w:val="Default"/>
        <w:ind w:left="720"/>
      </w:pPr>
      <w:r w:rsidRPr="00BC4D3A">
        <w:t xml:space="preserve">Change the Location to Desktop. Click </w:t>
      </w:r>
      <w:r w:rsidR="001B4B75" w:rsidRPr="00BC4D3A">
        <w:rPr>
          <w:b/>
        </w:rPr>
        <w:t>“</w:t>
      </w:r>
      <w:r w:rsidRPr="00BC4D3A">
        <w:rPr>
          <w:b/>
        </w:rPr>
        <w:t>Next</w:t>
      </w:r>
      <w:r w:rsidR="001B4B75" w:rsidRPr="00BC4D3A">
        <w:rPr>
          <w:b/>
        </w:rPr>
        <w:t>”</w:t>
      </w:r>
      <w:r w:rsidRPr="00BC4D3A">
        <w:t xml:space="preserve"> and make sure that preferred language entry is Verilog and </w:t>
      </w:r>
      <w:r w:rsidR="001B4B75" w:rsidRPr="00BC4D3A">
        <w:t>“</w:t>
      </w:r>
      <w:r w:rsidRPr="00BC4D3A">
        <w:rPr>
          <w:b/>
        </w:rPr>
        <w:t>Finish</w:t>
      </w:r>
      <w:r w:rsidR="001B4B75" w:rsidRPr="00BC4D3A">
        <w:rPr>
          <w:b/>
        </w:rPr>
        <w:t>”</w:t>
      </w:r>
      <w:r w:rsidRPr="00BC4D3A">
        <w:t>.</w:t>
      </w:r>
      <w:r w:rsidR="001B4B75" w:rsidRPr="00BC4D3A">
        <w:t xml:space="preserve"> All the Verilog files should be in the same project.</w:t>
      </w:r>
    </w:p>
    <w:p w:rsidR="007A09F8" w:rsidRPr="00BC4D3A" w:rsidRDefault="007A09F8" w:rsidP="007A09F8">
      <w:pPr>
        <w:pStyle w:val="Default"/>
      </w:pPr>
    </w:p>
    <w:p w:rsidR="001B4B75" w:rsidRPr="00BC4D3A" w:rsidRDefault="001B4B75" w:rsidP="007A09F8">
      <w:pPr>
        <w:pStyle w:val="Default"/>
      </w:pPr>
    </w:p>
    <w:p w:rsidR="001B4B75" w:rsidRPr="00BC4D3A" w:rsidRDefault="001B4B75" w:rsidP="001B4B75">
      <w:pPr>
        <w:pStyle w:val="Default"/>
        <w:numPr>
          <w:ilvl w:val="0"/>
          <w:numId w:val="24"/>
        </w:numPr>
      </w:pPr>
      <w:r w:rsidRPr="00BC4D3A">
        <w:lastRenderedPageBreak/>
        <w:t xml:space="preserve">Change the design </w:t>
      </w:r>
      <w:r w:rsidRPr="00BC4D3A">
        <w:rPr>
          <w:b/>
        </w:rPr>
        <w:t>View:</w:t>
      </w:r>
      <w:r w:rsidRPr="00BC4D3A">
        <w:t xml:space="preserve"> option to “</w:t>
      </w:r>
      <w:r w:rsidRPr="00BC4D3A">
        <w:rPr>
          <w:b/>
        </w:rPr>
        <w:t>Simulation”</w:t>
      </w:r>
      <w:r w:rsidRPr="00BC4D3A">
        <w:t xml:space="preserve"> mode</w:t>
      </w:r>
    </w:p>
    <w:p w:rsidR="00795B89" w:rsidRPr="00BC4D3A" w:rsidRDefault="00795B89" w:rsidP="00795B89">
      <w:pPr>
        <w:pStyle w:val="Default"/>
        <w:ind w:left="720"/>
      </w:pPr>
    </w:p>
    <w:p w:rsidR="00795B89" w:rsidRPr="00BC4D3A" w:rsidRDefault="00795B89" w:rsidP="00795B89">
      <w:pPr>
        <w:pStyle w:val="Default"/>
        <w:ind w:left="720"/>
      </w:pPr>
    </w:p>
    <w:p w:rsidR="001B4B75" w:rsidRPr="00BC4D3A" w:rsidRDefault="001B4B75" w:rsidP="001B4B75">
      <w:pPr>
        <w:pStyle w:val="Default"/>
        <w:jc w:val="center"/>
      </w:pPr>
      <w:r w:rsidRPr="00BC4D3A">
        <w:rPr>
          <w:noProof/>
          <w:lang w:val="en-IN" w:eastAsia="en-IN"/>
        </w:rPr>
        <w:drawing>
          <wp:inline distT="0" distB="0" distL="0" distR="0" wp14:anchorId="18AF773C" wp14:editId="1E7DF1AB">
            <wp:extent cx="3840480" cy="221043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2210435"/>
                    </a:xfrm>
                    <a:prstGeom prst="rect">
                      <a:avLst/>
                    </a:prstGeom>
                    <a:noFill/>
                    <a:ln>
                      <a:noFill/>
                    </a:ln>
                  </pic:spPr>
                </pic:pic>
              </a:graphicData>
            </a:graphic>
          </wp:inline>
        </w:drawing>
      </w:r>
    </w:p>
    <w:p w:rsidR="00795B89" w:rsidRPr="00BC4D3A" w:rsidRDefault="00795B89" w:rsidP="001B4B75">
      <w:pPr>
        <w:pStyle w:val="Default"/>
        <w:jc w:val="center"/>
      </w:pPr>
    </w:p>
    <w:p w:rsidR="007A09F8" w:rsidRPr="00BC4D3A" w:rsidRDefault="007A09F8" w:rsidP="007A09F8">
      <w:pPr>
        <w:pStyle w:val="Default"/>
      </w:pPr>
    </w:p>
    <w:p w:rsidR="007A09F8" w:rsidRPr="00BC4D3A" w:rsidRDefault="001B4B75" w:rsidP="001B4B75">
      <w:pPr>
        <w:pStyle w:val="Default"/>
        <w:numPr>
          <w:ilvl w:val="0"/>
          <w:numId w:val="24"/>
        </w:numPr>
      </w:pPr>
      <w:r w:rsidRPr="00BC4D3A">
        <w:t xml:space="preserve">To add Verilog files in to the project, Right click on the project name and select </w:t>
      </w:r>
      <w:r w:rsidRPr="00BC4D3A">
        <w:rPr>
          <w:b/>
        </w:rPr>
        <w:t>“New Source”</w:t>
      </w:r>
    </w:p>
    <w:p w:rsidR="00795B89" w:rsidRPr="00BC4D3A" w:rsidRDefault="00795B89" w:rsidP="00795B89">
      <w:pPr>
        <w:pStyle w:val="Default"/>
        <w:ind w:left="720"/>
      </w:pPr>
    </w:p>
    <w:p w:rsidR="00795B89" w:rsidRPr="00BC4D3A" w:rsidRDefault="00795B89" w:rsidP="00795B89">
      <w:pPr>
        <w:pStyle w:val="Default"/>
        <w:ind w:left="720"/>
      </w:pPr>
    </w:p>
    <w:p w:rsidR="00795B89" w:rsidRPr="00BC4D3A" w:rsidRDefault="00795B89" w:rsidP="00795B89">
      <w:pPr>
        <w:pStyle w:val="Default"/>
        <w:ind w:left="720"/>
      </w:pPr>
    </w:p>
    <w:p w:rsidR="001B4B75" w:rsidRPr="00BC4D3A" w:rsidRDefault="001B4B75" w:rsidP="00795B89">
      <w:pPr>
        <w:pStyle w:val="Default"/>
        <w:jc w:val="center"/>
      </w:pPr>
      <w:r w:rsidRPr="00BC4D3A">
        <w:rPr>
          <w:noProof/>
          <w:lang w:val="en-IN" w:eastAsia="en-IN"/>
        </w:rPr>
        <w:drawing>
          <wp:inline distT="0" distB="0" distL="0" distR="0" wp14:anchorId="60AD01CA" wp14:editId="682A85F6">
            <wp:extent cx="6329045" cy="3450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045" cy="3450590"/>
                    </a:xfrm>
                    <a:prstGeom prst="rect">
                      <a:avLst/>
                    </a:prstGeom>
                    <a:noFill/>
                    <a:ln>
                      <a:noFill/>
                    </a:ln>
                  </pic:spPr>
                </pic:pic>
              </a:graphicData>
            </a:graphic>
          </wp:inline>
        </w:drawing>
      </w:r>
    </w:p>
    <w:p w:rsidR="007A09F8" w:rsidRPr="00BC4D3A" w:rsidRDefault="007A09F8" w:rsidP="007A09F8">
      <w:pPr>
        <w:pStyle w:val="Default"/>
      </w:pPr>
    </w:p>
    <w:p w:rsidR="007A09F8" w:rsidRPr="00BC4D3A" w:rsidRDefault="007A09F8" w:rsidP="007A09F8">
      <w:pPr>
        <w:pStyle w:val="Default"/>
      </w:pPr>
    </w:p>
    <w:p w:rsidR="007A09F8" w:rsidRPr="00BC4D3A" w:rsidRDefault="007A09F8" w:rsidP="007A09F8">
      <w:pPr>
        <w:pStyle w:val="Default"/>
      </w:pPr>
    </w:p>
    <w:p w:rsidR="007A09F8" w:rsidRPr="00BC4D3A" w:rsidRDefault="007A09F8" w:rsidP="007A09F8">
      <w:pPr>
        <w:pStyle w:val="Default"/>
      </w:pPr>
    </w:p>
    <w:p w:rsidR="007A09F8" w:rsidRPr="00BC4D3A" w:rsidRDefault="007A09F8" w:rsidP="007A09F8">
      <w:pPr>
        <w:pStyle w:val="Default"/>
      </w:pPr>
    </w:p>
    <w:p w:rsidR="007A09F8" w:rsidRPr="00BC4D3A" w:rsidRDefault="007A09F8" w:rsidP="007A09F8">
      <w:pPr>
        <w:pStyle w:val="Default"/>
      </w:pPr>
    </w:p>
    <w:p w:rsidR="007A09F8" w:rsidRPr="00BC4D3A" w:rsidRDefault="00795B89" w:rsidP="00795B89">
      <w:pPr>
        <w:pStyle w:val="Default"/>
        <w:numPr>
          <w:ilvl w:val="0"/>
          <w:numId w:val="24"/>
        </w:numPr>
        <w:jc w:val="both"/>
      </w:pPr>
      <w:r w:rsidRPr="00BC4D3A">
        <w:lastRenderedPageBreak/>
        <w:t xml:space="preserve">In the New source wizard window that appears select source file type as Verilog module and give a </w:t>
      </w:r>
      <w:r w:rsidRPr="00BC4D3A">
        <w:rPr>
          <w:b/>
        </w:rPr>
        <w:t xml:space="preserve">suitable </w:t>
      </w:r>
      <w:r w:rsidRPr="00BC4D3A">
        <w:t>file name. The file name will act as module name for your Verilog code. In most experiments the module names will be given.</w:t>
      </w:r>
    </w:p>
    <w:p w:rsidR="00795B89" w:rsidRPr="00BC4D3A" w:rsidRDefault="00795B89" w:rsidP="00795B89">
      <w:pPr>
        <w:pStyle w:val="Default"/>
        <w:ind w:left="720"/>
      </w:pPr>
    </w:p>
    <w:p w:rsidR="007A09F8" w:rsidRPr="00BC4D3A" w:rsidRDefault="00795B89" w:rsidP="00795B89">
      <w:pPr>
        <w:pStyle w:val="Default"/>
        <w:jc w:val="center"/>
      </w:pPr>
      <w:r w:rsidRPr="00BC4D3A">
        <w:rPr>
          <w:noProof/>
          <w:lang w:val="en-IN" w:eastAsia="en-IN"/>
        </w:rPr>
        <w:drawing>
          <wp:inline distT="0" distB="0" distL="0" distR="0" wp14:anchorId="42621791" wp14:editId="482EF06A">
            <wp:extent cx="4627659" cy="33193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6572" cy="3318575"/>
                    </a:xfrm>
                    <a:prstGeom prst="rect">
                      <a:avLst/>
                    </a:prstGeom>
                  </pic:spPr>
                </pic:pic>
              </a:graphicData>
            </a:graphic>
          </wp:inline>
        </w:drawing>
      </w:r>
    </w:p>
    <w:p w:rsidR="007A09F8" w:rsidRPr="00BC4D3A" w:rsidRDefault="007A09F8" w:rsidP="007A09F8">
      <w:pPr>
        <w:pStyle w:val="Default"/>
      </w:pPr>
    </w:p>
    <w:p w:rsidR="007A09F8" w:rsidRPr="00BC4D3A" w:rsidRDefault="00795B89" w:rsidP="00795B89">
      <w:pPr>
        <w:pStyle w:val="Default"/>
        <w:numPr>
          <w:ilvl w:val="0"/>
          <w:numId w:val="24"/>
        </w:numPr>
      </w:pPr>
      <w:r w:rsidRPr="00BC4D3A">
        <w:t>Click on Next tab and define the input/output ports along with their sizes.</w:t>
      </w:r>
    </w:p>
    <w:p w:rsidR="00795B89" w:rsidRPr="00BC4D3A" w:rsidRDefault="00795B89" w:rsidP="00795B89">
      <w:pPr>
        <w:pStyle w:val="Default"/>
        <w:ind w:left="720"/>
      </w:pPr>
    </w:p>
    <w:p w:rsidR="00795B89" w:rsidRPr="00BC4D3A" w:rsidRDefault="00795B89" w:rsidP="00795B89">
      <w:pPr>
        <w:pStyle w:val="Default"/>
        <w:jc w:val="center"/>
      </w:pPr>
      <w:r w:rsidRPr="00BC4D3A">
        <w:rPr>
          <w:noProof/>
          <w:lang w:val="en-IN" w:eastAsia="en-IN"/>
        </w:rPr>
        <w:drawing>
          <wp:inline distT="0" distB="0" distL="0" distR="0" wp14:anchorId="4BC9EB13" wp14:editId="1C4C0634">
            <wp:extent cx="4738977" cy="3399201"/>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7863" cy="3398402"/>
                    </a:xfrm>
                    <a:prstGeom prst="rect">
                      <a:avLst/>
                    </a:prstGeom>
                  </pic:spPr>
                </pic:pic>
              </a:graphicData>
            </a:graphic>
          </wp:inline>
        </w:drawing>
      </w:r>
    </w:p>
    <w:p w:rsidR="00795B89" w:rsidRPr="00BC4D3A" w:rsidRDefault="00795B89" w:rsidP="00795B89">
      <w:pPr>
        <w:pStyle w:val="Default"/>
        <w:jc w:val="center"/>
      </w:pPr>
    </w:p>
    <w:p w:rsidR="00795B89" w:rsidRPr="00BC4D3A" w:rsidRDefault="00795B89" w:rsidP="00795B89">
      <w:pPr>
        <w:pStyle w:val="Default"/>
        <w:jc w:val="center"/>
      </w:pPr>
    </w:p>
    <w:p w:rsidR="00795B89" w:rsidRPr="00BC4D3A" w:rsidRDefault="00795B89" w:rsidP="00795B89">
      <w:pPr>
        <w:pStyle w:val="Default"/>
        <w:jc w:val="both"/>
      </w:pPr>
      <w:r w:rsidRPr="00BC4D3A">
        <w:lastRenderedPageBreak/>
        <w:t>Your Verilog file will be added to the project</w:t>
      </w:r>
    </w:p>
    <w:p w:rsidR="00795B89" w:rsidRPr="00BC4D3A" w:rsidRDefault="00795B89" w:rsidP="00795B89">
      <w:pPr>
        <w:pStyle w:val="Default"/>
        <w:jc w:val="center"/>
      </w:pPr>
      <w:r w:rsidRPr="00BC4D3A">
        <w:rPr>
          <w:noProof/>
          <w:lang w:val="en-IN" w:eastAsia="en-IN"/>
        </w:rPr>
        <w:drawing>
          <wp:inline distT="0" distB="0" distL="0" distR="0" wp14:anchorId="2B96CB9D" wp14:editId="530E0DE4">
            <wp:extent cx="2812998" cy="201963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674" cy="2025860"/>
                    </a:xfrm>
                    <a:prstGeom prst="rect">
                      <a:avLst/>
                    </a:prstGeom>
                    <a:noFill/>
                    <a:ln>
                      <a:noFill/>
                    </a:ln>
                  </pic:spPr>
                </pic:pic>
              </a:graphicData>
            </a:graphic>
          </wp:inline>
        </w:drawing>
      </w:r>
    </w:p>
    <w:p w:rsidR="00FB3A62" w:rsidRPr="00BC4D3A" w:rsidRDefault="00FB3A62" w:rsidP="00795B89">
      <w:pPr>
        <w:pStyle w:val="Default"/>
        <w:jc w:val="center"/>
      </w:pPr>
    </w:p>
    <w:p w:rsidR="00FB3A62" w:rsidRPr="00BC4D3A" w:rsidRDefault="00FB3A62" w:rsidP="00FB3A62">
      <w:pPr>
        <w:pStyle w:val="Default"/>
        <w:jc w:val="both"/>
      </w:pPr>
      <w:r w:rsidRPr="00BC4D3A">
        <w:t>You can start describing your hardware in the main window</w:t>
      </w:r>
    </w:p>
    <w:p w:rsidR="007A09F8" w:rsidRPr="00BC4D3A" w:rsidRDefault="00FB3A62" w:rsidP="00FB3A62">
      <w:pPr>
        <w:pStyle w:val="Default"/>
        <w:jc w:val="center"/>
      </w:pPr>
      <w:r w:rsidRPr="00BC4D3A">
        <w:rPr>
          <w:noProof/>
          <w:lang w:val="en-IN" w:eastAsia="en-IN"/>
        </w:rPr>
        <w:drawing>
          <wp:inline distT="0" distB="0" distL="0" distR="0" wp14:anchorId="5D37C515" wp14:editId="3F90ADFD">
            <wp:extent cx="3300345" cy="2051437"/>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1970" cy="2052447"/>
                    </a:xfrm>
                    <a:prstGeom prst="rect">
                      <a:avLst/>
                    </a:prstGeom>
                    <a:noFill/>
                    <a:ln>
                      <a:noFill/>
                    </a:ln>
                  </pic:spPr>
                </pic:pic>
              </a:graphicData>
            </a:graphic>
          </wp:inline>
        </w:drawing>
      </w:r>
    </w:p>
    <w:p w:rsidR="007A09F8" w:rsidRPr="00BC4D3A" w:rsidRDefault="007A09F8" w:rsidP="007A09F8">
      <w:pPr>
        <w:pStyle w:val="Default"/>
      </w:pPr>
    </w:p>
    <w:p w:rsidR="007A09F8" w:rsidRPr="00BC4D3A" w:rsidRDefault="00FB3A62" w:rsidP="00FB3A62">
      <w:pPr>
        <w:pStyle w:val="Default"/>
        <w:numPr>
          <w:ilvl w:val="0"/>
          <w:numId w:val="26"/>
        </w:numPr>
      </w:pPr>
      <w:r w:rsidRPr="00BC4D3A">
        <w:t xml:space="preserve">Once the Verilog code is complete you have to write the test bench for Verilog module. </w:t>
      </w:r>
      <w:r w:rsidRPr="00BC4D3A">
        <w:rPr>
          <w:b/>
        </w:rPr>
        <w:t>Every design module must be tested with the help of testbench.</w:t>
      </w:r>
      <w:r w:rsidRPr="00BC4D3A">
        <w:t xml:space="preserve"> To create test bench right click on the project name and select “</w:t>
      </w:r>
      <w:r w:rsidRPr="00BC4D3A">
        <w:rPr>
          <w:b/>
        </w:rPr>
        <w:t>New source”</w:t>
      </w:r>
      <w:r w:rsidRPr="00BC4D3A">
        <w:t xml:space="preserve">. </w:t>
      </w:r>
    </w:p>
    <w:p w:rsidR="00FB3A62" w:rsidRPr="00BC4D3A" w:rsidRDefault="00FB3A62" w:rsidP="007A09F8">
      <w:pPr>
        <w:pStyle w:val="Default"/>
      </w:pPr>
    </w:p>
    <w:p w:rsidR="00FB3A62" w:rsidRPr="00BC4D3A" w:rsidRDefault="00FB3A62" w:rsidP="00FB3A62">
      <w:pPr>
        <w:pStyle w:val="Default"/>
        <w:ind w:left="720"/>
        <w:jc w:val="center"/>
      </w:pPr>
      <w:r w:rsidRPr="00BC4D3A">
        <w:rPr>
          <w:noProof/>
          <w:lang w:val="en-IN" w:eastAsia="en-IN"/>
        </w:rPr>
        <w:drawing>
          <wp:inline distT="0" distB="0" distL="0" distR="0" wp14:anchorId="2C6FAA50" wp14:editId="52E58C03">
            <wp:extent cx="2603171" cy="2694214"/>
            <wp:effectExtent l="0" t="0" r="698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22" cy="2699752"/>
                    </a:xfrm>
                    <a:prstGeom prst="rect">
                      <a:avLst/>
                    </a:prstGeom>
                    <a:noFill/>
                    <a:ln>
                      <a:noFill/>
                    </a:ln>
                  </pic:spPr>
                </pic:pic>
              </a:graphicData>
            </a:graphic>
          </wp:inline>
        </w:drawing>
      </w:r>
    </w:p>
    <w:p w:rsidR="007A09F8" w:rsidRPr="00BC4D3A" w:rsidRDefault="00FB3A62" w:rsidP="00FB3A62">
      <w:pPr>
        <w:pStyle w:val="Default"/>
        <w:numPr>
          <w:ilvl w:val="0"/>
          <w:numId w:val="26"/>
        </w:numPr>
      </w:pPr>
      <w:r w:rsidRPr="00BC4D3A">
        <w:lastRenderedPageBreak/>
        <w:t xml:space="preserve">In the new source wizard window select Verilog Test Fixture and select appropriate test bench name. </w:t>
      </w:r>
    </w:p>
    <w:p w:rsidR="007A09F8" w:rsidRPr="00BC4D3A" w:rsidRDefault="007A09F8" w:rsidP="007A09F8">
      <w:pPr>
        <w:pStyle w:val="Default"/>
      </w:pPr>
    </w:p>
    <w:p w:rsidR="007A09F8" w:rsidRPr="00BC4D3A" w:rsidRDefault="00FB3A62" w:rsidP="00FB3A62">
      <w:pPr>
        <w:pStyle w:val="Default"/>
        <w:jc w:val="center"/>
      </w:pPr>
      <w:r w:rsidRPr="00BC4D3A">
        <w:rPr>
          <w:noProof/>
          <w:lang w:val="en-IN" w:eastAsia="en-IN"/>
        </w:rPr>
        <w:drawing>
          <wp:inline distT="0" distB="0" distL="0" distR="0" wp14:anchorId="4B393DD5" wp14:editId="6E06000C">
            <wp:extent cx="4345423" cy="3116911"/>
            <wp:effectExtent l="0" t="0" r="0" b="762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44402" cy="3116179"/>
                    </a:xfrm>
                    <a:prstGeom prst="rect">
                      <a:avLst/>
                    </a:prstGeom>
                  </pic:spPr>
                </pic:pic>
              </a:graphicData>
            </a:graphic>
          </wp:inline>
        </w:drawing>
      </w:r>
    </w:p>
    <w:p w:rsidR="007A09F8" w:rsidRPr="00BC4D3A" w:rsidRDefault="007A09F8" w:rsidP="007A09F8">
      <w:pPr>
        <w:pStyle w:val="Default"/>
      </w:pPr>
    </w:p>
    <w:p w:rsidR="007A09F8" w:rsidRPr="00BC4D3A" w:rsidRDefault="00FB3A62" w:rsidP="00FB3A62">
      <w:pPr>
        <w:pStyle w:val="Default"/>
        <w:numPr>
          <w:ilvl w:val="0"/>
          <w:numId w:val="26"/>
        </w:numPr>
      </w:pPr>
      <w:r w:rsidRPr="00BC4D3A">
        <w:t xml:space="preserve">Click on </w:t>
      </w:r>
      <w:r w:rsidRPr="00BC4D3A">
        <w:rPr>
          <w:b/>
        </w:rPr>
        <w:t xml:space="preserve">“Next” </w:t>
      </w:r>
      <w:r w:rsidRPr="00BC4D3A">
        <w:t>and select the design module that you are testing</w:t>
      </w:r>
    </w:p>
    <w:p w:rsidR="00FB3A62" w:rsidRPr="00BC4D3A" w:rsidRDefault="00FB3A62" w:rsidP="00FB3A62">
      <w:pPr>
        <w:pStyle w:val="Default"/>
        <w:ind w:left="720"/>
      </w:pPr>
    </w:p>
    <w:p w:rsidR="00FB3A62" w:rsidRPr="00BC4D3A" w:rsidRDefault="00FB3A62" w:rsidP="00EF1BC1">
      <w:pPr>
        <w:pStyle w:val="Default"/>
        <w:jc w:val="center"/>
      </w:pPr>
      <w:r w:rsidRPr="00BC4D3A">
        <w:rPr>
          <w:noProof/>
          <w:lang w:val="en-IN" w:eastAsia="en-IN"/>
        </w:rPr>
        <w:drawing>
          <wp:inline distT="0" distB="0" distL="0" distR="0" wp14:anchorId="773CCD3C" wp14:editId="729A60D1">
            <wp:extent cx="4063117" cy="2914417"/>
            <wp:effectExtent l="0" t="0" r="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2162" cy="2913732"/>
                    </a:xfrm>
                    <a:prstGeom prst="rect">
                      <a:avLst/>
                    </a:prstGeom>
                  </pic:spPr>
                </pic:pic>
              </a:graphicData>
            </a:graphic>
          </wp:inline>
        </w:drawing>
      </w:r>
    </w:p>
    <w:p w:rsidR="007A09F8" w:rsidRPr="00BC4D3A" w:rsidRDefault="007A09F8" w:rsidP="007A09F8">
      <w:pPr>
        <w:pStyle w:val="Default"/>
      </w:pPr>
    </w:p>
    <w:p w:rsidR="007A09F8" w:rsidRPr="00BC4D3A" w:rsidRDefault="00FB3A62" w:rsidP="00FB3A62">
      <w:pPr>
        <w:pStyle w:val="Default"/>
        <w:numPr>
          <w:ilvl w:val="0"/>
          <w:numId w:val="26"/>
        </w:numPr>
        <w:rPr>
          <w:bCs/>
        </w:rPr>
      </w:pPr>
      <w:r w:rsidRPr="00BC4D3A">
        <w:rPr>
          <w:bCs/>
        </w:rPr>
        <w:t xml:space="preserve">Click on </w:t>
      </w:r>
      <w:r w:rsidRPr="00BC4D3A">
        <w:rPr>
          <w:b/>
          <w:bCs/>
        </w:rPr>
        <w:t xml:space="preserve">“Next” </w:t>
      </w:r>
      <w:r w:rsidRPr="00BC4D3A">
        <w:rPr>
          <w:bCs/>
        </w:rPr>
        <w:t xml:space="preserve"> and </w:t>
      </w:r>
      <w:r w:rsidRPr="00BC4D3A">
        <w:rPr>
          <w:b/>
          <w:bCs/>
        </w:rPr>
        <w:t>“Finish”</w:t>
      </w:r>
    </w:p>
    <w:p w:rsidR="00FB3A62" w:rsidRPr="00BC4D3A" w:rsidRDefault="00FB3A62" w:rsidP="00FB3A62">
      <w:pPr>
        <w:pStyle w:val="Default"/>
        <w:rPr>
          <w:b/>
          <w:bCs/>
        </w:rPr>
      </w:pPr>
    </w:p>
    <w:p w:rsidR="00FB3A62" w:rsidRPr="00BC4D3A" w:rsidRDefault="00FB3A62" w:rsidP="00FB3A62">
      <w:pPr>
        <w:pStyle w:val="Default"/>
        <w:rPr>
          <w:b/>
          <w:bCs/>
        </w:rPr>
      </w:pPr>
    </w:p>
    <w:p w:rsidR="00FB3A62" w:rsidRPr="00BC4D3A" w:rsidRDefault="00FB3A62" w:rsidP="00FB3A62">
      <w:pPr>
        <w:pStyle w:val="Default"/>
        <w:rPr>
          <w:b/>
          <w:bCs/>
        </w:rPr>
      </w:pPr>
    </w:p>
    <w:p w:rsidR="00FB3A62" w:rsidRPr="00BC4D3A" w:rsidRDefault="00FB3A62" w:rsidP="00FB3A62">
      <w:pPr>
        <w:pStyle w:val="Default"/>
        <w:rPr>
          <w:b/>
          <w:bCs/>
        </w:rPr>
      </w:pPr>
    </w:p>
    <w:p w:rsidR="00FB3A62" w:rsidRPr="00BC4D3A" w:rsidRDefault="00FB3A62" w:rsidP="00FB3A62">
      <w:pPr>
        <w:pStyle w:val="Default"/>
        <w:rPr>
          <w:b/>
          <w:bCs/>
        </w:rPr>
      </w:pPr>
    </w:p>
    <w:p w:rsidR="00FD626F" w:rsidRPr="00BC4D3A" w:rsidRDefault="00AC2B72" w:rsidP="00AC2B72">
      <w:pPr>
        <w:pStyle w:val="Default"/>
        <w:numPr>
          <w:ilvl w:val="0"/>
          <w:numId w:val="26"/>
        </w:numPr>
        <w:rPr>
          <w:bCs/>
        </w:rPr>
      </w:pPr>
      <w:r w:rsidRPr="00BC4D3A">
        <w:rPr>
          <w:bCs/>
        </w:rPr>
        <w:lastRenderedPageBreak/>
        <w:t>Once the Testbench is created the design module file will get listed under the Testbench</w:t>
      </w:r>
    </w:p>
    <w:p w:rsidR="00AC2B72" w:rsidRPr="00BC4D3A" w:rsidRDefault="00FD626F" w:rsidP="00AC2B72">
      <w:pPr>
        <w:pStyle w:val="Default"/>
        <w:ind w:left="720"/>
        <w:jc w:val="center"/>
        <w:rPr>
          <w:bCs/>
        </w:rPr>
      </w:pPr>
      <w:r w:rsidRPr="00BC4D3A">
        <w:rPr>
          <w:bCs/>
          <w:noProof/>
          <w:lang w:val="en-IN" w:eastAsia="en-IN"/>
        </w:rPr>
        <w:drawing>
          <wp:inline distT="0" distB="0" distL="0" distR="0" wp14:anchorId="27813307" wp14:editId="228F6C2F">
            <wp:extent cx="2600325" cy="1383533"/>
            <wp:effectExtent l="0" t="0" r="0" b="762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7878" cy="1387551"/>
                    </a:xfrm>
                    <a:prstGeom prst="rect">
                      <a:avLst/>
                    </a:prstGeom>
                    <a:noFill/>
                    <a:ln>
                      <a:noFill/>
                    </a:ln>
                  </pic:spPr>
                </pic:pic>
              </a:graphicData>
            </a:graphic>
          </wp:inline>
        </w:drawing>
      </w:r>
    </w:p>
    <w:p w:rsidR="00AC2B72" w:rsidRPr="00BC4D3A" w:rsidRDefault="00AC2B72" w:rsidP="00AC2B72">
      <w:pPr>
        <w:pStyle w:val="Default"/>
        <w:numPr>
          <w:ilvl w:val="0"/>
          <w:numId w:val="26"/>
        </w:numPr>
        <w:jc w:val="both"/>
        <w:rPr>
          <w:bCs/>
        </w:rPr>
      </w:pPr>
      <w:r w:rsidRPr="00BC4D3A">
        <w:rPr>
          <w:bCs/>
        </w:rPr>
        <w:t>Add the stimulus (different input values by specifying some delay between two successive input cases). After the stimulus is given you can use $finish; command to indicate the end of simulation.</w:t>
      </w:r>
    </w:p>
    <w:p w:rsidR="00AC2B72" w:rsidRPr="00BC4D3A" w:rsidRDefault="00AC2B72" w:rsidP="00FD626F">
      <w:pPr>
        <w:pStyle w:val="Default"/>
        <w:jc w:val="center"/>
        <w:rPr>
          <w:bCs/>
        </w:rPr>
      </w:pPr>
      <w:r w:rsidRPr="00BC4D3A">
        <w:rPr>
          <w:bCs/>
          <w:noProof/>
          <w:lang w:val="en-IN" w:eastAsia="en-IN"/>
        </w:rPr>
        <w:drawing>
          <wp:inline distT="0" distB="0" distL="0" distR="0" wp14:anchorId="73361C57" wp14:editId="7DEA2A91">
            <wp:extent cx="2965836" cy="2498435"/>
            <wp:effectExtent l="0" t="0" r="635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675" cy="2501669"/>
                    </a:xfrm>
                    <a:prstGeom prst="rect">
                      <a:avLst/>
                    </a:prstGeom>
                    <a:noFill/>
                    <a:ln>
                      <a:noFill/>
                    </a:ln>
                  </pic:spPr>
                </pic:pic>
              </a:graphicData>
            </a:graphic>
          </wp:inline>
        </w:drawing>
      </w:r>
    </w:p>
    <w:p w:rsidR="00AC2B72" w:rsidRPr="00BC4D3A" w:rsidRDefault="00AC2B72" w:rsidP="00AC2B72">
      <w:pPr>
        <w:pStyle w:val="Default"/>
        <w:numPr>
          <w:ilvl w:val="0"/>
          <w:numId w:val="26"/>
        </w:numPr>
        <w:jc w:val="both"/>
        <w:rPr>
          <w:bCs/>
        </w:rPr>
      </w:pPr>
      <w:r w:rsidRPr="00BC4D3A">
        <w:rPr>
          <w:bCs/>
        </w:rPr>
        <w:t>To simulate the testbench select the testbench file (in hierarchy window) and double click the “Simulate Behavioral model</w:t>
      </w:r>
      <w:r w:rsidR="00FD626F" w:rsidRPr="00BC4D3A">
        <w:rPr>
          <w:bCs/>
        </w:rPr>
        <w:t>”</w:t>
      </w:r>
      <w:r w:rsidRPr="00BC4D3A">
        <w:rPr>
          <w:bCs/>
        </w:rPr>
        <w:t xml:space="preserve"> </w:t>
      </w:r>
      <w:r w:rsidR="00FD626F" w:rsidRPr="00BC4D3A">
        <w:rPr>
          <w:bCs/>
        </w:rPr>
        <w:t xml:space="preserve"> in the process window</w:t>
      </w:r>
    </w:p>
    <w:p w:rsidR="00AC2B72" w:rsidRPr="00BC4D3A" w:rsidRDefault="00AC2B72" w:rsidP="00AC2B72">
      <w:pPr>
        <w:pStyle w:val="Default"/>
        <w:ind w:left="720"/>
        <w:jc w:val="both"/>
        <w:rPr>
          <w:bCs/>
        </w:rPr>
      </w:pPr>
    </w:p>
    <w:p w:rsidR="00FD626F" w:rsidRPr="00BC4D3A" w:rsidRDefault="00FD626F" w:rsidP="00AC2B72">
      <w:pPr>
        <w:pStyle w:val="Default"/>
        <w:ind w:left="720"/>
        <w:jc w:val="both"/>
        <w:rPr>
          <w:bCs/>
        </w:rPr>
        <w:sectPr w:rsidR="00FD626F" w:rsidRPr="00BC4D3A">
          <w:footerReference w:type="default" r:id="rId22"/>
          <w:pgSz w:w="12240" w:h="15840"/>
          <w:pgMar w:top="1134" w:right="1134" w:bottom="1134" w:left="1134" w:header="720" w:footer="720" w:gutter="0"/>
          <w:cols w:space="720"/>
          <w:docGrid w:linePitch="360"/>
        </w:sectPr>
      </w:pPr>
    </w:p>
    <w:p w:rsidR="00FD626F" w:rsidRPr="00BC4D3A" w:rsidRDefault="00FD626F" w:rsidP="00FD626F">
      <w:pPr>
        <w:pStyle w:val="Default"/>
        <w:jc w:val="both"/>
        <w:rPr>
          <w:bCs/>
        </w:rPr>
      </w:pPr>
      <w:r w:rsidRPr="00BC4D3A">
        <w:rPr>
          <w:bCs/>
          <w:noProof/>
          <w:lang w:val="en-IN" w:eastAsia="en-IN"/>
        </w:rPr>
        <w:lastRenderedPageBreak/>
        <w:drawing>
          <wp:inline distT="0" distB="0" distL="0" distR="0" wp14:anchorId="1B6FEB59" wp14:editId="2FA473C0">
            <wp:extent cx="2343150" cy="12467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767" cy="1274695"/>
                    </a:xfrm>
                    <a:prstGeom prst="rect">
                      <a:avLst/>
                    </a:prstGeom>
                    <a:noFill/>
                    <a:ln>
                      <a:noFill/>
                    </a:ln>
                  </pic:spPr>
                </pic:pic>
              </a:graphicData>
            </a:graphic>
          </wp:inline>
        </w:drawing>
      </w:r>
    </w:p>
    <w:p w:rsidR="00FD626F" w:rsidRPr="00BC4D3A" w:rsidRDefault="00FD626F" w:rsidP="00FD626F">
      <w:pPr>
        <w:pStyle w:val="Default"/>
        <w:jc w:val="both"/>
        <w:rPr>
          <w:bCs/>
        </w:rPr>
      </w:pPr>
    </w:p>
    <w:p w:rsidR="00FD626F" w:rsidRPr="00BC4D3A" w:rsidRDefault="00FD626F" w:rsidP="00AC2B72">
      <w:pPr>
        <w:pStyle w:val="Default"/>
        <w:ind w:left="720"/>
        <w:jc w:val="both"/>
        <w:rPr>
          <w:bCs/>
        </w:rPr>
      </w:pPr>
      <w:r w:rsidRPr="00BC4D3A">
        <w:rPr>
          <w:bCs/>
          <w:noProof/>
          <w:lang w:val="en-IN" w:eastAsia="en-IN"/>
        </w:rPr>
        <w:lastRenderedPageBreak/>
        <w:drawing>
          <wp:inline distT="0" distB="0" distL="0" distR="0" wp14:anchorId="52F94BFD" wp14:editId="40E50E70">
            <wp:extent cx="2676525" cy="1092882"/>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8041" cy="1097584"/>
                    </a:xfrm>
                    <a:prstGeom prst="rect">
                      <a:avLst/>
                    </a:prstGeom>
                    <a:noFill/>
                    <a:ln>
                      <a:noFill/>
                    </a:ln>
                  </pic:spPr>
                </pic:pic>
              </a:graphicData>
            </a:graphic>
          </wp:inline>
        </w:drawing>
      </w:r>
    </w:p>
    <w:p w:rsidR="00FD626F" w:rsidRPr="00BC4D3A" w:rsidRDefault="00FD626F" w:rsidP="00AC2B72">
      <w:pPr>
        <w:pStyle w:val="Default"/>
        <w:ind w:left="720"/>
        <w:jc w:val="both"/>
        <w:rPr>
          <w:bCs/>
        </w:rPr>
        <w:sectPr w:rsidR="00FD626F" w:rsidRPr="00BC4D3A" w:rsidSect="00FD626F">
          <w:type w:val="continuous"/>
          <w:pgSz w:w="12240" w:h="15840"/>
          <w:pgMar w:top="1134" w:right="1134" w:bottom="1134" w:left="1134" w:header="720" w:footer="720" w:gutter="0"/>
          <w:cols w:num="2" w:space="720"/>
          <w:docGrid w:linePitch="360"/>
        </w:sectPr>
      </w:pPr>
    </w:p>
    <w:p w:rsidR="00FD626F" w:rsidRPr="00BC4D3A" w:rsidRDefault="00FD626F" w:rsidP="00FD626F">
      <w:pPr>
        <w:pStyle w:val="Default"/>
        <w:numPr>
          <w:ilvl w:val="0"/>
          <w:numId w:val="26"/>
        </w:numPr>
        <w:jc w:val="both"/>
        <w:rPr>
          <w:bCs/>
        </w:rPr>
      </w:pPr>
      <w:r w:rsidRPr="00BC4D3A">
        <w:rPr>
          <w:bCs/>
        </w:rPr>
        <w:lastRenderedPageBreak/>
        <w:t>Once the simulation is done select the “Default.wcfg” tab in the ISim window to see the wave forms</w:t>
      </w:r>
    </w:p>
    <w:p w:rsidR="00FD626F" w:rsidRDefault="00FD626F" w:rsidP="00FD626F">
      <w:pPr>
        <w:pStyle w:val="Default"/>
        <w:tabs>
          <w:tab w:val="left" w:pos="0"/>
        </w:tabs>
        <w:jc w:val="center"/>
        <w:rPr>
          <w:bCs/>
        </w:rPr>
      </w:pPr>
    </w:p>
    <w:p w:rsidR="002A6B4A" w:rsidRPr="00BC4D3A" w:rsidRDefault="002A6B4A" w:rsidP="002A6B4A">
      <w:pPr>
        <w:pStyle w:val="Default"/>
        <w:tabs>
          <w:tab w:val="left" w:pos="0"/>
        </w:tabs>
        <w:jc w:val="center"/>
        <w:rPr>
          <w:bCs/>
        </w:rPr>
      </w:pPr>
      <w:r w:rsidRPr="00BC4D3A">
        <w:rPr>
          <w:bCs/>
          <w:noProof/>
          <w:lang w:val="en-IN" w:eastAsia="en-IN"/>
        </w:rPr>
        <w:drawing>
          <wp:inline distT="0" distB="0" distL="0" distR="0" wp14:anchorId="1319CA52" wp14:editId="5F7355D2">
            <wp:extent cx="2171700" cy="296977"/>
            <wp:effectExtent l="0" t="0" r="0" b="825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0085" cy="303594"/>
                    </a:xfrm>
                    <a:prstGeom prst="rect">
                      <a:avLst/>
                    </a:prstGeom>
                    <a:noFill/>
                    <a:ln>
                      <a:noFill/>
                    </a:ln>
                  </pic:spPr>
                </pic:pic>
              </a:graphicData>
            </a:graphic>
          </wp:inline>
        </w:drawing>
      </w:r>
    </w:p>
    <w:p w:rsidR="002A6B4A" w:rsidRDefault="002A6B4A" w:rsidP="00FD626F">
      <w:pPr>
        <w:pStyle w:val="Default"/>
        <w:tabs>
          <w:tab w:val="left" w:pos="0"/>
        </w:tabs>
        <w:jc w:val="center"/>
        <w:rPr>
          <w:bCs/>
        </w:rPr>
      </w:pPr>
      <w:r w:rsidRPr="00BC4D3A">
        <w:rPr>
          <w:bCs/>
          <w:noProof/>
          <w:lang w:val="en-IN" w:eastAsia="en-IN"/>
        </w:rPr>
        <w:drawing>
          <wp:inline distT="0" distB="0" distL="0" distR="0" wp14:anchorId="15D36F0B" wp14:editId="6B57BE61">
            <wp:extent cx="1009650" cy="681434"/>
            <wp:effectExtent l="0" t="0" r="0" b="444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0482" cy="695494"/>
                    </a:xfrm>
                    <a:prstGeom prst="rect">
                      <a:avLst/>
                    </a:prstGeom>
                    <a:noFill/>
                    <a:ln>
                      <a:noFill/>
                    </a:ln>
                  </pic:spPr>
                </pic:pic>
              </a:graphicData>
            </a:graphic>
          </wp:inline>
        </w:drawing>
      </w:r>
    </w:p>
    <w:p w:rsidR="002A6B4A" w:rsidRDefault="002A6B4A" w:rsidP="00FD626F">
      <w:pPr>
        <w:pStyle w:val="Default"/>
        <w:tabs>
          <w:tab w:val="left" w:pos="0"/>
        </w:tabs>
        <w:jc w:val="center"/>
        <w:rPr>
          <w:bCs/>
        </w:rPr>
      </w:pPr>
    </w:p>
    <w:p w:rsidR="002A6B4A" w:rsidRPr="00BC4D3A" w:rsidRDefault="002A6B4A" w:rsidP="002A6B4A">
      <w:pPr>
        <w:pStyle w:val="Default"/>
        <w:numPr>
          <w:ilvl w:val="0"/>
          <w:numId w:val="26"/>
        </w:numPr>
        <w:tabs>
          <w:tab w:val="left" w:pos="0"/>
        </w:tabs>
        <w:jc w:val="both"/>
        <w:rPr>
          <w:bCs/>
        </w:rPr>
      </w:pPr>
      <w:r w:rsidRPr="00BC4D3A">
        <w:rPr>
          <w:bCs/>
        </w:rPr>
        <w:t>For better view of the waveforms select “Zoom to Fullview” option in Isim window.</w:t>
      </w:r>
    </w:p>
    <w:p w:rsidR="002A6B4A" w:rsidRPr="00BC4D3A" w:rsidRDefault="002A6B4A" w:rsidP="00FD626F">
      <w:pPr>
        <w:pStyle w:val="Default"/>
        <w:tabs>
          <w:tab w:val="left" w:pos="0"/>
        </w:tabs>
        <w:jc w:val="center"/>
        <w:rPr>
          <w:bCs/>
        </w:rPr>
        <w:sectPr w:rsidR="002A6B4A" w:rsidRPr="00BC4D3A" w:rsidSect="00FD626F">
          <w:type w:val="continuous"/>
          <w:pgSz w:w="12240" w:h="15840"/>
          <w:pgMar w:top="1134" w:right="1134" w:bottom="1134" w:left="1134" w:header="720" w:footer="720" w:gutter="0"/>
          <w:cols w:space="720"/>
          <w:docGrid w:linePitch="360"/>
        </w:sectPr>
      </w:pPr>
    </w:p>
    <w:p w:rsidR="00A56D6D" w:rsidRPr="002B0B8A" w:rsidRDefault="00D253D0" w:rsidP="00D253D0">
      <w:pPr>
        <w:pStyle w:val="Default"/>
        <w:tabs>
          <w:tab w:val="left" w:pos="0"/>
        </w:tabs>
        <w:jc w:val="both"/>
        <w:rPr>
          <w:b/>
          <w:u w:val="single"/>
        </w:rPr>
      </w:pPr>
      <w:bookmarkStart w:id="1" w:name="_Toc316735404"/>
      <w:r w:rsidRPr="002B0B8A">
        <w:rPr>
          <w:b/>
          <w:sz w:val="28"/>
          <w:u w:val="single"/>
        </w:rPr>
        <w:lastRenderedPageBreak/>
        <w:t>1.2 Implementation of 4-bit Adder</w:t>
      </w:r>
    </w:p>
    <w:p w:rsidR="00D253D0" w:rsidRPr="00BC4D3A" w:rsidRDefault="00D253D0" w:rsidP="00D253D0">
      <w:pPr>
        <w:pStyle w:val="Default"/>
        <w:tabs>
          <w:tab w:val="left" w:pos="0"/>
        </w:tabs>
        <w:jc w:val="both"/>
        <w:rPr>
          <w:b/>
          <w:sz w:val="28"/>
        </w:rPr>
      </w:pPr>
    </w:p>
    <w:bookmarkEnd w:id="1"/>
    <w:p w:rsidR="00D253D0" w:rsidRPr="002B0B8A" w:rsidRDefault="00D253D0" w:rsidP="00D253D0">
      <w:pPr>
        <w:jc w:val="both"/>
        <w:rPr>
          <w:b/>
          <w:u w:val="single"/>
        </w:rPr>
      </w:pPr>
      <w:r w:rsidRPr="002B0B8A">
        <w:rPr>
          <w:b/>
          <w:u w:val="single"/>
        </w:rPr>
        <w:t>Exercise 1</w:t>
      </w:r>
      <w:r w:rsidR="00EF1BC1" w:rsidRPr="002B0B8A">
        <w:rPr>
          <w:b/>
          <w:u w:val="single"/>
        </w:rPr>
        <w:t>.1</w:t>
      </w:r>
      <w:r w:rsidRPr="002B0B8A">
        <w:rPr>
          <w:b/>
          <w:u w:val="single"/>
        </w:rPr>
        <w:t>: Implement 1-bit Full adder using Gate-level and Data-flow modelling.  Test 1-bit adder.</w:t>
      </w:r>
    </w:p>
    <w:p w:rsidR="00D253D0" w:rsidRPr="00BC4D3A" w:rsidRDefault="00D253D0" w:rsidP="00D253D0">
      <w:pPr>
        <w:jc w:val="both"/>
        <w:rPr>
          <w:b/>
        </w:rPr>
      </w:pPr>
      <w:r w:rsidRPr="00BC4D3A">
        <w:rPr>
          <w:b/>
        </w:rPr>
        <w:t>Code for 1-bit adder using Date-flow modelling: Adder_1_bit.v</w:t>
      </w:r>
    </w:p>
    <w:p w:rsidR="00D253D0" w:rsidRPr="00BC4D3A" w:rsidRDefault="00D253D0" w:rsidP="00D253D0">
      <w:pPr>
        <w:jc w:val="both"/>
        <w:rPr>
          <w:b/>
        </w:rPr>
      </w:pPr>
      <w:r w:rsidRPr="00BC4D3A">
        <w:rPr>
          <w:b/>
        </w:rPr>
        <w:t xml:space="preserve"> </w:t>
      </w:r>
    </w:p>
    <w:p w:rsidR="00D253D0" w:rsidRPr="00BC4D3A" w:rsidRDefault="00D253D0" w:rsidP="00D253D0">
      <w:pPr>
        <w:jc w:val="center"/>
      </w:pPr>
      <w:r w:rsidRPr="00BC4D3A">
        <w:rPr>
          <w:noProof/>
          <w:lang w:val="en-IN" w:eastAsia="en-IN"/>
        </w:rPr>
        <w:drawing>
          <wp:inline distT="0" distB="0" distL="0" distR="0" wp14:anchorId="5C354628" wp14:editId="02D16519">
            <wp:extent cx="3848735" cy="24968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735" cy="2496820"/>
                    </a:xfrm>
                    <a:prstGeom prst="rect">
                      <a:avLst/>
                    </a:prstGeom>
                    <a:noFill/>
                    <a:ln>
                      <a:noFill/>
                    </a:ln>
                  </pic:spPr>
                </pic:pic>
              </a:graphicData>
            </a:graphic>
          </wp:inline>
        </w:drawing>
      </w:r>
    </w:p>
    <w:p w:rsidR="00D253D0" w:rsidRPr="00BC4D3A" w:rsidRDefault="00D253D0" w:rsidP="00D253D0">
      <w:pPr>
        <w:jc w:val="center"/>
      </w:pPr>
    </w:p>
    <w:p w:rsidR="002B0B8A" w:rsidRPr="0068290D" w:rsidRDefault="002B0B8A" w:rsidP="002B0B8A">
      <w:pPr>
        <w:jc w:val="both"/>
        <w:rPr>
          <w:b/>
        </w:rPr>
      </w:pPr>
      <w:r w:rsidRPr="0068290D">
        <w:rPr>
          <w:b/>
        </w:rPr>
        <w:t xml:space="preserve">Paste the wave from images showing the simulation for </w:t>
      </w:r>
      <w:r>
        <w:rPr>
          <w:b/>
        </w:rPr>
        <w:t>1-bit adder.</w:t>
      </w:r>
    </w:p>
    <w:p w:rsidR="002B0B8A" w:rsidRDefault="002B0B8A" w:rsidP="002B0B8A">
      <w:pPr>
        <w:rPr>
          <w:b/>
        </w:rPr>
      </w:pPr>
    </w:p>
    <w:p w:rsidR="002B0B8A" w:rsidRDefault="002B0B8A" w:rsidP="002B0B8A">
      <w:pPr>
        <w:rPr>
          <w:b/>
        </w:rPr>
      </w:pPr>
      <w:r w:rsidRPr="00E33D08">
        <w:t>Answer:</w:t>
      </w:r>
      <w:r>
        <w:t xml:space="preserve"> </w:t>
      </w:r>
      <w:sdt>
        <w:sdtPr>
          <w:rPr>
            <w:b/>
          </w:rPr>
          <w:id w:val="-223212448"/>
          <w:placeholder>
            <w:docPart w:val="EEA2C2AFE2A24D358BD7DDA5C864987E"/>
          </w:placeholder>
        </w:sdtPr>
        <w:sdtEndPr/>
        <w:sdtContent>
          <w:r>
            <w:rPr>
              <w:b/>
            </w:rPr>
            <w:t xml:space="preserve"> </w:t>
          </w:r>
          <w:r w:rsidR="00AA3A75" w:rsidRPr="00AA3A75">
            <w:rPr>
              <w:b/>
              <w:noProof/>
              <w:lang w:val="en-IN" w:eastAsia="en-IN"/>
            </w:rPr>
            <w:drawing>
              <wp:inline distT="0" distB="0" distL="0" distR="0" wp14:anchorId="7D66C54F" wp14:editId="05360B65">
                <wp:extent cx="5943600" cy="1096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96645"/>
                        </a:xfrm>
                        <a:prstGeom prst="rect">
                          <a:avLst/>
                        </a:prstGeom>
                      </pic:spPr>
                    </pic:pic>
                  </a:graphicData>
                </a:graphic>
              </wp:inline>
            </w:drawing>
          </w:r>
        </w:sdtContent>
      </w:sdt>
    </w:p>
    <w:p w:rsidR="006B2ED2" w:rsidRPr="00BC4D3A" w:rsidRDefault="006B2ED2" w:rsidP="00D253D0">
      <w:pPr>
        <w:jc w:val="center"/>
      </w:pPr>
    </w:p>
    <w:p w:rsidR="006B2ED2" w:rsidRPr="00BC4D3A" w:rsidRDefault="006B2ED2" w:rsidP="00D253D0">
      <w:pPr>
        <w:jc w:val="center"/>
      </w:pPr>
    </w:p>
    <w:p w:rsidR="00D253D0" w:rsidRPr="002B0B8A" w:rsidRDefault="00D253D0" w:rsidP="00D253D0">
      <w:pPr>
        <w:jc w:val="both"/>
        <w:rPr>
          <w:b/>
          <w:u w:val="single"/>
        </w:rPr>
      </w:pPr>
      <w:r w:rsidRPr="002B0B8A">
        <w:rPr>
          <w:b/>
          <w:u w:val="single"/>
        </w:rPr>
        <w:t xml:space="preserve">Exercise </w:t>
      </w:r>
      <w:r w:rsidR="00EF1BC1" w:rsidRPr="002B0B8A">
        <w:rPr>
          <w:b/>
          <w:u w:val="single"/>
        </w:rPr>
        <w:t>1.</w:t>
      </w:r>
      <w:r w:rsidRPr="002B0B8A">
        <w:rPr>
          <w:b/>
          <w:u w:val="single"/>
        </w:rPr>
        <w:t>2: Implement 4-bit adder by instantiating the 1-bit module. Test 4-bit adder</w:t>
      </w:r>
    </w:p>
    <w:p w:rsidR="006B2ED2" w:rsidRPr="00BC4D3A" w:rsidRDefault="006B2ED2" w:rsidP="00D253D0">
      <w:pPr>
        <w:jc w:val="both"/>
      </w:pPr>
    </w:p>
    <w:p w:rsidR="006B2ED2" w:rsidRPr="00BC4D3A" w:rsidRDefault="006B2ED2" w:rsidP="006B2ED2">
      <w:pPr>
        <w:jc w:val="both"/>
        <w:rPr>
          <w:b/>
        </w:rPr>
      </w:pPr>
      <w:r w:rsidRPr="00BC4D3A">
        <w:rPr>
          <w:b/>
        </w:rPr>
        <w:t>Code for 4-bit adder using 1-bit adders: Adder_4_bit.v</w:t>
      </w:r>
    </w:p>
    <w:p w:rsidR="006B2ED2" w:rsidRPr="00BC4D3A" w:rsidRDefault="006B2ED2" w:rsidP="00D253D0">
      <w:pPr>
        <w:jc w:val="both"/>
      </w:pPr>
    </w:p>
    <w:p w:rsidR="00D253D0" w:rsidRPr="00BC4D3A" w:rsidRDefault="00D253D0" w:rsidP="00D253D0">
      <w:pPr>
        <w:jc w:val="both"/>
      </w:pPr>
    </w:p>
    <w:p w:rsidR="00D253D0" w:rsidRPr="00BC4D3A" w:rsidRDefault="00D253D0" w:rsidP="00D253D0">
      <w:pPr>
        <w:pStyle w:val="WW-Default"/>
        <w:jc w:val="center"/>
        <w:rPr>
          <w:b/>
          <w:sz w:val="28"/>
          <w:szCs w:val="28"/>
        </w:rPr>
      </w:pPr>
      <w:r w:rsidRPr="00BC4D3A">
        <w:rPr>
          <w:b/>
          <w:noProof/>
          <w:sz w:val="28"/>
          <w:szCs w:val="28"/>
          <w:lang w:val="en-IN" w:eastAsia="en-IN"/>
        </w:rPr>
        <w:lastRenderedPageBreak/>
        <w:drawing>
          <wp:inline distT="0" distB="0" distL="0" distR="0" wp14:anchorId="362012A0" wp14:editId="077753DB">
            <wp:extent cx="3721210" cy="2139121"/>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1143" cy="2139083"/>
                    </a:xfrm>
                    <a:prstGeom prst="rect">
                      <a:avLst/>
                    </a:prstGeom>
                    <a:noFill/>
                    <a:ln>
                      <a:noFill/>
                    </a:ln>
                  </pic:spPr>
                </pic:pic>
              </a:graphicData>
            </a:graphic>
          </wp:inline>
        </w:drawing>
      </w:r>
    </w:p>
    <w:p w:rsidR="002B0B8A" w:rsidRPr="0068290D" w:rsidRDefault="002B0B8A" w:rsidP="002B0B8A">
      <w:pPr>
        <w:jc w:val="both"/>
        <w:rPr>
          <w:b/>
        </w:rPr>
      </w:pPr>
      <w:r w:rsidRPr="0068290D">
        <w:rPr>
          <w:b/>
        </w:rPr>
        <w:t xml:space="preserve">Paste the wave from images showing the simulation for </w:t>
      </w:r>
      <w:r>
        <w:rPr>
          <w:b/>
        </w:rPr>
        <w:t>4-bit adder.</w:t>
      </w:r>
    </w:p>
    <w:p w:rsidR="002B0B8A" w:rsidRDefault="002B0B8A" w:rsidP="002B0B8A">
      <w:pPr>
        <w:rPr>
          <w:b/>
        </w:rPr>
      </w:pPr>
    </w:p>
    <w:p w:rsidR="002B0B8A" w:rsidRDefault="002B0B8A" w:rsidP="002B0B8A">
      <w:pPr>
        <w:rPr>
          <w:b/>
        </w:rPr>
      </w:pPr>
      <w:r w:rsidRPr="00E33D08">
        <w:t>Answer:</w:t>
      </w:r>
      <w:r>
        <w:t xml:space="preserve"> </w:t>
      </w:r>
      <w:sdt>
        <w:sdtPr>
          <w:rPr>
            <w:b/>
          </w:rPr>
          <w:id w:val="180950091"/>
          <w:placeholder>
            <w:docPart w:val="56C2893924A14E39A8B69621CBB1EDEF"/>
          </w:placeholder>
        </w:sdtPr>
        <w:sdtEndPr/>
        <w:sdtContent>
          <w:r>
            <w:rPr>
              <w:b/>
            </w:rPr>
            <w:t xml:space="preserve"> </w:t>
          </w:r>
          <w:r w:rsidR="00EF4BDF" w:rsidRPr="00EF4BDF">
            <w:rPr>
              <w:b/>
              <w:noProof/>
              <w:lang w:val="en-IN" w:eastAsia="en-IN"/>
            </w:rPr>
            <w:drawing>
              <wp:inline distT="0" distB="0" distL="0" distR="0" wp14:anchorId="10358FE4" wp14:editId="44FF9D37">
                <wp:extent cx="5943600" cy="1106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06170"/>
                        </a:xfrm>
                        <a:prstGeom prst="rect">
                          <a:avLst/>
                        </a:prstGeom>
                      </pic:spPr>
                    </pic:pic>
                  </a:graphicData>
                </a:graphic>
              </wp:inline>
            </w:drawing>
          </w:r>
        </w:sdtContent>
      </w:sdt>
    </w:p>
    <w:p w:rsidR="00E24094" w:rsidRDefault="00E24094" w:rsidP="00943634">
      <w:pPr>
        <w:pStyle w:val="WW-Default"/>
        <w:ind w:left="360"/>
        <w:rPr>
          <w:b/>
        </w:rPr>
      </w:pPr>
    </w:p>
    <w:p w:rsidR="00943634" w:rsidRPr="00BC4D3A" w:rsidRDefault="00943634" w:rsidP="00943634">
      <w:pPr>
        <w:pStyle w:val="WW-Default"/>
        <w:ind w:left="360"/>
        <w:rPr>
          <w:b/>
        </w:rPr>
      </w:pPr>
      <w:r w:rsidRPr="00BC4D3A">
        <w:rPr>
          <w:b/>
        </w:rPr>
        <w:t>What does ^ symbol indicate?</w:t>
      </w:r>
    </w:p>
    <w:p w:rsidR="00943634" w:rsidRPr="00BC4D3A" w:rsidRDefault="00943634" w:rsidP="00943634">
      <w:pPr>
        <w:pStyle w:val="WW-Default"/>
      </w:pPr>
      <w:r w:rsidRPr="00BC4D3A">
        <w:t>Answer:</w:t>
      </w:r>
      <w:r w:rsidRPr="00BC4D3A">
        <w:rPr>
          <w:b/>
        </w:rPr>
        <w:t xml:space="preserve"> </w:t>
      </w:r>
      <w:sdt>
        <w:sdtPr>
          <w:rPr>
            <w:b/>
          </w:rPr>
          <w:id w:val="-2135174849"/>
          <w:placeholder>
            <w:docPart w:val="56F444A2BAF84C54AFB9C709C6C3458A"/>
          </w:placeholder>
        </w:sdtPr>
        <w:sdtEndPr>
          <w:rPr>
            <w:b w:val="0"/>
          </w:rPr>
        </w:sdtEndPr>
        <w:sdtContent>
          <w:r w:rsidRPr="00BC4D3A">
            <w:t xml:space="preserve">  </w:t>
          </w:r>
          <w:r w:rsidR="006E0548">
            <w:t>I</w:t>
          </w:r>
          <w:r w:rsidR="00EF4BDF">
            <w:t xml:space="preserve">ndicates </w:t>
          </w:r>
          <w:proofErr w:type="spellStart"/>
          <w:r w:rsidR="00EF4BDF">
            <w:t>xor</w:t>
          </w:r>
          <w:proofErr w:type="spellEnd"/>
          <w:r w:rsidR="00EF4BDF">
            <w:t xml:space="preserve"> operation</w:t>
          </w:r>
        </w:sdtContent>
      </w:sdt>
    </w:p>
    <w:p w:rsidR="00943634" w:rsidRPr="00BC4D3A" w:rsidRDefault="00943634" w:rsidP="00943634">
      <w:pPr>
        <w:pStyle w:val="WW-Default"/>
        <w:ind w:left="720"/>
        <w:rPr>
          <w:b/>
        </w:rPr>
      </w:pPr>
    </w:p>
    <w:p w:rsidR="00943634" w:rsidRPr="00BC4D3A" w:rsidRDefault="00943634" w:rsidP="00943634">
      <w:pPr>
        <w:pStyle w:val="WW-Default"/>
        <w:ind w:left="720"/>
        <w:rPr>
          <w:b/>
        </w:rPr>
      </w:pPr>
    </w:p>
    <w:p w:rsidR="00943634" w:rsidRPr="00BC4D3A" w:rsidRDefault="00943634" w:rsidP="00943634">
      <w:pPr>
        <w:pStyle w:val="WW-Default"/>
        <w:ind w:left="360"/>
        <w:rPr>
          <w:b/>
        </w:rPr>
      </w:pPr>
      <w:r w:rsidRPr="00BC4D3A">
        <w:rPr>
          <w:b/>
        </w:rPr>
        <w:t>What is the significance of keyword wire?</w:t>
      </w:r>
    </w:p>
    <w:p w:rsidR="00943634" w:rsidRPr="00BC4D3A" w:rsidRDefault="00943634" w:rsidP="00943634">
      <w:pPr>
        <w:pStyle w:val="WW-Default"/>
        <w:tabs>
          <w:tab w:val="clear" w:pos="709"/>
          <w:tab w:val="left" w:pos="90"/>
        </w:tabs>
      </w:pPr>
      <w:r w:rsidRPr="00BC4D3A">
        <w:t>Answer:</w:t>
      </w:r>
      <w:r w:rsidRPr="00BC4D3A">
        <w:rPr>
          <w:b/>
        </w:rPr>
        <w:t xml:space="preserve"> </w:t>
      </w:r>
      <w:sdt>
        <w:sdtPr>
          <w:rPr>
            <w:b/>
          </w:rPr>
          <w:id w:val="1747765967"/>
          <w:placeholder>
            <w:docPart w:val="19188D87A8F24644894D5AE81E562410"/>
          </w:placeholder>
        </w:sdtPr>
        <w:sdtEndPr>
          <w:rPr>
            <w:b w:val="0"/>
          </w:rPr>
        </w:sdtEndPr>
        <w:sdtContent>
          <w:r w:rsidR="009918E2">
            <w:rPr>
              <w:b/>
            </w:rPr>
            <w:t xml:space="preserve">Signifies a variable use for connecting different elements (which can be treated as a physical wire) </w:t>
          </w:r>
          <w:r w:rsidRPr="00BC4D3A">
            <w:t xml:space="preserve"> </w:t>
          </w:r>
        </w:sdtContent>
      </w:sdt>
    </w:p>
    <w:p w:rsidR="00943634" w:rsidRPr="00BC4D3A" w:rsidRDefault="00943634" w:rsidP="00943634">
      <w:pPr>
        <w:pStyle w:val="ListParagraph"/>
        <w:rPr>
          <w:b/>
        </w:rPr>
      </w:pPr>
    </w:p>
    <w:p w:rsidR="00943634" w:rsidRPr="00BC4D3A" w:rsidRDefault="00943634" w:rsidP="00943634">
      <w:pPr>
        <w:pStyle w:val="ListParagraph"/>
        <w:rPr>
          <w:b/>
        </w:rPr>
      </w:pPr>
    </w:p>
    <w:p w:rsidR="00943634" w:rsidRPr="00BC4D3A" w:rsidRDefault="00943634" w:rsidP="00943634">
      <w:pPr>
        <w:pStyle w:val="ListParagraph"/>
        <w:rPr>
          <w:b/>
        </w:rPr>
      </w:pPr>
    </w:p>
    <w:p w:rsidR="00943634" w:rsidRPr="0068290D" w:rsidRDefault="00943634" w:rsidP="00943634">
      <w:pPr>
        <w:ind w:left="360"/>
        <w:rPr>
          <w:b/>
        </w:rPr>
      </w:pPr>
      <w:r w:rsidRPr="0068290D">
        <w:rPr>
          <w:b/>
        </w:rPr>
        <w:t>What do X0, X1, X2 and X3 indicate?</w:t>
      </w:r>
    </w:p>
    <w:p w:rsidR="00943634" w:rsidRPr="00BC4D3A" w:rsidRDefault="00943634" w:rsidP="00943634"/>
    <w:p w:rsidR="00943634" w:rsidRPr="00BC4D3A" w:rsidRDefault="00943634" w:rsidP="00943634">
      <w:pPr>
        <w:pStyle w:val="WW-Default"/>
      </w:pPr>
      <w:r w:rsidRPr="00BC4D3A">
        <w:t>Answer:</w:t>
      </w:r>
      <w:r w:rsidRPr="00BC4D3A">
        <w:rPr>
          <w:b/>
        </w:rPr>
        <w:t xml:space="preserve"> </w:t>
      </w:r>
      <w:sdt>
        <w:sdtPr>
          <w:rPr>
            <w:b/>
          </w:rPr>
          <w:id w:val="-312255103"/>
          <w:placeholder>
            <w:docPart w:val="CF4E953EFA4342D48685EAEA389C50D4"/>
          </w:placeholder>
        </w:sdtPr>
        <w:sdtEndPr>
          <w:rPr>
            <w:b w:val="0"/>
          </w:rPr>
        </w:sdtEndPr>
        <w:sdtContent>
          <w:r w:rsidRPr="00BC4D3A">
            <w:t xml:space="preserve"> </w:t>
          </w:r>
          <w:r w:rsidR="004A3B7E">
            <w:t>Instantiations of adder_1_bit module</w:t>
          </w:r>
          <w:r w:rsidRPr="00BC4D3A">
            <w:t xml:space="preserve"> </w:t>
          </w:r>
        </w:sdtContent>
      </w:sdt>
    </w:p>
    <w:p w:rsidR="00943634" w:rsidRPr="00BC4D3A" w:rsidRDefault="00943634" w:rsidP="00943634">
      <w:pPr>
        <w:pStyle w:val="ListParagraph"/>
        <w:rPr>
          <w:b/>
        </w:rPr>
      </w:pPr>
    </w:p>
    <w:p w:rsidR="00943634" w:rsidRPr="00BC4D3A" w:rsidRDefault="00943634" w:rsidP="00943634">
      <w:pPr>
        <w:pStyle w:val="ListParagraph"/>
        <w:rPr>
          <w:b/>
        </w:rPr>
      </w:pPr>
    </w:p>
    <w:p w:rsidR="00943634" w:rsidRPr="00BC4D3A" w:rsidRDefault="00943634" w:rsidP="00943634">
      <w:pPr>
        <w:pStyle w:val="ListParagraph"/>
        <w:rPr>
          <w:b/>
        </w:rPr>
      </w:pPr>
    </w:p>
    <w:p w:rsidR="00943634" w:rsidRPr="0068290D" w:rsidRDefault="00943634" w:rsidP="00943634">
      <w:pPr>
        <w:ind w:left="360"/>
        <w:rPr>
          <w:b/>
        </w:rPr>
      </w:pPr>
      <w:r w:rsidRPr="0068290D">
        <w:rPr>
          <w:b/>
        </w:rPr>
        <w:t>What is the basic difference between gate-level and data-flow modeling?</w:t>
      </w:r>
    </w:p>
    <w:p w:rsidR="00943634" w:rsidRPr="00BC4D3A" w:rsidRDefault="00943634" w:rsidP="00943634"/>
    <w:p w:rsidR="00943634" w:rsidRPr="00BC4D3A" w:rsidRDefault="00943634" w:rsidP="00943634">
      <w:pPr>
        <w:pStyle w:val="WW-Default"/>
      </w:pPr>
      <w:r w:rsidRPr="00BC4D3A">
        <w:lastRenderedPageBreak/>
        <w:t>Answer:</w:t>
      </w:r>
      <w:r w:rsidRPr="00BC4D3A">
        <w:rPr>
          <w:b/>
        </w:rPr>
        <w:t xml:space="preserve"> </w:t>
      </w:r>
      <w:sdt>
        <w:sdtPr>
          <w:rPr>
            <w:b/>
          </w:rPr>
          <w:id w:val="1575157147"/>
          <w:placeholder>
            <w:docPart w:val="8574260BEFEE427A81FE76719E4BFD1C"/>
          </w:placeholder>
        </w:sdtPr>
        <w:sdtEndPr>
          <w:rPr>
            <w:b w:val="0"/>
          </w:rPr>
        </w:sdtEndPr>
        <w:sdtContent>
          <w:r w:rsidR="004A3B7E">
            <w:rPr>
              <w:b/>
            </w:rPr>
            <w:t xml:space="preserve">Gate level modelling is used when the design is defined through gates, for example an adder is defined through AND, OR, XOR gates in Verilog. In comparison, data flow modelling describes how data flows between registers and how data is processed.  </w:t>
          </w:r>
          <w:r w:rsidRPr="00BC4D3A">
            <w:t xml:space="preserve">  </w:t>
          </w:r>
        </w:sdtContent>
      </w:sdt>
    </w:p>
    <w:p w:rsidR="00943634" w:rsidRDefault="00943634"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3036AC" w:rsidRDefault="003036AC" w:rsidP="002B0B8A">
      <w:pPr>
        <w:rPr>
          <w:b/>
        </w:rPr>
      </w:pPr>
    </w:p>
    <w:p w:rsidR="00E24094" w:rsidRDefault="00E24094" w:rsidP="002B0B8A">
      <w:pPr>
        <w:rPr>
          <w:b/>
        </w:rPr>
      </w:pPr>
    </w:p>
    <w:p w:rsidR="003036AC" w:rsidRDefault="003036AC" w:rsidP="002B0B8A">
      <w:pPr>
        <w:rPr>
          <w:b/>
        </w:rPr>
      </w:pPr>
    </w:p>
    <w:p w:rsidR="002B0B8A" w:rsidRPr="002B0B8A" w:rsidRDefault="002B0B8A" w:rsidP="002B0B8A">
      <w:pPr>
        <w:pStyle w:val="Default"/>
        <w:numPr>
          <w:ilvl w:val="1"/>
          <w:numId w:val="38"/>
        </w:numPr>
        <w:jc w:val="both"/>
        <w:rPr>
          <w:b/>
          <w:u w:val="single"/>
        </w:rPr>
      </w:pPr>
      <w:r w:rsidRPr="002B0B8A">
        <w:rPr>
          <w:b/>
          <w:sz w:val="28"/>
          <w:u w:val="single"/>
        </w:rPr>
        <w:t xml:space="preserve">Decoder and Multiplexer: </w:t>
      </w:r>
    </w:p>
    <w:p w:rsidR="002B0B8A" w:rsidRPr="00BC4D3A" w:rsidRDefault="002B0B8A" w:rsidP="002B0B8A">
      <w:pPr>
        <w:pStyle w:val="Default"/>
        <w:ind w:firstLine="360"/>
        <w:jc w:val="both"/>
      </w:pPr>
      <w:r w:rsidRPr="00BC4D3A">
        <w:t>Decoder</w:t>
      </w:r>
      <w:r>
        <w:t>s and multiplexers</w:t>
      </w:r>
      <w:r w:rsidRPr="00BC4D3A">
        <w:t xml:space="preserve"> </w:t>
      </w:r>
      <w:r>
        <w:t>are</w:t>
      </w:r>
      <w:r w:rsidRPr="00BC4D3A">
        <w:t xml:space="preserve"> the basic combinational blocks which can be used in many applications. The decoder typically has n inputs and 2</w:t>
      </w:r>
      <w:r w:rsidRPr="00BC4D3A">
        <w:rPr>
          <w:vertAlign w:val="superscript"/>
        </w:rPr>
        <w:t>n</w:t>
      </w:r>
      <w:r w:rsidRPr="00BC4D3A">
        <w:t xml:space="preserve"> outputs. </w:t>
      </w:r>
      <w:r>
        <w:t>A multiplexer has 2</w:t>
      </w:r>
      <w:r w:rsidRPr="008E4850">
        <w:rPr>
          <w:vertAlign w:val="superscript"/>
        </w:rPr>
        <w:t>n</w:t>
      </w:r>
      <w:r>
        <w:t xml:space="preserve"> inputs one output and n select lines. </w:t>
      </w:r>
      <w:r w:rsidRPr="00BC4D3A">
        <w:t>In this part of the experiment you must implement a 2: 4 decoder</w:t>
      </w:r>
      <w:r>
        <w:t xml:space="preserve"> and 4:1 Multiplexer</w:t>
      </w:r>
      <w:r w:rsidRPr="00BC4D3A">
        <w:t xml:space="preserve">. The block diagram and basic implementation using logic gates are shown below. </w:t>
      </w:r>
    </w:p>
    <w:p w:rsidR="002B0B8A" w:rsidRPr="00BC4D3A" w:rsidRDefault="002B0B8A" w:rsidP="002B0B8A">
      <w:pPr>
        <w:rPr>
          <w:sz w:val="28"/>
        </w:rPr>
      </w:pPr>
    </w:p>
    <w:p w:rsidR="002B0B8A" w:rsidRPr="00BC4D3A" w:rsidRDefault="002B0B8A" w:rsidP="002B0B8A">
      <w:pPr>
        <w:jc w:val="center"/>
        <w:rPr>
          <w:sz w:val="28"/>
        </w:rPr>
      </w:pPr>
      <w:r w:rsidRPr="00BC4D3A">
        <w:object w:dxaOrig="8343" w:dyaOrig="3322">
          <v:shape id="_x0000_i1026" type="#_x0000_t75" style="width:417.15pt;height:165.75pt" o:ole="">
            <v:imagedata r:id="rId30" o:title=""/>
          </v:shape>
          <o:OLEObject Type="Embed" ProgID="Visio.Drawing.11" ShapeID="_x0000_i1026" DrawAspect="Content" ObjectID="_1705043430" r:id="rId31"/>
        </w:object>
      </w:r>
    </w:p>
    <w:p w:rsidR="002B0B8A" w:rsidRPr="00BC4D3A" w:rsidRDefault="002B0B8A" w:rsidP="002B0B8A">
      <w:pPr>
        <w:rPr>
          <w:sz w:val="28"/>
        </w:rPr>
      </w:pPr>
    </w:p>
    <w:p w:rsidR="002B0B8A" w:rsidRPr="0068290D" w:rsidRDefault="002B0B8A" w:rsidP="002B0B8A">
      <w:pPr>
        <w:rPr>
          <w:b/>
        </w:rPr>
      </w:pPr>
      <w:r w:rsidRPr="0068290D">
        <w:rPr>
          <w:b/>
        </w:rPr>
        <w:lastRenderedPageBreak/>
        <w:t>Write the truth table for 2:4 decoder.</w:t>
      </w:r>
    </w:p>
    <w:p w:rsidR="002B0B8A" w:rsidRPr="00BC4D3A" w:rsidRDefault="002B0B8A" w:rsidP="002B0B8A"/>
    <w:tbl>
      <w:tblPr>
        <w:tblStyle w:val="TableGrid"/>
        <w:tblW w:w="0" w:type="auto"/>
        <w:tblInd w:w="432" w:type="dxa"/>
        <w:tblLook w:val="04A0" w:firstRow="1" w:lastRow="0" w:firstColumn="1" w:lastColumn="0" w:noHBand="0" w:noVBand="1"/>
      </w:tblPr>
      <w:tblGrid>
        <w:gridCol w:w="1051"/>
        <w:gridCol w:w="937"/>
        <w:gridCol w:w="1604"/>
        <w:gridCol w:w="1933"/>
        <w:gridCol w:w="1851"/>
        <w:gridCol w:w="1768"/>
      </w:tblGrid>
      <w:tr w:rsidR="002B0B8A" w:rsidRPr="00BC4D3A" w:rsidTr="00943634">
        <w:tc>
          <w:tcPr>
            <w:tcW w:w="1116" w:type="dxa"/>
          </w:tcPr>
          <w:p w:rsidR="002B0B8A" w:rsidRPr="00BC4D3A" w:rsidRDefault="002B0B8A" w:rsidP="00943634">
            <w:pPr>
              <w:pStyle w:val="Heading1"/>
              <w:spacing w:before="40" w:after="40"/>
              <w:ind w:left="0" w:firstLine="0"/>
              <w:jc w:val="center"/>
              <w:rPr>
                <w:rFonts w:ascii="Times New Roman" w:hAnsi="Times New Roman"/>
                <w:sz w:val="24"/>
              </w:rPr>
            </w:pPr>
            <w:r>
              <w:rPr>
                <w:rFonts w:ascii="Times New Roman" w:hAnsi="Times New Roman"/>
                <w:sz w:val="24"/>
              </w:rPr>
              <w:t>B</w:t>
            </w:r>
          </w:p>
        </w:tc>
        <w:tc>
          <w:tcPr>
            <w:tcW w:w="990" w:type="dxa"/>
          </w:tcPr>
          <w:p w:rsidR="002B0B8A" w:rsidRPr="00BC4D3A" w:rsidRDefault="002B0B8A" w:rsidP="00943634">
            <w:pPr>
              <w:pStyle w:val="Heading1"/>
              <w:spacing w:before="40" w:after="40"/>
              <w:ind w:left="0" w:firstLine="0"/>
              <w:jc w:val="center"/>
              <w:rPr>
                <w:rFonts w:ascii="Times New Roman" w:hAnsi="Times New Roman"/>
                <w:sz w:val="24"/>
              </w:rPr>
            </w:pPr>
            <w:r>
              <w:rPr>
                <w:rFonts w:ascii="Times New Roman" w:hAnsi="Times New Roman"/>
                <w:sz w:val="24"/>
              </w:rPr>
              <w:t>A</w:t>
            </w:r>
          </w:p>
        </w:tc>
        <w:tc>
          <w:tcPr>
            <w:tcW w:w="171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Y0</w:t>
            </w:r>
          </w:p>
        </w:tc>
        <w:tc>
          <w:tcPr>
            <w:tcW w:w="207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Y1</w:t>
            </w:r>
          </w:p>
        </w:tc>
        <w:tc>
          <w:tcPr>
            <w:tcW w:w="198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Y2</w:t>
            </w:r>
          </w:p>
        </w:tc>
        <w:tc>
          <w:tcPr>
            <w:tcW w:w="189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Y3</w:t>
            </w:r>
          </w:p>
        </w:tc>
      </w:tr>
      <w:tr w:rsidR="002B0B8A" w:rsidRPr="00BC4D3A" w:rsidTr="00943634">
        <w:tc>
          <w:tcPr>
            <w:tcW w:w="1116"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0</w:t>
            </w:r>
          </w:p>
        </w:tc>
        <w:tc>
          <w:tcPr>
            <w:tcW w:w="99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0</w:t>
            </w:r>
          </w:p>
        </w:tc>
        <w:tc>
          <w:tcPr>
            <w:tcW w:w="171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314755647"/>
                <w:placeholder>
                  <w:docPart w:val="0D6014CF7B4C48C98D35CC8F809690AC"/>
                </w:placeholder>
              </w:sdtPr>
              <w:sdtEndPr>
                <w:rPr>
                  <w:b/>
                </w:rPr>
              </w:sdtEndPr>
              <w:sdtContent>
                <w:r w:rsidR="002B0B8A" w:rsidRPr="00BC4D3A">
                  <w:rPr>
                    <w:rFonts w:ascii="Times New Roman" w:hAnsi="Times New Roman"/>
                  </w:rPr>
                  <w:t xml:space="preserve">  </w:t>
                </w:r>
                <w:r w:rsidR="00A71EE4">
                  <w:rPr>
                    <w:rFonts w:ascii="Times New Roman" w:hAnsi="Times New Roman"/>
                  </w:rPr>
                  <w:t>1</w:t>
                </w:r>
              </w:sdtContent>
            </w:sdt>
          </w:p>
        </w:tc>
        <w:tc>
          <w:tcPr>
            <w:tcW w:w="207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586070141"/>
                <w:placeholder>
                  <w:docPart w:val="A55BBFCA151D4A8D9B268864924742E7"/>
                </w:placeholder>
              </w:sdtPr>
              <w:sdtEndPr>
                <w:rPr>
                  <w:b/>
                </w:rPr>
              </w:sdtEndPr>
              <w:sdtContent>
                <w:r w:rsidR="00A71EE4">
                  <w:rPr>
                    <w:rFonts w:ascii="Times New Roman" w:hAnsi="Times New Roman"/>
                    <w:b w:val="0"/>
                  </w:rPr>
                  <w:t>0</w:t>
                </w:r>
                <w:r w:rsidR="002B0B8A" w:rsidRPr="00BC4D3A">
                  <w:rPr>
                    <w:rFonts w:ascii="Times New Roman" w:hAnsi="Times New Roman"/>
                  </w:rPr>
                  <w:t xml:space="preserve">  </w:t>
                </w:r>
              </w:sdtContent>
            </w:sdt>
          </w:p>
        </w:tc>
        <w:tc>
          <w:tcPr>
            <w:tcW w:w="198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2038930643"/>
                <w:placeholder>
                  <w:docPart w:val="7CCD836F7F694305A4E18AB2C9E4E9D1"/>
                </w:placeholder>
              </w:sdtPr>
              <w:sdtEndPr>
                <w:rPr>
                  <w:b/>
                </w:rPr>
              </w:sdtEndPr>
              <w:sdtContent>
                <w:r w:rsidR="00A71EE4">
                  <w:rPr>
                    <w:rFonts w:ascii="Times New Roman" w:hAnsi="Times New Roman"/>
                    <w:b w:val="0"/>
                  </w:rPr>
                  <w:t>0</w:t>
                </w:r>
                <w:r w:rsidR="002B0B8A" w:rsidRPr="00BC4D3A">
                  <w:rPr>
                    <w:rFonts w:ascii="Times New Roman" w:hAnsi="Times New Roman"/>
                  </w:rPr>
                  <w:t xml:space="preserve">  </w:t>
                </w:r>
              </w:sdtContent>
            </w:sdt>
            <w:r w:rsidR="002B0B8A" w:rsidRPr="00BC4D3A">
              <w:rPr>
                <w:rFonts w:ascii="Times New Roman" w:hAnsi="Times New Roman"/>
                <w:b w:val="0"/>
              </w:rPr>
              <w:t xml:space="preserve"> </w:t>
            </w:r>
            <w:sdt>
              <w:sdtPr>
                <w:rPr>
                  <w:rFonts w:ascii="Times New Roman" w:hAnsi="Times New Roman"/>
                  <w:b w:val="0"/>
                </w:rPr>
                <w:id w:val="-1147818783"/>
                <w:placeholder>
                  <w:docPart w:val="AE49F0978A884694936BF9C209750FA2"/>
                </w:placeholder>
              </w:sdtPr>
              <w:sdtEndPr>
                <w:rPr>
                  <w:b/>
                </w:rPr>
              </w:sdtEndPr>
              <w:sdtContent>
                <w:r w:rsidR="002B0B8A" w:rsidRPr="00BC4D3A">
                  <w:rPr>
                    <w:rFonts w:ascii="Times New Roman" w:hAnsi="Times New Roman"/>
                  </w:rPr>
                  <w:t xml:space="preserve">  </w:t>
                </w:r>
              </w:sdtContent>
            </w:sdt>
          </w:p>
        </w:tc>
        <w:tc>
          <w:tcPr>
            <w:tcW w:w="189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932035143"/>
                <w:placeholder>
                  <w:docPart w:val="ADC127393F5B405DA5DCD6854B5E9645"/>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r>
      <w:tr w:rsidR="002B0B8A" w:rsidRPr="00BC4D3A" w:rsidTr="00943634">
        <w:tc>
          <w:tcPr>
            <w:tcW w:w="1116"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0</w:t>
            </w:r>
          </w:p>
        </w:tc>
        <w:tc>
          <w:tcPr>
            <w:tcW w:w="99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1</w:t>
            </w:r>
          </w:p>
        </w:tc>
        <w:tc>
          <w:tcPr>
            <w:tcW w:w="171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944002718"/>
                <w:placeholder>
                  <w:docPart w:val="80336CE5240A4BC3AFF74236F1F0142C"/>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c>
          <w:tcPr>
            <w:tcW w:w="2070" w:type="dxa"/>
          </w:tcPr>
          <w:p w:rsidR="002B0B8A" w:rsidRPr="00BC4D3A" w:rsidRDefault="00AC464C" w:rsidP="00A71EE4">
            <w:pPr>
              <w:pStyle w:val="Heading1"/>
              <w:spacing w:before="40" w:after="40"/>
              <w:ind w:left="0" w:firstLine="0"/>
              <w:jc w:val="center"/>
              <w:rPr>
                <w:rFonts w:ascii="Times New Roman" w:hAnsi="Times New Roman"/>
                <w:sz w:val="24"/>
              </w:rPr>
            </w:pPr>
            <w:sdt>
              <w:sdtPr>
                <w:rPr>
                  <w:rFonts w:ascii="Times New Roman" w:hAnsi="Times New Roman"/>
                  <w:b w:val="0"/>
                </w:rPr>
                <w:id w:val="1720552818"/>
                <w:placeholder>
                  <w:docPart w:val="CAD7900F16744281914704648213AFEB"/>
                </w:placeholder>
              </w:sdtPr>
              <w:sdtEndPr>
                <w:rPr>
                  <w:b/>
                </w:rPr>
              </w:sdtEndPr>
              <w:sdtContent>
                <w:r w:rsidR="002B0B8A" w:rsidRPr="00BC4D3A">
                  <w:rPr>
                    <w:rFonts w:ascii="Times New Roman" w:hAnsi="Times New Roman"/>
                  </w:rPr>
                  <w:t xml:space="preserve"> </w:t>
                </w:r>
                <w:r w:rsidR="00A71EE4">
                  <w:rPr>
                    <w:rFonts w:ascii="Times New Roman" w:hAnsi="Times New Roman"/>
                  </w:rPr>
                  <w:t>1</w:t>
                </w:r>
              </w:sdtContent>
            </w:sdt>
          </w:p>
        </w:tc>
        <w:tc>
          <w:tcPr>
            <w:tcW w:w="198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556920518"/>
                <w:placeholder>
                  <w:docPart w:val="E043B594D9414078BCFA4C7019E9FF4F"/>
                </w:placeholder>
              </w:sdtPr>
              <w:sdtEndPr>
                <w:rPr>
                  <w:b/>
                </w:rPr>
              </w:sdtEndPr>
              <w:sdtContent>
                <w:r w:rsidR="00A71EE4">
                  <w:rPr>
                    <w:rFonts w:ascii="Times New Roman" w:hAnsi="Times New Roman"/>
                    <w:b w:val="0"/>
                  </w:rPr>
                  <w:t>0</w:t>
                </w:r>
                <w:r w:rsidR="002B0B8A" w:rsidRPr="00BC4D3A">
                  <w:rPr>
                    <w:rFonts w:ascii="Times New Roman" w:hAnsi="Times New Roman"/>
                  </w:rPr>
                  <w:t xml:space="preserve">  </w:t>
                </w:r>
              </w:sdtContent>
            </w:sdt>
          </w:p>
        </w:tc>
        <w:tc>
          <w:tcPr>
            <w:tcW w:w="189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906066493"/>
                <w:placeholder>
                  <w:docPart w:val="F354D42CB69844388F5D566DB7B21701"/>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r>
      <w:tr w:rsidR="002B0B8A" w:rsidRPr="00BC4D3A" w:rsidTr="00943634">
        <w:tc>
          <w:tcPr>
            <w:tcW w:w="1116"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1</w:t>
            </w:r>
          </w:p>
        </w:tc>
        <w:tc>
          <w:tcPr>
            <w:tcW w:w="99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0</w:t>
            </w:r>
          </w:p>
        </w:tc>
        <w:tc>
          <w:tcPr>
            <w:tcW w:w="171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22699753"/>
                <w:placeholder>
                  <w:docPart w:val="00D89D40E78B4BD7B74D9DFD597B78ED"/>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c>
          <w:tcPr>
            <w:tcW w:w="207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654603896"/>
                <w:placeholder>
                  <w:docPart w:val="42EAEFB6A44943179EB3F88FBE68CE21"/>
                </w:placeholder>
              </w:sdtPr>
              <w:sdtEndPr>
                <w:rPr>
                  <w:b/>
                </w:rPr>
              </w:sdtEndPr>
              <w:sdtContent>
                <w:r w:rsidR="00A71EE4">
                  <w:rPr>
                    <w:rFonts w:ascii="Times New Roman" w:hAnsi="Times New Roman"/>
                    <w:b w:val="0"/>
                  </w:rPr>
                  <w:t>0</w:t>
                </w:r>
                <w:r w:rsidR="002B0B8A" w:rsidRPr="00BC4D3A">
                  <w:rPr>
                    <w:rFonts w:ascii="Times New Roman" w:hAnsi="Times New Roman"/>
                  </w:rPr>
                  <w:t xml:space="preserve">  </w:t>
                </w:r>
              </w:sdtContent>
            </w:sdt>
          </w:p>
        </w:tc>
        <w:tc>
          <w:tcPr>
            <w:tcW w:w="198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446887090"/>
                <w:placeholder>
                  <w:docPart w:val="2BADC28135D24DC7A48495BB6705926B"/>
                </w:placeholder>
              </w:sdtPr>
              <w:sdtEndPr>
                <w:rPr>
                  <w:b/>
                </w:rPr>
              </w:sdtEndPr>
              <w:sdtContent>
                <w:r w:rsidR="00A71EE4">
                  <w:rPr>
                    <w:rFonts w:ascii="Times New Roman" w:hAnsi="Times New Roman"/>
                    <w:b w:val="0"/>
                  </w:rPr>
                  <w:t>1</w:t>
                </w:r>
                <w:r w:rsidR="002B0B8A" w:rsidRPr="00BC4D3A">
                  <w:rPr>
                    <w:rFonts w:ascii="Times New Roman" w:hAnsi="Times New Roman"/>
                  </w:rPr>
                  <w:t xml:space="preserve">  </w:t>
                </w:r>
              </w:sdtContent>
            </w:sdt>
          </w:p>
        </w:tc>
        <w:tc>
          <w:tcPr>
            <w:tcW w:w="189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822965726"/>
                <w:placeholder>
                  <w:docPart w:val="277018AD3A32492589A0BDA0E29FFDA9"/>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r>
      <w:tr w:rsidR="002B0B8A" w:rsidRPr="00BC4D3A" w:rsidTr="00943634">
        <w:tc>
          <w:tcPr>
            <w:tcW w:w="1116"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1</w:t>
            </w:r>
          </w:p>
        </w:tc>
        <w:tc>
          <w:tcPr>
            <w:tcW w:w="990" w:type="dxa"/>
          </w:tcPr>
          <w:p w:rsidR="002B0B8A" w:rsidRPr="00BC4D3A" w:rsidRDefault="002B0B8A" w:rsidP="00943634">
            <w:pPr>
              <w:pStyle w:val="Heading1"/>
              <w:spacing w:before="40" w:after="40"/>
              <w:ind w:left="0" w:firstLine="0"/>
              <w:jc w:val="center"/>
              <w:rPr>
                <w:rFonts w:ascii="Times New Roman" w:hAnsi="Times New Roman"/>
                <w:sz w:val="24"/>
              </w:rPr>
            </w:pPr>
            <w:r w:rsidRPr="00BC4D3A">
              <w:rPr>
                <w:rFonts w:ascii="Times New Roman" w:hAnsi="Times New Roman"/>
                <w:sz w:val="24"/>
              </w:rPr>
              <w:t>1</w:t>
            </w:r>
          </w:p>
        </w:tc>
        <w:tc>
          <w:tcPr>
            <w:tcW w:w="171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977060889"/>
                <w:placeholder>
                  <w:docPart w:val="66B59292D6654DFE9C01AD6F6608214B"/>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c>
          <w:tcPr>
            <w:tcW w:w="207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252253405"/>
                <w:placeholder>
                  <w:docPart w:val="DD937C3AA53B4D5BA63029BAC1D96693"/>
                </w:placeholder>
              </w:sdtPr>
              <w:sdtEndPr>
                <w:rPr>
                  <w:b/>
                </w:rPr>
              </w:sdtEndPr>
              <w:sdtContent>
                <w:r w:rsidR="002B0B8A" w:rsidRPr="00BC4D3A">
                  <w:rPr>
                    <w:rFonts w:ascii="Times New Roman" w:hAnsi="Times New Roman"/>
                  </w:rPr>
                  <w:t xml:space="preserve">  </w:t>
                </w:r>
                <w:r w:rsidR="00A71EE4">
                  <w:rPr>
                    <w:rFonts w:ascii="Times New Roman" w:hAnsi="Times New Roman"/>
                  </w:rPr>
                  <w:t>0</w:t>
                </w:r>
              </w:sdtContent>
            </w:sdt>
          </w:p>
        </w:tc>
        <w:tc>
          <w:tcPr>
            <w:tcW w:w="198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1146975796"/>
                <w:placeholder>
                  <w:docPart w:val="ADD67C0C0C724CF29A1AAC797031ED24"/>
                </w:placeholder>
              </w:sdtPr>
              <w:sdtEndPr>
                <w:rPr>
                  <w:b/>
                </w:rPr>
              </w:sdtEndPr>
              <w:sdtContent>
                <w:r w:rsidR="00A71EE4">
                  <w:rPr>
                    <w:rFonts w:ascii="Times New Roman" w:hAnsi="Times New Roman"/>
                    <w:b w:val="0"/>
                  </w:rPr>
                  <w:t>0</w:t>
                </w:r>
                <w:r w:rsidR="002B0B8A" w:rsidRPr="00BC4D3A">
                  <w:rPr>
                    <w:rFonts w:ascii="Times New Roman" w:hAnsi="Times New Roman"/>
                  </w:rPr>
                  <w:t xml:space="preserve">  </w:t>
                </w:r>
              </w:sdtContent>
            </w:sdt>
          </w:p>
        </w:tc>
        <w:tc>
          <w:tcPr>
            <w:tcW w:w="1890" w:type="dxa"/>
          </w:tcPr>
          <w:p w:rsidR="002B0B8A" w:rsidRPr="00BC4D3A" w:rsidRDefault="00AC464C" w:rsidP="00943634">
            <w:pPr>
              <w:pStyle w:val="Heading1"/>
              <w:spacing w:before="40" w:after="40"/>
              <w:ind w:left="0" w:firstLine="0"/>
              <w:jc w:val="center"/>
              <w:rPr>
                <w:rFonts w:ascii="Times New Roman" w:hAnsi="Times New Roman"/>
                <w:sz w:val="24"/>
              </w:rPr>
            </w:pPr>
            <w:sdt>
              <w:sdtPr>
                <w:rPr>
                  <w:rFonts w:ascii="Times New Roman" w:hAnsi="Times New Roman"/>
                  <w:b w:val="0"/>
                </w:rPr>
                <w:id w:val="-975212948"/>
                <w:placeholder>
                  <w:docPart w:val="8CFA23AB05124AF6BC844A411326901E"/>
                </w:placeholder>
              </w:sdtPr>
              <w:sdtEndPr>
                <w:rPr>
                  <w:b/>
                </w:rPr>
              </w:sdtEndPr>
              <w:sdtContent>
                <w:r w:rsidR="00A71EE4">
                  <w:rPr>
                    <w:rFonts w:ascii="Times New Roman" w:hAnsi="Times New Roman"/>
                    <w:b w:val="0"/>
                  </w:rPr>
                  <w:t>1</w:t>
                </w:r>
                <w:r w:rsidR="002B0B8A" w:rsidRPr="00BC4D3A">
                  <w:rPr>
                    <w:rFonts w:ascii="Times New Roman" w:hAnsi="Times New Roman"/>
                  </w:rPr>
                  <w:t xml:space="preserve">  </w:t>
                </w:r>
              </w:sdtContent>
            </w:sdt>
          </w:p>
        </w:tc>
      </w:tr>
    </w:tbl>
    <w:p w:rsidR="002B0B8A" w:rsidRDefault="008953F3" w:rsidP="002B0B8A">
      <w:pPr>
        <w:pStyle w:val="Heading1"/>
        <w:tabs>
          <w:tab w:val="clear" w:pos="0"/>
          <w:tab w:val="num" w:pos="360"/>
        </w:tabs>
        <w:ind w:left="0" w:firstLine="0"/>
        <w:jc w:val="both"/>
        <w:rPr>
          <w:rFonts w:ascii="Times New Roman" w:hAnsi="Times New Roman"/>
          <w:sz w:val="24"/>
          <w:szCs w:val="24"/>
          <w:u w:val="single"/>
        </w:rPr>
      </w:pPr>
      <w:r>
        <w:rPr>
          <w:rFonts w:ascii="Times New Roman" w:hAnsi="Times New Roman"/>
          <w:sz w:val="24"/>
          <w:u w:val="single"/>
        </w:rPr>
        <w:t>Exercise 1.3</w:t>
      </w:r>
      <w:r w:rsidR="002B0B8A" w:rsidRPr="00B327AF">
        <w:rPr>
          <w:rFonts w:ascii="Times New Roman" w:hAnsi="Times New Roman"/>
          <w:sz w:val="24"/>
          <w:u w:val="single"/>
        </w:rPr>
        <w:t xml:space="preserve">. </w:t>
      </w:r>
      <w:r w:rsidR="002B0B8A" w:rsidRPr="00B327AF">
        <w:rPr>
          <w:rFonts w:ascii="Times New Roman" w:hAnsi="Times New Roman"/>
          <w:sz w:val="24"/>
          <w:szCs w:val="24"/>
          <w:u w:val="single"/>
        </w:rPr>
        <w:t>Implement 2:4 decoder using gate-level modeling. In this design you require two inverters and four AND gates. Test the 2:4 decoder.</w:t>
      </w:r>
    </w:p>
    <w:p w:rsidR="002B0B8A" w:rsidRPr="002B0B8A" w:rsidRDefault="002B0B8A" w:rsidP="002B0B8A"/>
    <w:p w:rsidR="002B0B8A" w:rsidRPr="0068290D" w:rsidRDefault="002B0B8A" w:rsidP="002B0B8A">
      <w:pPr>
        <w:jc w:val="both"/>
        <w:rPr>
          <w:b/>
        </w:rPr>
      </w:pPr>
      <w:r w:rsidRPr="0068290D">
        <w:rPr>
          <w:b/>
        </w:rPr>
        <w:t xml:space="preserve">Paste the </w:t>
      </w:r>
      <w:r>
        <w:rPr>
          <w:b/>
        </w:rPr>
        <w:t>image of the Verilog code used to implement 2:4 decoder using gate-level Modelling.</w:t>
      </w:r>
    </w:p>
    <w:p w:rsidR="002B0B8A" w:rsidRDefault="002B0B8A" w:rsidP="002B0B8A">
      <w:pPr>
        <w:rPr>
          <w:b/>
        </w:rPr>
      </w:pPr>
    </w:p>
    <w:p w:rsidR="002B0B8A" w:rsidRDefault="002B0B8A" w:rsidP="002B0B8A">
      <w:pPr>
        <w:rPr>
          <w:b/>
        </w:rPr>
      </w:pPr>
      <w:r w:rsidRPr="00E33D08">
        <w:t>Answer:</w:t>
      </w:r>
      <w:r>
        <w:t xml:space="preserve"> </w:t>
      </w:r>
      <w:sdt>
        <w:sdtPr>
          <w:rPr>
            <w:b/>
          </w:rPr>
          <w:id w:val="-1704088752"/>
          <w:placeholder>
            <w:docPart w:val="3794433AF0A44FCF8E594AFAEC136772"/>
          </w:placeholder>
        </w:sdtPr>
        <w:sdtEndPr/>
        <w:sdtContent>
          <w:r>
            <w:rPr>
              <w:b/>
            </w:rPr>
            <w:t xml:space="preserve"> </w:t>
          </w:r>
          <w:r w:rsidR="0037135F" w:rsidRPr="0037135F">
            <w:rPr>
              <w:b/>
              <w:noProof/>
              <w:lang w:val="en-IN" w:eastAsia="en-IN"/>
            </w:rPr>
            <w:drawing>
              <wp:inline distT="0" distB="0" distL="0" distR="0" wp14:anchorId="1499D19D" wp14:editId="2367D0D3">
                <wp:extent cx="3296110" cy="37247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6110" cy="3724795"/>
                        </a:xfrm>
                        <a:prstGeom prst="rect">
                          <a:avLst/>
                        </a:prstGeom>
                      </pic:spPr>
                    </pic:pic>
                  </a:graphicData>
                </a:graphic>
              </wp:inline>
            </w:drawing>
          </w:r>
        </w:sdtContent>
      </w:sdt>
    </w:p>
    <w:p w:rsidR="002B0B8A" w:rsidRDefault="002B0B8A" w:rsidP="002B0B8A"/>
    <w:p w:rsidR="002B0B8A" w:rsidRPr="0068290D" w:rsidRDefault="002B0B8A" w:rsidP="002B0B8A">
      <w:pPr>
        <w:jc w:val="both"/>
        <w:rPr>
          <w:b/>
        </w:rPr>
      </w:pPr>
      <w:r w:rsidRPr="0068290D">
        <w:rPr>
          <w:b/>
        </w:rPr>
        <w:t xml:space="preserve">Paste the wave from images showing the simulation for </w:t>
      </w:r>
      <w:r w:rsidR="00E3238B">
        <w:rPr>
          <w:b/>
        </w:rPr>
        <w:t>2:4 decoder using gate-level modelling</w:t>
      </w:r>
      <w:r>
        <w:rPr>
          <w:b/>
        </w:rPr>
        <w:t>.</w:t>
      </w:r>
    </w:p>
    <w:p w:rsidR="002B0B8A" w:rsidRDefault="002B0B8A" w:rsidP="002B0B8A">
      <w:pPr>
        <w:rPr>
          <w:b/>
        </w:rPr>
      </w:pPr>
    </w:p>
    <w:p w:rsidR="002B0B8A" w:rsidRDefault="002B0B8A" w:rsidP="002B0B8A">
      <w:pPr>
        <w:rPr>
          <w:b/>
        </w:rPr>
      </w:pPr>
      <w:r w:rsidRPr="00E33D08">
        <w:t>Answer:</w:t>
      </w:r>
      <w:r>
        <w:t xml:space="preserve"> </w:t>
      </w:r>
      <w:sdt>
        <w:sdtPr>
          <w:rPr>
            <w:b/>
          </w:rPr>
          <w:id w:val="-1787341518"/>
          <w:placeholder>
            <w:docPart w:val="77785CFF674E44BC899A57302D58458B"/>
          </w:placeholder>
        </w:sdtPr>
        <w:sdtEndPr/>
        <w:sdtContent>
          <w:r w:rsidR="0037135F" w:rsidRPr="0037135F">
            <w:rPr>
              <w:b/>
              <w:noProof/>
              <w:lang w:val="en-IN" w:eastAsia="en-IN"/>
            </w:rPr>
            <w:drawing>
              <wp:inline distT="0" distB="0" distL="0" distR="0" wp14:anchorId="32B5AE95" wp14:editId="2E7008E2">
                <wp:extent cx="5943600" cy="11995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99515"/>
                        </a:xfrm>
                        <a:prstGeom prst="rect">
                          <a:avLst/>
                        </a:prstGeom>
                      </pic:spPr>
                    </pic:pic>
                  </a:graphicData>
                </a:graphic>
              </wp:inline>
            </w:drawing>
          </w:r>
          <w:r>
            <w:rPr>
              <w:b/>
            </w:rPr>
            <w:t xml:space="preserve"> </w:t>
          </w:r>
        </w:sdtContent>
      </w:sdt>
    </w:p>
    <w:p w:rsidR="002B0B8A" w:rsidRPr="00C45D2F" w:rsidRDefault="002B0B8A" w:rsidP="002B0B8A"/>
    <w:p w:rsidR="002B0B8A" w:rsidRPr="00BC4D3A" w:rsidRDefault="002B0B8A" w:rsidP="002B0B8A">
      <w:pPr>
        <w:pStyle w:val="WW-Default"/>
        <w:jc w:val="both"/>
        <w:rPr>
          <w:b/>
        </w:rPr>
      </w:pPr>
      <w:r>
        <w:rPr>
          <w:b/>
        </w:rPr>
        <w:t>Did you get any errors during the simulation of the above Verilog code</w:t>
      </w:r>
      <w:r w:rsidRPr="00BC4D3A">
        <w:rPr>
          <w:b/>
        </w:rPr>
        <w:t>?</w:t>
      </w:r>
      <w:r>
        <w:rPr>
          <w:b/>
        </w:rPr>
        <w:t xml:space="preserve"> If yes then </w:t>
      </w:r>
      <w:proofErr w:type="gramStart"/>
      <w:r>
        <w:rPr>
          <w:b/>
        </w:rPr>
        <w:t>How</w:t>
      </w:r>
      <w:proofErr w:type="gramEnd"/>
      <w:r>
        <w:rPr>
          <w:b/>
        </w:rPr>
        <w:t xml:space="preserve"> did you solve the error?</w:t>
      </w:r>
    </w:p>
    <w:p w:rsidR="002B0B8A" w:rsidRDefault="002B0B8A" w:rsidP="002B0B8A">
      <w:pPr>
        <w:pStyle w:val="WW-Default"/>
      </w:pPr>
      <w:r w:rsidRPr="00BC4D3A">
        <w:t>Answer:</w:t>
      </w:r>
      <w:r w:rsidRPr="00BC4D3A">
        <w:rPr>
          <w:b/>
        </w:rPr>
        <w:t xml:space="preserve"> </w:t>
      </w:r>
      <w:sdt>
        <w:sdtPr>
          <w:rPr>
            <w:b/>
          </w:rPr>
          <w:id w:val="1983039239"/>
          <w:placeholder>
            <w:docPart w:val="1CBF628010D4492187A3E30D019B473C"/>
          </w:placeholder>
        </w:sdtPr>
        <w:sdtEndPr>
          <w:rPr>
            <w:b w:val="0"/>
          </w:rPr>
        </w:sdtEndPr>
        <w:sdtContent>
          <w:r w:rsidRPr="00BC4D3A">
            <w:t xml:space="preserve"> </w:t>
          </w:r>
          <w:r w:rsidR="0037135F">
            <w:t>No errors</w:t>
          </w:r>
          <w:r w:rsidRPr="00BC4D3A">
            <w:t xml:space="preserve"> </w:t>
          </w:r>
        </w:sdtContent>
      </w:sdt>
    </w:p>
    <w:p w:rsidR="00E3238B" w:rsidRDefault="00E3238B" w:rsidP="00E3238B">
      <w:pPr>
        <w:pStyle w:val="WW-Default"/>
        <w:jc w:val="both"/>
        <w:rPr>
          <w:b/>
        </w:rPr>
      </w:pPr>
    </w:p>
    <w:p w:rsidR="00E3238B" w:rsidRPr="00BC4D3A" w:rsidRDefault="00E3238B" w:rsidP="00E3238B">
      <w:pPr>
        <w:pStyle w:val="WW-Default"/>
        <w:jc w:val="both"/>
        <w:rPr>
          <w:b/>
        </w:rPr>
      </w:pPr>
      <w:r>
        <w:rPr>
          <w:b/>
        </w:rPr>
        <w:t>Did you get any errors during the simulation of the testbench</w:t>
      </w:r>
      <w:r w:rsidRPr="00BC4D3A">
        <w:rPr>
          <w:b/>
        </w:rPr>
        <w:t>?</w:t>
      </w:r>
      <w:r>
        <w:rPr>
          <w:b/>
        </w:rPr>
        <w:t xml:space="preserve"> If yes then </w:t>
      </w:r>
      <w:proofErr w:type="gramStart"/>
      <w:r>
        <w:rPr>
          <w:b/>
        </w:rPr>
        <w:t>How</w:t>
      </w:r>
      <w:proofErr w:type="gramEnd"/>
      <w:r>
        <w:rPr>
          <w:b/>
        </w:rPr>
        <w:t xml:space="preserve"> did you solve the error?</w:t>
      </w:r>
    </w:p>
    <w:p w:rsidR="00E3238B" w:rsidRPr="00BC4D3A" w:rsidRDefault="00E3238B" w:rsidP="00E3238B">
      <w:pPr>
        <w:pStyle w:val="WW-Default"/>
      </w:pPr>
      <w:r w:rsidRPr="00BC4D3A">
        <w:t>Answer:</w:t>
      </w:r>
      <w:r w:rsidRPr="00BC4D3A">
        <w:rPr>
          <w:b/>
        </w:rPr>
        <w:t xml:space="preserve"> </w:t>
      </w:r>
      <w:sdt>
        <w:sdtPr>
          <w:rPr>
            <w:b/>
          </w:rPr>
          <w:id w:val="-519239250"/>
          <w:placeholder>
            <w:docPart w:val="FB90BC0CCB9A46BCAF68A51ABF49E5BE"/>
          </w:placeholder>
        </w:sdtPr>
        <w:sdtEndPr>
          <w:rPr>
            <w:b w:val="0"/>
          </w:rPr>
        </w:sdtEndPr>
        <w:sdtContent>
          <w:r w:rsidR="006547C3">
            <w:rPr>
              <w:b/>
            </w:rPr>
            <w:t>No errors</w:t>
          </w:r>
          <w:r w:rsidRPr="00BC4D3A">
            <w:t xml:space="preserve">  </w:t>
          </w:r>
        </w:sdtContent>
      </w:sdt>
    </w:p>
    <w:p w:rsidR="00E3238B" w:rsidRPr="00F16414" w:rsidRDefault="00E3238B" w:rsidP="00E3238B"/>
    <w:p w:rsidR="00E3238B" w:rsidRPr="00BC4D3A" w:rsidRDefault="00E3238B" w:rsidP="00E3238B">
      <w:pPr>
        <w:pStyle w:val="WW-Default"/>
        <w:jc w:val="both"/>
        <w:rPr>
          <w:b/>
        </w:rPr>
      </w:pPr>
      <w:r>
        <w:rPr>
          <w:b/>
        </w:rPr>
        <w:t>For behavioral implementation of 2:4 decoder if Y0</w:t>
      </w:r>
      <w:proofErr w:type="gramStart"/>
      <w:r>
        <w:rPr>
          <w:b/>
        </w:rPr>
        <w:t>,Y1,Y2,Y3</w:t>
      </w:r>
      <w:proofErr w:type="gramEnd"/>
      <w:r>
        <w:rPr>
          <w:b/>
        </w:rPr>
        <w:t xml:space="preserve"> are not declared as reg and are only declared as output, What error will you get? </w:t>
      </w:r>
    </w:p>
    <w:p w:rsidR="00E3238B" w:rsidRPr="00BC4D3A" w:rsidRDefault="00E3238B" w:rsidP="00E3238B">
      <w:pPr>
        <w:pStyle w:val="WW-Default"/>
      </w:pPr>
      <w:r w:rsidRPr="00BC4D3A">
        <w:t>Answer:</w:t>
      </w:r>
      <w:r w:rsidRPr="00BC4D3A">
        <w:rPr>
          <w:b/>
        </w:rPr>
        <w:t xml:space="preserve"> </w:t>
      </w:r>
      <w:sdt>
        <w:sdtPr>
          <w:rPr>
            <w:b/>
          </w:rPr>
          <w:id w:val="-1273933540"/>
          <w:placeholder>
            <w:docPart w:val="B536D2F01588411B9C92BEA0CAE066CF"/>
          </w:placeholder>
        </w:sdtPr>
        <w:sdtEndPr>
          <w:rPr>
            <w:b w:val="0"/>
          </w:rPr>
        </w:sdtEndPr>
        <w:sdtContent>
          <w:r w:rsidR="006547C3">
            <w:rPr>
              <w:b/>
            </w:rPr>
            <w:t xml:space="preserve">Procedural assignment </w:t>
          </w:r>
          <w:proofErr w:type="spellStart"/>
          <w:r w:rsidR="006547C3">
            <w:rPr>
              <w:b/>
            </w:rPr>
            <w:t>non_register</w:t>
          </w:r>
          <w:proofErr w:type="spellEnd"/>
          <w:r w:rsidR="006547C3">
            <w:rPr>
              <w:b/>
            </w:rPr>
            <w:t xml:space="preserve"> is not permitted</w:t>
          </w:r>
          <w:r w:rsidRPr="00BC4D3A">
            <w:t xml:space="preserve">  </w:t>
          </w:r>
        </w:sdtContent>
      </w:sdt>
    </w:p>
    <w:p w:rsidR="002B0B8A" w:rsidRDefault="002B0B8A" w:rsidP="002B0B8A">
      <w:pPr>
        <w:pStyle w:val="Heading1"/>
        <w:jc w:val="both"/>
        <w:rPr>
          <w:rFonts w:ascii="Times New Roman" w:hAnsi="Times New Roman"/>
          <w:sz w:val="24"/>
        </w:rPr>
      </w:pPr>
      <w:r>
        <w:rPr>
          <w:rFonts w:ascii="Times New Roman" w:hAnsi="Times New Roman"/>
          <w:sz w:val="24"/>
        </w:rPr>
        <w:t>Behavioral coding:</w:t>
      </w:r>
    </w:p>
    <w:p w:rsidR="002B0B8A" w:rsidRDefault="002B0B8A" w:rsidP="002B0B8A">
      <w:pPr>
        <w:jc w:val="both"/>
      </w:pPr>
      <w:r>
        <w:t xml:space="preserve">Behavioral modeling is style of modeling where the hardware designs are described in algorithmically. The behavioral design style uses two constructs </w:t>
      </w:r>
      <w:r w:rsidRPr="009A6817">
        <w:rPr>
          <w:b/>
          <w:i/>
        </w:rPr>
        <w:t xml:space="preserve">always </w:t>
      </w:r>
      <w:r>
        <w:t xml:space="preserve">and </w:t>
      </w:r>
      <w:r w:rsidRPr="009A6817">
        <w:rPr>
          <w:b/>
          <w:i/>
        </w:rPr>
        <w:t>initial</w:t>
      </w:r>
      <w:r>
        <w:t xml:space="preserve">. The </w:t>
      </w:r>
      <w:r w:rsidRPr="009A6817">
        <w:rPr>
          <w:b/>
          <w:i/>
        </w:rPr>
        <w:t>initial</w:t>
      </w:r>
      <w:r>
        <w:t xml:space="preserve"> construct is used only in test benches. The </w:t>
      </w:r>
      <w:r w:rsidRPr="009A6817">
        <w:rPr>
          <w:b/>
          <w:i/>
        </w:rPr>
        <w:t>always</w:t>
      </w:r>
      <w:r>
        <w:rPr>
          <w:b/>
        </w:rPr>
        <w:t xml:space="preserve"> </w:t>
      </w:r>
      <w:r w:rsidRPr="009A6817">
        <w:t>b</w:t>
      </w:r>
      <w:r>
        <w:t xml:space="preserve">lock will contain an event control expression also called sensitivity list and procedural assignment statements. The target output of the procedural assignment statements must be of </w:t>
      </w:r>
      <w:r w:rsidRPr="009A6817">
        <w:rPr>
          <w:b/>
          <w:i/>
        </w:rPr>
        <w:t>reg</w:t>
      </w:r>
      <w:r>
        <w:rPr>
          <w:b/>
          <w:i/>
        </w:rPr>
        <w:t xml:space="preserve"> </w:t>
      </w:r>
      <w:r>
        <w:t xml:space="preserve">data type. The </w:t>
      </w:r>
      <w:r w:rsidRPr="002D26DF">
        <w:rPr>
          <w:b/>
        </w:rPr>
        <w:t xml:space="preserve">reg </w:t>
      </w:r>
      <w:r>
        <w:t xml:space="preserve">data type retains its value until new value is assigned. </w:t>
      </w:r>
    </w:p>
    <w:p w:rsidR="002B0B8A" w:rsidRPr="00B327AF" w:rsidRDefault="008953F3" w:rsidP="002B0B8A">
      <w:pPr>
        <w:pStyle w:val="Heading1"/>
        <w:tabs>
          <w:tab w:val="clear" w:pos="0"/>
          <w:tab w:val="num" w:pos="360"/>
        </w:tabs>
        <w:ind w:left="0" w:firstLine="0"/>
        <w:jc w:val="both"/>
        <w:rPr>
          <w:rFonts w:ascii="Times New Roman" w:hAnsi="Times New Roman"/>
          <w:sz w:val="24"/>
          <w:szCs w:val="24"/>
          <w:u w:val="single"/>
        </w:rPr>
      </w:pPr>
      <w:r>
        <w:rPr>
          <w:rFonts w:ascii="Times New Roman" w:hAnsi="Times New Roman"/>
          <w:sz w:val="24"/>
          <w:u w:val="single"/>
        </w:rPr>
        <w:t>Exercise 1.4</w:t>
      </w:r>
      <w:r w:rsidR="002B0B8A" w:rsidRPr="00B327AF">
        <w:rPr>
          <w:rFonts w:ascii="Times New Roman" w:hAnsi="Times New Roman"/>
          <w:sz w:val="24"/>
          <w:u w:val="single"/>
        </w:rPr>
        <w:t xml:space="preserve">. </w:t>
      </w:r>
      <w:r w:rsidR="002B0B8A" w:rsidRPr="00B327AF">
        <w:rPr>
          <w:rFonts w:ascii="Times New Roman" w:hAnsi="Times New Roman"/>
          <w:sz w:val="24"/>
          <w:szCs w:val="24"/>
          <w:u w:val="single"/>
        </w:rPr>
        <w:t>Implement 2:4 decoder using Behavioral modeling. Test the 2:4 decoder.</w:t>
      </w:r>
    </w:p>
    <w:p w:rsidR="002B0B8A" w:rsidRDefault="002B0B8A" w:rsidP="002B0B8A">
      <w:r>
        <w:t>The partial code for 2:4 decoder is shown below:</w:t>
      </w:r>
    </w:p>
    <w:p w:rsidR="002B0B8A" w:rsidRDefault="002B0B8A" w:rsidP="002B0B8A"/>
    <w:p w:rsidR="002B0B8A" w:rsidRDefault="002B0B8A" w:rsidP="00E3238B">
      <w:pPr>
        <w:jc w:val="center"/>
      </w:pPr>
      <w:r>
        <w:rPr>
          <w:noProof/>
          <w:lang w:val="en-IN" w:eastAsia="en-IN"/>
        </w:rPr>
        <w:lastRenderedPageBreak/>
        <w:drawing>
          <wp:inline distT="0" distB="0" distL="0" distR="0" wp14:anchorId="7EA2D005" wp14:editId="4713575D">
            <wp:extent cx="5673239" cy="4591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1138" cy="4621720"/>
                    </a:xfrm>
                    <a:prstGeom prst="rect">
                      <a:avLst/>
                    </a:prstGeom>
                    <a:noFill/>
                    <a:ln>
                      <a:noFill/>
                    </a:ln>
                  </pic:spPr>
                </pic:pic>
              </a:graphicData>
            </a:graphic>
          </wp:inline>
        </w:drawing>
      </w:r>
    </w:p>
    <w:p w:rsidR="002B0B8A" w:rsidRDefault="002B0B8A" w:rsidP="002B0B8A"/>
    <w:p w:rsidR="002B0B8A" w:rsidRPr="0068290D" w:rsidRDefault="002B0B8A" w:rsidP="002B0B8A">
      <w:pPr>
        <w:rPr>
          <w:b/>
        </w:rPr>
      </w:pPr>
      <w:r w:rsidRPr="0068290D">
        <w:rPr>
          <w:b/>
        </w:rPr>
        <w:t xml:space="preserve">Paste the wave from images showing the simulation for a </w:t>
      </w:r>
      <w:r>
        <w:rPr>
          <w:b/>
        </w:rPr>
        <w:t>2:4 decoder implemented using behavioral modeling</w:t>
      </w:r>
      <w:r w:rsidRPr="0068290D">
        <w:rPr>
          <w:b/>
        </w:rPr>
        <w:t xml:space="preserve">. </w:t>
      </w:r>
    </w:p>
    <w:p w:rsidR="002B0B8A" w:rsidRDefault="002B0B8A" w:rsidP="002B0B8A">
      <w:pPr>
        <w:rPr>
          <w:b/>
        </w:rPr>
      </w:pPr>
    </w:p>
    <w:p w:rsidR="002B0B8A" w:rsidRDefault="002B0B8A" w:rsidP="002B0B8A">
      <w:pPr>
        <w:rPr>
          <w:b/>
        </w:rPr>
      </w:pPr>
      <w:r w:rsidRPr="00E33D08">
        <w:t>Answer:</w:t>
      </w:r>
      <w:r>
        <w:t xml:space="preserve"> </w:t>
      </w:r>
      <w:sdt>
        <w:sdtPr>
          <w:rPr>
            <w:b/>
          </w:rPr>
          <w:id w:val="-1173328013"/>
          <w:placeholder>
            <w:docPart w:val="DCA23919336A4D0B97576CF5D6847D51"/>
          </w:placeholder>
        </w:sdtPr>
        <w:sdtEndPr/>
        <w:sdtContent>
          <w:r>
            <w:rPr>
              <w:b/>
            </w:rPr>
            <w:t xml:space="preserve"> </w:t>
          </w:r>
          <w:r w:rsidR="0061183B" w:rsidRPr="0061183B">
            <w:rPr>
              <w:b/>
              <w:noProof/>
              <w:lang w:val="en-IN" w:eastAsia="en-IN"/>
            </w:rPr>
            <w:drawing>
              <wp:inline distT="0" distB="0" distL="0" distR="0" wp14:anchorId="3A7E32A2" wp14:editId="698690E4">
                <wp:extent cx="5943600" cy="1170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70940"/>
                        </a:xfrm>
                        <a:prstGeom prst="rect">
                          <a:avLst/>
                        </a:prstGeom>
                      </pic:spPr>
                    </pic:pic>
                  </a:graphicData>
                </a:graphic>
              </wp:inline>
            </w:drawing>
          </w:r>
        </w:sdtContent>
      </w:sdt>
    </w:p>
    <w:p w:rsidR="002B0B8A" w:rsidRDefault="002B0B8A" w:rsidP="002B0B8A"/>
    <w:p w:rsidR="002B0B8A" w:rsidRPr="00B327AF" w:rsidRDefault="008953F3" w:rsidP="002B0B8A">
      <w:pPr>
        <w:pStyle w:val="Heading1"/>
        <w:tabs>
          <w:tab w:val="clear" w:pos="0"/>
          <w:tab w:val="num" w:pos="360"/>
        </w:tabs>
        <w:ind w:left="0" w:firstLine="0"/>
        <w:jc w:val="both"/>
        <w:rPr>
          <w:rFonts w:ascii="Times New Roman" w:hAnsi="Times New Roman"/>
          <w:sz w:val="24"/>
          <w:szCs w:val="24"/>
          <w:u w:val="single"/>
        </w:rPr>
      </w:pPr>
      <w:r>
        <w:rPr>
          <w:rFonts w:ascii="Times New Roman" w:hAnsi="Times New Roman"/>
          <w:sz w:val="24"/>
          <w:u w:val="single"/>
        </w:rPr>
        <w:t>Exercise 1.5</w:t>
      </w:r>
      <w:r w:rsidR="002B0B8A" w:rsidRPr="00B327AF">
        <w:rPr>
          <w:rFonts w:ascii="Times New Roman" w:hAnsi="Times New Roman"/>
          <w:sz w:val="24"/>
          <w:u w:val="single"/>
        </w:rPr>
        <w:t xml:space="preserve">. </w:t>
      </w:r>
      <w:r w:rsidR="002B0B8A" w:rsidRPr="00B327AF">
        <w:rPr>
          <w:rFonts w:ascii="Times New Roman" w:hAnsi="Times New Roman"/>
          <w:sz w:val="24"/>
          <w:szCs w:val="24"/>
          <w:u w:val="single"/>
        </w:rPr>
        <w:t>Implement 4:1 multiplexer using Behavioral modeling. Test the 4:1. Multiplexer.</w:t>
      </w:r>
    </w:p>
    <w:p w:rsidR="002B0B8A" w:rsidRDefault="002B0B8A" w:rsidP="002B0B8A">
      <w:pPr>
        <w:rPr>
          <w:b/>
        </w:rPr>
      </w:pPr>
    </w:p>
    <w:p w:rsidR="00E3238B" w:rsidRPr="0068290D" w:rsidRDefault="00E3238B" w:rsidP="00E3238B">
      <w:pPr>
        <w:jc w:val="both"/>
        <w:rPr>
          <w:b/>
        </w:rPr>
      </w:pPr>
      <w:r w:rsidRPr="0068290D">
        <w:rPr>
          <w:b/>
        </w:rPr>
        <w:t xml:space="preserve">Paste the </w:t>
      </w:r>
      <w:r>
        <w:rPr>
          <w:b/>
        </w:rPr>
        <w:t>image of the Verilog code used to implement 4:1 Multiplexer using behavioral Modelling.</w:t>
      </w:r>
    </w:p>
    <w:p w:rsidR="00E3238B" w:rsidRDefault="00E3238B" w:rsidP="00E3238B">
      <w:pPr>
        <w:rPr>
          <w:b/>
        </w:rPr>
      </w:pPr>
    </w:p>
    <w:p w:rsidR="00E3238B" w:rsidRDefault="00E3238B" w:rsidP="00E3238B">
      <w:pPr>
        <w:rPr>
          <w:b/>
        </w:rPr>
      </w:pPr>
      <w:r w:rsidRPr="00E33D08">
        <w:lastRenderedPageBreak/>
        <w:t>Answer:</w:t>
      </w:r>
      <w:r>
        <w:t xml:space="preserve"> </w:t>
      </w:r>
      <w:sdt>
        <w:sdtPr>
          <w:rPr>
            <w:b/>
          </w:rPr>
          <w:id w:val="-1786415151"/>
          <w:placeholder>
            <w:docPart w:val="960F38F34C0043B3B16BAB63B4B674B8"/>
          </w:placeholder>
        </w:sdtPr>
        <w:sdtEndPr/>
        <w:sdtContent>
          <w:r>
            <w:rPr>
              <w:b/>
            </w:rPr>
            <w:t xml:space="preserve"> </w:t>
          </w:r>
          <w:r w:rsidR="00DB3E63" w:rsidRPr="00DB3E63">
            <w:rPr>
              <w:b/>
              <w:noProof/>
              <w:lang w:val="en-IN" w:eastAsia="en-IN"/>
            </w:rPr>
            <w:drawing>
              <wp:inline distT="0" distB="0" distL="0" distR="0" wp14:anchorId="3992A997" wp14:editId="3A53358B">
                <wp:extent cx="2391109" cy="3943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1109" cy="3943900"/>
                        </a:xfrm>
                        <a:prstGeom prst="rect">
                          <a:avLst/>
                        </a:prstGeom>
                      </pic:spPr>
                    </pic:pic>
                  </a:graphicData>
                </a:graphic>
              </wp:inline>
            </w:drawing>
          </w:r>
        </w:sdtContent>
      </w:sdt>
    </w:p>
    <w:p w:rsidR="00E3238B" w:rsidRDefault="00E3238B" w:rsidP="002B0B8A">
      <w:pPr>
        <w:rPr>
          <w:b/>
        </w:rPr>
      </w:pPr>
    </w:p>
    <w:p w:rsidR="002B0B8A" w:rsidRDefault="002B0B8A" w:rsidP="002B0B8A"/>
    <w:p w:rsidR="002B0B8A" w:rsidRDefault="002B0B8A" w:rsidP="002B0B8A"/>
    <w:p w:rsidR="002B0B8A" w:rsidRPr="0068290D" w:rsidRDefault="002B0B8A" w:rsidP="002B0B8A">
      <w:pPr>
        <w:rPr>
          <w:b/>
        </w:rPr>
      </w:pPr>
      <w:r w:rsidRPr="0068290D">
        <w:rPr>
          <w:b/>
        </w:rPr>
        <w:t xml:space="preserve">Paste the wave from images showing the simulation for a </w:t>
      </w:r>
      <w:r>
        <w:rPr>
          <w:b/>
        </w:rPr>
        <w:t>4:1multiplexer implemented using behavioral modeling</w:t>
      </w:r>
      <w:r w:rsidRPr="0068290D">
        <w:rPr>
          <w:b/>
        </w:rPr>
        <w:t xml:space="preserve">. </w:t>
      </w:r>
    </w:p>
    <w:p w:rsidR="002B0B8A" w:rsidRDefault="002B0B8A" w:rsidP="002B0B8A">
      <w:pPr>
        <w:rPr>
          <w:b/>
        </w:rPr>
      </w:pPr>
    </w:p>
    <w:p w:rsidR="002B0B8A" w:rsidRDefault="002B0B8A" w:rsidP="002B0B8A">
      <w:pPr>
        <w:rPr>
          <w:b/>
        </w:rPr>
      </w:pPr>
      <w:r w:rsidRPr="00E33D08">
        <w:t>Answer:</w:t>
      </w:r>
      <w:r>
        <w:t xml:space="preserve"> </w:t>
      </w:r>
      <w:sdt>
        <w:sdtPr>
          <w:rPr>
            <w:b/>
          </w:rPr>
          <w:id w:val="-38663720"/>
          <w:placeholder>
            <w:docPart w:val="00A54BE4EB9947E7ADA1BE1A701D0D1D"/>
          </w:placeholder>
        </w:sdtPr>
        <w:sdtEndPr/>
        <w:sdtContent>
          <w:r>
            <w:rPr>
              <w:b/>
            </w:rPr>
            <w:t xml:space="preserve"> </w:t>
          </w:r>
          <w:r w:rsidR="00DB3E63" w:rsidRPr="00DB3E63">
            <w:rPr>
              <w:b/>
              <w:noProof/>
              <w:lang w:val="en-IN" w:eastAsia="en-IN"/>
            </w:rPr>
            <w:drawing>
              <wp:inline distT="0" distB="0" distL="0" distR="0" wp14:anchorId="63921068" wp14:editId="16B7E858">
                <wp:extent cx="5943600" cy="12109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10945"/>
                        </a:xfrm>
                        <a:prstGeom prst="rect">
                          <a:avLst/>
                        </a:prstGeom>
                      </pic:spPr>
                    </pic:pic>
                  </a:graphicData>
                </a:graphic>
              </wp:inline>
            </w:drawing>
          </w:r>
        </w:sdtContent>
      </w:sdt>
    </w:p>
    <w:p w:rsidR="006B2ED2" w:rsidRPr="00BC4D3A" w:rsidRDefault="006B2ED2" w:rsidP="006B2ED2">
      <w:pPr>
        <w:pStyle w:val="WW-Default"/>
        <w:jc w:val="both"/>
        <w:rPr>
          <w:szCs w:val="28"/>
        </w:rPr>
      </w:pPr>
    </w:p>
    <w:p w:rsidR="00B75843" w:rsidRDefault="00B75843" w:rsidP="0068290D"/>
    <w:p w:rsidR="00475E52" w:rsidRPr="004C23D7" w:rsidRDefault="00475E52" w:rsidP="00475E52">
      <w:pPr>
        <w:rPr>
          <w:b/>
          <w:u w:val="single"/>
        </w:rPr>
      </w:pPr>
      <w:r w:rsidRPr="004C23D7">
        <w:rPr>
          <w:b/>
          <w:u w:val="single"/>
        </w:rPr>
        <w:t>D-Latch and D-Flip-Flop</w:t>
      </w:r>
    </w:p>
    <w:p w:rsidR="00475E52" w:rsidRDefault="00475E52" w:rsidP="00475E52">
      <w:pPr>
        <w:ind w:right="-540"/>
        <w:jc w:val="both"/>
      </w:pPr>
      <w:r>
        <w:t>A D-latch circuit with active high enable (i.e. D-latch is positive level sensitive) is shown in the figure below.</w:t>
      </w:r>
    </w:p>
    <w:p w:rsidR="00475E52" w:rsidRDefault="00475E52" w:rsidP="00475E52">
      <w:pPr>
        <w:ind w:right="-540"/>
        <w:jc w:val="center"/>
      </w:pPr>
      <w:r>
        <w:object w:dxaOrig="6513" w:dyaOrig="2992">
          <v:shape id="_x0000_i1027" type="#_x0000_t75" style="width:217.55pt;height:111.75pt" o:ole="">
            <v:imagedata r:id="rId38" o:title=""/>
          </v:shape>
          <o:OLEObject Type="Embed" ProgID="Visio.Drawing.11" ShapeID="_x0000_i1027" DrawAspect="Content" ObjectID="_1705043431" r:id="rId39"/>
        </w:object>
      </w:r>
    </w:p>
    <w:p w:rsidR="00475E52" w:rsidRDefault="00475E52" w:rsidP="00475E52">
      <w:pPr>
        <w:ind w:right="-540"/>
        <w:jc w:val="both"/>
        <w:rPr>
          <w:b/>
          <w:u w:val="single"/>
        </w:rPr>
      </w:pPr>
    </w:p>
    <w:p w:rsidR="00475E52" w:rsidRPr="00B327AF" w:rsidRDefault="00475E52" w:rsidP="00475E52">
      <w:pPr>
        <w:ind w:right="-540"/>
        <w:jc w:val="both"/>
        <w:rPr>
          <w:b/>
          <w:u w:val="single"/>
        </w:rPr>
      </w:pPr>
      <w:r>
        <w:rPr>
          <w:b/>
          <w:u w:val="single"/>
        </w:rPr>
        <w:t>Exercise 1.6</w:t>
      </w:r>
      <w:r w:rsidRPr="00B327AF">
        <w:rPr>
          <w:b/>
          <w:u w:val="single"/>
        </w:rPr>
        <w:t xml:space="preserve"> Write Verilog code for gate-level design of D-latch using primitive gates. In this design you require four 2-input NAND gates and one inverter. </w:t>
      </w:r>
    </w:p>
    <w:p w:rsidR="00475E52" w:rsidRDefault="00475E52" w:rsidP="00475E52">
      <w:pPr>
        <w:ind w:right="-540"/>
        <w:jc w:val="both"/>
        <w:rPr>
          <w:b/>
        </w:rPr>
      </w:pPr>
    </w:p>
    <w:p w:rsidR="00475E52" w:rsidRPr="0041746A" w:rsidRDefault="00475E52" w:rsidP="00475E52">
      <w:pPr>
        <w:ind w:right="-540"/>
        <w:jc w:val="both"/>
        <w:rPr>
          <w:b/>
        </w:rPr>
      </w:pPr>
      <w:r w:rsidRPr="0041746A">
        <w:rPr>
          <w:b/>
        </w:rPr>
        <w:t xml:space="preserve">Partial Verilog code D-latch </w:t>
      </w:r>
    </w:p>
    <w:p w:rsidR="00475E52" w:rsidRPr="009A640D" w:rsidRDefault="00475E52" w:rsidP="00475E52">
      <w:pPr>
        <w:ind w:right="-540"/>
        <w:jc w:val="center"/>
        <w:rPr>
          <w:b/>
          <w:u w:val="single"/>
        </w:rPr>
      </w:pPr>
      <w:r>
        <w:rPr>
          <w:b/>
          <w:noProof/>
          <w:u w:val="single"/>
          <w:lang w:val="en-IN" w:eastAsia="en-IN"/>
        </w:rPr>
        <w:drawing>
          <wp:inline distT="0" distB="0" distL="0" distR="0" wp14:anchorId="3BDB0D64" wp14:editId="5D9D960F">
            <wp:extent cx="3528203" cy="271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0781" cy="2714742"/>
                    </a:xfrm>
                    <a:prstGeom prst="rect">
                      <a:avLst/>
                    </a:prstGeom>
                    <a:noFill/>
                    <a:ln>
                      <a:noFill/>
                    </a:ln>
                  </pic:spPr>
                </pic:pic>
              </a:graphicData>
            </a:graphic>
          </wp:inline>
        </w:drawing>
      </w:r>
    </w:p>
    <w:p w:rsidR="00475E52" w:rsidRDefault="00475E52" w:rsidP="00475E52">
      <w:pPr>
        <w:ind w:right="-540"/>
        <w:jc w:val="both"/>
        <w:rPr>
          <w:b/>
        </w:rPr>
      </w:pPr>
    </w:p>
    <w:p w:rsidR="00475E52" w:rsidRPr="0041746A" w:rsidRDefault="00475E52" w:rsidP="00475E52">
      <w:pPr>
        <w:ind w:right="-540"/>
        <w:jc w:val="both"/>
      </w:pPr>
      <w:r w:rsidRPr="0041746A">
        <w:rPr>
          <w:b/>
        </w:rPr>
        <w:t>Testing of D-latch</w:t>
      </w:r>
    </w:p>
    <w:p w:rsidR="00475E52" w:rsidRDefault="00475E52" w:rsidP="00475E52">
      <w:pPr>
        <w:ind w:right="-540"/>
        <w:jc w:val="both"/>
      </w:pPr>
      <w:r>
        <w:t xml:space="preserve">For testing the latches and flip-flops a particular waveform might have to be generated as inputs. This section explains about generation of specific waveforms for driving inputs. For the above example of D-latch let us assume the following waveforms have to be given as inputs D and En.  </w:t>
      </w:r>
    </w:p>
    <w:p w:rsidR="00475E52" w:rsidRDefault="00475E52" w:rsidP="00475E52">
      <w:pPr>
        <w:ind w:right="-540"/>
        <w:jc w:val="both"/>
      </w:pPr>
    </w:p>
    <w:p w:rsidR="00475E52" w:rsidRDefault="00475E52" w:rsidP="00475E52">
      <w:pPr>
        <w:ind w:right="-540"/>
        <w:jc w:val="center"/>
      </w:pPr>
      <w:r>
        <w:object w:dxaOrig="7089" w:dyaOrig="3504">
          <v:shape id="_x0000_i1028" type="#_x0000_t75" style="width:295.6pt;height:146.3pt" o:ole="">
            <v:imagedata r:id="rId41" o:title=""/>
          </v:shape>
          <o:OLEObject Type="Embed" ProgID="Visio.Drawing.11" ShapeID="_x0000_i1028" DrawAspect="Content" ObjectID="_1705043432" r:id="rId42"/>
        </w:object>
      </w:r>
    </w:p>
    <w:p w:rsidR="00475E52" w:rsidRDefault="00475E52" w:rsidP="00475E52">
      <w:pPr>
        <w:ind w:right="-540"/>
        <w:jc w:val="both"/>
      </w:pPr>
      <w:r>
        <w:t xml:space="preserve">The simplest way to generate two different waveforms in the test bench is to have two separate initial blocks. In the wave forms above En is 0 for first 5 time units and then is logic 1 for next 10 time units and so on. The test bench for the D-latch with above input patterns is shown below. Check the output </w:t>
      </w:r>
      <w:r>
        <w:lastRenderedPageBreak/>
        <w:t>for the above test pattern.</w:t>
      </w:r>
    </w:p>
    <w:p w:rsidR="00475E52" w:rsidRDefault="00475E52" w:rsidP="00475E52">
      <w:pPr>
        <w:ind w:right="-540"/>
        <w:jc w:val="both"/>
      </w:pPr>
    </w:p>
    <w:p w:rsidR="00475E52" w:rsidRDefault="00475E52" w:rsidP="00475E52">
      <w:pPr>
        <w:ind w:left="-720" w:right="-540"/>
        <w:jc w:val="both"/>
      </w:pPr>
      <w:r>
        <w:rPr>
          <w:noProof/>
          <w:lang w:val="en-IN" w:eastAsia="en-IN"/>
        </w:rPr>
        <mc:AlternateContent>
          <mc:Choice Requires="wps">
            <w:drawing>
              <wp:anchor distT="0" distB="0" distL="114300" distR="114300" simplePos="0" relativeHeight="251672576" behindDoc="0" locked="0" layoutInCell="1" allowOverlap="1" wp14:anchorId="0192AA66" wp14:editId="729FC293">
                <wp:simplePos x="0" y="0"/>
                <wp:positionH relativeFrom="column">
                  <wp:posOffset>5385699</wp:posOffset>
                </wp:positionH>
                <wp:positionV relativeFrom="paragraph">
                  <wp:posOffset>3396615</wp:posOffset>
                </wp:positionV>
                <wp:extent cx="116205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620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rsidRPr="00C0391D">
                              <w:t xml:space="preserve">Generates </w:t>
                            </w: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2AA66" id="Text Box 10" o:spid="_x0000_s1028" type="#_x0000_t202" style="position:absolute;left:0;text-align:left;margin-left:424.05pt;margin-top:267.45pt;width:91.5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" fillcolor="white [3201]" stroked="f" strokeweight=".5pt">
                <v:textbox>
                  <w:txbxContent>
                    <w:p w:rsidR="00475E52" w:rsidRPr="00C0391D" w:rsidRDefault="00475E52" w:rsidP="00475E52">
                      <w:r w:rsidRPr="00C0391D">
                        <w:t xml:space="preserve">Generates </w:t>
                      </w:r>
                      <w:r>
                        <w:t>D</w:t>
                      </w:r>
                    </w:p>
                  </w:txbxContent>
                </v:textbox>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75F87218" wp14:editId="573DEF4A">
                <wp:simplePos x="0" y="0"/>
                <wp:positionH relativeFrom="column">
                  <wp:posOffset>5346436</wp:posOffset>
                </wp:positionH>
                <wp:positionV relativeFrom="paragraph">
                  <wp:posOffset>2672715</wp:posOffset>
                </wp:positionV>
                <wp:extent cx="116205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620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rsidRPr="00C0391D">
                              <w:t>Generates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87218" id="Text Box 11" o:spid="_x0000_s1029" type="#_x0000_t202" style="position:absolute;left:0;text-align:left;margin-left:421pt;margin-top:210.45pt;width:91.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" fillcolor="white [3201]" stroked="f" strokeweight=".5pt">
                <v:textbox>
                  <w:txbxContent>
                    <w:p w:rsidR="00475E52" w:rsidRPr="00C0391D" w:rsidRDefault="00475E52" w:rsidP="00475E52">
                      <w:r w:rsidRPr="00C0391D">
                        <w:t>Generates En</w:t>
                      </w:r>
                    </w:p>
                  </w:txbxContent>
                </v:textbox>
              </v:shap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7E11CB5C" wp14:editId="0BB394B1">
                <wp:simplePos x="0" y="0"/>
                <wp:positionH relativeFrom="column">
                  <wp:posOffset>4666615</wp:posOffset>
                </wp:positionH>
                <wp:positionV relativeFrom="paragraph">
                  <wp:posOffset>1967230</wp:posOffset>
                </wp:positionV>
                <wp:extent cx="85725" cy="850265"/>
                <wp:effectExtent l="19050" t="0" r="66675" b="64135"/>
                <wp:wrapNone/>
                <wp:docPr id="22" name="Straight Arrow Connector 22"/>
                <wp:cNvGraphicFramePr/>
                <a:graphic xmlns:a="http://schemas.openxmlformats.org/drawingml/2006/main">
                  <a:graphicData uri="http://schemas.microsoft.com/office/word/2010/wordprocessingShape">
                    <wps:wsp>
                      <wps:cNvCnPr/>
                      <wps:spPr>
                        <a:xfrm>
                          <a:off x="0" y="0"/>
                          <a:ext cx="85725" cy="8502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88F8" id="Straight Arrow Connector 22" o:spid="_x0000_s1026" type="#_x0000_t32" style="position:absolute;margin-left:367.45pt;margin-top:154.9pt;width:6.75pt;height:6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" strokecolor="black [3213]">
                <v:stroke endarrow="open"/>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035BFEFB" wp14:editId="7B518AE4">
                <wp:simplePos x="0" y="0"/>
                <wp:positionH relativeFrom="column">
                  <wp:posOffset>-386451</wp:posOffset>
                </wp:positionH>
                <wp:positionV relativeFrom="paragraph">
                  <wp:posOffset>3242310</wp:posOffset>
                </wp:positionV>
                <wp:extent cx="562927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6292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B34E3" id="Rectangle 5" o:spid="_x0000_s1026" style="position:absolute;margin-left:-30.45pt;margin-top:255.3pt;width:443.2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" filled="f" strokecolor="black [3213]" strokeweight=".25pt"/>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024A5760" wp14:editId="7906ABCE">
                <wp:simplePos x="0" y="0"/>
                <wp:positionH relativeFrom="column">
                  <wp:posOffset>-330571</wp:posOffset>
                </wp:positionH>
                <wp:positionV relativeFrom="paragraph">
                  <wp:posOffset>2585085</wp:posOffset>
                </wp:positionV>
                <wp:extent cx="5629275" cy="571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6292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4BB78" id="Rectangle 12" o:spid="_x0000_s1026" style="position:absolute;margin-left:-26.05pt;margin-top:203.55pt;width:443.2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" filled="f" strokecolor="black [3213]" strokeweight=".25p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0FF9E4F1" wp14:editId="00D0B9B6">
                <wp:simplePos x="0" y="0"/>
                <wp:positionH relativeFrom="column">
                  <wp:posOffset>3514090</wp:posOffset>
                </wp:positionH>
                <wp:positionV relativeFrom="paragraph">
                  <wp:posOffset>1729740</wp:posOffset>
                </wp:positionV>
                <wp:extent cx="2771775" cy="3048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771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t>// End the simulation after 40 time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E4F1" id="Text Box 3" o:spid="_x0000_s1030" type="#_x0000_t202" style="position:absolute;left:0;text-align:left;margin-left:276.7pt;margin-top:136.2pt;width:218.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" fillcolor="white [3201]" stroked="f" strokeweight=".5pt">
                <v:textbox>
                  <w:txbxContent>
                    <w:p w:rsidR="00475E52" w:rsidRPr="00C0391D" w:rsidRDefault="00475E52" w:rsidP="00475E52">
                      <w:r>
                        <w:t>// End the simulation after 40 time units</w:t>
                      </w:r>
                    </w:p>
                  </w:txbxContent>
                </v:textbox>
              </v:shape>
            </w:pict>
          </mc:Fallback>
        </mc:AlternateContent>
      </w:r>
      <w:r>
        <w:rPr>
          <w:noProof/>
          <w:lang w:val="en-IN" w:eastAsia="en-IN"/>
        </w:rPr>
        <w:drawing>
          <wp:inline distT="0" distB="0" distL="0" distR="0" wp14:anchorId="62712B85" wp14:editId="2A9F7432">
            <wp:extent cx="5524500" cy="408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4086225"/>
                    </a:xfrm>
                    <a:prstGeom prst="rect">
                      <a:avLst/>
                    </a:prstGeom>
                    <a:noFill/>
                    <a:ln>
                      <a:noFill/>
                    </a:ln>
                  </pic:spPr>
                </pic:pic>
              </a:graphicData>
            </a:graphic>
          </wp:inline>
        </w:drawing>
      </w:r>
    </w:p>
    <w:p w:rsidR="00475E52" w:rsidRDefault="00475E52" w:rsidP="00475E52">
      <w:pPr>
        <w:ind w:right="-540"/>
        <w:jc w:val="both"/>
      </w:pPr>
    </w:p>
    <w:p w:rsidR="00475E52" w:rsidRDefault="00475E52" w:rsidP="00475E52">
      <w:pPr>
        <w:ind w:right="-540"/>
        <w:jc w:val="both"/>
      </w:pPr>
    </w:p>
    <w:p w:rsidR="00475E52" w:rsidRPr="00341211" w:rsidRDefault="00475E52" w:rsidP="00475E52">
      <w:pPr>
        <w:ind w:left="-720" w:right="-540"/>
        <w:jc w:val="both"/>
        <w:rPr>
          <w:b/>
        </w:rPr>
      </w:pPr>
      <w:r w:rsidRPr="00341211">
        <w:rPr>
          <w:b/>
        </w:rPr>
        <w:t>Expected Output</w:t>
      </w:r>
    </w:p>
    <w:p w:rsidR="00475E52" w:rsidRDefault="00475E52" w:rsidP="00475E52">
      <w:pPr>
        <w:ind w:right="-540"/>
        <w:jc w:val="both"/>
        <w:rPr>
          <w:b/>
        </w:rPr>
      </w:pPr>
    </w:p>
    <w:p w:rsidR="00475E52" w:rsidRDefault="00475E52" w:rsidP="00475E52">
      <w:pPr>
        <w:ind w:left="-720" w:right="-540"/>
        <w:jc w:val="center"/>
        <w:rPr>
          <w:b/>
        </w:rPr>
      </w:pPr>
      <w:r>
        <w:rPr>
          <w:b/>
          <w:noProof/>
          <w:lang w:val="en-IN" w:eastAsia="en-IN"/>
        </w:rPr>
        <w:drawing>
          <wp:inline distT="0" distB="0" distL="0" distR="0" wp14:anchorId="4239702A" wp14:editId="3090D878">
            <wp:extent cx="5353050" cy="91079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85771" cy="916359"/>
                    </a:xfrm>
                    <a:prstGeom prst="rect">
                      <a:avLst/>
                    </a:prstGeom>
                    <a:noFill/>
                    <a:ln>
                      <a:noFill/>
                    </a:ln>
                  </pic:spPr>
                </pic:pic>
              </a:graphicData>
            </a:graphic>
          </wp:inline>
        </w:drawing>
      </w:r>
    </w:p>
    <w:p w:rsidR="00475E52" w:rsidRDefault="00475E52" w:rsidP="00475E52">
      <w:pPr>
        <w:ind w:right="-540"/>
        <w:jc w:val="both"/>
        <w:rPr>
          <w:b/>
        </w:rPr>
      </w:pPr>
    </w:p>
    <w:p w:rsidR="00475E52" w:rsidRDefault="00475E52" w:rsidP="00475E52">
      <w:pPr>
        <w:rPr>
          <w:b/>
        </w:rPr>
      </w:pPr>
    </w:p>
    <w:p w:rsidR="00475E52" w:rsidRDefault="00475E52" w:rsidP="00475E52">
      <w:pPr>
        <w:rPr>
          <w:b/>
        </w:rPr>
      </w:pPr>
    </w:p>
    <w:p w:rsidR="00475E52" w:rsidRPr="0068290D" w:rsidRDefault="00475E52" w:rsidP="00475E52">
      <w:pPr>
        <w:rPr>
          <w:b/>
        </w:rPr>
      </w:pPr>
      <w:r>
        <w:rPr>
          <w:b/>
        </w:rPr>
        <w:t>Paste the wave</w:t>
      </w:r>
      <w:r w:rsidRPr="0068290D">
        <w:rPr>
          <w:b/>
        </w:rPr>
        <w:t xml:space="preserve">from images showing the simulation for a </w:t>
      </w:r>
      <w:r>
        <w:rPr>
          <w:b/>
        </w:rPr>
        <w:t>D latch for given test bench.</w:t>
      </w:r>
    </w:p>
    <w:p w:rsidR="00475E52" w:rsidRDefault="00475E52" w:rsidP="00475E52">
      <w:pPr>
        <w:rPr>
          <w:b/>
        </w:rPr>
      </w:pPr>
    </w:p>
    <w:p w:rsidR="00475E52" w:rsidRDefault="00475E52" w:rsidP="00475E52">
      <w:pPr>
        <w:rPr>
          <w:b/>
        </w:rPr>
      </w:pPr>
      <w:r w:rsidRPr="00E33D08">
        <w:t>Answer:</w:t>
      </w:r>
      <w:r>
        <w:t xml:space="preserve"> </w:t>
      </w:r>
      <w:sdt>
        <w:sdtPr>
          <w:rPr>
            <w:b/>
          </w:rPr>
          <w:id w:val="-675962556"/>
          <w:placeholder>
            <w:docPart w:val="4B27BEF7310344C1B9F55882B62E5C50"/>
          </w:placeholder>
        </w:sdtPr>
        <w:sdtEndPr/>
        <w:sdtContent>
          <w:r w:rsidR="00C26A7B" w:rsidRPr="00C26A7B">
            <w:rPr>
              <w:b/>
              <w:noProof/>
              <w:lang w:val="en-IN" w:eastAsia="en-IN"/>
            </w:rPr>
            <w:drawing>
              <wp:inline distT="0" distB="0" distL="0" distR="0" wp14:anchorId="3B867316" wp14:editId="0240EC2A">
                <wp:extent cx="5943600" cy="8972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97255"/>
                        </a:xfrm>
                        <a:prstGeom prst="rect">
                          <a:avLst/>
                        </a:prstGeom>
                      </pic:spPr>
                    </pic:pic>
                  </a:graphicData>
                </a:graphic>
              </wp:inline>
            </w:drawing>
          </w:r>
        </w:sdtContent>
      </w:sdt>
    </w:p>
    <w:p w:rsidR="00475E52" w:rsidRDefault="00475E52" w:rsidP="00475E52"/>
    <w:p w:rsidR="00475E52" w:rsidRDefault="00475E52" w:rsidP="00475E52">
      <w:pPr>
        <w:ind w:right="-540"/>
        <w:jc w:val="both"/>
        <w:rPr>
          <w:b/>
        </w:rPr>
      </w:pPr>
    </w:p>
    <w:p w:rsidR="00475E52" w:rsidRPr="00B327AF" w:rsidRDefault="00475E52" w:rsidP="00475E52">
      <w:pPr>
        <w:ind w:right="-540"/>
        <w:jc w:val="both"/>
        <w:rPr>
          <w:b/>
        </w:rPr>
      </w:pPr>
    </w:p>
    <w:p w:rsidR="00475E52" w:rsidRPr="00B327AF" w:rsidRDefault="00475E52" w:rsidP="00475E52">
      <w:pPr>
        <w:ind w:left="-720" w:right="-540"/>
        <w:jc w:val="both"/>
        <w:rPr>
          <w:b/>
          <w:u w:val="single"/>
        </w:rPr>
      </w:pPr>
      <w:r w:rsidRPr="00B327AF">
        <w:rPr>
          <w:b/>
          <w:u w:val="single"/>
        </w:rPr>
        <w:lastRenderedPageBreak/>
        <w:t xml:space="preserve">Exercise </w:t>
      </w:r>
      <w:proofErr w:type="gramStart"/>
      <w:r>
        <w:rPr>
          <w:b/>
          <w:u w:val="single"/>
        </w:rPr>
        <w:t>1.7</w:t>
      </w:r>
      <w:r w:rsidRPr="00B327AF">
        <w:rPr>
          <w:b/>
          <w:u w:val="single"/>
        </w:rPr>
        <w:t xml:space="preserve"> :</w:t>
      </w:r>
      <w:proofErr w:type="gramEnd"/>
      <w:r w:rsidRPr="00B327AF">
        <w:rPr>
          <w:b/>
          <w:u w:val="single"/>
        </w:rPr>
        <w:t xml:space="preserve"> Implement a D Flip-flop using behavioral modeling. Test the D flip-flop with given test pattern. </w:t>
      </w:r>
    </w:p>
    <w:p w:rsidR="00475E52" w:rsidRPr="00B327AF" w:rsidRDefault="00475E52" w:rsidP="00475E52">
      <w:pPr>
        <w:ind w:left="-720" w:right="-540"/>
        <w:jc w:val="both"/>
        <w:rPr>
          <w:b/>
        </w:rPr>
      </w:pPr>
      <w:r w:rsidRPr="00B327AF">
        <w:rPr>
          <w:b/>
        </w:rPr>
        <w:t xml:space="preserve">Design and Implementation of D Flip-flop:  </w:t>
      </w:r>
    </w:p>
    <w:p w:rsidR="00475E52" w:rsidRDefault="00475E52" w:rsidP="00475E52">
      <w:pPr>
        <w:ind w:left="-720" w:right="-540"/>
        <w:jc w:val="both"/>
      </w:pPr>
      <w:r>
        <w:t xml:space="preserve">Write Verilog code for D flip-flop using behavioral modeling. </w:t>
      </w:r>
    </w:p>
    <w:p w:rsidR="00475E52" w:rsidRDefault="00475E52" w:rsidP="00475E52">
      <w:pPr>
        <w:ind w:left="-720" w:right="-540"/>
        <w:jc w:val="both"/>
      </w:pPr>
    </w:p>
    <w:p w:rsidR="00475E52" w:rsidRDefault="00475E52" w:rsidP="00475E52">
      <w:pPr>
        <w:ind w:left="-720" w:right="-540"/>
        <w:jc w:val="center"/>
      </w:pPr>
      <w:r>
        <w:object w:dxaOrig="2583" w:dyaOrig="2727">
          <v:shape id="_x0000_i1029" type="#_x0000_t75" style="width:110.3pt;height:117pt" o:ole="">
            <v:imagedata r:id="rId46" o:title=""/>
          </v:shape>
          <o:OLEObject Type="Embed" ProgID="Visio.Drawing.11" ShapeID="_x0000_i1029" DrawAspect="Content" ObjectID="_1705043433" r:id="rId47"/>
        </w:object>
      </w:r>
    </w:p>
    <w:p w:rsidR="00475E52" w:rsidRDefault="00475E52" w:rsidP="00475E52">
      <w:pPr>
        <w:ind w:left="-720" w:right="-540"/>
        <w:jc w:val="both"/>
        <w:rPr>
          <w:b/>
          <w:u w:val="single"/>
        </w:rPr>
      </w:pPr>
      <w:r w:rsidRPr="009A640D">
        <w:rPr>
          <w:b/>
          <w:u w:val="single"/>
        </w:rPr>
        <w:t>Verilog code</w:t>
      </w:r>
      <w:r>
        <w:rPr>
          <w:b/>
          <w:u w:val="single"/>
        </w:rPr>
        <w:t xml:space="preserve"> D Flip-flop</w:t>
      </w:r>
    </w:p>
    <w:p w:rsidR="00475E52" w:rsidRDefault="00475E52" w:rsidP="00475E52">
      <w:pPr>
        <w:ind w:left="-720" w:right="-540"/>
        <w:jc w:val="both"/>
        <w:rPr>
          <w:b/>
          <w:u w:val="single"/>
        </w:rPr>
      </w:pPr>
    </w:p>
    <w:p w:rsidR="00475E52" w:rsidRDefault="00475E52" w:rsidP="00475E52">
      <w:pPr>
        <w:ind w:left="-720" w:right="-540"/>
        <w:jc w:val="both"/>
        <w:rPr>
          <w:b/>
          <w:u w:val="single"/>
        </w:rPr>
      </w:pPr>
      <w:r>
        <w:rPr>
          <w:b/>
          <w:noProof/>
          <w:u w:val="single"/>
          <w:lang w:val="en-IN" w:eastAsia="en-IN"/>
        </w:rPr>
        <w:drawing>
          <wp:inline distT="0" distB="0" distL="0" distR="0" wp14:anchorId="3FCD4BEF" wp14:editId="41E6EF95">
            <wp:extent cx="5934710" cy="23380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rsidR="00475E52" w:rsidRDefault="00475E52" w:rsidP="00475E52">
      <w:pPr>
        <w:ind w:left="-720" w:right="-540"/>
        <w:jc w:val="both"/>
        <w:rPr>
          <w:b/>
          <w:u w:val="single"/>
        </w:rPr>
      </w:pPr>
    </w:p>
    <w:p w:rsidR="00475E52" w:rsidRDefault="00475E52" w:rsidP="00475E52">
      <w:pPr>
        <w:ind w:left="-720" w:right="-540"/>
        <w:jc w:val="both"/>
        <w:rPr>
          <w:b/>
          <w:u w:val="single"/>
        </w:rPr>
      </w:pPr>
    </w:p>
    <w:p w:rsidR="00475E52" w:rsidRPr="00341211" w:rsidRDefault="00475E52" w:rsidP="00475E52">
      <w:pPr>
        <w:ind w:left="-720" w:right="-540"/>
        <w:jc w:val="both"/>
      </w:pPr>
      <w:r w:rsidRPr="00341211">
        <w:rPr>
          <w:b/>
        </w:rPr>
        <w:t>Testing of D Flip-flop</w:t>
      </w:r>
    </w:p>
    <w:p w:rsidR="00475E52" w:rsidRDefault="00475E52" w:rsidP="00475E52">
      <w:pPr>
        <w:ind w:left="-720" w:right="-540"/>
        <w:jc w:val="both"/>
      </w:pPr>
      <w:r>
        <w:t>D Flip-flops need clock as one of the inputs. This section explains the generation of clock and other input patterns for D-flip-flop.</w:t>
      </w:r>
      <w:r w:rsidRPr="00001AE6">
        <w:t xml:space="preserve"> </w:t>
      </w:r>
      <w:r>
        <w:t>For the above example of D Flip-flop let us assume the following waveforms have to be given as inputs D, Clk and Rst.</w:t>
      </w:r>
    </w:p>
    <w:p w:rsidR="00475E52" w:rsidRDefault="00475E52" w:rsidP="00475E52">
      <w:pPr>
        <w:ind w:left="-720" w:right="-540"/>
        <w:jc w:val="both"/>
        <w:sectPr w:rsidR="00475E52" w:rsidSect="00C30EA7">
          <w:footerReference w:type="default" r:id="rId49"/>
          <w:pgSz w:w="12240" w:h="15840"/>
          <w:pgMar w:top="810" w:right="1440" w:bottom="1440" w:left="1440" w:header="720" w:footer="720" w:gutter="0"/>
          <w:cols w:space="720"/>
          <w:docGrid w:linePitch="360"/>
        </w:sectPr>
      </w:pPr>
      <w:r>
        <w:t xml:space="preserve">  </w:t>
      </w:r>
    </w:p>
    <w:p w:rsidR="00475E52" w:rsidRDefault="00AC464C" w:rsidP="00475E52">
      <w:pPr>
        <w:ind w:right="-900"/>
        <w:jc w:val="both"/>
      </w:pPr>
      <w:r>
        <w:rPr>
          <w:rFonts w:asciiTheme="minorHAnsi" w:hAnsiTheme="minorHAnsi" w:cstheme="minorBidi"/>
          <w:noProof/>
          <w:sz w:val="22"/>
          <w:szCs w:val="22"/>
        </w:rPr>
        <w:lastRenderedPageBreak/>
        <w:object w:dxaOrig="1440" w:dyaOrig="1440">
          <v:shape id="_x0000_s1028" type="#_x0000_t75" style="position:absolute;left:0;text-align:left;margin-left:-38.7pt;margin-top:2.05pt;width:269.25pt;height:186pt;z-index:251675648;mso-position-horizontal-relative:text;mso-position-vertical-relative:text;mso-width-relative:page;mso-height-relative:page">
            <v:imagedata r:id="rId50" o:title=""/>
            <w10:wrap type="topAndBottom"/>
          </v:shape>
          <o:OLEObject Type="Embed" ProgID="Visio.Drawing.11" ShapeID="_x0000_s1028" DrawAspect="Content" ObjectID="_1705043434" r:id="rId51"/>
        </w:object>
      </w:r>
      <w:r w:rsidR="00475E52" w:rsidRPr="00BD375A">
        <w:rPr>
          <w:b/>
        </w:rPr>
        <w:t>Important:</w:t>
      </w:r>
      <w:r w:rsidR="00475E52">
        <w:rPr>
          <w:b/>
        </w:rPr>
        <w:t xml:space="preserve"> </w:t>
      </w:r>
      <w:r w:rsidR="00475E52" w:rsidRPr="00BD375A">
        <w:t>Flip-flop based circuits should be initially reset. In the above example Rst is made 0 for 3 time units so that the flip-flop initializes to logic ‘0’.</w:t>
      </w:r>
      <w:r w:rsidR="00475E52">
        <w:t xml:space="preserve"> After 3 time units the Rst is given logic 1 to check the normal operation of D Flip-flop.</w:t>
      </w:r>
    </w:p>
    <w:p w:rsidR="00475E52" w:rsidRDefault="00475E52" w:rsidP="00475E52">
      <w:pPr>
        <w:ind w:right="-540"/>
        <w:jc w:val="both"/>
      </w:pPr>
      <w:r>
        <w:t>Here we have to generate three different waveforms. The simplest way of doing that is to have three different initial blocks in the test bench. The partial code for test bench is shown below.</w:t>
      </w:r>
    </w:p>
    <w:p w:rsidR="00475E52" w:rsidRDefault="00475E52" w:rsidP="00475E52">
      <w:pPr>
        <w:ind w:left="-720" w:right="-540"/>
        <w:jc w:val="both"/>
        <w:rPr>
          <w:noProof/>
          <w:lang w:bidi="kn-IN"/>
        </w:rPr>
      </w:pPr>
    </w:p>
    <w:p w:rsidR="00475E52" w:rsidRDefault="00475E52" w:rsidP="00475E52">
      <w:pPr>
        <w:ind w:left="-720" w:right="-540"/>
        <w:jc w:val="both"/>
        <w:rPr>
          <w:noProof/>
          <w:lang w:bidi="kn-IN"/>
        </w:rPr>
        <w:sectPr w:rsidR="00475E52" w:rsidSect="00C30EA7">
          <w:type w:val="continuous"/>
          <w:pgSz w:w="12240" w:h="15840"/>
          <w:pgMar w:top="810" w:right="1440" w:bottom="1440" w:left="1440" w:header="720" w:footer="720" w:gutter="0"/>
          <w:cols w:num="2" w:space="720"/>
          <w:docGrid w:linePitch="360"/>
        </w:sectPr>
      </w:pPr>
    </w:p>
    <w:p w:rsidR="00475E52" w:rsidRDefault="00475E52" w:rsidP="00475E52">
      <w:pPr>
        <w:ind w:left="-720" w:right="-540"/>
        <w:jc w:val="both"/>
        <w:rPr>
          <w:noProof/>
        </w:rPr>
      </w:pPr>
    </w:p>
    <w:p w:rsidR="00475E52" w:rsidRDefault="00475E52" w:rsidP="00475E52">
      <w:pPr>
        <w:ind w:left="-720" w:right="-540"/>
        <w:jc w:val="both"/>
        <w:rPr>
          <w:noProof/>
        </w:rPr>
      </w:pPr>
    </w:p>
    <w:p w:rsidR="00475E52" w:rsidRDefault="00475E52" w:rsidP="00475E52">
      <w:pPr>
        <w:ind w:left="-720" w:right="-540"/>
        <w:jc w:val="both"/>
        <w:rPr>
          <w:noProof/>
        </w:rPr>
      </w:pPr>
    </w:p>
    <w:p w:rsidR="00475E52" w:rsidRDefault="00475E52" w:rsidP="00475E52">
      <w:pPr>
        <w:ind w:left="-720" w:right="-540"/>
        <w:jc w:val="both"/>
        <w:rPr>
          <w:noProof/>
          <w:lang w:bidi="kn-IN"/>
        </w:rPr>
      </w:pPr>
      <w:r>
        <w:rPr>
          <w:noProof/>
          <w:lang w:val="en-IN" w:eastAsia="en-IN"/>
        </w:rPr>
        <mc:AlternateContent>
          <mc:Choice Requires="wps">
            <w:drawing>
              <wp:anchor distT="0" distB="0" distL="114300" distR="114300" simplePos="0" relativeHeight="251678720" behindDoc="0" locked="0" layoutInCell="1" allowOverlap="1" wp14:anchorId="53820636" wp14:editId="3E3532B7">
                <wp:simplePos x="0" y="0"/>
                <wp:positionH relativeFrom="column">
                  <wp:posOffset>1394460</wp:posOffset>
                </wp:positionH>
                <wp:positionV relativeFrom="paragraph">
                  <wp:posOffset>4319905</wp:posOffset>
                </wp:positionV>
                <wp:extent cx="3419475" cy="3048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3419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t>// generate D and End simulation after 40 time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20636" id="Text Box 4" o:spid="_x0000_s1031" type="#_x0000_t202" style="position:absolute;left:0;text-align:left;margin-left:109.8pt;margin-top:340.15pt;width:269.2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" fillcolor="white [3201]" stroked="f" strokeweight=".5pt">
                <v:textbox>
                  <w:txbxContent>
                    <w:p w:rsidR="00475E52" w:rsidRPr="00C0391D" w:rsidRDefault="00475E52" w:rsidP="00475E52">
                      <w:r>
                        <w:t>// generate D and End simulation after 40 time units</w:t>
                      </w:r>
                    </w:p>
                  </w:txbxContent>
                </v:textbox>
              </v:shape>
            </w:pict>
          </mc:Fallback>
        </mc:AlternateContent>
      </w:r>
      <w:r>
        <w:rPr>
          <w:noProof/>
          <w:lang w:val="en-IN" w:eastAsia="en-IN"/>
        </w:rPr>
        <mc:AlternateContent>
          <mc:Choice Requires="wps">
            <w:drawing>
              <wp:anchor distT="0" distB="0" distL="114300" distR="114300" simplePos="0" relativeHeight="251677696" behindDoc="0" locked="0" layoutInCell="1" allowOverlap="1" wp14:anchorId="19E75BF1" wp14:editId="5BBEEEA3">
                <wp:simplePos x="0" y="0"/>
                <wp:positionH relativeFrom="column">
                  <wp:posOffset>1524731</wp:posOffset>
                </wp:positionH>
                <wp:positionV relativeFrom="paragraph">
                  <wp:posOffset>3168015</wp:posOffset>
                </wp:positionV>
                <wp:extent cx="430530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053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t xml:space="preserve">// </w:t>
                            </w:r>
                            <w:proofErr w:type="gramStart"/>
                            <w:r>
                              <w:t>Generates</w:t>
                            </w:r>
                            <w:proofErr w:type="gramEnd"/>
                            <w:r>
                              <w:t xml:space="preserve"> four Clock cycles with time period of 10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75BF1" id="Text Box 29" o:spid="_x0000_s1032" type="#_x0000_t202" style="position:absolute;left:0;text-align:left;margin-left:120.05pt;margin-top:249.45pt;width:339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" fillcolor="white [3201]" stroked="f" strokeweight=".5pt">
                <v:textbox>
                  <w:txbxContent>
                    <w:p w:rsidR="00475E52" w:rsidRPr="00C0391D" w:rsidRDefault="00475E52" w:rsidP="00475E52">
                      <w:r>
                        <w:t xml:space="preserve">// </w:t>
                      </w:r>
                      <w:proofErr w:type="gramStart"/>
                      <w:r>
                        <w:t>Generates</w:t>
                      </w:r>
                      <w:proofErr w:type="gramEnd"/>
                      <w:r>
                        <w:t xml:space="preserve"> four Clock cycles with time period of 10 units</w:t>
                      </w:r>
                    </w:p>
                  </w:txbxContent>
                </v:textbox>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46D5C4FF" wp14:editId="11F3460D">
                <wp:simplePos x="0" y="0"/>
                <wp:positionH relativeFrom="column">
                  <wp:posOffset>827405</wp:posOffset>
                </wp:positionH>
                <wp:positionV relativeFrom="paragraph">
                  <wp:posOffset>2343437</wp:posOffset>
                </wp:positionV>
                <wp:extent cx="1304925" cy="3048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13049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E52" w:rsidRPr="00C0391D" w:rsidRDefault="00475E52" w:rsidP="00475E52">
                            <w:r>
                              <w:t>// Generates 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5C4FF" id="Text Box 19" o:spid="_x0000_s1033" type="#_x0000_t202" style="position:absolute;left:0;text-align:left;margin-left:65.15pt;margin-top:184.5pt;width:102.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" fillcolor="white [3201]" stroked="f" strokeweight=".5pt">
                <v:textbox>
                  <w:txbxContent>
                    <w:p w:rsidR="00475E52" w:rsidRPr="00C0391D" w:rsidRDefault="00475E52" w:rsidP="00475E52">
                      <w:r>
                        <w:t>// Generates Rst</w:t>
                      </w:r>
                    </w:p>
                  </w:txbxContent>
                </v:textbox>
              </v:shape>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3CD32B47" wp14:editId="0C30125F">
                <wp:simplePos x="0" y="0"/>
                <wp:positionH relativeFrom="column">
                  <wp:posOffset>-452923</wp:posOffset>
                </wp:positionH>
                <wp:positionV relativeFrom="paragraph">
                  <wp:posOffset>2925325</wp:posOffset>
                </wp:positionV>
                <wp:extent cx="1704975" cy="857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704975" cy="857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6F16" id="Rectangle 27" o:spid="_x0000_s1026" style="position:absolute;margin-left:-35.65pt;margin-top:230.35pt;width:134.25pt;height: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" filled="f" strokecolor="black [3213]" strokeweight=".25pt"/>
            </w:pict>
          </mc:Fallback>
        </mc:AlternateContent>
      </w:r>
      <w:r>
        <w:rPr>
          <w:noProof/>
          <w:lang w:val="en-IN" w:eastAsia="en-IN"/>
        </w:rPr>
        <w:drawing>
          <wp:inline distT="0" distB="0" distL="0" distR="0" wp14:anchorId="2B3D763E" wp14:editId="6FEDF70C">
            <wp:extent cx="5438140" cy="4694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8140" cy="4694555"/>
                    </a:xfrm>
                    <a:prstGeom prst="rect">
                      <a:avLst/>
                    </a:prstGeom>
                    <a:noFill/>
                  </pic:spPr>
                </pic:pic>
              </a:graphicData>
            </a:graphic>
          </wp:inline>
        </w:drawing>
      </w:r>
    </w:p>
    <w:p w:rsidR="004D7E02" w:rsidRDefault="004D7E02" w:rsidP="00475E52">
      <w:pPr>
        <w:rPr>
          <w:b/>
        </w:rPr>
      </w:pPr>
    </w:p>
    <w:p w:rsidR="004D7E02" w:rsidRDefault="004D7E02" w:rsidP="00475E52">
      <w:pPr>
        <w:rPr>
          <w:b/>
        </w:rPr>
      </w:pPr>
    </w:p>
    <w:p w:rsidR="004D7E02" w:rsidRDefault="004D7E02" w:rsidP="00475E52">
      <w:pPr>
        <w:rPr>
          <w:b/>
        </w:rPr>
      </w:pPr>
    </w:p>
    <w:p w:rsidR="00475E52" w:rsidRPr="0068290D" w:rsidRDefault="00475E52" w:rsidP="00475E52">
      <w:pPr>
        <w:rPr>
          <w:b/>
        </w:rPr>
      </w:pPr>
      <w:r>
        <w:rPr>
          <w:b/>
        </w:rPr>
        <w:t>Paste the wave</w:t>
      </w:r>
      <w:r w:rsidRPr="0068290D">
        <w:rPr>
          <w:b/>
        </w:rPr>
        <w:t xml:space="preserve">from images showing the simulation for a </w:t>
      </w:r>
      <w:r>
        <w:rPr>
          <w:b/>
        </w:rPr>
        <w:t>D flip-flop for given test bench.</w:t>
      </w:r>
    </w:p>
    <w:p w:rsidR="00475E52" w:rsidRDefault="00475E52" w:rsidP="00475E52">
      <w:pPr>
        <w:rPr>
          <w:b/>
        </w:rPr>
      </w:pPr>
    </w:p>
    <w:p w:rsidR="00475E52" w:rsidRDefault="00475E52" w:rsidP="00475E52">
      <w:pPr>
        <w:rPr>
          <w:b/>
        </w:rPr>
      </w:pPr>
      <w:r w:rsidRPr="00E33D08">
        <w:t>Answer:</w:t>
      </w:r>
      <w:r>
        <w:t xml:space="preserve"> </w:t>
      </w:r>
      <w:sdt>
        <w:sdtPr>
          <w:rPr>
            <w:b/>
          </w:rPr>
          <w:id w:val="-435596833"/>
          <w:placeholder>
            <w:docPart w:val="25750611597841D2BA48EA59654F0B9F"/>
          </w:placeholder>
        </w:sdtPr>
        <w:sdtEndPr/>
        <w:sdtContent>
          <w:r w:rsidR="00734921" w:rsidRPr="00734921">
            <w:rPr>
              <w:b/>
            </w:rPr>
            <w:drawing>
              <wp:inline distT="0" distB="0" distL="0" distR="0" wp14:anchorId="12AD3966" wp14:editId="66FAF490">
                <wp:extent cx="5943600" cy="955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955675"/>
                        </a:xfrm>
                        <a:prstGeom prst="rect">
                          <a:avLst/>
                        </a:prstGeom>
                      </pic:spPr>
                    </pic:pic>
                  </a:graphicData>
                </a:graphic>
              </wp:inline>
            </w:drawing>
          </w:r>
          <w:r>
            <w:rPr>
              <w:b/>
            </w:rPr>
            <w:t xml:space="preserve"> </w:t>
          </w:r>
        </w:sdtContent>
      </w:sdt>
    </w:p>
    <w:p w:rsidR="00475E52" w:rsidRDefault="00475E52" w:rsidP="00475E52">
      <w:pPr>
        <w:rPr>
          <w:b/>
        </w:rPr>
      </w:pPr>
    </w:p>
    <w:p w:rsidR="00475E52" w:rsidRPr="00BC4D3A" w:rsidRDefault="00475E52" w:rsidP="00475E52">
      <w:pPr>
        <w:pStyle w:val="WW-Default"/>
        <w:jc w:val="both"/>
        <w:rPr>
          <w:b/>
        </w:rPr>
      </w:pPr>
      <w:r>
        <w:rPr>
          <w:b/>
        </w:rPr>
        <w:t xml:space="preserve"> Can you construct a D flip-flop using D latches? If yes then what is the name given to such a flip-flop </w:t>
      </w:r>
    </w:p>
    <w:p w:rsidR="00475E52" w:rsidRDefault="00475E52" w:rsidP="00475E52">
      <w:pPr>
        <w:pStyle w:val="WW-Default"/>
      </w:pPr>
      <w:r w:rsidRPr="00BC4D3A">
        <w:t>Answer:</w:t>
      </w:r>
      <w:r w:rsidRPr="00BC4D3A">
        <w:rPr>
          <w:b/>
        </w:rPr>
        <w:t xml:space="preserve"> </w:t>
      </w:r>
      <w:sdt>
        <w:sdtPr>
          <w:rPr>
            <w:b/>
          </w:rPr>
          <w:id w:val="230662765"/>
          <w:placeholder>
            <w:docPart w:val="0150B20647A5417EB2D27FE9D00222BE"/>
          </w:placeholder>
        </w:sdtPr>
        <w:sdtEndPr>
          <w:rPr>
            <w:b w:val="0"/>
          </w:rPr>
        </w:sdtEndPr>
        <w:sdtContent>
          <w:r w:rsidRPr="00BC4D3A">
            <w:t xml:space="preserve"> </w:t>
          </w:r>
          <w:r w:rsidR="004479DA">
            <w:t xml:space="preserve">NAND </w:t>
          </w:r>
          <w:r w:rsidR="00C8065D">
            <w:t>flipflops</w:t>
          </w:r>
          <w:bookmarkStart w:id="2" w:name="_GoBack"/>
          <w:bookmarkEnd w:id="2"/>
          <w:r w:rsidR="004479DA">
            <w:t xml:space="preserve"> (?)</w:t>
          </w:r>
          <w:r w:rsidRPr="00BC4D3A">
            <w:t xml:space="preserve"> </w:t>
          </w:r>
        </w:sdtContent>
      </w:sdt>
    </w:p>
    <w:p w:rsidR="00475E52" w:rsidRDefault="00475E52" w:rsidP="00475E52">
      <w:pPr>
        <w:pStyle w:val="WW-Default"/>
      </w:pPr>
    </w:p>
    <w:p w:rsidR="004D7E02" w:rsidRDefault="004D7E02" w:rsidP="00475E52">
      <w:pPr>
        <w:pStyle w:val="WW-Default"/>
      </w:pPr>
    </w:p>
    <w:p w:rsidR="00475E52" w:rsidRDefault="00475E52" w:rsidP="00475E52">
      <w:pPr>
        <w:pStyle w:val="WW-Default"/>
      </w:pPr>
    </w:p>
    <w:p w:rsidR="00475E52" w:rsidRPr="00BC4D3A" w:rsidRDefault="00475E52" w:rsidP="00475E52">
      <w:pPr>
        <w:pStyle w:val="WW-Default"/>
        <w:jc w:val="both"/>
        <w:rPr>
          <w:b/>
        </w:rPr>
      </w:pPr>
      <w:r>
        <w:rPr>
          <w:b/>
        </w:rPr>
        <w:t>In the test bench for D latch and D flip-flop multiple initial blocks are used. Will the multiple initial blocks execute sequentially or in parallel?</w:t>
      </w:r>
    </w:p>
    <w:p w:rsidR="00475E52" w:rsidRPr="00BC4D3A" w:rsidRDefault="00475E52" w:rsidP="00475E52">
      <w:pPr>
        <w:pStyle w:val="WW-Default"/>
      </w:pPr>
      <w:r w:rsidRPr="00BC4D3A">
        <w:t>Answer:</w:t>
      </w:r>
      <w:r w:rsidRPr="00BC4D3A">
        <w:rPr>
          <w:b/>
        </w:rPr>
        <w:t xml:space="preserve"> </w:t>
      </w:r>
      <w:sdt>
        <w:sdtPr>
          <w:rPr>
            <w:b/>
          </w:rPr>
          <w:id w:val="666366686"/>
          <w:placeholder>
            <w:docPart w:val="2E22325057FD481285D1733CC51B0E65"/>
          </w:placeholder>
        </w:sdtPr>
        <w:sdtEndPr>
          <w:rPr>
            <w:b w:val="0"/>
          </w:rPr>
        </w:sdtEndPr>
        <w:sdtContent>
          <w:r w:rsidRPr="00BC4D3A">
            <w:t xml:space="preserve">  </w:t>
          </w:r>
          <w:r w:rsidR="00BA1146">
            <w:t>In parallel</w:t>
          </w:r>
        </w:sdtContent>
      </w:sdt>
    </w:p>
    <w:p w:rsidR="00475E52" w:rsidRDefault="00475E52" w:rsidP="00475E52">
      <w:pPr>
        <w:jc w:val="both"/>
      </w:pPr>
    </w:p>
    <w:p w:rsidR="00475E52" w:rsidRDefault="00475E52" w:rsidP="00475E52">
      <w:pPr>
        <w:jc w:val="both"/>
      </w:pPr>
    </w:p>
    <w:p w:rsidR="00475E52" w:rsidRDefault="00475E52" w:rsidP="00475E52">
      <w:pPr>
        <w:jc w:val="both"/>
      </w:pPr>
    </w:p>
    <w:p w:rsidR="00475E52" w:rsidRPr="00BC4D3A" w:rsidRDefault="00475E52" w:rsidP="00475E52">
      <w:pPr>
        <w:pStyle w:val="WW-Default"/>
        <w:jc w:val="both"/>
        <w:rPr>
          <w:b/>
        </w:rPr>
      </w:pPr>
      <w:r>
        <w:rPr>
          <w:b/>
        </w:rPr>
        <w:t>What is the function of Reset in D flip-flop?</w:t>
      </w:r>
    </w:p>
    <w:p w:rsidR="00475E52" w:rsidRPr="00BC4D3A" w:rsidRDefault="00475E52" w:rsidP="00475E52">
      <w:pPr>
        <w:pStyle w:val="WW-Default"/>
      </w:pPr>
      <w:r w:rsidRPr="00BC4D3A">
        <w:t>Answer:</w:t>
      </w:r>
      <w:r w:rsidRPr="00BC4D3A">
        <w:rPr>
          <w:b/>
        </w:rPr>
        <w:t xml:space="preserve"> </w:t>
      </w:r>
      <w:sdt>
        <w:sdtPr>
          <w:rPr>
            <w:b/>
          </w:rPr>
          <w:id w:val="-1781641159"/>
          <w:placeholder>
            <w:docPart w:val="7570669B6EDA4AFE9E9CD95290812661"/>
          </w:placeholder>
        </w:sdtPr>
        <w:sdtEndPr>
          <w:rPr>
            <w:b w:val="0"/>
          </w:rPr>
        </w:sdtEndPr>
        <w:sdtContent>
          <w:r w:rsidRPr="00BC4D3A">
            <w:t xml:space="preserve">  </w:t>
          </w:r>
          <w:r w:rsidR="00BA1146">
            <w:t>It is used to initialize/reset the value to 0 of Q output</w:t>
          </w:r>
        </w:sdtContent>
      </w:sdt>
    </w:p>
    <w:p w:rsidR="00475E52" w:rsidRDefault="00475E52" w:rsidP="00475E52">
      <w:pPr>
        <w:jc w:val="both"/>
      </w:pPr>
    </w:p>
    <w:p w:rsidR="00475E52" w:rsidRDefault="00475E52" w:rsidP="00475E52">
      <w:pPr>
        <w:jc w:val="both"/>
      </w:pPr>
    </w:p>
    <w:p w:rsidR="00475E52" w:rsidRDefault="00475E52" w:rsidP="00475E52">
      <w:pPr>
        <w:jc w:val="both"/>
      </w:pPr>
    </w:p>
    <w:p w:rsidR="00475E52" w:rsidRPr="00BC4D3A" w:rsidRDefault="00475E52" w:rsidP="00475E52">
      <w:pPr>
        <w:pStyle w:val="WW-Default"/>
        <w:jc w:val="both"/>
        <w:rPr>
          <w:b/>
        </w:rPr>
      </w:pPr>
      <w:r>
        <w:rPr>
          <w:b/>
        </w:rPr>
        <w:t>What is the function of keyword ‘repeat’ that is used in test bench of D Flip-flop?</w:t>
      </w:r>
    </w:p>
    <w:p w:rsidR="00475E52" w:rsidRPr="00BC4D3A" w:rsidRDefault="00475E52" w:rsidP="00475E52">
      <w:pPr>
        <w:pStyle w:val="WW-Default"/>
      </w:pPr>
      <w:r w:rsidRPr="00BC4D3A">
        <w:t>Answer:</w:t>
      </w:r>
      <w:r w:rsidRPr="00BC4D3A">
        <w:rPr>
          <w:b/>
        </w:rPr>
        <w:t xml:space="preserve"> </w:t>
      </w:r>
      <w:sdt>
        <w:sdtPr>
          <w:rPr>
            <w:b/>
          </w:rPr>
          <w:id w:val="-49767880"/>
          <w:placeholder>
            <w:docPart w:val="50BEA79E0EEE4C7BBFCD7319FA5C7151"/>
          </w:placeholder>
        </w:sdtPr>
        <w:sdtEndPr>
          <w:rPr>
            <w:b w:val="0"/>
          </w:rPr>
        </w:sdtEndPr>
        <w:sdtContent>
          <w:r w:rsidR="00BA1146">
            <w:t xml:space="preserve"> It is loop statement that repeats the next statement n times as specified in the bracket. </w:t>
          </w:r>
        </w:sdtContent>
      </w:sdt>
    </w:p>
    <w:p w:rsidR="00475E52" w:rsidRDefault="00475E52" w:rsidP="00475E52">
      <w:pPr>
        <w:jc w:val="both"/>
      </w:pPr>
    </w:p>
    <w:p w:rsidR="00475E52" w:rsidRDefault="00475E52" w:rsidP="00475E52">
      <w:pPr>
        <w:jc w:val="both"/>
      </w:pPr>
    </w:p>
    <w:p w:rsidR="00475E52" w:rsidRPr="0068290D" w:rsidRDefault="00475E52" w:rsidP="00475E52">
      <w:pPr>
        <w:rPr>
          <w:b/>
        </w:rPr>
      </w:pPr>
      <w:r w:rsidRPr="0068290D">
        <w:rPr>
          <w:b/>
        </w:rPr>
        <w:t>List the concepts you learnt from this experiment (Conclusions/Observations)</w:t>
      </w:r>
    </w:p>
    <w:p w:rsidR="00475E52" w:rsidRDefault="00475E52" w:rsidP="00475E52">
      <w:pPr>
        <w:jc w:val="both"/>
      </w:pPr>
    </w:p>
    <w:p w:rsidR="00475E52" w:rsidRPr="00BC4D3A" w:rsidRDefault="00475E52" w:rsidP="00475E52">
      <w:pPr>
        <w:pStyle w:val="WW-Default"/>
      </w:pPr>
      <w:r w:rsidRPr="00BC4D3A">
        <w:t>Answer:</w:t>
      </w:r>
      <w:r w:rsidRPr="00BC4D3A">
        <w:rPr>
          <w:b/>
        </w:rPr>
        <w:t xml:space="preserve"> </w:t>
      </w:r>
      <w:sdt>
        <w:sdtPr>
          <w:rPr>
            <w:b/>
          </w:rPr>
          <w:id w:val="693045819"/>
          <w:placeholder>
            <w:docPart w:val="80D655935EC94A73BE73F2795C74F506"/>
          </w:placeholder>
        </w:sdtPr>
        <w:sdtEndPr>
          <w:rPr>
            <w:b w:val="0"/>
          </w:rPr>
        </w:sdtEndPr>
        <w:sdtContent>
          <w:r w:rsidRPr="00BC4D3A">
            <w:t xml:space="preserve"> </w:t>
          </w:r>
          <w:r w:rsidR="001F602F">
            <w:t xml:space="preserve">The basics of Verilog, and some practice to revise the </w:t>
          </w:r>
          <w:proofErr w:type="spellStart"/>
          <w:r w:rsidR="001F602F">
            <w:t>fundementals</w:t>
          </w:r>
          <w:proofErr w:type="spellEnd"/>
          <w:r w:rsidR="001F602F">
            <w:t xml:space="preserve"> related to Verilog and digital design. </w:t>
          </w:r>
          <w:r w:rsidRPr="00BC4D3A">
            <w:t xml:space="preserve"> </w:t>
          </w:r>
        </w:sdtContent>
      </w:sdt>
    </w:p>
    <w:p w:rsidR="00C45D2F" w:rsidRPr="00BC4D3A" w:rsidRDefault="00C45D2F" w:rsidP="0068290D"/>
    <w:p w:rsidR="0068290D" w:rsidRPr="00E33D08" w:rsidRDefault="0068290D" w:rsidP="0068290D"/>
    <w:p w:rsidR="00E33D08" w:rsidRPr="00E33D08" w:rsidRDefault="00E33D08" w:rsidP="00B75843">
      <w:pPr>
        <w:rPr>
          <w:b/>
        </w:rPr>
      </w:pPr>
    </w:p>
    <w:p w:rsidR="00B75843" w:rsidRPr="00BC4D3A" w:rsidRDefault="00B75843" w:rsidP="00B75843">
      <w:pPr>
        <w:rPr>
          <w:sz w:val="28"/>
        </w:rPr>
      </w:pPr>
    </w:p>
    <w:p w:rsidR="00D50170" w:rsidRPr="00BC4D3A" w:rsidRDefault="00D50170" w:rsidP="00B75843">
      <w:pPr>
        <w:rPr>
          <w:sz w:val="28"/>
        </w:rPr>
      </w:pPr>
    </w:p>
    <w:p w:rsidR="00D50170" w:rsidRPr="00BC4D3A" w:rsidRDefault="00D50170" w:rsidP="00B75843">
      <w:pPr>
        <w:rPr>
          <w:sz w:val="28"/>
        </w:rPr>
      </w:pPr>
    </w:p>
    <w:p w:rsidR="00D50170" w:rsidRPr="00BC4D3A" w:rsidRDefault="00D50170" w:rsidP="00B75843">
      <w:pPr>
        <w:rPr>
          <w:sz w:val="28"/>
        </w:rPr>
      </w:pPr>
    </w:p>
    <w:p w:rsidR="00C30EA7" w:rsidRPr="00C45D2F" w:rsidRDefault="00C30EA7" w:rsidP="002B1138"/>
    <w:sectPr w:rsidR="00C30EA7" w:rsidRPr="00C45D2F" w:rsidSect="002B113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64C" w:rsidRDefault="00AC464C" w:rsidP="00B34F40">
      <w:r>
        <w:separator/>
      </w:r>
    </w:p>
  </w:endnote>
  <w:endnote w:type="continuationSeparator" w:id="0">
    <w:p w:rsidR="00AC464C" w:rsidRDefault="00AC464C"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634" w:rsidRPr="00B34F40" w:rsidRDefault="00943634"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C8065D" w:rsidRPr="00C8065D">
      <w:rPr>
        <w:rFonts w:ascii="Cambria" w:eastAsia="Times New Roman" w:hAnsi="Cambria"/>
        <w:noProof/>
      </w:rPr>
      <w:t>10</w:t>
    </w:r>
    <w:r w:rsidRPr="00B34F40">
      <w:rPr>
        <w:rFonts w:ascii="Cambria" w:eastAsia="Times New Roman" w:hAnsi="Cambria"/>
        <w:noProof/>
      </w:rPr>
      <w:fldChar w:fldCharType="end"/>
    </w:r>
  </w:p>
  <w:p w:rsidR="00943634" w:rsidRDefault="009436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E52" w:rsidRPr="00B34F40" w:rsidRDefault="00475E52"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C8065D" w:rsidRPr="00C8065D">
      <w:rPr>
        <w:rFonts w:ascii="Cambria" w:eastAsia="Times New Roman" w:hAnsi="Cambria"/>
        <w:noProof/>
      </w:rPr>
      <w:t>20</w:t>
    </w:r>
    <w:r w:rsidRPr="00B34F40">
      <w:rPr>
        <w:rFonts w:ascii="Cambria" w:eastAsia="Times New Roman" w:hAnsi="Cambria"/>
        <w:noProof/>
      </w:rPr>
      <w:fldChar w:fldCharType="end"/>
    </w:r>
  </w:p>
  <w:p w:rsidR="00475E52" w:rsidRDefault="00475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64C" w:rsidRDefault="00AC464C" w:rsidP="00B34F40">
      <w:r>
        <w:separator/>
      </w:r>
    </w:p>
  </w:footnote>
  <w:footnote w:type="continuationSeparator" w:id="0">
    <w:p w:rsidR="00AC464C" w:rsidRDefault="00AC464C"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59E4B5B"/>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B004BE"/>
    <w:multiLevelType w:val="multilevel"/>
    <w:tmpl w:val="56F8F0E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7">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30"/>
  </w:num>
  <w:num w:numId="15">
    <w:abstractNumId w:val="24"/>
  </w:num>
  <w:num w:numId="16">
    <w:abstractNumId w:val="29"/>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7"/>
  </w:num>
  <w:num w:numId="24">
    <w:abstractNumId w:val="17"/>
  </w:num>
  <w:num w:numId="25">
    <w:abstractNumId w:val="31"/>
  </w:num>
  <w:num w:numId="26">
    <w:abstractNumId w:val="25"/>
  </w:num>
  <w:num w:numId="27">
    <w:abstractNumId w:val="27"/>
  </w:num>
  <w:num w:numId="28">
    <w:abstractNumId w:val="39"/>
  </w:num>
  <w:num w:numId="29">
    <w:abstractNumId w:val="38"/>
  </w:num>
  <w:num w:numId="30">
    <w:abstractNumId w:val="18"/>
  </w:num>
  <w:num w:numId="31">
    <w:abstractNumId w:val="32"/>
  </w:num>
  <w:num w:numId="32">
    <w:abstractNumId w:val="26"/>
  </w:num>
  <w:num w:numId="33">
    <w:abstractNumId w:val="16"/>
  </w:num>
  <w:num w:numId="34">
    <w:abstractNumId w:val="13"/>
  </w:num>
  <w:num w:numId="35">
    <w:abstractNumId w:val="28"/>
  </w:num>
  <w:num w:numId="36">
    <w:abstractNumId w:val="23"/>
  </w:num>
  <w:num w:numId="37">
    <w:abstractNumId w:val="34"/>
  </w:num>
  <w:num w:numId="38">
    <w:abstractNumId w:val="35"/>
  </w:num>
  <w:num w:numId="3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KA5zpEp2HkekWbVbfZ1AQnl6/avly9+NFdidZo3XWR77w9bo87slx0Y562adct8TWCPfcP7mCMUqh+OMQ5F37A==" w:salt="z//70LDmgfgtzivJBERadQ=="/>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e0NDAzNDYxNTI0tzRT0lEKTi0uzszPAykwrAUA7HOr1SwAAAA="/>
  </w:docVars>
  <w:rsids>
    <w:rsidRoot w:val="00093EEA"/>
    <w:rsid w:val="0000286F"/>
    <w:rsid w:val="000071EF"/>
    <w:rsid w:val="00020674"/>
    <w:rsid w:val="000248D8"/>
    <w:rsid w:val="0003707D"/>
    <w:rsid w:val="000445E1"/>
    <w:rsid w:val="000463F2"/>
    <w:rsid w:val="0005247E"/>
    <w:rsid w:val="00055505"/>
    <w:rsid w:val="000737DD"/>
    <w:rsid w:val="00092312"/>
    <w:rsid w:val="000925CB"/>
    <w:rsid w:val="00093EEA"/>
    <w:rsid w:val="000A3FE2"/>
    <w:rsid w:val="000B0A75"/>
    <w:rsid w:val="000B2402"/>
    <w:rsid w:val="000B38DC"/>
    <w:rsid w:val="000B3E35"/>
    <w:rsid w:val="000C1E09"/>
    <w:rsid w:val="000D2367"/>
    <w:rsid w:val="000E08FC"/>
    <w:rsid w:val="000F625B"/>
    <w:rsid w:val="000F76FC"/>
    <w:rsid w:val="00104982"/>
    <w:rsid w:val="00130947"/>
    <w:rsid w:val="00137A5A"/>
    <w:rsid w:val="0014453D"/>
    <w:rsid w:val="00153121"/>
    <w:rsid w:val="001551AA"/>
    <w:rsid w:val="001554BE"/>
    <w:rsid w:val="0016641C"/>
    <w:rsid w:val="0018399A"/>
    <w:rsid w:val="00183EB5"/>
    <w:rsid w:val="001B3FB1"/>
    <w:rsid w:val="001B4626"/>
    <w:rsid w:val="001B4B75"/>
    <w:rsid w:val="001C79BF"/>
    <w:rsid w:val="001D22E6"/>
    <w:rsid w:val="001D2EAB"/>
    <w:rsid w:val="001E6D07"/>
    <w:rsid w:val="001E74D5"/>
    <w:rsid w:val="001F602F"/>
    <w:rsid w:val="001F7B22"/>
    <w:rsid w:val="0020703B"/>
    <w:rsid w:val="00224B45"/>
    <w:rsid w:val="002318CC"/>
    <w:rsid w:val="002572CC"/>
    <w:rsid w:val="00267278"/>
    <w:rsid w:val="002747D6"/>
    <w:rsid w:val="00281968"/>
    <w:rsid w:val="00287A5C"/>
    <w:rsid w:val="00293873"/>
    <w:rsid w:val="002946FD"/>
    <w:rsid w:val="00295061"/>
    <w:rsid w:val="002A6B4A"/>
    <w:rsid w:val="002B0B8A"/>
    <w:rsid w:val="002B1138"/>
    <w:rsid w:val="002C3575"/>
    <w:rsid w:val="002C79A5"/>
    <w:rsid w:val="002D26DF"/>
    <w:rsid w:val="002D7516"/>
    <w:rsid w:val="002E314E"/>
    <w:rsid w:val="002F57A5"/>
    <w:rsid w:val="002F5843"/>
    <w:rsid w:val="003036AC"/>
    <w:rsid w:val="00305544"/>
    <w:rsid w:val="00306B04"/>
    <w:rsid w:val="00311908"/>
    <w:rsid w:val="00315835"/>
    <w:rsid w:val="003271C7"/>
    <w:rsid w:val="00332708"/>
    <w:rsid w:val="003335A2"/>
    <w:rsid w:val="00334B6A"/>
    <w:rsid w:val="00341211"/>
    <w:rsid w:val="00343654"/>
    <w:rsid w:val="0034750D"/>
    <w:rsid w:val="00350622"/>
    <w:rsid w:val="003572A2"/>
    <w:rsid w:val="0037128D"/>
    <w:rsid w:val="0037135F"/>
    <w:rsid w:val="003715EF"/>
    <w:rsid w:val="003730F3"/>
    <w:rsid w:val="00394477"/>
    <w:rsid w:val="003956C0"/>
    <w:rsid w:val="003A7F0E"/>
    <w:rsid w:val="003F01DE"/>
    <w:rsid w:val="003F4054"/>
    <w:rsid w:val="00404DE0"/>
    <w:rsid w:val="0041277B"/>
    <w:rsid w:val="00412975"/>
    <w:rsid w:val="0041746A"/>
    <w:rsid w:val="0043499A"/>
    <w:rsid w:val="004441C3"/>
    <w:rsid w:val="00445FA0"/>
    <w:rsid w:val="004479DA"/>
    <w:rsid w:val="0045788A"/>
    <w:rsid w:val="004657F6"/>
    <w:rsid w:val="0047168D"/>
    <w:rsid w:val="00473A09"/>
    <w:rsid w:val="00475E52"/>
    <w:rsid w:val="00481373"/>
    <w:rsid w:val="004836F4"/>
    <w:rsid w:val="004852A0"/>
    <w:rsid w:val="00485C79"/>
    <w:rsid w:val="00491439"/>
    <w:rsid w:val="004A2618"/>
    <w:rsid w:val="004A3550"/>
    <w:rsid w:val="004A3B7E"/>
    <w:rsid w:val="004C1747"/>
    <w:rsid w:val="004C3CA6"/>
    <w:rsid w:val="004C5F41"/>
    <w:rsid w:val="004D7E02"/>
    <w:rsid w:val="004E0E41"/>
    <w:rsid w:val="004E725E"/>
    <w:rsid w:val="004E75B8"/>
    <w:rsid w:val="004F696C"/>
    <w:rsid w:val="0050599D"/>
    <w:rsid w:val="005069DA"/>
    <w:rsid w:val="00511724"/>
    <w:rsid w:val="00513392"/>
    <w:rsid w:val="00515D70"/>
    <w:rsid w:val="005236A3"/>
    <w:rsid w:val="005249D9"/>
    <w:rsid w:val="0054713E"/>
    <w:rsid w:val="00553E33"/>
    <w:rsid w:val="0055470B"/>
    <w:rsid w:val="005811A7"/>
    <w:rsid w:val="0059225E"/>
    <w:rsid w:val="005A2632"/>
    <w:rsid w:val="005A296B"/>
    <w:rsid w:val="005A3FDD"/>
    <w:rsid w:val="005C36BF"/>
    <w:rsid w:val="005C41AF"/>
    <w:rsid w:val="005C6E2A"/>
    <w:rsid w:val="005E23D6"/>
    <w:rsid w:val="005E2BA0"/>
    <w:rsid w:val="005E5344"/>
    <w:rsid w:val="005F66E3"/>
    <w:rsid w:val="005F6E5F"/>
    <w:rsid w:val="005F6F9B"/>
    <w:rsid w:val="0060752A"/>
    <w:rsid w:val="0061183B"/>
    <w:rsid w:val="00612F34"/>
    <w:rsid w:val="00636A48"/>
    <w:rsid w:val="00644658"/>
    <w:rsid w:val="0065021E"/>
    <w:rsid w:val="006547C3"/>
    <w:rsid w:val="00663A01"/>
    <w:rsid w:val="0068290D"/>
    <w:rsid w:val="006B2ED2"/>
    <w:rsid w:val="006B36B0"/>
    <w:rsid w:val="006C377C"/>
    <w:rsid w:val="006D341A"/>
    <w:rsid w:val="006D4B98"/>
    <w:rsid w:val="006E0548"/>
    <w:rsid w:val="006F2879"/>
    <w:rsid w:val="006F2A51"/>
    <w:rsid w:val="006F3D23"/>
    <w:rsid w:val="006F5772"/>
    <w:rsid w:val="006F6346"/>
    <w:rsid w:val="00704C0C"/>
    <w:rsid w:val="00720D65"/>
    <w:rsid w:val="00726F8A"/>
    <w:rsid w:val="00732D0E"/>
    <w:rsid w:val="007339C5"/>
    <w:rsid w:val="00734921"/>
    <w:rsid w:val="00740BD5"/>
    <w:rsid w:val="00786231"/>
    <w:rsid w:val="00795B89"/>
    <w:rsid w:val="00796024"/>
    <w:rsid w:val="00797E55"/>
    <w:rsid w:val="007A09F8"/>
    <w:rsid w:val="007B32A3"/>
    <w:rsid w:val="007B66FB"/>
    <w:rsid w:val="007C2AE1"/>
    <w:rsid w:val="007E69D0"/>
    <w:rsid w:val="00806432"/>
    <w:rsid w:val="00823A9B"/>
    <w:rsid w:val="00834940"/>
    <w:rsid w:val="00842B4F"/>
    <w:rsid w:val="00843532"/>
    <w:rsid w:val="0084604A"/>
    <w:rsid w:val="0085530B"/>
    <w:rsid w:val="00857A3B"/>
    <w:rsid w:val="00860C6F"/>
    <w:rsid w:val="00864D39"/>
    <w:rsid w:val="0086736F"/>
    <w:rsid w:val="00870550"/>
    <w:rsid w:val="00894395"/>
    <w:rsid w:val="008953F3"/>
    <w:rsid w:val="008971D6"/>
    <w:rsid w:val="008A5968"/>
    <w:rsid w:val="008D1D8E"/>
    <w:rsid w:val="008D2C31"/>
    <w:rsid w:val="008E414B"/>
    <w:rsid w:val="008E4850"/>
    <w:rsid w:val="008F7031"/>
    <w:rsid w:val="009001EF"/>
    <w:rsid w:val="009023BE"/>
    <w:rsid w:val="009079C6"/>
    <w:rsid w:val="00910691"/>
    <w:rsid w:val="0091192F"/>
    <w:rsid w:val="00925910"/>
    <w:rsid w:val="00927A57"/>
    <w:rsid w:val="00931CF9"/>
    <w:rsid w:val="0094320E"/>
    <w:rsid w:val="00943634"/>
    <w:rsid w:val="009440A0"/>
    <w:rsid w:val="00944743"/>
    <w:rsid w:val="0095257A"/>
    <w:rsid w:val="00960B63"/>
    <w:rsid w:val="009657B8"/>
    <w:rsid w:val="00977B9B"/>
    <w:rsid w:val="009918E2"/>
    <w:rsid w:val="00992D04"/>
    <w:rsid w:val="00997FB9"/>
    <w:rsid w:val="009A4771"/>
    <w:rsid w:val="009A6817"/>
    <w:rsid w:val="009C3A50"/>
    <w:rsid w:val="009D080F"/>
    <w:rsid w:val="009E652C"/>
    <w:rsid w:val="009F398A"/>
    <w:rsid w:val="00A00E60"/>
    <w:rsid w:val="00A2297C"/>
    <w:rsid w:val="00A31146"/>
    <w:rsid w:val="00A41B2B"/>
    <w:rsid w:val="00A4250F"/>
    <w:rsid w:val="00A42C34"/>
    <w:rsid w:val="00A47002"/>
    <w:rsid w:val="00A47FF0"/>
    <w:rsid w:val="00A50FC7"/>
    <w:rsid w:val="00A56D6D"/>
    <w:rsid w:val="00A62D38"/>
    <w:rsid w:val="00A658CE"/>
    <w:rsid w:val="00A67351"/>
    <w:rsid w:val="00A70B03"/>
    <w:rsid w:val="00A71EE4"/>
    <w:rsid w:val="00A761AB"/>
    <w:rsid w:val="00A8397B"/>
    <w:rsid w:val="00A90BF6"/>
    <w:rsid w:val="00AA3543"/>
    <w:rsid w:val="00AA3A75"/>
    <w:rsid w:val="00AA7FD4"/>
    <w:rsid w:val="00AB139D"/>
    <w:rsid w:val="00AB39BA"/>
    <w:rsid w:val="00AC2B72"/>
    <w:rsid w:val="00AC30F2"/>
    <w:rsid w:val="00AC464C"/>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26506"/>
    <w:rsid w:val="00B327AF"/>
    <w:rsid w:val="00B34F40"/>
    <w:rsid w:val="00B539FA"/>
    <w:rsid w:val="00B71416"/>
    <w:rsid w:val="00B721FB"/>
    <w:rsid w:val="00B72535"/>
    <w:rsid w:val="00B75251"/>
    <w:rsid w:val="00B75843"/>
    <w:rsid w:val="00B85D8B"/>
    <w:rsid w:val="00B94D2B"/>
    <w:rsid w:val="00BA1146"/>
    <w:rsid w:val="00BA45BA"/>
    <w:rsid w:val="00BA4FA4"/>
    <w:rsid w:val="00BC458F"/>
    <w:rsid w:val="00BC4D3A"/>
    <w:rsid w:val="00BC6DFE"/>
    <w:rsid w:val="00BE0FC1"/>
    <w:rsid w:val="00BF4B15"/>
    <w:rsid w:val="00BF7D06"/>
    <w:rsid w:val="00C00AF7"/>
    <w:rsid w:val="00C02E8B"/>
    <w:rsid w:val="00C0596F"/>
    <w:rsid w:val="00C20CFA"/>
    <w:rsid w:val="00C23312"/>
    <w:rsid w:val="00C26A7B"/>
    <w:rsid w:val="00C2736E"/>
    <w:rsid w:val="00C30EA7"/>
    <w:rsid w:val="00C32329"/>
    <w:rsid w:val="00C4199B"/>
    <w:rsid w:val="00C41B3A"/>
    <w:rsid w:val="00C436D1"/>
    <w:rsid w:val="00C45D2F"/>
    <w:rsid w:val="00C4627A"/>
    <w:rsid w:val="00C47D3C"/>
    <w:rsid w:val="00C544FC"/>
    <w:rsid w:val="00C63368"/>
    <w:rsid w:val="00C73585"/>
    <w:rsid w:val="00C8065D"/>
    <w:rsid w:val="00C86B66"/>
    <w:rsid w:val="00C91D04"/>
    <w:rsid w:val="00C92146"/>
    <w:rsid w:val="00C9454C"/>
    <w:rsid w:val="00C95464"/>
    <w:rsid w:val="00C96EC1"/>
    <w:rsid w:val="00CA4B53"/>
    <w:rsid w:val="00CB5C71"/>
    <w:rsid w:val="00CE6637"/>
    <w:rsid w:val="00CE67C2"/>
    <w:rsid w:val="00CF0FC1"/>
    <w:rsid w:val="00D23823"/>
    <w:rsid w:val="00D253D0"/>
    <w:rsid w:val="00D416D9"/>
    <w:rsid w:val="00D4465D"/>
    <w:rsid w:val="00D50170"/>
    <w:rsid w:val="00D553A5"/>
    <w:rsid w:val="00D56C44"/>
    <w:rsid w:val="00D62342"/>
    <w:rsid w:val="00D66985"/>
    <w:rsid w:val="00D66E2C"/>
    <w:rsid w:val="00D7111E"/>
    <w:rsid w:val="00D8704C"/>
    <w:rsid w:val="00D90192"/>
    <w:rsid w:val="00D931A4"/>
    <w:rsid w:val="00DB3E63"/>
    <w:rsid w:val="00DB4F9A"/>
    <w:rsid w:val="00DC262E"/>
    <w:rsid w:val="00DD489E"/>
    <w:rsid w:val="00DD60BD"/>
    <w:rsid w:val="00DD62E0"/>
    <w:rsid w:val="00DE6675"/>
    <w:rsid w:val="00E02E05"/>
    <w:rsid w:val="00E04C85"/>
    <w:rsid w:val="00E24094"/>
    <w:rsid w:val="00E31F2B"/>
    <w:rsid w:val="00E3238B"/>
    <w:rsid w:val="00E33D08"/>
    <w:rsid w:val="00E50544"/>
    <w:rsid w:val="00E53FFC"/>
    <w:rsid w:val="00E54A3E"/>
    <w:rsid w:val="00E57D0E"/>
    <w:rsid w:val="00E620ED"/>
    <w:rsid w:val="00E626DF"/>
    <w:rsid w:val="00E75363"/>
    <w:rsid w:val="00E7675F"/>
    <w:rsid w:val="00E76C61"/>
    <w:rsid w:val="00E941AC"/>
    <w:rsid w:val="00EA2BF2"/>
    <w:rsid w:val="00EA3258"/>
    <w:rsid w:val="00EA4CE0"/>
    <w:rsid w:val="00EA745D"/>
    <w:rsid w:val="00EB55D0"/>
    <w:rsid w:val="00EB70A0"/>
    <w:rsid w:val="00EC02D6"/>
    <w:rsid w:val="00EC047F"/>
    <w:rsid w:val="00EC36B0"/>
    <w:rsid w:val="00ED649B"/>
    <w:rsid w:val="00ED76AD"/>
    <w:rsid w:val="00EE4997"/>
    <w:rsid w:val="00EF1BC1"/>
    <w:rsid w:val="00EF4BDF"/>
    <w:rsid w:val="00F045BB"/>
    <w:rsid w:val="00F07545"/>
    <w:rsid w:val="00F07EE5"/>
    <w:rsid w:val="00F16414"/>
    <w:rsid w:val="00F43422"/>
    <w:rsid w:val="00F57399"/>
    <w:rsid w:val="00F60E77"/>
    <w:rsid w:val="00F71D1C"/>
    <w:rsid w:val="00F75E44"/>
    <w:rsid w:val="00F91986"/>
    <w:rsid w:val="00FB0E70"/>
    <w:rsid w:val="00FB3A62"/>
    <w:rsid w:val="00FB420A"/>
    <w:rsid w:val="00FB7F4B"/>
    <w:rsid w:val="00FC4B0F"/>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5:docId w15:val="{9B9E5CB3-D2CA-4A95-91C7-CD7153C2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oleObject" Target="embeddings/Microsoft_Visio_2003-2010_Drawing333.vsd"/><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oleObject" Target="embeddings/Microsoft_Visio_2003-2010_Drawing444.vsd"/><Relationship Id="rId47" Type="http://schemas.openxmlformats.org/officeDocument/2006/relationships/oleObject" Target="embeddings/Microsoft_Visio_2003-2010_Drawing555.vsd"/><Relationship Id="rId50" Type="http://schemas.openxmlformats.org/officeDocument/2006/relationships/image" Target="media/image36.emf"/><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38.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Microsoft_Visio_2003-2010_Drawing222.vsd"/><Relationship Id="rId44" Type="http://schemas.openxmlformats.org/officeDocument/2006/relationships/image" Target="media/image32.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oleObject" Target="embeddings/Microsoft_Visio_2003-2010_Drawing111.vsd"/><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Microsoft_Visio_2003-2010_Drawing666.vsd"/><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image" Target="media/image34.emf"/><Relationship Id="rId20" Type="http://schemas.openxmlformats.org/officeDocument/2006/relationships/image" Target="media/image12.png"/><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6014CF7B4C48C98D35CC8F809690AC"/>
        <w:category>
          <w:name w:val="General"/>
          <w:gallery w:val="placeholder"/>
        </w:category>
        <w:types>
          <w:type w:val="bbPlcHdr"/>
        </w:types>
        <w:behaviors>
          <w:behavior w:val="content"/>
        </w:behaviors>
        <w:guid w:val="{9280FFE9-73ED-457C-8A3C-E402940728ED}"/>
      </w:docPartPr>
      <w:docPartBody>
        <w:p w:rsidR="00186376" w:rsidRDefault="00186376" w:rsidP="00186376">
          <w:pPr>
            <w:pStyle w:val="0D6014CF7B4C48C98D35CC8F809690AC"/>
          </w:pPr>
          <w:r w:rsidRPr="00E44018">
            <w:rPr>
              <w:rStyle w:val="PlaceholderText"/>
            </w:rPr>
            <w:t>Click here to enter text.</w:t>
          </w:r>
        </w:p>
      </w:docPartBody>
    </w:docPart>
    <w:docPart>
      <w:docPartPr>
        <w:name w:val="A55BBFCA151D4A8D9B268864924742E7"/>
        <w:category>
          <w:name w:val="General"/>
          <w:gallery w:val="placeholder"/>
        </w:category>
        <w:types>
          <w:type w:val="bbPlcHdr"/>
        </w:types>
        <w:behaviors>
          <w:behavior w:val="content"/>
        </w:behaviors>
        <w:guid w:val="{23B30A57-FDEA-4972-B0AC-88E0CA195D70}"/>
      </w:docPartPr>
      <w:docPartBody>
        <w:p w:rsidR="00186376" w:rsidRDefault="00186376" w:rsidP="00186376">
          <w:pPr>
            <w:pStyle w:val="A55BBFCA151D4A8D9B268864924742E7"/>
          </w:pPr>
          <w:r w:rsidRPr="00E44018">
            <w:rPr>
              <w:rStyle w:val="PlaceholderText"/>
            </w:rPr>
            <w:t>Click here to enter text.</w:t>
          </w:r>
        </w:p>
      </w:docPartBody>
    </w:docPart>
    <w:docPart>
      <w:docPartPr>
        <w:name w:val="7CCD836F7F694305A4E18AB2C9E4E9D1"/>
        <w:category>
          <w:name w:val="General"/>
          <w:gallery w:val="placeholder"/>
        </w:category>
        <w:types>
          <w:type w:val="bbPlcHdr"/>
        </w:types>
        <w:behaviors>
          <w:behavior w:val="content"/>
        </w:behaviors>
        <w:guid w:val="{5B2B94CF-9259-4958-ACCF-F8F3C220FE8C}"/>
      </w:docPartPr>
      <w:docPartBody>
        <w:p w:rsidR="00186376" w:rsidRDefault="00186376" w:rsidP="00186376">
          <w:pPr>
            <w:pStyle w:val="7CCD836F7F694305A4E18AB2C9E4E9D1"/>
          </w:pPr>
          <w:r w:rsidRPr="00E44018">
            <w:rPr>
              <w:rStyle w:val="PlaceholderText"/>
            </w:rPr>
            <w:t>Click here to enter text.</w:t>
          </w:r>
        </w:p>
      </w:docPartBody>
    </w:docPart>
    <w:docPart>
      <w:docPartPr>
        <w:name w:val="AE49F0978A884694936BF9C209750FA2"/>
        <w:category>
          <w:name w:val="General"/>
          <w:gallery w:val="placeholder"/>
        </w:category>
        <w:types>
          <w:type w:val="bbPlcHdr"/>
        </w:types>
        <w:behaviors>
          <w:behavior w:val="content"/>
        </w:behaviors>
        <w:guid w:val="{13FB97F6-D03E-43E5-BE36-E6439585514B}"/>
      </w:docPartPr>
      <w:docPartBody>
        <w:p w:rsidR="00186376" w:rsidRDefault="00186376" w:rsidP="00186376">
          <w:pPr>
            <w:pStyle w:val="AE49F0978A884694936BF9C209750FA2"/>
          </w:pPr>
          <w:r w:rsidRPr="00E44018">
            <w:rPr>
              <w:rStyle w:val="PlaceholderText"/>
            </w:rPr>
            <w:t>Click here to enter text.</w:t>
          </w:r>
        </w:p>
      </w:docPartBody>
    </w:docPart>
    <w:docPart>
      <w:docPartPr>
        <w:name w:val="ADC127393F5B405DA5DCD6854B5E9645"/>
        <w:category>
          <w:name w:val="General"/>
          <w:gallery w:val="placeholder"/>
        </w:category>
        <w:types>
          <w:type w:val="bbPlcHdr"/>
        </w:types>
        <w:behaviors>
          <w:behavior w:val="content"/>
        </w:behaviors>
        <w:guid w:val="{DAD9B9B8-77AF-4B59-9223-3F966379407F}"/>
      </w:docPartPr>
      <w:docPartBody>
        <w:p w:rsidR="00186376" w:rsidRDefault="00186376" w:rsidP="00186376">
          <w:pPr>
            <w:pStyle w:val="ADC127393F5B405DA5DCD6854B5E9645"/>
          </w:pPr>
          <w:r w:rsidRPr="00E44018">
            <w:rPr>
              <w:rStyle w:val="PlaceholderText"/>
            </w:rPr>
            <w:t>Click here to enter text.</w:t>
          </w:r>
        </w:p>
      </w:docPartBody>
    </w:docPart>
    <w:docPart>
      <w:docPartPr>
        <w:name w:val="80336CE5240A4BC3AFF74236F1F0142C"/>
        <w:category>
          <w:name w:val="General"/>
          <w:gallery w:val="placeholder"/>
        </w:category>
        <w:types>
          <w:type w:val="bbPlcHdr"/>
        </w:types>
        <w:behaviors>
          <w:behavior w:val="content"/>
        </w:behaviors>
        <w:guid w:val="{E1AA39A9-FD4D-4B93-889E-45CC51FDB1BE}"/>
      </w:docPartPr>
      <w:docPartBody>
        <w:p w:rsidR="00186376" w:rsidRDefault="00186376" w:rsidP="00186376">
          <w:pPr>
            <w:pStyle w:val="80336CE5240A4BC3AFF74236F1F0142C"/>
          </w:pPr>
          <w:r w:rsidRPr="00E44018">
            <w:rPr>
              <w:rStyle w:val="PlaceholderText"/>
            </w:rPr>
            <w:t>Click here to enter text.</w:t>
          </w:r>
        </w:p>
      </w:docPartBody>
    </w:docPart>
    <w:docPart>
      <w:docPartPr>
        <w:name w:val="CAD7900F16744281914704648213AFEB"/>
        <w:category>
          <w:name w:val="General"/>
          <w:gallery w:val="placeholder"/>
        </w:category>
        <w:types>
          <w:type w:val="bbPlcHdr"/>
        </w:types>
        <w:behaviors>
          <w:behavior w:val="content"/>
        </w:behaviors>
        <w:guid w:val="{EF685D82-AA6D-4923-B5E9-6665BCEFBF4E}"/>
      </w:docPartPr>
      <w:docPartBody>
        <w:p w:rsidR="00186376" w:rsidRDefault="00186376" w:rsidP="00186376">
          <w:pPr>
            <w:pStyle w:val="CAD7900F16744281914704648213AFEB"/>
          </w:pPr>
          <w:r w:rsidRPr="00E44018">
            <w:rPr>
              <w:rStyle w:val="PlaceholderText"/>
            </w:rPr>
            <w:t>Click here to enter text.</w:t>
          </w:r>
        </w:p>
      </w:docPartBody>
    </w:docPart>
    <w:docPart>
      <w:docPartPr>
        <w:name w:val="E043B594D9414078BCFA4C7019E9FF4F"/>
        <w:category>
          <w:name w:val="General"/>
          <w:gallery w:val="placeholder"/>
        </w:category>
        <w:types>
          <w:type w:val="bbPlcHdr"/>
        </w:types>
        <w:behaviors>
          <w:behavior w:val="content"/>
        </w:behaviors>
        <w:guid w:val="{0C4A4C69-4AB8-4556-AF50-154288FD7B97}"/>
      </w:docPartPr>
      <w:docPartBody>
        <w:p w:rsidR="00186376" w:rsidRDefault="00186376" w:rsidP="00186376">
          <w:pPr>
            <w:pStyle w:val="E043B594D9414078BCFA4C7019E9FF4F"/>
          </w:pPr>
          <w:r w:rsidRPr="00E44018">
            <w:rPr>
              <w:rStyle w:val="PlaceholderText"/>
            </w:rPr>
            <w:t>Click here to enter text.</w:t>
          </w:r>
        </w:p>
      </w:docPartBody>
    </w:docPart>
    <w:docPart>
      <w:docPartPr>
        <w:name w:val="F354D42CB69844388F5D566DB7B21701"/>
        <w:category>
          <w:name w:val="General"/>
          <w:gallery w:val="placeholder"/>
        </w:category>
        <w:types>
          <w:type w:val="bbPlcHdr"/>
        </w:types>
        <w:behaviors>
          <w:behavior w:val="content"/>
        </w:behaviors>
        <w:guid w:val="{97996ACF-4054-4F7B-9B0E-5426CE9D4E48}"/>
      </w:docPartPr>
      <w:docPartBody>
        <w:p w:rsidR="00186376" w:rsidRDefault="00186376" w:rsidP="00186376">
          <w:pPr>
            <w:pStyle w:val="F354D42CB69844388F5D566DB7B21701"/>
          </w:pPr>
          <w:r w:rsidRPr="00E44018">
            <w:rPr>
              <w:rStyle w:val="PlaceholderText"/>
            </w:rPr>
            <w:t>Click here to enter text.</w:t>
          </w:r>
        </w:p>
      </w:docPartBody>
    </w:docPart>
    <w:docPart>
      <w:docPartPr>
        <w:name w:val="00D89D40E78B4BD7B74D9DFD597B78ED"/>
        <w:category>
          <w:name w:val="General"/>
          <w:gallery w:val="placeholder"/>
        </w:category>
        <w:types>
          <w:type w:val="bbPlcHdr"/>
        </w:types>
        <w:behaviors>
          <w:behavior w:val="content"/>
        </w:behaviors>
        <w:guid w:val="{813BF5BD-4DE9-4917-B6E4-8BD01E7DC298}"/>
      </w:docPartPr>
      <w:docPartBody>
        <w:p w:rsidR="00186376" w:rsidRDefault="00186376" w:rsidP="00186376">
          <w:pPr>
            <w:pStyle w:val="00D89D40E78B4BD7B74D9DFD597B78ED"/>
          </w:pPr>
          <w:r w:rsidRPr="00E44018">
            <w:rPr>
              <w:rStyle w:val="PlaceholderText"/>
            </w:rPr>
            <w:t>Click here to enter text.</w:t>
          </w:r>
        </w:p>
      </w:docPartBody>
    </w:docPart>
    <w:docPart>
      <w:docPartPr>
        <w:name w:val="42EAEFB6A44943179EB3F88FBE68CE21"/>
        <w:category>
          <w:name w:val="General"/>
          <w:gallery w:val="placeholder"/>
        </w:category>
        <w:types>
          <w:type w:val="bbPlcHdr"/>
        </w:types>
        <w:behaviors>
          <w:behavior w:val="content"/>
        </w:behaviors>
        <w:guid w:val="{584362D7-CAB2-495C-8A90-7E8DECBB1D60}"/>
      </w:docPartPr>
      <w:docPartBody>
        <w:p w:rsidR="00186376" w:rsidRDefault="00186376" w:rsidP="00186376">
          <w:pPr>
            <w:pStyle w:val="42EAEFB6A44943179EB3F88FBE68CE21"/>
          </w:pPr>
          <w:r w:rsidRPr="00E44018">
            <w:rPr>
              <w:rStyle w:val="PlaceholderText"/>
            </w:rPr>
            <w:t>Click here to enter text.</w:t>
          </w:r>
        </w:p>
      </w:docPartBody>
    </w:docPart>
    <w:docPart>
      <w:docPartPr>
        <w:name w:val="2BADC28135D24DC7A48495BB6705926B"/>
        <w:category>
          <w:name w:val="General"/>
          <w:gallery w:val="placeholder"/>
        </w:category>
        <w:types>
          <w:type w:val="bbPlcHdr"/>
        </w:types>
        <w:behaviors>
          <w:behavior w:val="content"/>
        </w:behaviors>
        <w:guid w:val="{DFFABF8A-6E92-4BB2-882E-F7BBCD0406AC}"/>
      </w:docPartPr>
      <w:docPartBody>
        <w:p w:rsidR="00186376" w:rsidRDefault="00186376" w:rsidP="00186376">
          <w:pPr>
            <w:pStyle w:val="2BADC28135D24DC7A48495BB6705926B"/>
          </w:pPr>
          <w:r w:rsidRPr="00E44018">
            <w:rPr>
              <w:rStyle w:val="PlaceholderText"/>
            </w:rPr>
            <w:t>Click here to enter text.</w:t>
          </w:r>
        </w:p>
      </w:docPartBody>
    </w:docPart>
    <w:docPart>
      <w:docPartPr>
        <w:name w:val="277018AD3A32492589A0BDA0E29FFDA9"/>
        <w:category>
          <w:name w:val="General"/>
          <w:gallery w:val="placeholder"/>
        </w:category>
        <w:types>
          <w:type w:val="bbPlcHdr"/>
        </w:types>
        <w:behaviors>
          <w:behavior w:val="content"/>
        </w:behaviors>
        <w:guid w:val="{84A5B41F-B58C-4246-958A-6CF2EDB90327}"/>
      </w:docPartPr>
      <w:docPartBody>
        <w:p w:rsidR="00186376" w:rsidRDefault="00186376" w:rsidP="00186376">
          <w:pPr>
            <w:pStyle w:val="277018AD3A32492589A0BDA0E29FFDA9"/>
          </w:pPr>
          <w:r w:rsidRPr="00E44018">
            <w:rPr>
              <w:rStyle w:val="PlaceholderText"/>
            </w:rPr>
            <w:t>Click here to enter text.</w:t>
          </w:r>
        </w:p>
      </w:docPartBody>
    </w:docPart>
    <w:docPart>
      <w:docPartPr>
        <w:name w:val="66B59292D6654DFE9C01AD6F6608214B"/>
        <w:category>
          <w:name w:val="General"/>
          <w:gallery w:val="placeholder"/>
        </w:category>
        <w:types>
          <w:type w:val="bbPlcHdr"/>
        </w:types>
        <w:behaviors>
          <w:behavior w:val="content"/>
        </w:behaviors>
        <w:guid w:val="{A46F2220-CF7C-490C-B1FE-26A92C87A769}"/>
      </w:docPartPr>
      <w:docPartBody>
        <w:p w:rsidR="00186376" w:rsidRDefault="00186376" w:rsidP="00186376">
          <w:pPr>
            <w:pStyle w:val="66B59292D6654DFE9C01AD6F6608214B"/>
          </w:pPr>
          <w:r w:rsidRPr="00E44018">
            <w:rPr>
              <w:rStyle w:val="PlaceholderText"/>
            </w:rPr>
            <w:t>Click here to enter text.</w:t>
          </w:r>
        </w:p>
      </w:docPartBody>
    </w:docPart>
    <w:docPart>
      <w:docPartPr>
        <w:name w:val="DD937C3AA53B4D5BA63029BAC1D96693"/>
        <w:category>
          <w:name w:val="General"/>
          <w:gallery w:val="placeholder"/>
        </w:category>
        <w:types>
          <w:type w:val="bbPlcHdr"/>
        </w:types>
        <w:behaviors>
          <w:behavior w:val="content"/>
        </w:behaviors>
        <w:guid w:val="{C133C7F1-5BF4-45FE-A9F2-EA54AC367550}"/>
      </w:docPartPr>
      <w:docPartBody>
        <w:p w:rsidR="00186376" w:rsidRDefault="00186376" w:rsidP="00186376">
          <w:pPr>
            <w:pStyle w:val="DD937C3AA53B4D5BA63029BAC1D96693"/>
          </w:pPr>
          <w:r w:rsidRPr="00E44018">
            <w:rPr>
              <w:rStyle w:val="PlaceholderText"/>
            </w:rPr>
            <w:t>Click here to enter text.</w:t>
          </w:r>
        </w:p>
      </w:docPartBody>
    </w:docPart>
    <w:docPart>
      <w:docPartPr>
        <w:name w:val="ADD67C0C0C724CF29A1AAC797031ED24"/>
        <w:category>
          <w:name w:val="General"/>
          <w:gallery w:val="placeholder"/>
        </w:category>
        <w:types>
          <w:type w:val="bbPlcHdr"/>
        </w:types>
        <w:behaviors>
          <w:behavior w:val="content"/>
        </w:behaviors>
        <w:guid w:val="{F6E57851-129C-492A-AF61-22CBEBB7F17D}"/>
      </w:docPartPr>
      <w:docPartBody>
        <w:p w:rsidR="00186376" w:rsidRDefault="00186376" w:rsidP="00186376">
          <w:pPr>
            <w:pStyle w:val="ADD67C0C0C724CF29A1AAC797031ED24"/>
          </w:pPr>
          <w:r w:rsidRPr="00E44018">
            <w:rPr>
              <w:rStyle w:val="PlaceholderText"/>
            </w:rPr>
            <w:t>Click here to enter text.</w:t>
          </w:r>
        </w:p>
      </w:docPartBody>
    </w:docPart>
    <w:docPart>
      <w:docPartPr>
        <w:name w:val="8CFA23AB05124AF6BC844A411326901E"/>
        <w:category>
          <w:name w:val="General"/>
          <w:gallery w:val="placeholder"/>
        </w:category>
        <w:types>
          <w:type w:val="bbPlcHdr"/>
        </w:types>
        <w:behaviors>
          <w:behavior w:val="content"/>
        </w:behaviors>
        <w:guid w:val="{806FBD38-E761-4928-9A43-31E8B017BEF4}"/>
      </w:docPartPr>
      <w:docPartBody>
        <w:p w:rsidR="00186376" w:rsidRDefault="00186376" w:rsidP="00186376">
          <w:pPr>
            <w:pStyle w:val="8CFA23AB05124AF6BC844A411326901E"/>
          </w:pPr>
          <w:r w:rsidRPr="00E44018">
            <w:rPr>
              <w:rStyle w:val="PlaceholderText"/>
            </w:rPr>
            <w:t>Click here to enter text.</w:t>
          </w:r>
        </w:p>
      </w:docPartBody>
    </w:docPart>
    <w:docPart>
      <w:docPartPr>
        <w:name w:val="1CBF628010D4492187A3E30D019B473C"/>
        <w:category>
          <w:name w:val="General"/>
          <w:gallery w:val="placeholder"/>
        </w:category>
        <w:types>
          <w:type w:val="bbPlcHdr"/>
        </w:types>
        <w:behaviors>
          <w:behavior w:val="content"/>
        </w:behaviors>
        <w:guid w:val="{5E7C7499-A87F-4CE7-80C6-0AD2ACCC62F4}"/>
      </w:docPartPr>
      <w:docPartBody>
        <w:p w:rsidR="00186376" w:rsidRDefault="00186376" w:rsidP="00186376">
          <w:pPr>
            <w:pStyle w:val="1CBF628010D4492187A3E30D019B473C"/>
          </w:pPr>
          <w:r w:rsidRPr="00E44018">
            <w:rPr>
              <w:rStyle w:val="PlaceholderText"/>
            </w:rPr>
            <w:t>Click here to enter text.</w:t>
          </w:r>
        </w:p>
      </w:docPartBody>
    </w:docPart>
    <w:docPart>
      <w:docPartPr>
        <w:name w:val="DCA23919336A4D0B97576CF5D6847D51"/>
        <w:category>
          <w:name w:val="General"/>
          <w:gallery w:val="placeholder"/>
        </w:category>
        <w:types>
          <w:type w:val="bbPlcHdr"/>
        </w:types>
        <w:behaviors>
          <w:behavior w:val="content"/>
        </w:behaviors>
        <w:guid w:val="{FCE1A1D1-6FB4-44BE-BF34-70984F5B7F29}"/>
      </w:docPartPr>
      <w:docPartBody>
        <w:p w:rsidR="00186376" w:rsidRDefault="00186376" w:rsidP="00186376">
          <w:pPr>
            <w:pStyle w:val="DCA23919336A4D0B97576CF5D6847D51"/>
          </w:pPr>
          <w:r w:rsidRPr="00521595">
            <w:rPr>
              <w:rStyle w:val="PlaceholderText"/>
            </w:rPr>
            <w:t>Click here to enter text.</w:t>
          </w:r>
        </w:p>
      </w:docPartBody>
    </w:docPart>
    <w:docPart>
      <w:docPartPr>
        <w:name w:val="00A54BE4EB9947E7ADA1BE1A701D0D1D"/>
        <w:category>
          <w:name w:val="General"/>
          <w:gallery w:val="placeholder"/>
        </w:category>
        <w:types>
          <w:type w:val="bbPlcHdr"/>
        </w:types>
        <w:behaviors>
          <w:behavior w:val="content"/>
        </w:behaviors>
        <w:guid w:val="{72842739-40CD-48BE-9468-CEBDF6DC71E4}"/>
      </w:docPartPr>
      <w:docPartBody>
        <w:p w:rsidR="00186376" w:rsidRDefault="00186376" w:rsidP="00186376">
          <w:pPr>
            <w:pStyle w:val="00A54BE4EB9947E7ADA1BE1A701D0D1D"/>
          </w:pPr>
          <w:r w:rsidRPr="00521595">
            <w:rPr>
              <w:rStyle w:val="PlaceholderText"/>
            </w:rPr>
            <w:t>Click here to enter text.</w:t>
          </w:r>
        </w:p>
      </w:docPartBody>
    </w:docPart>
    <w:docPart>
      <w:docPartPr>
        <w:name w:val="EEA2C2AFE2A24D358BD7DDA5C864987E"/>
        <w:category>
          <w:name w:val="General"/>
          <w:gallery w:val="placeholder"/>
        </w:category>
        <w:types>
          <w:type w:val="bbPlcHdr"/>
        </w:types>
        <w:behaviors>
          <w:behavior w:val="content"/>
        </w:behaviors>
        <w:guid w:val="{3B8497DE-96F5-49C9-8502-DA8D6606CAFC}"/>
      </w:docPartPr>
      <w:docPartBody>
        <w:p w:rsidR="00186376" w:rsidRDefault="00186376" w:rsidP="00186376">
          <w:pPr>
            <w:pStyle w:val="EEA2C2AFE2A24D358BD7DDA5C864987E"/>
          </w:pPr>
          <w:r w:rsidRPr="00521595">
            <w:rPr>
              <w:rStyle w:val="PlaceholderText"/>
            </w:rPr>
            <w:t>Click here to enter text.</w:t>
          </w:r>
        </w:p>
      </w:docPartBody>
    </w:docPart>
    <w:docPart>
      <w:docPartPr>
        <w:name w:val="56C2893924A14E39A8B69621CBB1EDEF"/>
        <w:category>
          <w:name w:val="General"/>
          <w:gallery w:val="placeholder"/>
        </w:category>
        <w:types>
          <w:type w:val="bbPlcHdr"/>
        </w:types>
        <w:behaviors>
          <w:behavior w:val="content"/>
        </w:behaviors>
        <w:guid w:val="{1B78F19B-2E13-446E-AED6-E8277E7E97EE}"/>
      </w:docPartPr>
      <w:docPartBody>
        <w:p w:rsidR="00186376" w:rsidRDefault="00186376" w:rsidP="00186376">
          <w:pPr>
            <w:pStyle w:val="56C2893924A14E39A8B69621CBB1EDEF"/>
          </w:pPr>
          <w:r w:rsidRPr="00521595">
            <w:rPr>
              <w:rStyle w:val="PlaceholderText"/>
            </w:rPr>
            <w:t>Click here to enter text.</w:t>
          </w:r>
        </w:p>
      </w:docPartBody>
    </w:docPart>
    <w:docPart>
      <w:docPartPr>
        <w:name w:val="3794433AF0A44FCF8E594AFAEC136772"/>
        <w:category>
          <w:name w:val="General"/>
          <w:gallery w:val="placeholder"/>
        </w:category>
        <w:types>
          <w:type w:val="bbPlcHdr"/>
        </w:types>
        <w:behaviors>
          <w:behavior w:val="content"/>
        </w:behaviors>
        <w:guid w:val="{0E3F3E4A-5191-420C-872B-6C661712FC6E}"/>
      </w:docPartPr>
      <w:docPartBody>
        <w:p w:rsidR="00186376" w:rsidRDefault="00186376" w:rsidP="00186376">
          <w:pPr>
            <w:pStyle w:val="3794433AF0A44FCF8E594AFAEC136772"/>
          </w:pPr>
          <w:r w:rsidRPr="00521595">
            <w:rPr>
              <w:rStyle w:val="PlaceholderText"/>
            </w:rPr>
            <w:t>Click here to enter text.</w:t>
          </w:r>
        </w:p>
      </w:docPartBody>
    </w:docPart>
    <w:docPart>
      <w:docPartPr>
        <w:name w:val="77785CFF674E44BC899A57302D58458B"/>
        <w:category>
          <w:name w:val="General"/>
          <w:gallery w:val="placeholder"/>
        </w:category>
        <w:types>
          <w:type w:val="bbPlcHdr"/>
        </w:types>
        <w:behaviors>
          <w:behavior w:val="content"/>
        </w:behaviors>
        <w:guid w:val="{B652A3EE-35E8-4D37-8ED5-9D8C7065005A}"/>
      </w:docPartPr>
      <w:docPartBody>
        <w:p w:rsidR="00186376" w:rsidRDefault="00186376" w:rsidP="00186376">
          <w:pPr>
            <w:pStyle w:val="77785CFF674E44BC899A57302D58458B"/>
          </w:pPr>
          <w:r w:rsidRPr="00521595">
            <w:rPr>
              <w:rStyle w:val="PlaceholderText"/>
            </w:rPr>
            <w:t>Click here to enter text.</w:t>
          </w:r>
        </w:p>
      </w:docPartBody>
    </w:docPart>
    <w:docPart>
      <w:docPartPr>
        <w:name w:val="960F38F34C0043B3B16BAB63B4B674B8"/>
        <w:category>
          <w:name w:val="General"/>
          <w:gallery w:val="placeholder"/>
        </w:category>
        <w:types>
          <w:type w:val="bbPlcHdr"/>
        </w:types>
        <w:behaviors>
          <w:behavior w:val="content"/>
        </w:behaviors>
        <w:guid w:val="{44E0A7DF-5E3C-4BE3-BA37-83A6DDBABA4B}"/>
      </w:docPartPr>
      <w:docPartBody>
        <w:p w:rsidR="00186376" w:rsidRDefault="00186376" w:rsidP="00186376">
          <w:pPr>
            <w:pStyle w:val="960F38F34C0043B3B16BAB63B4B674B8"/>
          </w:pPr>
          <w:r w:rsidRPr="00521595">
            <w:rPr>
              <w:rStyle w:val="PlaceholderText"/>
            </w:rPr>
            <w:t>Click here to enter text.</w:t>
          </w:r>
        </w:p>
      </w:docPartBody>
    </w:docPart>
    <w:docPart>
      <w:docPartPr>
        <w:name w:val="FB90BC0CCB9A46BCAF68A51ABF49E5BE"/>
        <w:category>
          <w:name w:val="General"/>
          <w:gallery w:val="placeholder"/>
        </w:category>
        <w:types>
          <w:type w:val="bbPlcHdr"/>
        </w:types>
        <w:behaviors>
          <w:behavior w:val="content"/>
        </w:behaviors>
        <w:guid w:val="{7A228166-730D-4DA7-8020-3A3D1914F828}"/>
      </w:docPartPr>
      <w:docPartBody>
        <w:p w:rsidR="00186376" w:rsidRDefault="00186376" w:rsidP="00186376">
          <w:pPr>
            <w:pStyle w:val="FB90BC0CCB9A46BCAF68A51ABF49E5BE"/>
          </w:pPr>
          <w:r w:rsidRPr="00E44018">
            <w:rPr>
              <w:rStyle w:val="PlaceholderText"/>
            </w:rPr>
            <w:t>Click here to enter text.</w:t>
          </w:r>
        </w:p>
      </w:docPartBody>
    </w:docPart>
    <w:docPart>
      <w:docPartPr>
        <w:name w:val="B536D2F01588411B9C92BEA0CAE066CF"/>
        <w:category>
          <w:name w:val="General"/>
          <w:gallery w:val="placeholder"/>
        </w:category>
        <w:types>
          <w:type w:val="bbPlcHdr"/>
        </w:types>
        <w:behaviors>
          <w:behavior w:val="content"/>
        </w:behaviors>
        <w:guid w:val="{467E46B0-B908-4185-9FDD-F049E11CBE85}"/>
      </w:docPartPr>
      <w:docPartBody>
        <w:p w:rsidR="00186376" w:rsidRDefault="00186376" w:rsidP="00186376">
          <w:pPr>
            <w:pStyle w:val="B536D2F01588411B9C92BEA0CAE066CF"/>
          </w:pPr>
          <w:r w:rsidRPr="00E44018">
            <w:rPr>
              <w:rStyle w:val="PlaceholderText"/>
            </w:rPr>
            <w:t>Click here to enter text.</w:t>
          </w:r>
        </w:p>
      </w:docPartBody>
    </w:docPart>
    <w:docPart>
      <w:docPartPr>
        <w:name w:val="56F444A2BAF84C54AFB9C709C6C3458A"/>
        <w:category>
          <w:name w:val="General"/>
          <w:gallery w:val="placeholder"/>
        </w:category>
        <w:types>
          <w:type w:val="bbPlcHdr"/>
        </w:types>
        <w:behaviors>
          <w:behavior w:val="content"/>
        </w:behaviors>
        <w:guid w:val="{4AA5C26A-4E2C-4E92-A260-2596EC66A852}"/>
      </w:docPartPr>
      <w:docPartBody>
        <w:p w:rsidR="00186376" w:rsidRDefault="00186376" w:rsidP="00186376">
          <w:pPr>
            <w:pStyle w:val="56F444A2BAF84C54AFB9C709C6C3458A"/>
          </w:pPr>
          <w:r w:rsidRPr="00E44018">
            <w:rPr>
              <w:rStyle w:val="PlaceholderText"/>
            </w:rPr>
            <w:t>Click here to enter text.</w:t>
          </w:r>
        </w:p>
      </w:docPartBody>
    </w:docPart>
    <w:docPart>
      <w:docPartPr>
        <w:name w:val="19188D87A8F24644894D5AE81E562410"/>
        <w:category>
          <w:name w:val="General"/>
          <w:gallery w:val="placeholder"/>
        </w:category>
        <w:types>
          <w:type w:val="bbPlcHdr"/>
        </w:types>
        <w:behaviors>
          <w:behavior w:val="content"/>
        </w:behaviors>
        <w:guid w:val="{49C2B5CC-36EC-474C-908D-DDB363D8BC07}"/>
      </w:docPartPr>
      <w:docPartBody>
        <w:p w:rsidR="00186376" w:rsidRDefault="00186376" w:rsidP="00186376">
          <w:pPr>
            <w:pStyle w:val="19188D87A8F24644894D5AE81E562410"/>
          </w:pPr>
          <w:r w:rsidRPr="00E44018">
            <w:rPr>
              <w:rStyle w:val="PlaceholderText"/>
            </w:rPr>
            <w:t>Click here to enter text.</w:t>
          </w:r>
        </w:p>
      </w:docPartBody>
    </w:docPart>
    <w:docPart>
      <w:docPartPr>
        <w:name w:val="CF4E953EFA4342D48685EAEA389C50D4"/>
        <w:category>
          <w:name w:val="General"/>
          <w:gallery w:val="placeholder"/>
        </w:category>
        <w:types>
          <w:type w:val="bbPlcHdr"/>
        </w:types>
        <w:behaviors>
          <w:behavior w:val="content"/>
        </w:behaviors>
        <w:guid w:val="{ECF4072B-EE72-49C8-A8D1-88A98DE8C184}"/>
      </w:docPartPr>
      <w:docPartBody>
        <w:p w:rsidR="00186376" w:rsidRDefault="00186376" w:rsidP="00186376">
          <w:pPr>
            <w:pStyle w:val="CF4E953EFA4342D48685EAEA389C50D4"/>
          </w:pPr>
          <w:r w:rsidRPr="00E44018">
            <w:rPr>
              <w:rStyle w:val="PlaceholderText"/>
            </w:rPr>
            <w:t>Click here to enter text.</w:t>
          </w:r>
        </w:p>
      </w:docPartBody>
    </w:docPart>
    <w:docPart>
      <w:docPartPr>
        <w:name w:val="8574260BEFEE427A81FE76719E4BFD1C"/>
        <w:category>
          <w:name w:val="General"/>
          <w:gallery w:val="placeholder"/>
        </w:category>
        <w:types>
          <w:type w:val="bbPlcHdr"/>
        </w:types>
        <w:behaviors>
          <w:behavior w:val="content"/>
        </w:behaviors>
        <w:guid w:val="{4EDFBAF7-145D-4FDD-8E35-C89D6E23429E}"/>
      </w:docPartPr>
      <w:docPartBody>
        <w:p w:rsidR="00186376" w:rsidRDefault="00186376" w:rsidP="00186376">
          <w:pPr>
            <w:pStyle w:val="8574260BEFEE427A81FE76719E4BFD1C"/>
          </w:pPr>
          <w:r w:rsidRPr="00E44018">
            <w:rPr>
              <w:rStyle w:val="PlaceholderText"/>
            </w:rPr>
            <w:t>Click here to enter text.</w:t>
          </w:r>
        </w:p>
      </w:docPartBody>
    </w:docPart>
    <w:docPart>
      <w:docPartPr>
        <w:name w:val="4B27BEF7310344C1B9F55882B62E5C50"/>
        <w:category>
          <w:name w:val="General"/>
          <w:gallery w:val="placeholder"/>
        </w:category>
        <w:types>
          <w:type w:val="bbPlcHdr"/>
        </w:types>
        <w:behaviors>
          <w:behavior w:val="content"/>
        </w:behaviors>
        <w:guid w:val="{F2E79710-4D6F-47FF-8C7E-0726289DDA0B}"/>
      </w:docPartPr>
      <w:docPartBody>
        <w:p w:rsidR="006E6594" w:rsidRDefault="00C13F54" w:rsidP="00C13F54">
          <w:pPr>
            <w:pStyle w:val="4B27BEF7310344C1B9F55882B62E5C50"/>
          </w:pPr>
          <w:r w:rsidRPr="00521595">
            <w:rPr>
              <w:rStyle w:val="PlaceholderText"/>
            </w:rPr>
            <w:t>Click here to enter text.</w:t>
          </w:r>
        </w:p>
      </w:docPartBody>
    </w:docPart>
    <w:docPart>
      <w:docPartPr>
        <w:name w:val="25750611597841D2BA48EA59654F0B9F"/>
        <w:category>
          <w:name w:val="General"/>
          <w:gallery w:val="placeholder"/>
        </w:category>
        <w:types>
          <w:type w:val="bbPlcHdr"/>
        </w:types>
        <w:behaviors>
          <w:behavior w:val="content"/>
        </w:behaviors>
        <w:guid w:val="{9C95D4AE-0BA4-4F25-883A-5568130F2A3D}"/>
      </w:docPartPr>
      <w:docPartBody>
        <w:p w:rsidR="006E6594" w:rsidRDefault="00C13F54" w:rsidP="00C13F54">
          <w:pPr>
            <w:pStyle w:val="25750611597841D2BA48EA59654F0B9F"/>
          </w:pPr>
          <w:r w:rsidRPr="00521595">
            <w:rPr>
              <w:rStyle w:val="PlaceholderText"/>
            </w:rPr>
            <w:t>Click here to enter text.</w:t>
          </w:r>
        </w:p>
      </w:docPartBody>
    </w:docPart>
    <w:docPart>
      <w:docPartPr>
        <w:name w:val="0150B20647A5417EB2D27FE9D00222BE"/>
        <w:category>
          <w:name w:val="General"/>
          <w:gallery w:val="placeholder"/>
        </w:category>
        <w:types>
          <w:type w:val="bbPlcHdr"/>
        </w:types>
        <w:behaviors>
          <w:behavior w:val="content"/>
        </w:behaviors>
        <w:guid w:val="{A7F34D29-0706-4E09-B04F-2650D8016863}"/>
      </w:docPartPr>
      <w:docPartBody>
        <w:p w:rsidR="006E6594" w:rsidRDefault="00C13F54" w:rsidP="00C13F54">
          <w:pPr>
            <w:pStyle w:val="0150B20647A5417EB2D27FE9D00222BE"/>
          </w:pPr>
          <w:r w:rsidRPr="00E44018">
            <w:rPr>
              <w:rStyle w:val="PlaceholderText"/>
            </w:rPr>
            <w:t>Click here to enter text.</w:t>
          </w:r>
        </w:p>
      </w:docPartBody>
    </w:docPart>
    <w:docPart>
      <w:docPartPr>
        <w:name w:val="2E22325057FD481285D1733CC51B0E65"/>
        <w:category>
          <w:name w:val="General"/>
          <w:gallery w:val="placeholder"/>
        </w:category>
        <w:types>
          <w:type w:val="bbPlcHdr"/>
        </w:types>
        <w:behaviors>
          <w:behavior w:val="content"/>
        </w:behaviors>
        <w:guid w:val="{D5110341-91EA-4B56-80F5-434C9605E7DF}"/>
      </w:docPartPr>
      <w:docPartBody>
        <w:p w:rsidR="006E6594" w:rsidRDefault="00C13F54" w:rsidP="00C13F54">
          <w:pPr>
            <w:pStyle w:val="2E22325057FD481285D1733CC51B0E65"/>
          </w:pPr>
          <w:r w:rsidRPr="00E44018">
            <w:rPr>
              <w:rStyle w:val="PlaceholderText"/>
            </w:rPr>
            <w:t>Click here to enter text.</w:t>
          </w:r>
        </w:p>
      </w:docPartBody>
    </w:docPart>
    <w:docPart>
      <w:docPartPr>
        <w:name w:val="7570669B6EDA4AFE9E9CD95290812661"/>
        <w:category>
          <w:name w:val="General"/>
          <w:gallery w:val="placeholder"/>
        </w:category>
        <w:types>
          <w:type w:val="bbPlcHdr"/>
        </w:types>
        <w:behaviors>
          <w:behavior w:val="content"/>
        </w:behaviors>
        <w:guid w:val="{80D22701-12F2-4DAF-9FF0-72D1B1CCE8F1}"/>
      </w:docPartPr>
      <w:docPartBody>
        <w:p w:rsidR="006E6594" w:rsidRDefault="00C13F54" w:rsidP="00C13F54">
          <w:pPr>
            <w:pStyle w:val="7570669B6EDA4AFE9E9CD95290812661"/>
          </w:pPr>
          <w:r w:rsidRPr="00E44018">
            <w:rPr>
              <w:rStyle w:val="PlaceholderText"/>
            </w:rPr>
            <w:t>Click here to enter text.</w:t>
          </w:r>
        </w:p>
      </w:docPartBody>
    </w:docPart>
    <w:docPart>
      <w:docPartPr>
        <w:name w:val="50BEA79E0EEE4C7BBFCD7319FA5C7151"/>
        <w:category>
          <w:name w:val="General"/>
          <w:gallery w:val="placeholder"/>
        </w:category>
        <w:types>
          <w:type w:val="bbPlcHdr"/>
        </w:types>
        <w:behaviors>
          <w:behavior w:val="content"/>
        </w:behaviors>
        <w:guid w:val="{644C7868-5F85-4AD2-A492-031FDFAEB2AC}"/>
      </w:docPartPr>
      <w:docPartBody>
        <w:p w:rsidR="006E6594" w:rsidRDefault="00C13F54" w:rsidP="00C13F54">
          <w:pPr>
            <w:pStyle w:val="50BEA79E0EEE4C7BBFCD7319FA5C7151"/>
          </w:pPr>
          <w:r w:rsidRPr="00E44018">
            <w:rPr>
              <w:rStyle w:val="PlaceholderText"/>
            </w:rPr>
            <w:t>Click here to enter text.</w:t>
          </w:r>
        </w:p>
      </w:docPartBody>
    </w:docPart>
    <w:docPart>
      <w:docPartPr>
        <w:name w:val="80D655935EC94A73BE73F2795C74F506"/>
        <w:category>
          <w:name w:val="General"/>
          <w:gallery w:val="placeholder"/>
        </w:category>
        <w:types>
          <w:type w:val="bbPlcHdr"/>
        </w:types>
        <w:behaviors>
          <w:behavior w:val="content"/>
        </w:behaviors>
        <w:guid w:val="{B633B0A0-EF58-4D20-9D3B-344AF78DCE44}"/>
      </w:docPartPr>
      <w:docPartBody>
        <w:p w:rsidR="006E6594" w:rsidRDefault="00C13F54" w:rsidP="00C13F54">
          <w:pPr>
            <w:pStyle w:val="80D655935EC94A73BE73F2795C74F506"/>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D413D"/>
    <w:rsid w:val="00186376"/>
    <w:rsid w:val="001E2169"/>
    <w:rsid w:val="00205921"/>
    <w:rsid w:val="00447A62"/>
    <w:rsid w:val="00493457"/>
    <w:rsid w:val="004D02C4"/>
    <w:rsid w:val="006E432A"/>
    <w:rsid w:val="006E6594"/>
    <w:rsid w:val="00712128"/>
    <w:rsid w:val="008E5490"/>
    <w:rsid w:val="00941D43"/>
    <w:rsid w:val="00942A18"/>
    <w:rsid w:val="0097450D"/>
    <w:rsid w:val="009E4AB1"/>
    <w:rsid w:val="00B540D3"/>
    <w:rsid w:val="00C13F54"/>
    <w:rsid w:val="00CB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F54"/>
    <w:rPr>
      <w:color w:val="808080"/>
    </w:rPr>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56723C82EB0B4B32942C1965099F6817">
    <w:name w:val="56723C82EB0B4B32942C1965099F6817"/>
    <w:rsid w:val="009E4AB1"/>
  </w:style>
  <w:style w:type="paragraph" w:customStyle="1" w:styleId="FD049027CE084838BBC08821A03A8795">
    <w:name w:val="FD049027CE084838BBC08821A03A8795"/>
    <w:rsid w:val="009E4AB1"/>
  </w:style>
  <w:style w:type="paragraph" w:customStyle="1" w:styleId="9BDDDC38C8CD45568FDB2A7445A5BD51">
    <w:name w:val="9BDDDC38C8CD45568FDB2A7445A5BD51"/>
    <w:rsid w:val="009E4AB1"/>
  </w:style>
  <w:style w:type="paragraph" w:customStyle="1" w:styleId="276EB4EAEC594A57BFDC523599B4DD34">
    <w:name w:val="276EB4EAEC594A57BFDC523599B4DD34"/>
    <w:rsid w:val="009E4AB1"/>
  </w:style>
  <w:style w:type="paragraph" w:customStyle="1" w:styleId="12D7E9A0FCF74D908AD6BC4CF72C141A">
    <w:name w:val="12D7E9A0FCF74D908AD6BC4CF72C141A"/>
    <w:rsid w:val="009E4AB1"/>
  </w:style>
  <w:style w:type="paragraph" w:customStyle="1" w:styleId="0D6014CF7B4C48C98D35CC8F809690AC">
    <w:name w:val="0D6014CF7B4C48C98D35CC8F809690AC"/>
    <w:rsid w:val="00186376"/>
    <w:pPr>
      <w:spacing w:after="160" w:line="259" w:lineRule="auto"/>
    </w:pPr>
    <w:rPr>
      <w:lang w:val="en-IN" w:eastAsia="en-IN"/>
    </w:rPr>
  </w:style>
  <w:style w:type="paragraph" w:customStyle="1" w:styleId="A55BBFCA151D4A8D9B268864924742E7">
    <w:name w:val="A55BBFCA151D4A8D9B268864924742E7"/>
    <w:rsid w:val="00186376"/>
    <w:pPr>
      <w:spacing w:after="160" w:line="259" w:lineRule="auto"/>
    </w:pPr>
    <w:rPr>
      <w:lang w:val="en-IN" w:eastAsia="en-IN"/>
    </w:rPr>
  </w:style>
  <w:style w:type="paragraph" w:customStyle="1" w:styleId="7CCD836F7F694305A4E18AB2C9E4E9D1">
    <w:name w:val="7CCD836F7F694305A4E18AB2C9E4E9D1"/>
    <w:rsid w:val="00186376"/>
    <w:pPr>
      <w:spacing w:after="160" w:line="259" w:lineRule="auto"/>
    </w:pPr>
    <w:rPr>
      <w:lang w:val="en-IN" w:eastAsia="en-IN"/>
    </w:rPr>
  </w:style>
  <w:style w:type="paragraph" w:customStyle="1" w:styleId="AE49F0978A884694936BF9C209750FA2">
    <w:name w:val="AE49F0978A884694936BF9C209750FA2"/>
    <w:rsid w:val="00186376"/>
    <w:pPr>
      <w:spacing w:after="160" w:line="259" w:lineRule="auto"/>
    </w:pPr>
    <w:rPr>
      <w:lang w:val="en-IN" w:eastAsia="en-IN"/>
    </w:rPr>
  </w:style>
  <w:style w:type="paragraph" w:customStyle="1" w:styleId="ADC127393F5B405DA5DCD6854B5E9645">
    <w:name w:val="ADC127393F5B405DA5DCD6854B5E9645"/>
    <w:rsid w:val="00186376"/>
    <w:pPr>
      <w:spacing w:after="160" w:line="259" w:lineRule="auto"/>
    </w:pPr>
    <w:rPr>
      <w:lang w:val="en-IN" w:eastAsia="en-IN"/>
    </w:rPr>
  </w:style>
  <w:style w:type="paragraph" w:customStyle="1" w:styleId="80336CE5240A4BC3AFF74236F1F0142C">
    <w:name w:val="80336CE5240A4BC3AFF74236F1F0142C"/>
    <w:rsid w:val="00186376"/>
    <w:pPr>
      <w:spacing w:after="160" w:line="259" w:lineRule="auto"/>
    </w:pPr>
    <w:rPr>
      <w:lang w:val="en-IN" w:eastAsia="en-IN"/>
    </w:rPr>
  </w:style>
  <w:style w:type="paragraph" w:customStyle="1" w:styleId="CAD7900F16744281914704648213AFEB">
    <w:name w:val="CAD7900F16744281914704648213AFEB"/>
    <w:rsid w:val="00186376"/>
    <w:pPr>
      <w:spacing w:after="160" w:line="259" w:lineRule="auto"/>
    </w:pPr>
    <w:rPr>
      <w:lang w:val="en-IN" w:eastAsia="en-IN"/>
    </w:rPr>
  </w:style>
  <w:style w:type="paragraph" w:customStyle="1" w:styleId="E043B594D9414078BCFA4C7019E9FF4F">
    <w:name w:val="E043B594D9414078BCFA4C7019E9FF4F"/>
    <w:rsid w:val="00186376"/>
    <w:pPr>
      <w:spacing w:after="160" w:line="259" w:lineRule="auto"/>
    </w:pPr>
    <w:rPr>
      <w:lang w:val="en-IN" w:eastAsia="en-IN"/>
    </w:rPr>
  </w:style>
  <w:style w:type="paragraph" w:customStyle="1" w:styleId="F354D42CB69844388F5D566DB7B21701">
    <w:name w:val="F354D42CB69844388F5D566DB7B21701"/>
    <w:rsid w:val="00186376"/>
    <w:pPr>
      <w:spacing w:after="160" w:line="259" w:lineRule="auto"/>
    </w:pPr>
    <w:rPr>
      <w:lang w:val="en-IN" w:eastAsia="en-IN"/>
    </w:rPr>
  </w:style>
  <w:style w:type="paragraph" w:customStyle="1" w:styleId="00D89D40E78B4BD7B74D9DFD597B78ED">
    <w:name w:val="00D89D40E78B4BD7B74D9DFD597B78ED"/>
    <w:rsid w:val="00186376"/>
    <w:pPr>
      <w:spacing w:after="160" w:line="259" w:lineRule="auto"/>
    </w:pPr>
    <w:rPr>
      <w:lang w:val="en-IN" w:eastAsia="en-IN"/>
    </w:rPr>
  </w:style>
  <w:style w:type="paragraph" w:customStyle="1" w:styleId="42EAEFB6A44943179EB3F88FBE68CE21">
    <w:name w:val="42EAEFB6A44943179EB3F88FBE68CE21"/>
    <w:rsid w:val="00186376"/>
    <w:pPr>
      <w:spacing w:after="160" w:line="259" w:lineRule="auto"/>
    </w:pPr>
    <w:rPr>
      <w:lang w:val="en-IN" w:eastAsia="en-IN"/>
    </w:rPr>
  </w:style>
  <w:style w:type="paragraph" w:customStyle="1" w:styleId="2BADC28135D24DC7A48495BB6705926B">
    <w:name w:val="2BADC28135D24DC7A48495BB6705926B"/>
    <w:rsid w:val="00186376"/>
    <w:pPr>
      <w:spacing w:after="160" w:line="259" w:lineRule="auto"/>
    </w:pPr>
    <w:rPr>
      <w:lang w:val="en-IN" w:eastAsia="en-IN"/>
    </w:rPr>
  </w:style>
  <w:style w:type="paragraph" w:customStyle="1" w:styleId="277018AD3A32492589A0BDA0E29FFDA9">
    <w:name w:val="277018AD3A32492589A0BDA0E29FFDA9"/>
    <w:rsid w:val="00186376"/>
    <w:pPr>
      <w:spacing w:after="160" w:line="259" w:lineRule="auto"/>
    </w:pPr>
    <w:rPr>
      <w:lang w:val="en-IN" w:eastAsia="en-IN"/>
    </w:rPr>
  </w:style>
  <w:style w:type="paragraph" w:customStyle="1" w:styleId="66B59292D6654DFE9C01AD6F6608214B">
    <w:name w:val="66B59292D6654DFE9C01AD6F6608214B"/>
    <w:rsid w:val="00186376"/>
    <w:pPr>
      <w:spacing w:after="160" w:line="259" w:lineRule="auto"/>
    </w:pPr>
    <w:rPr>
      <w:lang w:val="en-IN" w:eastAsia="en-IN"/>
    </w:rPr>
  </w:style>
  <w:style w:type="paragraph" w:customStyle="1" w:styleId="DD937C3AA53B4D5BA63029BAC1D96693">
    <w:name w:val="DD937C3AA53B4D5BA63029BAC1D96693"/>
    <w:rsid w:val="00186376"/>
    <w:pPr>
      <w:spacing w:after="160" w:line="259" w:lineRule="auto"/>
    </w:pPr>
    <w:rPr>
      <w:lang w:val="en-IN" w:eastAsia="en-IN"/>
    </w:rPr>
  </w:style>
  <w:style w:type="paragraph" w:customStyle="1" w:styleId="ADD67C0C0C724CF29A1AAC797031ED24">
    <w:name w:val="ADD67C0C0C724CF29A1AAC797031ED24"/>
    <w:rsid w:val="00186376"/>
    <w:pPr>
      <w:spacing w:after="160" w:line="259" w:lineRule="auto"/>
    </w:pPr>
    <w:rPr>
      <w:lang w:val="en-IN" w:eastAsia="en-IN"/>
    </w:rPr>
  </w:style>
  <w:style w:type="paragraph" w:customStyle="1" w:styleId="8CFA23AB05124AF6BC844A411326901E">
    <w:name w:val="8CFA23AB05124AF6BC844A411326901E"/>
    <w:rsid w:val="00186376"/>
    <w:pPr>
      <w:spacing w:after="160" w:line="259" w:lineRule="auto"/>
    </w:pPr>
    <w:rPr>
      <w:lang w:val="en-IN" w:eastAsia="en-IN"/>
    </w:rPr>
  </w:style>
  <w:style w:type="paragraph" w:customStyle="1" w:styleId="1CBF628010D4492187A3E30D019B473C">
    <w:name w:val="1CBF628010D4492187A3E30D019B473C"/>
    <w:rsid w:val="00186376"/>
    <w:pPr>
      <w:spacing w:after="160" w:line="259" w:lineRule="auto"/>
    </w:pPr>
    <w:rPr>
      <w:lang w:val="en-IN" w:eastAsia="en-IN"/>
    </w:rPr>
  </w:style>
  <w:style w:type="paragraph" w:customStyle="1" w:styleId="DCA23919336A4D0B97576CF5D6847D51">
    <w:name w:val="DCA23919336A4D0B97576CF5D6847D51"/>
    <w:rsid w:val="00186376"/>
    <w:pPr>
      <w:spacing w:after="160" w:line="259" w:lineRule="auto"/>
    </w:pPr>
    <w:rPr>
      <w:lang w:val="en-IN" w:eastAsia="en-IN"/>
    </w:rPr>
  </w:style>
  <w:style w:type="paragraph" w:customStyle="1" w:styleId="C363E9F6C5254D9AA6C45FB6A8171885">
    <w:name w:val="C363E9F6C5254D9AA6C45FB6A8171885"/>
    <w:rsid w:val="00186376"/>
    <w:pPr>
      <w:spacing w:after="160" w:line="259" w:lineRule="auto"/>
    </w:pPr>
    <w:rPr>
      <w:lang w:val="en-IN" w:eastAsia="en-IN"/>
    </w:rPr>
  </w:style>
  <w:style w:type="paragraph" w:customStyle="1" w:styleId="29246770A7F440B2B3F016819E415775">
    <w:name w:val="29246770A7F440B2B3F016819E415775"/>
    <w:rsid w:val="00186376"/>
    <w:pPr>
      <w:spacing w:after="160" w:line="259" w:lineRule="auto"/>
    </w:pPr>
    <w:rPr>
      <w:lang w:val="en-IN" w:eastAsia="en-IN"/>
    </w:rPr>
  </w:style>
  <w:style w:type="paragraph" w:customStyle="1" w:styleId="00A54BE4EB9947E7ADA1BE1A701D0D1D">
    <w:name w:val="00A54BE4EB9947E7ADA1BE1A701D0D1D"/>
    <w:rsid w:val="00186376"/>
    <w:pPr>
      <w:spacing w:after="160" w:line="259" w:lineRule="auto"/>
    </w:pPr>
    <w:rPr>
      <w:lang w:val="en-IN" w:eastAsia="en-IN"/>
    </w:rPr>
  </w:style>
  <w:style w:type="paragraph" w:customStyle="1" w:styleId="A3FDA98AC0C64C4C985D5694AA28973C">
    <w:name w:val="A3FDA98AC0C64C4C985D5694AA28973C"/>
    <w:rsid w:val="00186376"/>
    <w:pPr>
      <w:spacing w:after="160" w:line="259" w:lineRule="auto"/>
    </w:pPr>
    <w:rPr>
      <w:lang w:val="en-IN" w:eastAsia="en-IN"/>
    </w:rPr>
  </w:style>
  <w:style w:type="paragraph" w:customStyle="1" w:styleId="EEA2C2AFE2A24D358BD7DDA5C864987E">
    <w:name w:val="EEA2C2AFE2A24D358BD7DDA5C864987E"/>
    <w:rsid w:val="00186376"/>
    <w:pPr>
      <w:spacing w:after="160" w:line="259" w:lineRule="auto"/>
    </w:pPr>
    <w:rPr>
      <w:lang w:val="en-IN" w:eastAsia="en-IN"/>
    </w:rPr>
  </w:style>
  <w:style w:type="paragraph" w:customStyle="1" w:styleId="56C2893924A14E39A8B69621CBB1EDEF">
    <w:name w:val="56C2893924A14E39A8B69621CBB1EDEF"/>
    <w:rsid w:val="00186376"/>
    <w:pPr>
      <w:spacing w:after="160" w:line="259" w:lineRule="auto"/>
    </w:pPr>
    <w:rPr>
      <w:lang w:val="en-IN" w:eastAsia="en-IN"/>
    </w:rPr>
  </w:style>
  <w:style w:type="paragraph" w:customStyle="1" w:styleId="3794433AF0A44FCF8E594AFAEC136772">
    <w:name w:val="3794433AF0A44FCF8E594AFAEC136772"/>
    <w:rsid w:val="00186376"/>
    <w:pPr>
      <w:spacing w:after="160" w:line="259" w:lineRule="auto"/>
    </w:pPr>
    <w:rPr>
      <w:lang w:val="en-IN" w:eastAsia="en-IN"/>
    </w:rPr>
  </w:style>
  <w:style w:type="paragraph" w:customStyle="1" w:styleId="77785CFF674E44BC899A57302D58458B">
    <w:name w:val="77785CFF674E44BC899A57302D58458B"/>
    <w:rsid w:val="00186376"/>
    <w:pPr>
      <w:spacing w:after="160" w:line="259" w:lineRule="auto"/>
    </w:pPr>
    <w:rPr>
      <w:lang w:val="en-IN" w:eastAsia="en-IN"/>
    </w:rPr>
  </w:style>
  <w:style w:type="paragraph" w:customStyle="1" w:styleId="960F38F34C0043B3B16BAB63B4B674B8">
    <w:name w:val="960F38F34C0043B3B16BAB63B4B674B8"/>
    <w:rsid w:val="00186376"/>
    <w:pPr>
      <w:spacing w:after="160" w:line="259" w:lineRule="auto"/>
    </w:pPr>
    <w:rPr>
      <w:lang w:val="en-IN" w:eastAsia="en-IN"/>
    </w:rPr>
  </w:style>
  <w:style w:type="paragraph" w:customStyle="1" w:styleId="FB90BC0CCB9A46BCAF68A51ABF49E5BE">
    <w:name w:val="FB90BC0CCB9A46BCAF68A51ABF49E5BE"/>
    <w:rsid w:val="00186376"/>
    <w:pPr>
      <w:spacing w:after="160" w:line="259" w:lineRule="auto"/>
    </w:pPr>
    <w:rPr>
      <w:lang w:val="en-IN" w:eastAsia="en-IN"/>
    </w:rPr>
  </w:style>
  <w:style w:type="paragraph" w:customStyle="1" w:styleId="B536D2F01588411B9C92BEA0CAE066CF">
    <w:name w:val="B536D2F01588411B9C92BEA0CAE066CF"/>
    <w:rsid w:val="00186376"/>
    <w:pPr>
      <w:spacing w:after="160" w:line="259" w:lineRule="auto"/>
    </w:pPr>
    <w:rPr>
      <w:lang w:val="en-IN" w:eastAsia="en-IN"/>
    </w:rPr>
  </w:style>
  <w:style w:type="paragraph" w:customStyle="1" w:styleId="56F444A2BAF84C54AFB9C709C6C3458A">
    <w:name w:val="56F444A2BAF84C54AFB9C709C6C3458A"/>
    <w:rsid w:val="00186376"/>
    <w:pPr>
      <w:spacing w:after="160" w:line="259" w:lineRule="auto"/>
    </w:pPr>
    <w:rPr>
      <w:lang w:val="en-IN" w:eastAsia="en-IN"/>
    </w:rPr>
  </w:style>
  <w:style w:type="paragraph" w:customStyle="1" w:styleId="19188D87A8F24644894D5AE81E562410">
    <w:name w:val="19188D87A8F24644894D5AE81E562410"/>
    <w:rsid w:val="00186376"/>
    <w:pPr>
      <w:spacing w:after="160" w:line="259" w:lineRule="auto"/>
    </w:pPr>
    <w:rPr>
      <w:lang w:val="en-IN" w:eastAsia="en-IN"/>
    </w:rPr>
  </w:style>
  <w:style w:type="paragraph" w:customStyle="1" w:styleId="CF4E953EFA4342D48685EAEA389C50D4">
    <w:name w:val="CF4E953EFA4342D48685EAEA389C50D4"/>
    <w:rsid w:val="00186376"/>
    <w:pPr>
      <w:spacing w:after="160" w:line="259" w:lineRule="auto"/>
    </w:pPr>
    <w:rPr>
      <w:lang w:val="en-IN" w:eastAsia="en-IN"/>
    </w:rPr>
  </w:style>
  <w:style w:type="paragraph" w:customStyle="1" w:styleId="8574260BEFEE427A81FE76719E4BFD1C">
    <w:name w:val="8574260BEFEE427A81FE76719E4BFD1C"/>
    <w:rsid w:val="00186376"/>
    <w:pPr>
      <w:spacing w:after="160" w:line="259" w:lineRule="auto"/>
    </w:pPr>
    <w:rPr>
      <w:lang w:val="en-IN" w:eastAsia="en-IN"/>
    </w:rPr>
  </w:style>
  <w:style w:type="paragraph" w:customStyle="1" w:styleId="4B27BEF7310344C1B9F55882B62E5C50">
    <w:name w:val="4B27BEF7310344C1B9F55882B62E5C50"/>
    <w:rsid w:val="00C13F54"/>
    <w:pPr>
      <w:spacing w:after="160" w:line="259" w:lineRule="auto"/>
    </w:pPr>
    <w:rPr>
      <w:lang w:val="en-IN" w:eastAsia="en-IN"/>
    </w:rPr>
  </w:style>
  <w:style w:type="paragraph" w:customStyle="1" w:styleId="25750611597841D2BA48EA59654F0B9F">
    <w:name w:val="25750611597841D2BA48EA59654F0B9F"/>
    <w:rsid w:val="00C13F54"/>
    <w:pPr>
      <w:spacing w:after="160" w:line="259" w:lineRule="auto"/>
    </w:pPr>
    <w:rPr>
      <w:lang w:val="en-IN" w:eastAsia="en-IN"/>
    </w:rPr>
  </w:style>
  <w:style w:type="paragraph" w:customStyle="1" w:styleId="0150B20647A5417EB2D27FE9D00222BE">
    <w:name w:val="0150B20647A5417EB2D27FE9D00222BE"/>
    <w:rsid w:val="00C13F54"/>
    <w:pPr>
      <w:spacing w:after="160" w:line="259" w:lineRule="auto"/>
    </w:pPr>
    <w:rPr>
      <w:lang w:val="en-IN" w:eastAsia="en-IN"/>
    </w:rPr>
  </w:style>
  <w:style w:type="paragraph" w:customStyle="1" w:styleId="2E22325057FD481285D1733CC51B0E65">
    <w:name w:val="2E22325057FD481285D1733CC51B0E65"/>
    <w:rsid w:val="00C13F54"/>
    <w:pPr>
      <w:spacing w:after="160" w:line="259" w:lineRule="auto"/>
    </w:pPr>
    <w:rPr>
      <w:lang w:val="en-IN" w:eastAsia="en-IN"/>
    </w:rPr>
  </w:style>
  <w:style w:type="paragraph" w:customStyle="1" w:styleId="7570669B6EDA4AFE9E9CD95290812661">
    <w:name w:val="7570669B6EDA4AFE9E9CD95290812661"/>
    <w:rsid w:val="00C13F54"/>
    <w:pPr>
      <w:spacing w:after="160" w:line="259" w:lineRule="auto"/>
    </w:pPr>
    <w:rPr>
      <w:lang w:val="en-IN" w:eastAsia="en-IN"/>
    </w:rPr>
  </w:style>
  <w:style w:type="paragraph" w:customStyle="1" w:styleId="50BEA79E0EEE4C7BBFCD7319FA5C7151">
    <w:name w:val="50BEA79E0EEE4C7BBFCD7319FA5C7151"/>
    <w:rsid w:val="00C13F54"/>
    <w:pPr>
      <w:spacing w:after="160" w:line="259" w:lineRule="auto"/>
    </w:pPr>
    <w:rPr>
      <w:lang w:val="en-IN" w:eastAsia="en-IN"/>
    </w:rPr>
  </w:style>
  <w:style w:type="paragraph" w:customStyle="1" w:styleId="80D655935EC94A73BE73F2795C74F506">
    <w:name w:val="80D655935EC94A73BE73F2795C74F506"/>
    <w:rsid w:val="00C13F54"/>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DCAA8-0CC3-4626-851C-3812C8D79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22</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17004</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vishwas gautam</cp:lastModifiedBy>
  <cp:revision>80</cp:revision>
  <cp:lastPrinted>2011-09-30T09:42:00Z</cp:lastPrinted>
  <dcterms:created xsi:type="dcterms:W3CDTF">2014-01-22T08:51:00Z</dcterms:created>
  <dcterms:modified xsi:type="dcterms:W3CDTF">2022-01-30T04:53:00Z</dcterms:modified>
</cp:coreProperties>
</file>
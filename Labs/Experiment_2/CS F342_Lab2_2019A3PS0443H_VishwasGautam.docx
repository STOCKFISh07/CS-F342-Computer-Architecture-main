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7C3A" w:rsidRPr="00BC4D3A" w:rsidRDefault="00BD7C3A" w:rsidP="00BD7C3A">
      <w:pPr>
        <w:jc w:val="center"/>
        <w:rPr>
          <w:b/>
          <w:sz w:val="36"/>
        </w:rPr>
      </w:pPr>
      <w:r w:rsidRPr="00BC4D3A">
        <w:rPr>
          <w:b/>
          <w:sz w:val="36"/>
        </w:rPr>
        <w:t xml:space="preserve">Experiment No </w:t>
      </w:r>
      <w:r w:rsidR="00137029">
        <w:rPr>
          <w:b/>
          <w:sz w:val="36"/>
        </w:rPr>
        <w:t>2</w:t>
      </w:r>
      <w:r w:rsidRPr="00BC4D3A">
        <w:rPr>
          <w:b/>
          <w:sz w:val="36"/>
        </w:rPr>
        <w:t xml:space="preserve">: </w:t>
      </w:r>
      <w:r w:rsidR="00284533">
        <w:rPr>
          <w:b/>
          <w:sz w:val="36"/>
        </w:rPr>
        <w:t>Synthesis of Adders and ALU</w:t>
      </w:r>
    </w:p>
    <w:p w:rsidR="00284533" w:rsidRDefault="00284533" w:rsidP="00284533">
      <w:pPr>
        <w:ind w:right="-540"/>
        <w:jc w:val="both"/>
        <w:rPr>
          <w:b/>
          <w:kern w:val="2"/>
          <w:u w:val="single"/>
        </w:rPr>
      </w:pPr>
      <w:r>
        <w:rPr>
          <w:b/>
          <w:u w:val="single"/>
        </w:rPr>
        <w:t xml:space="preserve">Exercise </w:t>
      </w:r>
      <w:r w:rsidR="003345E0">
        <w:rPr>
          <w:b/>
          <w:u w:val="single"/>
        </w:rPr>
        <w:t>2</w:t>
      </w:r>
      <w:r>
        <w:rPr>
          <w:b/>
          <w:u w:val="single"/>
        </w:rPr>
        <w:t xml:space="preserve">.1 Synthesis of </w:t>
      </w:r>
      <w:r w:rsidR="007532F3">
        <w:rPr>
          <w:b/>
          <w:u w:val="single"/>
        </w:rPr>
        <w:t>1-bit Adder.</w:t>
      </w:r>
    </w:p>
    <w:p w:rsidR="00284533" w:rsidRDefault="00284533" w:rsidP="008E4850">
      <w:pPr>
        <w:jc w:val="both"/>
      </w:pPr>
      <w:r>
        <w:t xml:space="preserve">Synthesis is a process by which the RTL Verilog implementation is converted in to actual circuit. </w:t>
      </w:r>
      <w:r w:rsidR="00BD7C3A">
        <w:t xml:space="preserve">The aim of this experiment is to learn how to </w:t>
      </w:r>
      <w:r>
        <w:t>view and analyze the synthesized circuit</w:t>
      </w:r>
      <w:r w:rsidR="00BD7C3A">
        <w:t xml:space="preserve"> Xilinx. </w:t>
      </w:r>
      <w:r>
        <w:t>Please follow the steps as shown below:</w:t>
      </w:r>
      <w:r w:rsidR="00BD7C3A">
        <w:t xml:space="preserve"> </w:t>
      </w:r>
    </w:p>
    <w:p w:rsidR="00BD7C3A" w:rsidRDefault="00BD7C3A" w:rsidP="00284533">
      <w:pPr>
        <w:pStyle w:val="ListParagraph"/>
        <w:numPr>
          <w:ilvl w:val="0"/>
          <w:numId w:val="36"/>
        </w:numPr>
        <w:jc w:val="both"/>
      </w:pPr>
      <w:r w:rsidRPr="00284533">
        <w:rPr>
          <w:b/>
        </w:rPr>
        <w:t>Implement a simple 1-bit adder:</w:t>
      </w:r>
      <w:r>
        <w:t xml:space="preserve">  Adder_1_bit.v</w:t>
      </w:r>
      <w:r w:rsidR="00284533">
        <w:t xml:space="preserve"> </w:t>
      </w:r>
      <w:r w:rsidR="00284533" w:rsidRPr="00284533">
        <w:rPr>
          <w:b/>
        </w:rPr>
        <w:t>(Please use the code implemented in Experiment 1)</w:t>
      </w:r>
    </w:p>
    <w:p w:rsidR="00241399" w:rsidRDefault="00BD7C3A" w:rsidP="00BD7C3A">
      <w:pPr>
        <w:jc w:val="center"/>
      </w:pPr>
      <w:r w:rsidRPr="00BC4D3A">
        <w:rPr>
          <w:noProof/>
          <w:lang w:val="en-IN" w:eastAsia="en-IN"/>
        </w:rPr>
        <w:drawing>
          <wp:inline distT="0" distB="0" distL="0" distR="0" wp14:anchorId="59B852C5" wp14:editId="0F4C2EF4">
            <wp:extent cx="2276475" cy="1476836"/>
            <wp:effectExtent l="0" t="0" r="0" b="952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0641" cy="1486026"/>
                    </a:xfrm>
                    <a:prstGeom prst="rect">
                      <a:avLst/>
                    </a:prstGeom>
                    <a:noFill/>
                    <a:ln>
                      <a:noFill/>
                    </a:ln>
                  </pic:spPr>
                </pic:pic>
              </a:graphicData>
            </a:graphic>
          </wp:inline>
        </w:drawing>
      </w:r>
    </w:p>
    <w:p w:rsidR="00BD7C3A" w:rsidRDefault="00BD7C3A" w:rsidP="00BD7C3A">
      <w:pPr>
        <w:jc w:val="center"/>
      </w:pPr>
    </w:p>
    <w:p w:rsidR="00BD7C3A" w:rsidRPr="00633737" w:rsidRDefault="00BD7C3A" w:rsidP="00284533">
      <w:pPr>
        <w:pStyle w:val="ListParagraph"/>
        <w:numPr>
          <w:ilvl w:val="0"/>
          <w:numId w:val="35"/>
        </w:numPr>
        <w:jc w:val="both"/>
        <w:rPr>
          <w:b/>
        </w:rPr>
      </w:pPr>
      <w:r w:rsidRPr="00633737">
        <w:rPr>
          <w:b/>
        </w:rPr>
        <w:t>Change the view to implementation mode</w:t>
      </w:r>
    </w:p>
    <w:p w:rsidR="00BD7C3A" w:rsidRDefault="00BD7C3A" w:rsidP="00BD7C3A">
      <w:pPr>
        <w:pStyle w:val="ListParagraph"/>
        <w:jc w:val="center"/>
      </w:pPr>
      <w:r>
        <w:rPr>
          <w:noProof/>
          <w:lang w:val="en-IN" w:eastAsia="en-IN"/>
        </w:rPr>
        <w:drawing>
          <wp:inline distT="0" distB="0" distL="0" distR="0" wp14:anchorId="78B202E1" wp14:editId="60257370">
            <wp:extent cx="2225675" cy="6299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675" cy="629920"/>
                    </a:xfrm>
                    <a:prstGeom prst="rect">
                      <a:avLst/>
                    </a:prstGeom>
                    <a:noFill/>
                    <a:ln>
                      <a:noFill/>
                    </a:ln>
                  </pic:spPr>
                </pic:pic>
              </a:graphicData>
            </a:graphic>
          </wp:inline>
        </w:drawing>
      </w:r>
    </w:p>
    <w:p w:rsidR="00BD7C3A" w:rsidRDefault="00BD7C3A" w:rsidP="00BD7C3A">
      <w:pPr>
        <w:pStyle w:val="ListParagraph"/>
        <w:jc w:val="center"/>
      </w:pPr>
    </w:p>
    <w:p w:rsidR="00BD7C3A" w:rsidRPr="00633737" w:rsidRDefault="00BD7C3A" w:rsidP="00BD7C3A">
      <w:pPr>
        <w:pStyle w:val="ListParagraph"/>
        <w:numPr>
          <w:ilvl w:val="0"/>
          <w:numId w:val="35"/>
        </w:numPr>
        <w:jc w:val="both"/>
        <w:rPr>
          <w:b/>
        </w:rPr>
      </w:pPr>
      <w:r w:rsidRPr="00633737">
        <w:rPr>
          <w:b/>
        </w:rPr>
        <w:t>Right click on the Adder_1_bit.v and set it as Top Module</w:t>
      </w:r>
    </w:p>
    <w:p w:rsidR="00BD7C3A" w:rsidRDefault="00BD7C3A" w:rsidP="00BD7C3A">
      <w:pPr>
        <w:pStyle w:val="ListParagraph"/>
        <w:jc w:val="both"/>
      </w:pPr>
    </w:p>
    <w:p w:rsidR="00BD7C3A" w:rsidRDefault="00BD7C3A" w:rsidP="00BD7C3A">
      <w:pPr>
        <w:pStyle w:val="ListParagraph"/>
        <w:jc w:val="center"/>
      </w:pPr>
      <w:r>
        <w:rPr>
          <w:noProof/>
          <w:lang w:val="en-IN" w:eastAsia="en-IN"/>
        </w:rPr>
        <w:drawing>
          <wp:inline distT="0" distB="0" distL="0" distR="0" wp14:anchorId="17CA79B7" wp14:editId="4DAC15C8">
            <wp:extent cx="2238375" cy="26743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672" cy="2677131"/>
                    </a:xfrm>
                    <a:prstGeom prst="rect">
                      <a:avLst/>
                    </a:prstGeom>
                    <a:noFill/>
                    <a:ln>
                      <a:noFill/>
                    </a:ln>
                  </pic:spPr>
                </pic:pic>
              </a:graphicData>
            </a:graphic>
          </wp:inline>
        </w:drawing>
      </w:r>
    </w:p>
    <w:p w:rsidR="00BD7C3A" w:rsidRDefault="007D2AB6" w:rsidP="00DD7809">
      <w:pPr>
        <w:pStyle w:val="ListParagraph"/>
        <w:numPr>
          <w:ilvl w:val="0"/>
          <w:numId w:val="35"/>
        </w:numPr>
        <w:jc w:val="both"/>
        <w:rPr>
          <w:b/>
        </w:rPr>
      </w:pPr>
      <w:r w:rsidRPr="00513883">
        <w:rPr>
          <w:b/>
        </w:rPr>
        <w:t>Double click on the Synthesize-XST in the processes window</w:t>
      </w:r>
      <w:r w:rsidR="00DD7809" w:rsidRPr="00513883">
        <w:rPr>
          <w:b/>
        </w:rPr>
        <w:t>. If synthesis fails the</w:t>
      </w:r>
      <w:r w:rsidR="00513883" w:rsidRPr="00513883">
        <w:rPr>
          <w:b/>
        </w:rPr>
        <w:t>n</w:t>
      </w:r>
      <w:r w:rsidR="00DD7809" w:rsidRPr="00513883">
        <w:rPr>
          <w:b/>
        </w:rPr>
        <w:t xml:space="preserve"> it means that the Verilog code you have written is not synthesizable</w:t>
      </w:r>
      <w:r w:rsidR="00513883" w:rsidRPr="00513883">
        <w:rPr>
          <w:b/>
        </w:rPr>
        <w:t>.</w:t>
      </w:r>
      <w:r w:rsidR="00DD7809" w:rsidRPr="00513883">
        <w:rPr>
          <w:b/>
        </w:rPr>
        <w:t xml:space="preserve"> </w:t>
      </w:r>
      <w:r w:rsidR="00513883">
        <w:rPr>
          <w:b/>
        </w:rPr>
        <w:t xml:space="preserve">You have to rewrite the Verilog code by removing non synthesizable parts. (e.g. initial block is used only in test bench if you write an initial block in design file, then that design will not synthesize) </w:t>
      </w:r>
    </w:p>
    <w:p w:rsidR="00284533" w:rsidRDefault="00284533" w:rsidP="00284533">
      <w:pPr>
        <w:jc w:val="both"/>
        <w:rPr>
          <w:b/>
        </w:rPr>
      </w:pPr>
    </w:p>
    <w:p w:rsidR="00284533" w:rsidRPr="00284533" w:rsidRDefault="00284533" w:rsidP="00284533">
      <w:pPr>
        <w:jc w:val="both"/>
        <w:rPr>
          <w:b/>
        </w:rPr>
      </w:pPr>
    </w:p>
    <w:p w:rsidR="007D2AB6" w:rsidRDefault="007D2AB6" w:rsidP="007D2AB6">
      <w:pPr>
        <w:pStyle w:val="ListParagraph"/>
        <w:jc w:val="center"/>
      </w:pPr>
      <w:r>
        <w:rPr>
          <w:noProof/>
          <w:lang w:val="en-IN" w:eastAsia="en-IN"/>
        </w:rPr>
        <w:lastRenderedPageBreak/>
        <w:drawing>
          <wp:inline distT="0" distB="0" distL="0" distR="0" wp14:anchorId="5DCC6B40" wp14:editId="063B6F0A">
            <wp:extent cx="2238375" cy="36714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706" cy="3686789"/>
                    </a:xfrm>
                    <a:prstGeom prst="rect">
                      <a:avLst/>
                    </a:prstGeom>
                    <a:noFill/>
                    <a:ln>
                      <a:noFill/>
                    </a:ln>
                  </pic:spPr>
                </pic:pic>
              </a:graphicData>
            </a:graphic>
          </wp:inline>
        </w:drawing>
      </w:r>
    </w:p>
    <w:p w:rsidR="00284533" w:rsidRDefault="00284533" w:rsidP="007D2AB6">
      <w:pPr>
        <w:pStyle w:val="ListParagraph"/>
        <w:jc w:val="center"/>
      </w:pPr>
    </w:p>
    <w:p w:rsidR="00284533" w:rsidRDefault="00284533" w:rsidP="007D2AB6">
      <w:pPr>
        <w:pStyle w:val="ListParagraph"/>
        <w:jc w:val="center"/>
      </w:pPr>
    </w:p>
    <w:p w:rsidR="00075043" w:rsidRPr="00513883" w:rsidRDefault="00075043" w:rsidP="00075043">
      <w:pPr>
        <w:pStyle w:val="ListParagraph"/>
        <w:numPr>
          <w:ilvl w:val="0"/>
          <w:numId w:val="35"/>
        </w:numPr>
        <w:jc w:val="both"/>
      </w:pPr>
      <w:r w:rsidRPr="00DD7809">
        <w:rPr>
          <w:b/>
        </w:rPr>
        <w:t>Once the synthesis is done you will be able to check the synthesis report by clicking on Design summary tab and then double clicking on the synthesis report. Synthesis report will have the information about the delay and the resources used. Since the Xilinx is mainly used for FPGA based implementation the results will be for a specific FPGA.</w:t>
      </w:r>
      <w:r w:rsidR="00DD7809" w:rsidRPr="00DD7809">
        <w:rPr>
          <w:b/>
        </w:rPr>
        <w:t xml:space="preserve"> </w:t>
      </w:r>
    </w:p>
    <w:p w:rsidR="00513883" w:rsidRDefault="00513883" w:rsidP="00513883">
      <w:pPr>
        <w:pStyle w:val="ListParagraph"/>
        <w:jc w:val="both"/>
      </w:pPr>
    </w:p>
    <w:p w:rsidR="00284533" w:rsidRDefault="00284533" w:rsidP="00513883">
      <w:pPr>
        <w:pStyle w:val="ListParagraph"/>
        <w:jc w:val="both"/>
      </w:pPr>
    </w:p>
    <w:p w:rsidR="00284533" w:rsidRDefault="00284533" w:rsidP="00513883">
      <w:pPr>
        <w:pStyle w:val="ListParagraph"/>
        <w:jc w:val="both"/>
      </w:pPr>
    </w:p>
    <w:p w:rsidR="00284533" w:rsidRDefault="00284533" w:rsidP="00513883">
      <w:pPr>
        <w:pStyle w:val="ListParagraph"/>
        <w:jc w:val="both"/>
      </w:pPr>
    </w:p>
    <w:p w:rsidR="00075043" w:rsidRDefault="00075043" w:rsidP="00075043">
      <w:pPr>
        <w:jc w:val="both"/>
      </w:pPr>
      <w:r>
        <w:rPr>
          <w:noProof/>
          <w:lang w:val="en-IN" w:eastAsia="en-IN"/>
        </w:rPr>
        <w:drawing>
          <wp:inline distT="0" distB="0" distL="0" distR="0" wp14:anchorId="311F7E9E" wp14:editId="20493EC7">
            <wp:extent cx="6331585" cy="741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585" cy="741680"/>
                    </a:xfrm>
                    <a:prstGeom prst="rect">
                      <a:avLst/>
                    </a:prstGeom>
                    <a:noFill/>
                    <a:ln>
                      <a:noFill/>
                    </a:ln>
                  </pic:spPr>
                </pic:pic>
              </a:graphicData>
            </a:graphic>
          </wp:inline>
        </w:drawing>
      </w:r>
    </w:p>
    <w:p w:rsidR="00075043" w:rsidRDefault="00075043" w:rsidP="00075043">
      <w:pPr>
        <w:jc w:val="both"/>
      </w:pPr>
    </w:p>
    <w:p w:rsidR="00075043" w:rsidRDefault="00075043" w:rsidP="00075043">
      <w:pPr>
        <w:jc w:val="center"/>
      </w:pPr>
      <w:r>
        <w:rPr>
          <w:noProof/>
          <w:lang w:val="en-IN" w:eastAsia="en-IN"/>
        </w:rPr>
        <w:lastRenderedPageBreak/>
        <w:drawing>
          <wp:inline distT="0" distB="0" distL="0" distR="0" wp14:anchorId="34FA27CB" wp14:editId="7BD565DE">
            <wp:extent cx="2526304" cy="292435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6234" cy="2924274"/>
                    </a:xfrm>
                    <a:prstGeom prst="rect">
                      <a:avLst/>
                    </a:prstGeom>
                    <a:noFill/>
                    <a:ln>
                      <a:noFill/>
                    </a:ln>
                  </pic:spPr>
                </pic:pic>
              </a:graphicData>
            </a:graphic>
          </wp:inline>
        </w:drawing>
      </w:r>
    </w:p>
    <w:p w:rsidR="00284533" w:rsidRDefault="00284533" w:rsidP="00075043">
      <w:pPr>
        <w:jc w:val="center"/>
      </w:pPr>
    </w:p>
    <w:p w:rsidR="00075043" w:rsidRDefault="00C62DD2" w:rsidP="00C62DD2">
      <w:pPr>
        <w:jc w:val="both"/>
        <w:rPr>
          <w:b/>
        </w:rPr>
      </w:pPr>
      <w:r>
        <w:rPr>
          <w:b/>
        </w:rPr>
        <w:t>A sample report is shown below</w:t>
      </w:r>
    </w:p>
    <w:p w:rsidR="00C62DD2" w:rsidRDefault="00C62DD2" w:rsidP="00C62DD2">
      <w:pPr>
        <w:jc w:val="center"/>
      </w:pPr>
      <w:r>
        <w:rPr>
          <w:noProof/>
          <w:lang w:val="en-IN" w:eastAsia="en-IN"/>
        </w:rPr>
        <w:drawing>
          <wp:inline distT="0" distB="0" distL="0" distR="0">
            <wp:extent cx="5538041" cy="42005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0556" cy="4202433"/>
                    </a:xfrm>
                    <a:prstGeom prst="rect">
                      <a:avLst/>
                    </a:prstGeom>
                    <a:noFill/>
                    <a:ln>
                      <a:noFill/>
                    </a:ln>
                  </pic:spPr>
                </pic:pic>
              </a:graphicData>
            </a:graphic>
          </wp:inline>
        </w:drawing>
      </w:r>
    </w:p>
    <w:p w:rsidR="00075043" w:rsidRDefault="00075043" w:rsidP="00075043">
      <w:pPr>
        <w:jc w:val="both"/>
      </w:pPr>
    </w:p>
    <w:p w:rsidR="00C62DD2" w:rsidRDefault="00C62DD2" w:rsidP="00075043">
      <w:pPr>
        <w:jc w:val="both"/>
        <w:rPr>
          <w:b/>
        </w:rPr>
      </w:pPr>
      <w:r>
        <w:rPr>
          <w:b/>
        </w:rPr>
        <w:t>If you scroll down the report you will get the “</w:t>
      </w:r>
      <w:r w:rsidRPr="00C62DD2">
        <w:rPr>
          <w:b/>
        </w:rPr>
        <w:t>Device utilization summary:</w:t>
      </w:r>
      <w:r>
        <w:rPr>
          <w:b/>
        </w:rPr>
        <w:t>” which will give you the LUT usage details. Also there will be a section called “Timing Report” which will give you the timing details including total delay of the circuit.</w:t>
      </w:r>
    </w:p>
    <w:p w:rsidR="00C62DD2" w:rsidRDefault="00C62DD2" w:rsidP="00075043">
      <w:pPr>
        <w:jc w:val="both"/>
        <w:rPr>
          <w:b/>
        </w:rPr>
      </w:pPr>
    </w:p>
    <w:p w:rsidR="00C62DD2" w:rsidRDefault="00C62DD2" w:rsidP="00C62DD2">
      <w:pPr>
        <w:jc w:val="center"/>
      </w:pPr>
      <w:r>
        <w:rPr>
          <w:noProof/>
          <w:lang w:val="en-IN" w:eastAsia="en-IN"/>
        </w:rPr>
        <w:lastRenderedPageBreak/>
        <w:drawing>
          <wp:inline distT="0" distB="0" distL="0" distR="0">
            <wp:extent cx="4735830" cy="2018665"/>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5830" cy="2018665"/>
                    </a:xfrm>
                    <a:prstGeom prst="rect">
                      <a:avLst/>
                    </a:prstGeom>
                    <a:noFill/>
                    <a:ln>
                      <a:noFill/>
                    </a:ln>
                  </pic:spPr>
                </pic:pic>
              </a:graphicData>
            </a:graphic>
          </wp:inline>
        </w:drawing>
      </w:r>
    </w:p>
    <w:p w:rsidR="00C62DD2" w:rsidRPr="00C62DD2" w:rsidRDefault="00C62DD2" w:rsidP="00C62DD2">
      <w:pPr>
        <w:jc w:val="center"/>
        <w:rPr>
          <w:b/>
        </w:rPr>
      </w:pPr>
      <w:r w:rsidRPr="00C62DD2">
        <w:rPr>
          <w:b/>
        </w:rPr>
        <w:t>Device utilization summary</w:t>
      </w:r>
    </w:p>
    <w:p w:rsidR="00C62DD2" w:rsidRDefault="00C62DD2" w:rsidP="00C62DD2">
      <w:r>
        <w:rPr>
          <w:noProof/>
          <w:lang w:val="en-IN" w:eastAsia="en-IN"/>
        </w:rPr>
        <w:drawing>
          <wp:inline distT="0" distB="0" distL="0" distR="0">
            <wp:extent cx="6323330" cy="535686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3330" cy="5356860"/>
                    </a:xfrm>
                    <a:prstGeom prst="rect">
                      <a:avLst/>
                    </a:prstGeom>
                    <a:noFill/>
                    <a:ln>
                      <a:noFill/>
                    </a:ln>
                  </pic:spPr>
                </pic:pic>
              </a:graphicData>
            </a:graphic>
          </wp:inline>
        </w:drawing>
      </w:r>
    </w:p>
    <w:p w:rsidR="00C62DD2" w:rsidRDefault="00C62DD2" w:rsidP="00C62DD2"/>
    <w:p w:rsidR="00C62DD2" w:rsidRDefault="00C62DD2" w:rsidP="00C62DD2">
      <w:pPr>
        <w:jc w:val="center"/>
        <w:rPr>
          <w:b/>
        </w:rPr>
      </w:pPr>
      <w:r>
        <w:rPr>
          <w:b/>
        </w:rPr>
        <w:t>Timing Report</w:t>
      </w:r>
    </w:p>
    <w:p w:rsidR="00284533" w:rsidRDefault="00284533" w:rsidP="00C62DD2">
      <w:pPr>
        <w:jc w:val="center"/>
        <w:rPr>
          <w:b/>
        </w:rPr>
      </w:pPr>
    </w:p>
    <w:p w:rsidR="00284533" w:rsidRDefault="00284533" w:rsidP="00C62DD2">
      <w:pPr>
        <w:jc w:val="center"/>
        <w:rPr>
          <w:b/>
        </w:rPr>
      </w:pPr>
    </w:p>
    <w:p w:rsidR="00284533" w:rsidRPr="00C62DD2" w:rsidRDefault="00284533" w:rsidP="00C62DD2">
      <w:pPr>
        <w:jc w:val="center"/>
        <w:rPr>
          <w:b/>
        </w:rPr>
      </w:pPr>
    </w:p>
    <w:p w:rsidR="00075043" w:rsidRPr="00633737" w:rsidRDefault="00075043" w:rsidP="00075043">
      <w:pPr>
        <w:pStyle w:val="ListParagraph"/>
        <w:numPr>
          <w:ilvl w:val="0"/>
          <w:numId w:val="35"/>
        </w:numPr>
        <w:jc w:val="both"/>
        <w:rPr>
          <w:b/>
        </w:rPr>
      </w:pPr>
      <w:r w:rsidRPr="00633737">
        <w:rPr>
          <w:b/>
        </w:rPr>
        <w:lastRenderedPageBreak/>
        <w:t xml:space="preserve">You can also check the synthesized circuit by double clicking on view technology schematic </w:t>
      </w:r>
      <w:r w:rsidRPr="00633737">
        <w:rPr>
          <w:b/>
        </w:rPr>
        <w:sym w:font="Wingdings" w:char="F0E0"/>
      </w:r>
      <w:r w:rsidRPr="00633737">
        <w:rPr>
          <w:b/>
        </w:rPr>
        <w:t xml:space="preserve"> click ok </w:t>
      </w:r>
      <w:r w:rsidRPr="00633737">
        <w:rPr>
          <w:b/>
        </w:rPr>
        <w:sym w:font="Wingdings" w:char="F0E0"/>
      </w:r>
      <w:r w:rsidRPr="00633737">
        <w:rPr>
          <w:b/>
        </w:rPr>
        <w:t xml:space="preserve"> Add </w:t>
      </w:r>
      <w:r w:rsidRPr="00633737">
        <w:rPr>
          <w:b/>
        </w:rPr>
        <w:sym w:font="Wingdings" w:char="F0E0"/>
      </w:r>
      <w:r w:rsidRPr="00633737">
        <w:rPr>
          <w:b/>
        </w:rPr>
        <w:t xml:space="preserve"> Create schematic</w:t>
      </w:r>
    </w:p>
    <w:p w:rsidR="00075043" w:rsidRDefault="00075043" w:rsidP="00075043">
      <w:pPr>
        <w:pStyle w:val="ListParagraph"/>
        <w:jc w:val="both"/>
      </w:pPr>
    </w:p>
    <w:p w:rsidR="00075043" w:rsidRDefault="00075043" w:rsidP="00075043">
      <w:pPr>
        <w:pStyle w:val="ListParagraph"/>
        <w:jc w:val="center"/>
      </w:pPr>
      <w:r>
        <w:rPr>
          <w:noProof/>
          <w:lang w:val="en-IN" w:eastAsia="en-IN"/>
        </w:rPr>
        <w:drawing>
          <wp:inline distT="0" distB="0" distL="0" distR="0" wp14:anchorId="44B1EEA8" wp14:editId="791D8A5B">
            <wp:extent cx="1495425" cy="1160201"/>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1510" cy="1164922"/>
                    </a:xfrm>
                    <a:prstGeom prst="rect">
                      <a:avLst/>
                    </a:prstGeom>
                    <a:noFill/>
                    <a:ln>
                      <a:noFill/>
                    </a:ln>
                  </pic:spPr>
                </pic:pic>
              </a:graphicData>
            </a:graphic>
          </wp:inline>
        </w:drawing>
      </w:r>
    </w:p>
    <w:p w:rsidR="00DE0D96" w:rsidRDefault="007532F3" w:rsidP="007532F3">
      <w:pPr>
        <w:pStyle w:val="ListParagraph"/>
        <w:jc w:val="both"/>
      </w:pPr>
      <w:r>
        <w:rPr>
          <w:b/>
        </w:rPr>
        <w:t>Technology schematic shows the circuit implemented using LUTs (FPGA implementation). You can also check RTL schematic which shows circuit implemented using basic gates.</w:t>
      </w:r>
    </w:p>
    <w:p w:rsidR="00DE0D96" w:rsidRDefault="00DE0D96" w:rsidP="00075043">
      <w:pPr>
        <w:pStyle w:val="ListParagraph"/>
        <w:jc w:val="center"/>
      </w:pPr>
    </w:p>
    <w:p w:rsidR="00075043" w:rsidRDefault="00075043" w:rsidP="00075043">
      <w:pPr>
        <w:pStyle w:val="ListParagraph"/>
        <w:jc w:val="center"/>
      </w:pPr>
      <w:r>
        <w:rPr>
          <w:noProof/>
          <w:lang w:val="en-IN" w:eastAsia="en-IN"/>
        </w:rPr>
        <w:drawing>
          <wp:inline distT="0" distB="0" distL="0" distR="0" wp14:anchorId="7D51B167" wp14:editId="420FAF49">
            <wp:extent cx="2637020"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2609" cy="2500721"/>
                    </a:xfrm>
                    <a:prstGeom prst="rect">
                      <a:avLst/>
                    </a:prstGeom>
                  </pic:spPr>
                </pic:pic>
              </a:graphicData>
            </a:graphic>
          </wp:inline>
        </w:drawing>
      </w:r>
    </w:p>
    <w:p w:rsidR="00CC27BD" w:rsidRDefault="00CC27BD" w:rsidP="00075043">
      <w:pPr>
        <w:pStyle w:val="ListParagraph"/>
        <w:jc w:val="center"/>
      </w:pPr>
    </w:p>
    <w:p w:rsidR="00075043" w:rsidRDefault="00075043" w:rsidP="00075043">
      <w:pPr>
        <w:pStyle w:val="ListParagraph"/>
        <w:jc w:val="center"/>
      </w:pPr>
      <w:r>
        <w:rPr>
          <w:noProof/>
          <w:lang w:val="en-IN" w:eastAsia="en-IN"/>
        </w:rPr>
        <w:drawing>
          <wp:inline distT="0" distB="0" distL="0" distR="0" wp14:anchorId="6EC44887" wp14:editId="7B1F480B">
            <wp:extent cx="3243532" cy="182527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9">
                      <a:extLst>
                        <a:ext uri="{28A0092B-C50C-407E-A947-70E740481C1C}">
                          <a14:useLocalDpi xmlns:a14="http://schemas.microsoft.com/office/drawing/2010/main" val="0"/>
                        </a:ext>
                      </a:extLst>
                    </a:blip>
                    <a:srcRect l="27692"/>
                    <a:stretch/>
                  </pic:blipFill>
                  <pic:spPr bwMode="auto">
                    <a:xfrm>
                      <a:off x="0" y="0"/>
                      <a:ext cx="3249123" cy="1828423"/>
                    </a:xfrm>
                    <a:prstGeom prst="rect">
                      <a:avLst/>
                    </a:prstGeom>
                    <a:noFill/>
                    <a:ln>
                      <a:noFill/>
                    </a:ln>
                    <a:extLst>
                      <a:ext uri="{53640926-AAD7-44D8-BBD7-CCE9431645EC}">
                        <a14:shadowObscured xmlns:a14="http://schemas.microsoft.com/office/drawing/2010/main"/>
                      </a:ext>
                    </a:extLst>
                  </pic:spPr>
                </pic:pic>
              </a:graphicData>
            </a:graphic>
          </wp:inline>
        </w:drawing>
      </w:r>
    </w:p>
    <w:p w:rsidR="00CC27BD" w:rsidRDefault="00CC27BD" w:rsidP="00075043">
      <w:pPr>
        <w:pStyle w:val="ListParagraph"/>
        <w:jc w:val="center"/>
      </w:pPr>
    </w:p>
    <w:p w:rsidR="00CC27BD" w:rsidRDefault="00CC27BD" w:rsidP="00075043">
      <w:pPr>
        <w:pStyle w:val="ListParagraph"/>
        <w:jc w:val="center"/>
      </w:pPr>
    </w:p>
    <w:p w:rsidR="00075043" w:rsidRDefault="00075043" w:rsidP="00075043">
      <w:pPr>
        <w:pStyle w:val="ListParagraph"/>
        <w:jc w:val="center"/>
      </w:pPr>
    </w:p>
    <w:p w:rsidR="00075043" w:rsidRDefault="00CC27BD" w:rsidP="00CC27BD">
      <w:pPr>
        <w:pStyle w:val="ListParagraph"/>
        <w:jc w:val="center"/>
      </w:pPr>
      <w:r>
        <w:rPr>
          <w:noProof/>
          <w:lang w:val="en-IN" w:eastAsia="en-IN"/>
        </w:rPr>
        <w:drawing>
          <wp:inline distT="0" distB="0" distL="0" distR="0" wp14:anchorId="7A1BC880" wp14:editId="16E7D61B">
            <wp:extent cx="2846717" cy="11212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6917" cy="1121304"/>
                    </a:xfrm>
                    <a:prstGeom prst="rect">
                      <a:avLst/>
                    </a:prstGeom>
                    <a:noFill/>
                    <a:ln>
                      <a:noFill/>
                    </a:ln>
                  </pic:spPr>
                </pic:pic>
              </a:graphicData>
            </a:graphic>
          </wp:inline>
        </w:drawing>
      </w:r>
    </w:p>
    <w:p w:rsidR="00633737" w:rsidRDefault="00633737" w:rsidP="00633737">
      <w:pPr>
        <w:pStyle w:val="ListParagraph"/>
        <w:numPr>
          <w:ilvl w:val="0"/>
          <w:numId w:val="35"/>
        </w:numPr>
        <w:jc w:val="both"/>
        <w:rPr>
          <w:b/>
        </w:rPr>
      </w:pPr>
      <w:r w:rsidRPr="00633737">
        <w:rPr>
          <w:b/>
        </w:rPr>
        <w:lastRenderedPageBreak/>
        <w:t>The following window will appear.</w:t>
      </w:r>
      <w:r w:rsidR="006B1768">
        <w:rPr>
          <w:b/>
        </w:rPr>
        <w:t xml:space="preserve"> Double click on module to see the implementation in terms of LUTS.</w:t>
      </w:r>
    </w:p>
    <w:p w:rsidR="007532F3" w:rsidRPr="007532F3" w:rsidRDefault="007532F3" w:rsidP="007532F3">
      <w:pPr>
        <w:jc w:val="both"/>
        <w:rPr>
          <w:b/>
        </w:rPr>
      </w:pPr>
    </w:p>
    <w:p w:rsidR="006B1768" w:rsidRDefault="006B1768" w:rsidP="006B1768">
      <w:pPr>
        <w:pStyle w:val="ListParagraph"/>
        <w:jc w:val="center"/>
        <w:rPr>
          <w:b/>
        </w:rPr>
      </w:pPr>
      <w:r>
        <w:rPr>
          <w:b/>
          <w:noProof/>
          <w:lang w:val="en-IN" w:eastAsia="en-IN"/>
        </w:rPr>
        <w:drawing>
          <wp:inline distT="0" distB="0" distL="0" distR="0">
            <wp:extent cx="2898475" cy="296949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0736" cy="2971813"/>
                    </a:xfrm>
                    <a:prstGeom prst="rect">
                      <a:avLst/>
                    </a:prstGeom>
                    <a:noFill/>
                    <a:ln>
                      <a:noFill/>
                    </a:ln>
                  </pic:spPr>
                </pic:pic>
              </a:graphicData>
            </a:graphic>
          </wp:inline>
        </w:drawing>
      </w:r>
    </w:p>
    <w:p w:rsidR="007532F3" w:rsidRPr="00633737" w:rsidRDefault="007532F3" w:rsidP="006B1768">
      <w:pPr>
        <w:pStyle w:val="ListParagraph"/>
        <w:jc w:val="center"/>
        <w:rPr>
          <w:b/>
        </w:rPr>
      </w:pPr>
    </w:p>
    <w:p w:rsidR="00633737" w:rsidRDefault="00633737" w:rsidP="00633737">
      <w:pPr>
        <w:pStyle w:val="ListParagraph"/>
        <w:jc w:val="both"/>
      </w:pPr>
    </w:p>
    <w:p w:rsidR="00633737" w:rsidRDefault="00633737" w:rsidP="00DE0D96">
      <w:pPr>
        <w:pStyle w:val="ListParagraph"/>
        <w:jc w:val="center"/>
      </w:pPr>
      <w:r>
        <w:rPr>
          <w:noProof/>
          <w:lang w:val="en-IN" w:eastAsia="en-IN"/>
        </w:rPr>
        <w:drawing>
          <wp:inline distT="0" distB="0" distL="0" distR="0" wp14:anchorId="570D8A2C" wp14:editId="3D7A94F3">
            <wp:extent cx="3305015" cy="30710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7320" cy="3073146"/>
                    </a:xfrm>
                    <a:prstGeom prst="rect">
                      <a:avLst/>
                    </a:prstGeom>
                    <a:noFill/>
                    <a:ln>
                      <a:noFill/>
                    </a:ln>
                  </pic:spPr>
                </pic:pic>
              </a:graphicData>
            </a:graphic>
          </wp:inline>
        </w:drawing>
      </w:r>
    </w:p>
    <w:p w:rsidR="007532F3" w:rsidRDefault="007532F3" w:rsidP="00DE0D96">
      <w:pPr>
        <w:pStyle w:val="ListParagraph"/>
        <w:jc w:val="center"/>
      </w:pPr>
    </w:p>
    <w:p w:rsidR="007532F3" w:rsidRDefault="007532F3" w:rsidP="00DE0D96">
      <w:pPr>
        <w:pStyle w:val="ListParagraph"/>
        <w:jc w:val="center"/>
      </w:pPr>
    </w:p>
    <w:p w:rsidR="00633737" w:rsidRDefault="00633737" w:rsidP="00633737">
      <w:pPr>
        <w:pStyle w:val="ListParagraph"/>
        <w:jc w:val="both"/>
      </w:pPr>
    </w:p>
    <w:p w:rsidR="00633737" w:rsidRPr="00633737" w:rsidRDefault="00633737" w:rsidP="00633737">
      <w:pPr>
        <w:pStyle w:val="ListParagraph"/>
        <w:numPr>
          <w:ilvl w:val="0"/>
          <w:numId w:val="35"/>
        </w:numPr>
        <w:jc w:val="both"/>
        <w:rPr>
          <w:b/>
        </w:rPr>
      </w:pPr>
      <w:r w:rsidRPr="00633737">
        <w:rPr>
          <w:b/>
        </w:rPr>
        <w:t>You can double click on the LUTs to check the functions that they implement. You can also check the equation, truth table and k-Map that LUT implements</w:t>
      </w:r>
      <w:r w:rsidR="007532F3">
        <w:rPr>
          <w:b/>
        </w:rPr>
        <w:t xml:space="preserve"> by clicking on different tabs</w:t>
      </w:r>
      <w:r w:rsidRPr="00633737">
        <w:rPr>
          <w:b/>
        </w:rPr>
        <w:t>.</w:t>
      </w:r>
    </w:p>
    <w:p w:rsidR="00633737" w:rsidRDefault="00633737" w:rsidP="00633737">
      <w:pPr>
        <w:pStyle w:val="ListParagraph"/>
        <w:jc w:val="both"/>
      </w:pPr>
    </w:p>
    <w:p w:rsidR="00633737" w:rsidRDefault="00633737" w:rsidP="00633737">
      <w:pPr>
        <w:pStyle w:val="ListParagraph"/>
        <w:jc w:val="center"/>
      </w:pPr>
      <w:r>
        <w:rPr>
          <w:noProof/>
          <w:lang w:val="en-IN" w:eastAsia="en-IN"/>
        </w:rPr>
        <w:lastRenderedPageBreak/>
        <w:drawing>
          <wp:inline distT="0" distB="0" distL="0" distR="0" wp14:anchorId="22B0F563" wp14:editId="79C298E6">
            <wp:extent cx="2743200" cy="24445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46529" cy="2447522"/>
                    </a:xfrm>
                    <a:prstGeom prst="rect">
                      <a:avLst/>
                    </a:prstGeom>
                  </pic:spPr>
                </pic:pic>
              </a:graphicData>
            </a:graphic>
          </wp:inline>
        </w:drawing>
      </w:r>
    </w:p>
    <w:p w:rsidR="007532F3" w:rsidRDefault="007532F3" w:rsidP="00633737">
      <w:pPr>
        <w:pStyle w:val="ListParagraph"/>
        <w:jc w:val="center"/>
      </w:pPr>
    </w:p>
    <w:p w:rsidR="00633737" w:rsidRDefault="00633737" w:rsidP="00633737">
      <w:pPr>
        <w:pStyle w:val="ListParagraph"/>
        <w:jc w:val="center"/>
      </w:pPr>
    </w:p>
    <w:p w:rsidR="00633737" w:rsidRPr="007532F3" w:rsidRDefault="00633737" w:rsidP="00DF34E0">
      <w:pPr>
        <w:pStyle w:val="ListParagraph"/>
        <w:ind w:left="0"/>
        <w:rPr>
          <w:b/>
          <w:u w:val="single"/>
        </w:rPr>
      </w:pPr>
      <w:r w:rsidRPr="007532F3">
        <w:rPr>
          <w:b/>
          <w:u w:val="single"/>
        </w:rPr>
        <w:t>From the synthesis report find the Delay and the resource information.</w:t>
      </w:r>
      <w:r w:rsidR="005664ED">
        <w:rPr>
          <w:b/>
          <w:u w:val="single"/>
        </w:rPr>
        <w:t xml:space="preserve"> Note down synthesis details in your observation book.</w:t>
      </w:r>
    </w:p>
    <w:p w:rsidR="00633737" w:rsidRDefault="00633737" w:rsidP="00633737">
      <w:pPr>
        <w:pStyle w:val="ListParagraph"/>
        <w:ind w:left="0"/>
        <w:rPr>
          <w:b/>
        </w:rPr>
      </w:pPr>
    </w:p>
    <w:p w:rsidR="00633737" w:rsidRPr="00B00C9D" w:rsidRDefault="00633737" w:rsidP="00633737">
      <w:pPr>
        <w:pStyle w:val="ListParagraph"/>
        <w:ind w:left="0"/>
      </w:pPr>
      <w:r w:rsidRPr="00B00C9D">
        <w:t xml:space="preserve">Delay: </w:t>
      </w:r>
      <w:sdt>
        <w:sdtPr>
          <w:id w:val="782302829"/>
          <w:placeholder>
            <w:docPart w:val="AA999CF97770438B8A6E7227EB575E8B"/>
          </w:placeholder>
        </w:sdtPr>
        <w:sdtEndPr/>
        <w:sdtContent>
          <w:r w:rsidRPr="00B00C9D">
            <w:t xml:space="preserve"> </w:t>
          </w:r>
          <w:r w:rsidR="00142C7D">
            <w:t>NA</w:t>
          </w:r>
          <w:r w:rsidRPr="00B00C9D">
            <w:t xml:space="preserve"> </w:t>
          </w:r>
        </w:sdtContent>
      </w:sdt>
    </w:p>
    <w:p w:rsidR="00633737" w:rsidRPr="00B00C9D" w:rsidRDefault="00633737" w:rsidP="00633737">
      <w:pPr>
        <w:pStyle w:val="ListParagraph"/>
        <w:ind w:left="0"/>
      </w:pPr>
    </w:p>
    <w:p w:rsidR="00633737" w:rsidRPr="00B00C9D" w:rsidRDefault="00633737" w:rsidP="00633737">
      <w:pPr>
        <w:pStyle w:val="ListParagraph"/>
        <w:ind w:left="0"/>
      </w:pPr>
      <w:r w:rsidRPr="00B00C9D">
        <w:t xml:space="preserve">Number of LUTs Used: </w:t>
      </w:r>
      <w:sdt>
        <w:sdtPr>
          <w:id w:val="363178382"/>
          <w:placeholder>
            <w:docPart w:val="565D0F25487B4816BA731256D1096156"/>
          </w:placeholder>
        </w:sdtPr>
        <w:sdtEndPr/>
        <w:sdtContent>
          <w:r w:rsidRPr="00B00C9D">
            <w:t xml:space="preserve">  </w:t>
          </w:r>
        </w:sdtContent>
      </w:sdt>
    </w:p>
    <w:p w:rsidR="00633737" w:rsidRDefault="00633737" w:rsidP="00633737">
      <w:pPr>
        <w:pStyle w:val="ListParagraph"/>
        <w:ind w:left="0"/>
        <w:rPr>
          <w:b/>
        </w:rPr>
      </w:pPr>
    </w:p>
    <w:p w:rsidR="00633737" w:rsidRDefault="00633737" w:rsidP="00633737">
      <w:pPr>
        <w:pStyle w:val="ListParagraph"/>
        <w:ind w:left="0"/>
        <w:rPr>
          <w:b/>
        </w:rPr>
      </w:pPr>
    </w:p>
    <w:p w:rsidR="00633737" w:rsidRDefault="00633737" w:rsidP="00DE0D96">
      <w:pPr>
        <w:pStyle w:val="ListParagraph"/>
        <w:ind w:left="0"/>
        <w:rPr>
          <w:b/>
        </w:rPr>
      </w:pPr>
      <w:r>
        <w:rPr>
          <w:b/>
        </w:rPr>
        <w:t>Change the Target FPGA in Design properties window find the Delay and resource information</w:t>
      </w:r>
      <w:r w:rsidR="00DE0D96">
        <w:rPr>
          <w:b/>
        </w:rPr>
        <w:t>. You can change the target FPGA by right clicking on the Project</w:t>
      </w:r>
      <w:r w:rsidR="00DE0D96" w:rsidRPr="00DE0D96">
        <w:rPr>
          <w:b/>
        </w:rPr>
        <w:sym w:font="Wingdings" w:char="F0E0"/>
      </w:r>
      <w:r w:rsidR="00DE0D96">
        <w:rPr>
          <w:b/>
        </w:rPr>
        <w:t xml:space="preserve"> select Design properties window </w:t>
      </w:r>
      <w:r w:rsidR="00DE0D96" w:rsidRPr="00DE0D96">
        <w:rPr>
          <w:b/>
        </w:rPr>
        <w:sym w:font="Wingdings" w:char="F0E0"/>
      </w:r>
      <w:r w:rsidR="00DE0D96">
        <w:rPr>
          <w:b/>
        </w:rPr>
        <w:t xml:space="preserve"> </w:t>
      </w:r>
      <w:proofErr w:type="gramStart"/>
      <w:r w:rsidR="00DE0D96">
        <w:rPr>
          <w:b/>
        </w:rPr>
        <w:t>Then</w:t>
      </w:r>
      <w:proofErr w:type="gramEnd"/>
      <w:r w:rsidR="00DE0D96">
        <w:rPr>
          <w:b/>
        </w:rPr>
        <w:t xml:space="preserve"> select the FPGA family</w:t>
      </w:r>
      <w:r w:rsidR="001938A1">
        <w:rPr>
          <w:b/>
        </w:rPr>
        <w:t xml:space="preserve"> and device type</w:t>
      </w:r>
      <w:r w:rsidR="00DE0D96">
        <w:rPr>
          <w:b/>
        </w:rPr>
        <w:t>.</w:t>
      </w:r>
    </w:p>
    <w:p w:rsidR="00633737" w:rsidRDefault="00633737" w:rsidP="00633737">
      <w:pPr>
        <w:pStyle w:val="ListParagraph"/>
        <w:ind w:left="0"/>
        <w:rPr>
          <w:b/>
        </w:rPr>
      </w:pPr>
    </w:p>
    <w:p w:rsidR="00633737" w:rsidRDefault="00633737" w:rsidP="00DE0D96">
      <w:pPr>
        <w:pStyle w:val="ListParagraph"/>
        <w:ind w:left="0"/>
        <w:jc w:val="center"/>
        <w:rPr>
          <w:b/>
        </w:rPr>
      </w:pPr>
      <w:r>
        <w:rPr>
          <w:b/>
          <w:noProof/>
          <w:lang w:val="en-IN" w:eastAsia="en-IN"/>
        </w:rPr>
        <w:drawing>
          <wp:inline distT="0" distB="0" distL="0" distR="0" wp14:anchorId="3970A9C3" wp14:editId="322D8192">
            <wp:extent cx="2266613" cy="2251494"/>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538" cy="2251420"/>
                    </a:xfrm>
                    <a:prstGeom prst="rect">
                      <a:avLst/>
                    </a:prstGeom>
                    <a:noFill/>
                    <a:ln>
                      <a:noFill/>
                    </a:ln>
                  </pic:spPr>
                </pic:pic>
              </a:graphicData>
            </a:graphic>
          </wp:inline>
        </w:drawing>
      </w:r>
    </w:p>
    <w:p w:rsidR="00DE0D96" w:rsidRDefault="00DE0D96" w:rsidP="00DE0D96">
      <w:pPr>
        <w:pStyle w:val="ListParagraph"/>
        <w:ind w:left="0"/>
        <w:jc w:val="center"/>
        <w:rPr>
          <w:b/>
        </w:rPr>
      </w:pPr>
    </w:p>
    <w:p w:rsidR="00DE0D96" w:rsidRDefault="00DE0D96" w:rsidP="00DE0D96">
      <w:pPr>
        <w:pStyle w:val="ListParagraph"/>
        <w:ind w:left="0"/>
        <w:jc w:val="center"/>
        <w:rPr>
          <w:b/>
        </w:rPr>
      </w:pPr>
      <w:r>
        <w:rPr>
          <w:noProof/>
          <w:lang w:val="en-IN" w:eastAsia="en-IN"/>
        </w:rPr>
        <w:lastRenderedPageBreak/>
        <w:drawing>
          <wp:inline distT="0" distB="0" distL="0" distR="0" wp14:anchorId="16D08ED1" wp14:editId="5A03940F">
            <wp:extent cx="3323076" cy="3362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27940" cy="3367247"/>
                    </a:xfrm>
                    <a:prstGeom prst="rect">
                      <a:avLst/>
                    </a:prstGeom>
                  </pic:spPr>
                </pic:pic>
              </a:graphicData>
            </a:graphic>
          </wp:inline>
        </w:drawing>
      </w:r>
    </w:p>
    <w:p w:rsidR="00DE0D96" w:rsidRDefault="00DE0D96" w:rsidP="00DE0D96">
      <w:pPr>
        <w:pStyle w:val="ListParagraph"/>
        <w:jc w:val="center"/>
      </w:pPr>
    </w:p>
    <w:p w:rsidR="00DE0D96" w:rsidRPr="007532F3" w:rsidRDefault="00DE0D96" w:rsidP="00B00C9D">
      <w:pPr>
        <w:pStyle w:val="ListParagraph"/>
        <w:ind w:left="0"/>
        <w:jc w:val="both"/>
        <w:rPr>
          <w:b/>
          <w:u w:val="single"/>
        </w:rPr>
      </w:pPr>
      <w:r w:rsidRPr="007532F3">
        <w:rPr>
          <w:b/>
          <w:u w:val="single"/>
        </w:rPr>
        <w:t xml:space="preserve">From the synthesis report find the Delay and the resource information for </w:t>
      </w:r>
      <w:r w:rsidR="00B00C9D" w:rsidRPr="007532F3">
        <w:rPr>
          <w:b/>
          <w:u w:val="single"/>
        </w:rPr>
        <w:t xml:space="preserve">1-bit adder on </w:t>
      </w:r>
      <w:r w:rsidRPr="007532F3">
        <w:rPr>
          <w:b/>
          <w:u w:val="single"/>
        </w:rPr>
        <w:t>Spartan3E XC3S500E and Virtex4 XC4VFX12.</w:t>
      </w:r>
      <w:r w:rsidR="005664ED">
        <w:rPr>
          <w:b/>
          <w:u w:val="single"/>
        </w:rPr>
        <w:t xml:space="preserve"> Note down synthesis details in your observation book.</w:t>
      </w:r>
    </w:p>
    <w:p w:rsidR="00DE0D96" w:rsidRDefault="00DE0D96" w:rsidP="00DE0D96">
      <w:pPr>
        <w:pStyle w:val="ListParagraph"/>
        <w:ind w:left="0"/>
        <w:rPr>
          <w:b/>
        </w:rPr>
      </w:pPr>
    </w:p>
    <w:p w:rsidR="00DE0D96" w:rsidRPr="00B00C9D" w:rsidRDefault="00DE0D96" w:rsidP="00DE0D96">
      <w:pPr>
        <w:pStyle w:val="ListParagraph"/>
        <w:ind w:left="0"/>
      </w:pPr>
      <w:r w:rsidRPr="00B00C9D">
        <w:t>Delay</w:t>
      </w:r>
      <w:r w:rsidR="00CC7307" w:rsidRPr="00B00C9D">
        <w:t xml:space="preserve"> for Spartan3E XC3S500E</w:t>
      </w:r>
      <w:r w:rsidRPr="00B00C9D">
        <w:t xml:space="preserve">: </w:t>
      </w:r>
      <w:sdt>
        <w:sdtPr>
          <w:id w:val="-1747649777"/>
          <w:placeholder>
            <w:docPart w:val="DE7562FA9E8B45DE929E8B4948376C80"/>
          </w:placeholder>
        </w:sdtPr>
        <w:sdtEndPr/>
        <w:sdtContent>
          <w:r w:rsidR="00142C7D">
            <w:t>NA</w:t>
          </w:r>
          <w:r w:rsidRPr="00B00C9D">
            <w:t xml:space="preserve">  </w:t>
          </w:r>
        </w:sdtContent>
      </w:sdt>
    </w:p>
    <w:p w:rsidR="00DE0D96" w:rsidRPr="00B00C9D" w:rsidRDefault="00DE0D96" w:rsidP="00DE0D96">
      <w:pPr>
        <w:pStyle w:val="ListParagraph"/>
        <w:ind w:left="0"/>
      </w:pPr>
    </w:p>
    <w:p w:rsidR="00DE0D96" w:rsidRPr="00B00C9D" w:rsidRDefault="00DE0D96" w:rsidP="00DE0D96">
      <w:pPr>
        <w:pStyle w:val="ListParagraph"/>
        <w:ind w:left="0"/>
      </w:pPr>
      <w:r w:rsidRPr="00B00C9D">
        <w:t>Number of LUTs Used</w:t>
      </w:r>
      <w:r w:rsidR="00CC7307" w:rsidRPr="00B00C9D">
        <w:t xml:space="preserve"> for Spartan3E XC3S500E</w:t>
      </w:r>
      <w:r w:rsidRPr="00B00C9D">
        <w:t xml:space="preserve">: </w:t>
      </w:r>
      <w:sdt>
        <w:sdtPr>
          <w:id w:val="-836925969"/>
          <w:placeholder>
            <w:docPart w:val="847795F999124665AEDA3DEC908F5E82"/>
          </w:placeholder>
        </w:sdtPr>
        <w:sdtEndPr/>
        <w:sdtContent>
          <w:r w:rsidRPr="00B00C9D">
            <w:t xml:space="preserve"> </w:t>
          </w:r>
          <w:r w:rsidR="004745BF">
            <w:t>1</w:t>
          </w:r>
          <w:r w:rsidRPr="00B00C9D">
            <w:t xml:space="preserve"> </w:t>
          </w:r>
        </w:sdtContent>
      </w:sdt>
    </w:p>
    <w:p w:rsidR="00DE0D96" w:rsidRPr="00B00C9D" w:rsidRDefault="00DE0D96" w:rsidP="00DE0D96">
      <w:pPr>
        <w:pStyle w:val="ListParagraph"/>
        <w:ind w:left="0"/>
      </w:pPr>
    </w:p>
    <w:p w:rsidR="00DE0D96" w:rsidRPr="00B00C9D" w:rsidRDefault="00DE0D96" w:rsidP="00DE0D96">
      <w:pPr>
        <w:pStyle w:val="ListParagraph"/>
        <w:ind w:left="0"/>
      </w:pPr>
      <w:r w:rsidRPr="00B00C9D">
        <w:t>Delay</w:t>
      </w:r>
      <w:r w:rsidR="00CC7307" w:rsidRPr="00B00C9D">
        <w:t xml:space="preserve"> for Virtex4 XC4VFX12</w:t>
      </w:r>
      <w:r w:rsidRPr="00B00C9D">
        <w:t xml:space="preserve">: </w:t>
      </w:r>
      <w:sdt>
        <w:sdtPr>
          <w:id w:val="1823158162"/>
          <w:placeholder>
            <w:docPart w:val="AF1F1E0D34B24131901F69BCFF089A57"/>
          </w:placeholder>
        </w:sdtPr>
        <w:sdtEndPr/>
        <w:sdtContent>
          <w:r w:rsidRPr="00B00C9D">
            <w:t xml:space="preserve"> </w:t>
          </w:r>
          <w:r w:rsidR="00142C7D">
            <w:t>NA</w:t>
          </w:r>
          <w:r w:rsidRPr="00B00C9D">
            <w:t xml:space="preserve"> </w:t>
          </w:r>
        </w:sdtContent>
      </w:sdt>
    </w:p>
    <w:p w:rsidR="00DE0D96" w:rsidRPr="00B00C9D" w:rsidRDefault="00DE0D96" w:rsidP="00DE0D96">
      <w:pPr>
        <w:pStyle w:val="ListParagraph"/>
        <w:ind w:left="0"/>
      </w:pPr>
    </w:p>
    <w:p w:rsidR="00DE0D96" w:rsidRPr="00B00C9D" w:rsidRDefault="00DE0D96" w:rsidP="00DE0D96">
      <w:pPr>
        <w:pStyle w:val="ListParagraph"/>
        <w:ind w:left="0"/>
      </w:pPr>
      <w:r w:rsidRPr="00B00C9D">
        <w:t>Number of LUTs Used</w:t>
      </w:r>
      <w:r w:rsidR="00CC7307" w:rsidRPr="00B00C9D">
        <w:t xml:space="preserve"> for Virtex4 XC4VFX12</w:t>
      </w:r>
      <w:r w:rsidRPr="00B00C9D">
        <w:t xml:space="preserve">: </w:t>
      </w:r>
      <w:sdt>
        <w:sdtPr>
          <w:id w:val="954680650"/>
          <w:placeholder>
            <w:docPart w:val="1A2C7B52F7504184B65B5E0CA374B78A"/>
          </w:placeholder>
        </w:sdtPr>
        <w:sdtEndPr/>
        <w:sdtContent>
          <w:r w:rsidR="004745BF">
            <w:t xml:space="preserve"> 1</w:t>
          </w:r>
        </w:sdtContent>
      </w:sdt>
    </w:p>
    <w:p w:rsidR="00DE0D96" w:rsidRDefault="00DE0D96" w:rsidP="00DE0D96">
      <w:pPr>
        <w:pStyle w:val="WW-Default"/>
      </w:pPr>
    </w:p>
    <w:p w:rsidR="007532F3" w:rsidRDefault="007532F3" w:rsidP="007532F3">
      <w:pPr>
        <w:ind w:right="-540"/>
        <w:jc w:val="both"/>
        <w:rPr>
          <w:b/>
          <w:kern w:val="2"/>
          <w:u w:val="single"/>
        </w:rPr>
      </w:pPr>
      <w:r>
        <w:rPr>
          <w:b/>
          <w:u w:val="single"/>
        </w:rPr>
        <w:t xml:space="preserve">Exercise </w:t>
      </w:r>
      <w:r w:rsidR="003345E0">
        <w:rPr>
          <w:b/>
          <w:u w:val="single"/>
        </w:rPr>
        <w:t>2</w:t>
      </w:r>
      <w:r>
        <w:rPr>
          <w:b/>
          <w:u w:val="single"/>
        </w:rPr>
        <w:t>.2 Synthesis of 4-bit Adder.</w:t>
      </w:r>
    </w:p>
    <w:p w:rsidR="00CC7307" w:rsidRDefault="007532F3" w:rsidP="00B00C9D">
      <w:pPr>
        <w:jc w:val="both"/>
        <w:rPr>
          <w:b/>
          <w:u w:val="single"/>
        </w:rPr>
      </w:pPr>
      <w:r>
        <w:rPr>
          <w:b/>
          <w:u w:val="single"/>
        </w:rPr>
        <w:t>Use similar process as explained above (for 1-bit adder) to synthesize 4-bit adder, which was implemented in Experiment 1.</w:t>
      </w:r>
    </w:p>
    <w:p w:rsidR="00B00C9D" w:rsidRDefault="00B00C9D" w:rsidP="00B00C9D">
      <w:pPr>
        <w:jc w:val="both"/>
        <w:rPr>
          <w:b/>
          <w:sz w:val="36"/>
        </w:rPr>
      </w:pPr>
    </w:p>
    <w:p w:rsidR="007532F3" w:rsidRPr="00B00C9D" w:rsidRDefault="007532F3" w:rsidP="007532F3">
      <w:pPr>
        <w:pStyle w:val="ListParagraph"/>
        <w:ind w:left="0"/>
      </w:pPr>
      <w:r>
        <w:t xml:space="preserve">Copy the image of synthesized Technology schematic </w:t>
      </w:r>
      <w:r w:rsidR="005664ED">
        <w:t>and RTL</w:t>
      </w:r>
      <w:r>
        <w:t xml:space="preserve"> schematic</w:t>
      </w:r>
      <w:r w:rsidRPr="00B00C9D">
        <w:t xml:space="preserve">: </w:t>
      </w:r>
      <w:sdt>
        <w:sdtPr>
          <w:id w:val="494469868"/>
          <w:placeholder>
            <w:docPart w:val="177D8C3FAC7645A59D2CC47A41EF7FA6"/>
          </w:placeholder>
        </w:sdtPr>
        <w:sdtEndPr/>
        <w:sdtContent>
          <w:r w:rsidR="00BA567E" w:rsidRPr="00BA567E">
            <w:drawing>
              <wp:inline distT="0" distB="0" distL="0" distR="0" wp14:anchorId="0DB08019" wp14:editId="4347534A">
                <wp:extent cx="6332220" cy="3368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32220" cy="3368040"/>
                        </a:xfrm>
                        <a:prstGeom prst="rect">
                          <a:avLst/>
                        </a:prstGeom>
                      </pic:spPr>
                    </pic:pic>
                  </a:graphicData>
                </a:graphic>
              </wp:inline>
            </w:drawing>
          </w:r>
          <w:bookmarkStart w:id="0" w:name="_GoBack"/>
          <w:bookmarkEnd w:id="0"/>
          <w:r w:rsidRPr="00B00C9D">
            <w:t xml:space="preserve">  </w:t>
          </w:r>
        </w:sdtContent>
      </w:sdt>
    </w:p>
    <w:p w:rsidR="007532F3" w:rsidRDefault="007532F3" w:rsidP="00B00C9D">
      <w:pPr>
        <w:jc w:val="both"/>
        <w:rPr>
          <w:b/>
          <w:sz w:val="36"/>
        </w:rPr>
      </w:pPr>
    </w:p>
    <w:p w:rsidR="007532F3" w:rsidRDefault="007532F3" w:rsidP="00B00C9D">
      <w:pPr>
        <w:jc w:val="both"/>
        <w:rPr>
          <w:b/>
          <w:sz w:val="36"/>
        </w:rPr>
      </w:pPr>
    </w:p>
    <w:p w:rsidR="005664ED" w:rsidRDefault="00B00C9D" w:rsidP="005664ED">
      <w:pPr>
        <w:jc w:val="both"/>
        <w:rPr>
          <w:b/>
          <w:u w:val="single"/>
        </w:rPr>
      </w:pPr>
      <w:r w:rsidRPr="007532F3">
        <w:rPr>
          <w:b/>
          <w:u w:val="single"/>
        </w:rPr>
        <w:t xml:space="preserve">From the synthesis report find the Delay and the resource information for </w:t>
      </w:r>
      <w:r w:rsidR="006E7DD3" w:rsidRPr="007532F3">
        <w:rPr>
          <w:b/>
          <w:u w:val="single"/>
        </w:rPr>
        <w:t xml:space="preserve">4-bit adder on </w:t>
      </w:r>
      <w:r w:rsidRPr="007532F3">
        <w:rPr>
          <w:b/>
          <w:u w:val="single"/>
        </w:rPr>
        <w:t>Spartan3E XC3S500E.</w:t>
      </w:r>
      <w:r w:rsidR="005664ED">
        <w:rPr>
          <w:b/>
          <w:u w:val="single"/>
        </w:rPr>
        <w:t xml:space="preserve">  Note down synthesis details in your observation book.</w:t>
      </w:r>
    </w:p>
    <w:p w:rsidR="005664ED" w:rsidRDefault="005664ED" w:rsidP="005664ED">
      <w:pPr>
        <w:jc w:val="both"/>
        <w:rPr>
          <w:b/>
          <w:sz w:val="36"/>
        </w:rPr>
      </w:pPr>
    </w:p>
    <w:p w:rsidR="00FC3BC6" w:rsidRPr="00B00C9D" w:rsidRDefault="00FC3BC6" w:rsidP="00FC3BC6">
      <w:pPr>
        <w:pStyle w:val="ListParagraph"/>
        <w:ind w:left="0"/>
      </w:pPr>
      <w:r w:rsidRPr="00B00C9D">
        <w:t xml:space="preserve">Delay for Spartan3E XC3S500E: </w:t>
      </w:r>
      <w:sdt>
        <w:sdtPr>
          <w:id w:val="1371650355"/>
          <w:placeholder>
            <w:docPart w:val="D582E868090C4BE7832828DD96886940"/>
          </w:placeholder>
        </w:sdtPr>
        <w:sdtEndPr/>
        <w:sdtContent>
          <w:r w:rsidRPr="00B00C9D">
            <w:t xml:space="preserve"> </w:t>
          </w:r>
          <w:r w:rsidR="00EA1763">
            <w:t>NA</w:t>
          </w:r>
          <w:r w:rsidRPr="00B00C9D">
            <w:t xml:space="preserve"> </w:t>
          </w:r>
        </w:sdtContent>
      </w:sdt>
    </w:p>
    <w:p w:rsidR="00FC3BC6" w:rsidRPr="00B00C9D" w:rsidRDefault="00FC3BC6" w:rsidP="00FC3BC6">
      <w:pPr>
        <w:pStyle w:val="ListParagraph"/>
        <w:ind w:left="0"/>
      </w:pPr>
    </w:p>
    <w:p w:rsidR="00FC3BC6" w:rsidRDefault="00FC3BC6" w:rsidP="00FC3BC6">
      <w:pPr>
        <w:pStyle w:val="ListParagraph"/>
        <w:ind w:left="0"/>
      </w:pPr>
      <w:r w:rsidRPr="00B00C9D">
        <w:t xml:space="preserve">Number of LUTs Used for Spartan3E XC3S500E: </w:t>
      </w:r>
      <w:sdt>
        <w:sdtPr>
          <w:id w:val="1099844080"/>
          <w:placeholder>
            <w:docPart w:val="E99E34128D0E42D1A13A1C7BE7A6EF95"/>
          </w:placeholder>
        </w:sdtPr>
        <w:sdtEndPr/>
        <w:sdtContent>
          <w:r w:rsidRPr="00B00C9D">
            <w:t xml:space="preserve"> </w:t>
          </w:r>
          <w:r w:rsidR="00687CF9">
            <w:t>4</w:t>
          </w:r>
          <w:r w:rsidRPr="00B00C9D">
            <w:t xml:space="preserve"> </w:t>
          </w:r>
        </w:sdtContent>
      </w:sdt>
    </w:p>
    <w:p w:rsidR="005664ED" w:rsidRPr="00B00C9D" w:rsidRDefault="005664ED" w:rsidP="00FC3BC6">
      <w:pPr>
        <w:pStyle w:val="ListParagraph"/>
        <w:ind w:left="0"/>
      </w:pPr>
    </w:p>
    <w:p w:rsidR="007532F3" w:rsidRDefault="007532F3" w:rsidP="007532F3">
      <w:pPr>
        <w:ind w:right="-540"/>
        <w:jc w:val="both"/>
        <w:rPr>
          <w:b/>
          <w:kern w:val="2"/>
          <w:u w:val="single"/>
        </w:rPr>
      </w:pPr>
      <w:r>
        <w:rPr>
          <w:b/>
          <w:u w:val="single"/>
        </w:rPr>
        <w:t xml:space="preserve">Exercise </w:t>
      </w:r>
      <w:r w:rsidR="003345E0">
        <w:rPr>
          <w:b/>
          <w:u w:val="single"/>
        </w:rPr>
        <w:t>2</w:t>
      </w:r>
      <w:r>
        <w:rPr>
          <w:b/>
          <w:u w:val="single"/>
        </w:rPr>
        <w:t>.3 Design and Synthesis of simple ALU.</w:t>
      </w:r>
    </w:p>
    <w:p w:rsidR="00CC7307" w:rsidRDefault="007532F3" w:rsidP="007532F3">
      <w:pPr>
        <w:jc w:val="both"/>
      </w:pPr>
      <w:r>
        <w:t xml:space="preserve">ALU </w:t>
      </w:r>
      <w:r w:rsidR="005664ED">
        <w:t xml:space="preserve">(Arithmetic and Logical unit) </w:t>
      </w:r>
      <w:r>
        <w:t xml:space="preserve">is an important component of any processor. ALU </w:t>
      </w:r>
      <w:r w:rsidR="005664ED">
        <w:t xml:space="preserve">performs different arithmetic and logical operations depending on the control lines. </w:t>
      </w:r>
      <w:r>
        <w:t xml:space="preserve">In this section you will be implementing a simple ALU for a given </w:t>
      </w:r>
      <w:r w:rsidR="005664ED">
        <w:t xml:space="preserve">set of </w:t>
      </w:r>
      <w:r>
        <w:t>specif</w:t>
      </w:r>
      <w:r w:rsidR="005664ED">
        <w:t>ications.</w:t>
      </w:r>
    </w:p>
    <w:p w:rsidR="005664ED" w:rsidRPr="007532F3" w:rsidRDefault="005664ED" w:rsidP="007532F3">
      <w:pPr>
        <w:jc w:val="both"/>
      </w:pPr>
    </w:p>
    <w:p w:rsidR="00DE0D96" w:rsidRPr="00F54F0F" w:rsidRDefault="00DE0D96" w:rsidP="00DE0D96">
      <w:pPr>
        <w:pStyle w:val="Default"/>
        <w:jc w:val="both"/>
        <w:rPr>
          <w:b/>
          <w:u w:val="single"/>
        </w:rPr>
      </w:pPr>
      <w:r w:rsidRPr="00F54F0F">
        <w:rPr>
          <w:b/>
          <w:u w:val="single"/>
        </w:rPr>
        <w:t>ALU</w:t>
      </w:r>
      <w:r w:rsidR="005664ED">
        <w:rPr>
          <w:b/>
          <w:u w:val="single"/>
        </w:rPr>
        <w:t xml:space="preserve"> Specifications:</w:t>
      </w:r>
    </w:p>
    <w:p w:rsidR="00DE0D96" w:rsidRDefault="005664ED" w:rsidP="00DE0D96">
      <w:pPr>
        <w:pStyle w:val="Default"/>
        <w:jc w:val="both"/>
      </w:pPr>
      <w:r>
        <w:t>This</w:t>
      </w:r>
      <w:r w:rsidR="00DE0D96">
        <w:t xml:space="preserve"> ALU has two 32-bit operands and 4 control lines</w:t>
      </w:r>
      <w:r>
        <w:t xml:space="preserve"> as inputs</w:t>
      </w:r>
      <w:r w:rsidR="00DE0D96">
        <w:t>. It has two outputs a 32-bit ALU result and a Zero indicator which becomes logic 1 if and only if the 32-bit ALU result is Zero. The ALU has to perform different function</w:t>
      </w:r>
      <w:r>
        <w:t>s</w:t>
      </w:r>
      <w:r w:rsidR="00DE0D96">
        <w:t xml:space="preserve"> according to the </w:t>
      </w:r>
      <w:r>
        <w:t xml:space="preserve">value of </w:t>
      </w:r>
      <w:r w:rsidR="00DE0D96">
        <w:t xml:space="preserve">4 control lines. </w:t>
      </w:r>
      <w:r>
        <w:t>Block diagram of ALU along with t</w:t>
      </w:r>
      <w:r w:rsidR="00DE0D96">
        <w:t xml:space="preserve">he </w:t>
      </w:r>
      <w:r>
        <w:t>mapping of control lines to functions performed is shown below</w:t>
      </w:r>
      <w:r w:rsidR="00DE0D96">
        <w:t>.</w:t>
      </w:r>
    </w:p>
    <w:p w:rsidR="00DE0D96" w:rsidRDefault="00DE0D96" w:rsidP="00DE0D96">
      <w:pPr>
        <w:pStyle w:val="Default"/>
        <w:jc w:val="both"/>
      </w:pPr>
    </w:p>
    <w:p w:rsidR="00DE0D96" w:rsidRDefault="00DE0D96" w:rsidP="00DE0D96">
      <w:pPr>
        <w:pStyle w:val="Default"/>
        <w:jc w:val="both"/>
      </w:pPr>
    </w:p>
    <w:p w:rsidR="00DE0D96" w:rsidRDefault="00DE0D96" w:rsidP="00DE0D96">
      <w:pPr>
        <w:pStyle w:val="Default"/>
        <w:jc w:val="both"/>
        <w:sectPr w:rsidR="00DE0D96" w:rsidSect="00DE0D96">
          <w:footerReference w:type="default" r:id="rId27"/>
          <w:type w:val="continuous"/>
          <w:pgSz w:w="12240" w:h="15840"/>
          <w:pgMar w:top="1134" w:right="1134" w:bottom="1134" w:left="1134" w:header="720" w:footer="720" w:gutter="0"/>
          <w:cols w:space="720"/>
          <w:docGrid w:linePitch="360"/>
        </w:sectPr>
      </w:pPr>
    </w:p>
    <w:p w:rsidR="00DE0D96" w:rsidRDefault="00B00C9D" w:rsidP="00DE0D96">
      <w:pPr>
        <w:pStyle w:val="Default"/>
        <w:jc w:val="both"/>
      </w:pPr>
      <w:r>
        <w:rPr>
          <w:noProof/>
          <w:lang w:val="en-IN" w:eastAsia="en-IN"/>
        </w:rPr>
        <w:lastRenderedPageBreak/>
        <mc:AlternateContent>
          <mc:Choice Requires="wps">
            <w:drawing>
              <wp:anchor distT="0" distB="0" distL="114300" distR="114300" simplePos="0" relativeHeight="251661312" behindDoc="0" locked="0" layoutInCell="1" allowOverlap="1" wp14:anchorId="13480E44" wp14:editId="4E580CE9">
                <wp:simplePos x="0" y="0"/>
                <wp:positionH relativeFrom="column">
                  <wp:posOffset>-218704</wp:posOffset>
                </wp:positionH>
                <wp:positionV relativeFrom="paragraph">
                  <wp:posOffset>2380698</wp:posOffset>
                </wp:positionV>
                <wp:extent cx="284672" cy="1403985"/>
                <wp:effectExtent l="0" t="0" r="20320" b="266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2" cy="1403985"/>
                        </a:xfrm>
                        <a:prstGeom prst="rect">
                          <a:avLst/>
                        </a:prstGeom>
                        <a:solidFill>
                          <a:srgbClr val="FFFFFF"/>
                        </a:solidFill>
                        <a:ln w="9525">
                          <a:solidFill>
                            <a:srgbClr val="000000"/>
                          </a:solidFill>
                          <a:miter lim="800000"/>
                          <a:headEnd/>
                          <a:tailEnd/>
                        </a:ln>
                      </wps:spPr>
                      <wps:txbx>
                        <w:txbxContent>
                          <w:p w:rsidR="00B00C9D" w:rsidRPr="00B00C9D" w:rsidRDefault="00B00C9D">
                            <w:pPr>
                              <w:rPr>
                                <w:b/>
                                <w:sz w:val="40"/>
                              </w:rPr>
                            </w:pPr>
                            <w:r>
                              <w:rPr>
                                <w:b/>
                                <w:sz w:val="40"/>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480E44" id="_x0000_t202" coordsize="21600,21600" o:spt="202" path="m,l,21600r21600,l21600,xe">
                <v:stroke joinstyle="miter"/>
                <v:path gradientshapeok="t" o:connecttype="rect"/>
              </v:shapetype>
              <v:shape id="Text Box 2" o:spid="_x0000_s1026" type="#_x0000_t202" style="position:absolute;left:0;text-align:left;margin-left:-17.2pt;margin-top:187.45pt;width:22.4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">
                <v:textbox style="mso-fit-shape-to-text:t">
                  <w:txbxContent>
                    <w:p w:rsidR="00B00C9D" w:rsidRPr="00B00C9D" w:rsidRDefault="00B00C9D">
                      <w:pPr>
                        <w:rPr>
                          <w:b/>
                          <w:sz w:val="40"/>
                        </w:rPr>
                      </w:pPr>
                      <w:r>
                        <w:rPr>
                          <w:b/>
                          <w:sz w:val="40"/>
                        </w:rPr>
                        <w:t>B</w:t>
                      </w:r>
                    </w:p>
                  </w:txbxContent>
                </v:textbox>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editId="36B11C9B">
                <wp:simplePos x="0" y="0"/>
                <wp:positionH relativeFrom="column">
                  <wp:posOffset>-227774</wp:posOffset>
                </wp:positionH>
                <wp:positionV relativeFrom="paragraph">
                  <wp:posOffset>1199072</wp:posOffset>
                </wp:positionV>
                <wp:extent cx="284672" cy="1403985"/>
                <wp:effectExtent l="0" t="0" r="2032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2" cy="1403985"/>
                        </a:xfrm>
                        <a:prstGeom prst="rect">
                          <a:avLst/>
                        </a:prstGeom>
                        <a:solidFill>
                          <a:srgbClr val="FFFFFF"/>
                        </a:solidFill>
                        <a:ln w="9525">
                          <a:solidFill>
                            <a:srgbClr val="000000"/>
                          </a:solidFill>
                          <a:miter lim="800000"/>
                          <a:headEnd/>
                          <a:tailEnd/>
                        </a:ln>
                      </wps:spPr>
                      <wps:txbx>
                        <w:txbxContent>
                          <w:p w:rsidR="00B00C9D" w:rsidRPr="00B00C9D" w:rsidRDefault="00B00C9D">
                            <w:pPr>
                              <w:rPr>
                                <w:b/>
                                <w:sz w:val="40"/>
                              </w:rPr>
                            </w:pPr>
                            <w:r w:rsidRPr="00B00C9D">
                              <w:rPr>
                                <w:b/>
                                <w:sz w:val="40"/>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7.95pt;margin-top:94.4pt;width:22.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">
                <v:textbox style="mso-fit-shape-to-text:t">
                  <w:txbxContent>
                    <w:p w:rsidR="00B00C9D" w:rsidRPr="00B00C9D" w:rsidRDefault="00B00C9D">
                      <w:pPr>
                        <w:rPr>
                          <w:b/>
                          <w:sz w:val="40"/>
                        </w:rPr>
                      </w:pPr>
                      <w:r w:rsidRPr="00B00C9D">
                        <w:rPr>
                          <w:b/>
                          <w:sz w:val="40"/>
                        </w:rPr>
                        <w:t>A</w:t>
                      </w:r>
                    </w:p>
                  </w:txbxContent>
                </v:textbox>
              </v:shape>
            </w:pict>
          </mc:Fallback>
        </mc:AlternateContent>
      </w:r>
      <w:r w:rsidR="00DE0D96">
        <w:rPr>
          <w:noProof/>
          <w:lang w:val="en-IN" w:eastAsia="en-IN"/>
        </w:rPr>
        <w:drawing>
          <wp:inline distT="0" distB="0" distL="0" distR="0" wp14:anchorId="760AAB29" wp14:editId="1255302B">
            <wp:extent cx="3172242" cy="3200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2499" cy="3200660"/>
                    </a:xfrm>
                    <a:prstGeom prst="rect">
                      <a:avLst/>
                    </a:prstGeom>
                    <a:noFill/>
                    <a:ln>
                      <a:noFill/>
                    </a:ln>
                  </pic:spPr>
                </pic:pic>
              </a:graphicData>
            </a:graphic>
          </wp:inline>
        </w:drawing>
      </w:r>
    </w:p>
    <w:p w:rsidR="00DE0D96" w:rsidRDefault="00DE0D96" w:rsidP="00DE0D96">
      <w:pPr>
        <w:pStyle w:val="Default"/>
        <w:jc w:val="both"/>
      </w:pPr>
    </w:p>
    <w:p w:rsidR="00DE0D96" w:rsidRDefault="00DE0D96" w:rsidP="00DE0D96">
      <w:pPr>
        <w:pStyle w:val="Default"/>
        <w:jc w:val="both"/>
      </w:pPr>
    </w:p>
    <w:p w:rsidR="00DE0D96" w:rsidRDefault="00DE0D96" w:rsidP="00DE0D96">
      <w:pPr>
        <w:pStyle w:val="Default"/>
        <w:jc w:val="both"/>
      </w:pPr>
    </w:p>
    <w:tbl>
      <w:tblPr>
        <w:tblStyle w:val="TableGrid"/>
        <w:tblW w:w="4500" w:type="dxa"/>
        <w:tblInd w:w="828" w:type="dxa"/>
        <w:tblLook w:val="04A0" w:firstRow="1" w:lastRow="0" w:firstColumn="1" w:lastColumn="0" w:noHBand="0" w:noVBand="1"/>
      </w:tblPr>
      <w:tblGrid>
        <w:gridCol w:w="2160"/>
        <w:gridCol w:w="2340"/>
      </w:tblGrid>
      <w:tr w:rsidR="00DE0D96" w:rsidTr="00B00C9D">
        <w:tc>
          <w:tcPr>
            <w:tcW w:w="2160" w:type="dxa"/>
          </w:tcPr>
          <w:p w:rsidR="008633A5" w:rsidRPr="008633A5" w:rsidRDefault="00DE0D96" w:rsidP="003B03BB">
            <w:pPr>
              <w:widowControl/>
              <w:suppressAutoHyphens w:val="0"/>
              <w:jc w:val="center"/>
              <w:rPr>
                <w:rFonts w:eastAsia="Times New Roman"/>
                <w:kern w:val="0"/>
                <w:lang w:eastAsia="en-US"/>
              </w:rPr>
            </w:pPr>
            <w:r w:rsidRPr="008633A5">
              <w:rPr>
                <w:rFonts w:eastAsia="Times New Roman"/>
                <w:b/>
                <w:bCs/>
                <w:color w:val="000000" w:themeColor="text1"/>
                <w:kern w:val="24"/>
                <w:lang w:eastAsia="en-US"/>
              </w:rPr>
              <w:t>ALU Control lines</w:t>
            </w:r>
          </w:p>
        </w:tc>
        <w:tc>
          <w:tcPr>
            <w:tcW w:w="2340" w:type="dxa"/>
          </w:tcPr>
          <w:p w:rsidR="008633A5" w:rsidRPr="008633A5" w:rsidRDefault="00DE0D96" w:rsidP="003B03BB">
            <w:pPr>
              <w:widowControl/>
              <w:suppressAutoHyphens w:val="0"/>
              <w:ind w:left="540"/>
              <w:jc w:val="center"/>
              <w:rPr>
                <w:rFonts w:eastAsia="Times New Roman"/>
                <w:kern w:val="0"/>
                <w:lang w:eastAsia="en-US"/>
              </w:rPr>
            </w:pPr>
            <w:r w:rsidRPr="008633A5">
              <w:rPr>
                <w:rFonts w:eastAsia="Times New Roman"/>
                <w:b/>
                <w:bCs/>
                <w:color w:val="000000" w:themeColor="text1"/>
                <w:kern w:val="24"/>
                <w:lang w:eastAsia="en-US"/>
              </w:rPr>
              <w:t>Function</w:t>
            </w:r>
          </w:p>
        </w:tc>
      </w:tr>
      <w:tr w:rsidR="00DE0D96" w:rsidTr="00B00C9D">
        <w:tc>
          <w:tcPr>
            <w:tcW w:w="2160" w:type="dxa"/>
          </w:tcPr>
          <w:p w:rsidR="008633A5" w:rsidRPr="008633A5" w:rsidRDefault="00DE0D96" w:rsidP="003B03BB">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0000</w:t>
            </w:r>
          </w:p>
        </w:tc>
        <w:tc>
          <w:tcPr>
            <w:tcW w:w="2340" w:type="dxa"/>
          </w:tcPr>
          <w:p w:rsidR="008633A5" w:rsidRPr="008633A5" w:rsidRDefault="00AC0ACE" w:rsidP="00B00C9D">
            <w:pPr>
              <w:widowControl/>
              <w:suppressAutoHyphens w:val="0"/>
              <w:rPr>
                <w:rFonts w:eastAsia="Times New Roman"/>
                <w:kern w:val="0"/>
                <w:lang w:eastAsia="en-US"/>
              </w:rPr>
            </w:pPr>
            <w:r>
              <w:rPr>
                <w:rFonts w:eastAsia="Times New Roman"/>
                <w:color w:val="000000" w:themeColor="text1"/>
                <w:kern w:val="24"/>
                <w:lang w:eastAsia="en-US"/>
              </w:rPr>
              <w:t>Bitwise-</w:t>
            </w:r>
            <w:r w:rsidR="00DE0D96" w:rsidRPr="008633A5">
              <w:rPr>
                <w:rFonts w:eastAsia="Times New Roman"/>
                <w:color w:val="000000" w:themeColor="text1"/>
                <w:kern w:val="24"/>
                <w:lang w:eastAsia="en-US"/>
              </w:rPr>
              <w:t>AND</w:t>
            </w:r>
          </w:p>
        </w:tc>
      </w:tr>
      <w:tr w:rsidR="00DE0D96" w:rsidTr="00B00C9D">
        <w:tc>
          <w:tcPr>
            <w:tcW w:w="2160" w:type="dxa"/>
          </w:tcPr>
          <w:p w:rsidR="008633A5" w:rsidRPr="008633A5" w:rsidRDefault="00DE0D96" w:rsidP="003B03BB">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0001</w:t>
            </w:r>
          </w:p>
        </w:tc>
        <w:tc>
          <w:tcPr>
            <w:tcW w:w="2340" w:type="dxa"/>
          </w:tcPr>
          <w:p w:rsidR="008633A5" w:rsidRPr="008633A5" w:rsidRDefault="00AC0ACE" w:rsidP="00B00C9D">
            <w:pPr>
              <w:widowControl/>
              <w:suppressAutoHyphens w:val="0"/>
              <w:rPr>
                <w:rFonts w:eastAsia="Times New Roman"/>
                <w:kern w:val="0"/>
                <w:lang w:eastAsia="en-US"/>
              </w:rPr>
            </w:pPr>
            <w:r>
              <w:rPr>
                <w:rFonts w:eastAsia="Times New Roman"/>
                <w:color w:val="000000" w:themeColor="text1"/>
                <w:kern w:val="24"/>
                <w:lang w:eastAsia="en-US"/>
              </w:rPr>
              <w:t>Bitwise-</w:t>
            </w:r>
            <w:r w:rsidR="00DE0D96" w:rsidRPr="008633A5">
              <w:rPr>
                <w:rFonts w:eastAsia="Times New Roman"/>
                <w:color w:val="000000" w:themeColor="text1"/>
                <w:kern w:val="24"/>
                <w:lang w:eastAsia="en-US"/>
              </w:rPr>
              <w:t>OR</w:t>
            </w:r>
          </w:p>
        </w:tc>
      </w:tr>
      <w:tr w:rsidR="00DE0D96" w:rsidTr="00B00C9D">
        <w:tc>
          <w:tcPr>
            <w:tcW w:w="2160" w:type="dxa"/>
          </w:tcPr>
          <w:p w:rsidR="008633A5" w:rsidRPr="008633A5" w:rsidRDefault="00DE0D96" w:rsidP="003B03BB">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0010</w:t>
            </w:r>
          </w:p>
        </w:tc>
        <w:tc>
          <w:tcPr>
            <w:tcW w:w="2340" w:type="dxa"/>
          </w:tcPr>
          <w:p w:rsidR="008633A5" w:rsidRPr="008633A5" w:rsidRDefault="00DE0D96" w:rsidP="00B00C9D">
            <w:pPr>
              <w:widowControl/>
              <w:suppressAutoHyphens w:val="0"/>
              <w:rPr>
                <w:rFonts w:eastAsia="Times New Roman"/>
                <w:kern w:val="0"/>
                <w:lang w:eastAsia="en-US"/>
              </w:rPr>
            </w:pPr>
            <w:r w:rsidRPr="008633A5">
              <w:rPr>
                <w:rFonts w:eastAsia="Times New Roman"/>
                <w:color w:val="000000" w:themeColor="text1"/>
                <w:kern w:val="24"/>
                <w:lang w:eastAsia="en-US"/>
              </w:rPr>
              <w:t>Add</w:t>
            </w:r>
            <w:r w:rsidR="00B00C9D">
              <w:rPr>
                <w:rFonts w:eastAsia="Times New Roman"/>
                <w:color w:val="000000" w:themeColor="text1"/>
                <w:kern w:val="24"/>
                <w:lang w:eastAsia="en-US"/>
              </w:rPr>
              <w:t xml:space="preserve"> (A+B)</w:t>
            </w:r>
          </w:p>
        </w:tc>
      </w:tr>
      <w:tr w:rsidR="00DE0D96" w:rsidTr="00B00C9D">
        <w:tc>
          <w:tcPr>
            <w:tcW w:w="2160" w:type="dxa"/>
          </w:tcPr>
          <w:p w:rsidR="008633A5" w:rsidRPr="008633A5" w:rsidRDefault="00DE0D96" w:rsidP="003B03BB">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0100</w:t>
            </w:r>
          </w:p>
        </w:tc>
        <w:tc>
          <w:tcPr>
            <w:tcW w:w="2340" w:type="dxa"/>
          </w:tcPr>
          <w:p w:rsidR="008633A5" w:rsidRPr="008633A5" w:rsidRDefault="00DE0D96" w:rsidP="00B00C9D">
            <w:pPr>
              <w:widowControl/>
              <w:suppressAutoHyphens w:val="0"/>
              <w:rPr>
                <w:rFonts w:eastAsia="Times New Roman"/>
                <w:kern w:val="0"/>
                <w:lang w:eastAsia="en-US"/>
              </w:rPr>
            </w:pPr>
            <w:r w:rsidRPr="008633A5">
              <w:rPr>
                <w:rFonts w:eastAsia="Times New Roman"/>
                <w:color w:val="000000" w:themeColor="text1"/>
                <w:kern w:val="24"/>
                <w:lang w:eastAsia="en-US"/>
              </w:rPr>
              <w:t>Subtract</w:t>
            </w:r>
            <w:r w:rsidR="00B00C9D">
              <w:rPr>
                <w:rFonts w:eastAsia="Times New Roman"/>
                <w:color w:val="000000" w:themeColor="text1"/>
                <w:kern w:val="24"/>
                <w:lang w:eastAsia="en-US"/>
              </w:rPr>
              <w:t xml:space="preserve"> (A-B)</w:t>
            </w:r>
          </w:p>
        </w:tc>
      </w:tr>
      <w:tr w:rsidR="00DE0D96" w:rsidTr="00B00C9D">
        <w:tc>
          <w:tcPr>
            <w:tcW w:w="2160" w:type="dxa"/>
          </w:tcPr>
          <w:p w:rsidR="008633A5" w:rsidRPr="008633A5" w:rsidRDefault="00DE0D96" w:rsidP="003B03BB">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1000</w:t>
            </w:r>
          </w:p>
        </w:tc>
        <w:tc>
          <w:tcPr>
            <w:tcW w:w="2340" w:type="dxa"/>
          </w:tcPr>
          <w:p w:rsidR="008633A5" w:rsidRPr="008633A5" w:rsidRDefault="00DE0D96" w:rsidP="00B00C9D">
            <w:pPr>
              <w:widowControl/>
              <w:suppressAutoHyphens w:val="0"/>
              <w:rPr>
                <w:rFonts w:eastAsia="Times New Roman"/>
                <w:kern w:val="0"/>
                <w:lang w:eastAsia="en-US"/>
              </w:rPr>
            </w:pPr>
            <w:r w:rsidRPr="008633A5">
              <w:rPr>
                <w:rFonts w:eastAsia="Times New Roman"/>
                <w:color w:val="000000" w:themeColor="text1"/>
                <w:kern w:val="24"/>
                <w:lang w:eastAsia="en-US"/>
              </w:rPr>
              <w:t>Set on less than</w:t>
            </w:r>
          </w:p>
        </w:tc>
      </w:tr>
    </w:tbl>
    <w:p w:rsidR="00DE0D96" w:rsidRDefault="00DE0D96" w:rsidP="00DE0D96">
      <w:pPr>
        <w:pStyle w:val="Default"/>
        <w:jc w:val="both"/>
        <w:rPr>
          <w:noProof/>
        </w:rPr>
      </w:pPr>
    </w:p>
    <w:p w:rsidR="00B00C9D" w:rsidRDefault="00B00C9D" w:rsidP="00B00C9D">
      <w:pPr>
        <w:pStyle w:val="Default"/>
        <w:ind w:right="-414"/>
        <w:rPr>
          <w:color w:val="000000" w:themeColor="text1"/>
          <w:kern w:val="24"/>
        </w:rPr>
      </w:pPr>
      <w:r>
        <w:rPr>
          <w:color w:val="000000" w:themeColor="text1"/>
          <w:kern w:val="24"/>
        </w:rPr>
        <w:t>*</w:t>
      </w:r>
      <w:r w:rsidRPr="008633A5">
        <w:rPr>
          <w:color w:val="000000" w:themeColor="text1"/>
          <w:kern w:val="24"/>
        </w:rPr>
        <w:t>Set on less than</w:t>
      </w:r>
      <w:r>
        <w:rPr>
          <w:color w:val="000000" w:themeColor="text1"/>
          <w:kern w:val="24"/>
        </w:rPr>
        <w:t xml:space="preserve"> (ALU Result = 1 if A&lt;B </w:t>
      </w:r>
    </w:p>
    <w:p w:rsidR="00DE0D96" w:rsidRDefault="00B00C9D" w:rsidP="00B00C9D">
      <w:pPr>
        <w:pStyle w:val="Default"/>
        <w:ind w:right="-414"/>
        <w:sectPr w:rsidR="00DE0D96" w:rsidSect="00BB3BE1">
          <w:type w:val="continuous"/>
          <w:pgSz w:w="12240" w:h="15840"/>
          <w:pgMar w:top="1134" w:right="1134" w:bottom="1134" w:left="1134" w:header="720" w:footer="720" w:gutter="0"/>
          <w:cols w:num="2" w:space="720"/>
          <w:docGrid w:linePitch="360"/>
        </w:sectPr>
      </w:pPr>
      <w:proofErr w:type="gramStart"/>
      <w:r>
        <w:rPr>
          <w:color w:val="000000" w:themeColor="text1"/>
          <w:kern w:val="24"/>
        </w:rPr>
        <w:t>else</w:t>
      </w:r>
      <w:proofErr w:type="gramEnd"/>
      <w:r>
        <w:rPr>
          <w:color w:val="000000" w:themeColor="text1"/>
          <w:kern w:val="24"/>
        </w:rPr>
        <w:t xml:space="preserve"> ALU Result =0)                     </w:t>
      </w:r>
    </w:p>
    <w:p w:rsidR="00DE0D96" w:rsidRDefault="00DE0D96" w:rsidP="00DE0D96">
      <w:pPr>
        <w:pStyle w:val="Default"/>
        <w:jc w:val="both"/>
      </w:pPr>
    </w:p>
    <w:p w:rsidR="005D429D" w:rsidRDefault="005D429D" w:rsidP="00DE0D96">
      <w:pPr>
        <w:pStyle w:val="Default"/>
        <w:jc w:val="both"/>
      </w:pPr>
    </w:p>
    <w:p w:rsidR="005D429D" w:rsidRDefault="005D429D" w:rsidP="00DE0D96">
      <w:pPr>
        <w:pStyle w:val="Default"/>
        <w:jc w:val="both"/>
      </w:pPr>
    </w:p>
    <w:p w:rsidR="005664ED" w:rsidRDefault="00DE0D96" w:rsidP="00DE0D96">
      <w:pPr>
        <w:jc w:val="both"/>
        <w:rPr>
          <w:b/>
          <w:u w:val="single"/>
        </w:rPr>
      </w:pPr>
      <w:r>
        <w:rPr>
          <w:b/>
          <w:u w:val="single"/>
        </w:rPr>
        <w:t>Implement the ALU for above specifications in Verilog using behavioral modeling</w:t>
      </w:r>
      <w:r w:rsidR="00FC3BC6">
        <w:rPr>
          <w:b/>
          <w:u w:val="single"/>
        </w:rPr>
        <w:t xml:space="preserve"> (Hint: Use Case statement)</w:t>
      </w:r>
      <w:r w:rsidR="005664ED">
        <w:rPr>
          <w:b/>
          <w:u w:val="single"/>
        </w:rPr>
        <w:t>.</w:t>
      </w:r>
    </w:p>
    <w:p w:rsidR="007F4154" w:rsidRDefault="007F4154" w:rsidP="00DE0D96">
      <w:pPr>
        <w:jc w:val="both"/>
        <w:rPr>
          <w:b/>
          <w:u w:val="single"/>
        </w:rPr>
      </w:pPr>
    </w:p>
    <w:p w:rsidR="007F4154" w:rsidRPr="007F4154" w:rsidRDefault="007F4154" w:rsidP="007F4154">
      <w:pPr>
        <w:jc w:val="both"/>
        <w:rPr>
          <w:b/>
        </w:rPr>
      </w:pPr>
      <w:r w:rsidRPr="007F4154">
        <w:rPr>
          <w:b/>
          <w:u w:val="single"/>
        </w:rPr>
        <w:t>Note:</w:t>
      </w:r>
      <w:r>
        <w:rPr>
          <w:b/>
        </w:rPr>
        <w:t xml:space="preserve"> </w:t>
      </w:r>
      <w:r w:rsidRPr="007F4154">
        <w:rPr>
          <w:b/>
        </w:rPr>
        <w:t xml:space="preserve">Partial code for ALU will be available as hint in CMS at time specified by instructor.  This code will be available only for </w:t>
      </w:r>
      <w:r w:rsidR="008F14A0">
        <w:rPr>
          <w:b/>
        </w:rPr>
        <w:t>limited amount of time</w:t>
      </w:r>
      <w:r w:rsidRPr="007F4154">
        <w:rPr>
          <w:b/>
        </w:rPr>
        <w:t>.</w:t>
      </w:r>
    </w:p>
    <w:p w:rsidR="007F4154" w:rsidRDefault="007F4154" w:rsidP="00DE0D96">
      <w:pPr>
        <w:jc w:val="both"/>
        <w:rPr>
          <w:b/>
          <w:u w:val="single"/>
        </w:rPr>
      </w:pPr>
    </w:p>
    <w:p w:rsidR="005D429D" w:rsidRDefault="005D429D" w:rsidP="005D429D">
      <w:pPr>
        <w:rPr>
          <w:b/>
          <w:kern w:val="2"/>
        </w:rPr>
      </w:pPr>
      <w:r>
        <w:rPr>
          <w:b/>
        </w:rPr>
        <w:t>Paste the image of your Verilog code.</w:t>
      </w:r>
    </w:p>
    <w:p w:rsidR="005D429D" w:rsidRDefault="005D429D" w:rsidP="005D429D">
      <w:pPr>
        <w:rPr>
          <w:b/>
        </w:rPr>
      </w:pPr>
    </w:p>
    <w:p w:rsidR="005D429D" w:rsidRDefault="005D429D" w:rsidP="005D429D">
      <w:pPr>
        <w:rPr>
          <w:b/>
        </w:rPr>
      </w:pPr>
      <w:r>
        <w:t xml:space="preserve">Answer: </w:t>
      </w:r>
      <w:sdt>
        <w:sdtPr>
          <w:rPr>
            <w:b/>
          </w:rPr>
          <w:id w:val="-435596833"/>
          <w:placeholder>
            <w:docPart w:val="8ABD6C0069B0441C9438DF5B7CF89D9B"/>
          </w:placeholder>
        </w:sdtPr>
        <w:sdtEndPr/>
        <w:sdtContent>
          <w:r>
            <w:rPr>
              <w:b/>
            </w:rPr>
            <w:t xml:space="preserve"> </w:t>
          </w:r>
          <w:r w:rsidR="0097308A" w:rsidRPr="0097308A">
            <w:rPr>
              <w:b/>
              <w:noProof/>
              <w:lang w:val="en-IN" w:eastAsia="en-IN"/>
            </w:rPr>
            <w:lastRenderedPageBreak/>
            <w:drawing>
              <wp:inline distT="0" distB="0" distL="0" distR="0" wp14:anchorId="76854F7F" wp14:editId="22F05EA9">
                <wp:extent cx="6115904" cy="4077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5904" cy="4077269"/>
                        </a:xfrm>
                        <a:prstGeom prst="rect">
                          <a:avLst/>
                        </a:prstGeom>
                      </pic:spPr>
                    </pic:pic>
                  </a:graphicData>
                </a:graphic>
              </wp:inline>
            </w:drawing>
          </w:r>
        </w:sdtContent>
      </w:sdt>
    </w:p>
    <w:p w:rsidR="005664ED" w:rsidRDefault="005664ED" w:rsidP="00DE0D96">
      <w:pPr>
        <w:jc w:val="both"/>
        <w:rPr>
          <w:b/>
          <w:u w:val="single"/>
        </w:rPr>
      </w:pPr>
    </w:p>
    <w:p w:rsidR="005D429D" w:rsidRDefault="005D429D" w:rsidP="00DE0D96">
      <w:pPr>
        <w:jc w:val="both"/>
        <w:rPr>
          <w:b/>
          <w:u w:val="single"/>
        </w:rPr>
      </w:pPr>
    </w:p>
    <w:p w:rsidR="005D429D" w:rsidRDefault="005D429D" w:rsidP="00DE0D96">
      <w:pPr>
        <w:jc w:val="both"/>
        <w:rPr>
          <w:b/>
          <w:u w:val="single"/>
        </w:rPr>
      </w:pPr>
    </w:p>
    <w:p w:rsidR="005D429D" w:rsidRDefault="005D429D" w:rsidP="00DE0D96">
      <w:pPr>
        <w:jc w:val="both"/>
        <w:rPr>
          <w:b/>
          <w:u w:val="single"/>
        </w:rPr>
      </w:pPr>
    </w:p>
    <w:p w:rsidR="005664ED" w:rsidRDefault="005664ED" w:rsidP="00DE0D96">
      <w:pPr>
        <w:jc w:val="both"/>
        <w:rPr>
          <w:b/>
          <w:u w:val="single"/>
        </w:rPr>
      </w:pPr>
      <w:r>
        <w:rPr>
          <w:b/>
          <w:u w:val="single"/>
        </w:rPr>
        <w:t xml:space="preserve">Write the test bench to test the ALU. Your test bench should have </w:t>
      </w:r>
      <w:r w:rsidR="005D429D">
        <w:rPr>
          <w:b/>
          <w:u w:val="single"/>
        </w:rPr>
        <w:t>7</w:t>
      </w:r>
      <w:r>
        <w:rPr>
          <w:b/>
          <w:u w:val="single"/>
        </w:rPr>
        <w:t xml:space="preserve"> different </w:t>
      </w:r>
      <w:r w:rsidR="005D429D">
        <w:rPr>
          <w:b/>
          <w:u w:val="single"/>
        </w:rPr>
        <w:t>test patterns as mentioned below. (Assume test pattern changes after every 20 time units)</w:t>
      </w:r>
    </w:p>
    <w:p w:rsidR="005D429D" w:rsidRDefault="005D429D" w:rsidP="00DE0D96">
      <w:pPr>
        <w:jc w:val="both"/>
        <w:rPr>
          <w:b/>
          <w:u w:val="single"/>
        </w:rPr>
      </w:pPr>
    </w:p>
    <w:p w:rsidR="005D429D" w:rsidRPr="00993083" w:rsidRDefault="005D429D" w:rsidP="00DE0D96">
      <w:pPr>
        <w:jc w:val="both"/>
      </w:pPr>
      <w:r w:rsidRPr="00993083">
        <w:t>Test case 1: A = 23, B = 42</w:t>
      </w:r>
      <w:proofErr w:type="gramStart"/>
      <w:r w:rsidRPr="00993083">
        <w:t>,  ALUContol</w:t>
      </w:r>
      <w:proofErr w:type="gramEnd"/>
      <w:r w:rsidRPr="00993083">
        <w:t xml:space="preserve"> = 4`b0000.</w:t>
      </w:r>
    </w:p>
    <w:p w:rsidR="005D429D" w:rsidRPr="00993083" w:rsidRDefault="005D429D" w:rsidP="005D429D">
      <w:pPr>
        <w:jc w:val="both"/>
      </w:pPr>
      <w:r w:rsidRPr="00993083">
        <w:t>Test case 2: A = 23, B = 42</w:t>
      </w:r>
      <w:proofErr w:type="gramStart"/>
      <w:r w:rsidRPr="00993083">
        <w:t>,  ALUContol</w:t>
      </w:r>
      <w:proofErr w:type="gramEnd"/>
      <w:r w:rsidRPr="00993083">
        <w:t xml:space="preserve"> = 4`b0001.</w:t>
      </w:r>
    </w:p>
    <w:p w:rsidR="005D429D" w:rsidRPr="00993083" w:rsidRDefault="005D429D" w:rsidP="005D429D">
      <w:pPr>
        <w:jc w:val="both"/>
      </w:pPr>
      <w:r w:rsidRPr="00993083">
        <w:t>Test case 3: A = 23, B = 42</w:t>
      </w:r>
      <w:proofErr w:type="gramStart"/>
      <w:r w:rsidRPr="00993083">
        <w:t>,  ALUContol</w:t>
      </w:r>
      <w:proofErr w:type="gramEnd"/>
      <w:r w:rsidRPr="00993083">
        <w:t xml:space="preserve"> = 4`b0010.</w:t>
      </w:r>
    </w:p>
    <w:p w:rsidR="005D429D" w:rsidRPr="00993083" w:rsidRDefault="005D429D" w:rsidP="005D429D">
      <w:pPr>
        <w:jc w:val="both"/>
      </w:pPr>
      <w:r w:rsidRPr="00993083">
        <w:t>Test case 4: A = 23, B = 42</w:t>
      </w:r>
      <w:proofErr w:type="gramStart"/>
      <w:r w:rsidRPr="00993083">
        <w:t>,  ALUContol</w:t>
      </w:r>
      <w:proofErr w:type="gramEnd"/>
      <w:r w:rsidRPr="00993083">
        <w:t xml:space="preserve"> = 4`b0100.</w:t>
      </w:r>
    </w:p>
    <w:p w:rsidR="005D429D" w:rsidRPr="00993083" w:rsidRDefault="005D429D" w:rsidP="005D429D">
      <w:pPr>
        <w:jc w:val="both"/>
      </w:pPr>
      <w:r w:rsidRPr="00993083">
        <w:t>Test case 5: A = 23, B = 42</w:t>
      </w:r>
      <w:proofErr w:type="gramStart"/>
      <w:r w:rsidRPr="00993083">
        <w:t>,  ALUContol</w:t>
      </w:r>
      <w:proofErr w:type="gramEnd"/>
      <w:r w:rsidRPr="00993083">
        <w:t xml:space="preserve"> = 4`b1000.</w:t>
      </w:r>
    </w:p>
    <w:p w:rsidR="005D429D" w:rsidRPr="00993083" w:rsidRDefault="005D429D" w:rsidP="005D429D">
      <w:pPr>
        <w:jc w:val="both"/>
      </w:pPr>
      <w:r w:rsidRPr="00993083">
        <w:t>Test case 6: A = 42, B = 23</w:t>
      </w:r>
      <w:proofErr w:type="gramStart"/>
      <w:r w:rsidRPr="00993083">
        <w:t>,  ALUContol</w:t>
      </w:r>
      <w:proofErr w:type="gramEnd"/>
      <w:r w:rsidRPr="00993083">
        <w:t xml:space="preserve"> = 4`b1000.</w:t>
      </w:r>
    </w:p>
    <w:p w:rsidR="005D429D" w:rsidRPr="00993083" w:rsidRDefault="005D429D" w:rsidP="005D429D">
      <w:pPr>
        <w:jc w:val="both"/>
      </w:pPr>
      <w:r w:rsidRPr="00993083">
        <w:t>Test case 7: A = 42, B = 23</w:t>
      </w:r>
      <w:proofErr w:type="gramStart"/>
      <w:r w:rsidRPr="00993083">
        <w:t>,  ALUContol</w:t>
      </w:r>
      <w:proofErr w:type="gramEnd"/>
      <w:r w:rsidRPr="00993083">
        <w:t xml:space="preserve"> = 4`b0100.</w:t>
      </w:r>
    </w:p>
    <w:p w:rsidR="005D429D" w:rsidRDefault="005D429D" w:rsidP="005D429D">
      <w:pPr>
        <w:jc w:val="both"/>
        <w:rPr>
          <w:b/>
          <w:u w:val="single"/>
        </w:rPr>
      </w:pPr>
    </w:p>
    <w:p w:rsidR="005D429D" w:rsidRDefault="005D429D" w:rsidP="005D429D">
      <w:pPr>
        <w:rPr>
          <w:b/>
          <w:kern w:val="2"/>
        </w:rPr>
      </w:pPr>
      <w:r>
        <w:rPr>
          <w:b/>
        </w:rPr>
        <w:t>Paste the image of your test bench with above test cases.</w:t>
      </w:r>
    </w:p>
    <w:p w:rsidR="005D429D" w:rsidRDefault="005D429D" w:rsidP="005D429D">
      <w:pPr>
        <w:rPr>
          <w:b/>
        </w:rPr>
      </w:pPr>
    </w:p>
    <w:p w:rsidR="005D429D" w:rsidRDefault="005D429D" w:rsidP="005D429D">
      <w:pPr>
        <w:rPr>
          <w:b/>
        </w:rPr>
      </w:pPr>
      <w:r>
        <w:lastRenderedPageBreak/>
        <w:t xml:space="preserve">Answer: </w:t>
      </w:r>
      <w:sdt>
        <w:sdtPr>
          <w:rPr>
            <w:b/>
          </w:rPr>
          <w:id w:val="-1376764785"/>
          <w:placeholder>
            <w:docPart w:val="7F6D097235D9481A87C7363BF1EE7386"/>
          </w:placeholder>
        </w:sdtPr>
        <w:sdtEndPr/>
        <w:sdtContent>
          <w:r w:rsidR="00987FDC" w:rsidRPr="00987FDC">
            <w:rPr>
              <w:b/>
              <w:noProof/>
              <w:lang w:val="en-IN" w:eastAsia="en-IN"/>
            </w:rPr>
            <w:drawing>
              <wp:inline distT="0" distB="0" distL="0" distR="0" wp14:anchorId="432D7AA3" wp14:editId="61A4D62E">
                <wp:extent cx="2899914" cy="8256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01067" cy="8259553"/>
                        </a:xfrm>
                        <a:prstGeom prst="rect">
                          <a:avLst/>
                        </a:prstGeom>
                      </pic:spPr>
                    </pic:pic>
                  </a:graphicData>
                </a:graphic>
              </wp:inline>
            </w:drawing>
          </w:r>
          <w:r>
            <w:rPr>
              <w:b/>
            </w:rPr>
            <w:t xml:space="preserve"> </w:t>
          </w:r>
        </w:sdtContent>
      </w:sdt>
    </w:p>
    <w:p w:rsidR="005D429D" w:rsidRDefault="005D429D" w:rsidP="005D429D">
      <w:pPr>
        <w:jc w:val="both"/>
        <w:rPr>
          <w:b/>
          <w:u w:val="single"/>
        </w:rPr>
      </w:pPr>
    </w:p>
    <w:p w:rsidR="005D429D" w:rsidRDefault="005D429D" w:rsidP="005D429D">
      <w:pPr>
        <w:jc w:val="both"/>
        <w:rPr>
          <w:b/>
          <w:u w:val="single"/>
        </w:rPr>
      </w:pPr>
    </w:p>
    <w:p w:rsidR="00DE0D96" w:rsidRDefault="00AC0ACE" w:rsidP="00DE0D96">
      <w:pPr>
        <w:jc w:val="both"/>
      </w:pPr>
      <w:r>
        <w:t>For easy viewing of the testbench waveforms</w:t>
      </w:r>
      <w:r w:rsidR="002459CC">
        <w:t xml:space="preserve"> where signals are multi bit</w:t>
      </w:r>
      <w:r>
        <w:t>, you can change the view in simulation window to decimal</w:t>
      </w:r>
      <w:r w:rsidR="002459CC">
        <w:t xml:space="preserve">/hexadecimal </w:t>
      </w:r>
      <w:r>
        <w:t>mode. Right click on all the input output signals select Radix and then click on signed decimal</w:t>
      </w:r>
      <w:r w:rsidR="002459CC">
        <w:t>/hexadecimal</w:t>
      </w:r>
      <w:r>
        <w:t>.</w:t>
      </w:r>
    </w:p>
    <w:p w:rsidR="002459CC" w:rsidRDefault="002459CC" w:rsidP="00DE0D96">
      <w:pPr>
        <w:jc w:val="both"/>
      </w:pPr>
    </w:p>
    <w:p w:rsidR="002459CC" w:rsidRDefault="002459CC" w:rsidP="00DE0D96">
      <w:pPr>
        <w:jc w:val="both"/>
        <w:rPr>
          <w:b/>
          <w:u w:val="single"/>
        </w:rPr>
      </w:pPr>
      <w:r>
        <w:rPr>
          <w:noProof/>
          <w:lang w:val="en-IN" w:eastAsia="en-IN"/>
        </w:rPr>
        <w:drawing>
          <wp:inline distT="0" distB="0" distL="0" distR="0" wp14:anchorId="6835E1F7" wp14:editId="762AB10C">
            <wp:extent cx="2847975" cy="4262050"/>
            <wp:effectExtent l="0" t="0" r="0" b="571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0944" cy="4266494"/>
                    </a:xfrm>
                    <a:prstGeom prst="rect">
                      <a:avLst/>
                    </a:prstGeom>
                    <a:noFill/>
                    <a:ln>
                      <a:noFill/>
                    </a:ln>
                  </pic:spPr>
                </pic:pic>
              </a:graphicData>
            </a:graphic>
          </wp:inline>
        </w:drawing>
      </w:r>
    </w:p>
    <w:p w:rsidR="00DE0D96" w:rsidRDefault="00DE0D96" w:rsidP="00DE0D96">
      <w:pPr>
        <w:jc w:val="center"/>
      </w:pPr>
    </w:p>
    <w:p w:rsidR="005D429D" w:rsidRDefault="005D429D" w:rsidP="00DE0D96">
      <w:pPr>
        <w:jc w:val="center"/>
      </w:pPr>
    </w:p>
    <w:p w:rsidR="00DE0D96" w:rsidRPr="00BC4D3A" w:rsidRDefault="00DE0D96" w:rsidP="00B00C9D">
      <w:pPr>
        <w:pStyle w:val="WW-Default"/>
        <w:jc w:val="both"/>
        <w:rPr>
          <w:b/>
        </w:rPr>
      </w:pPr>
      <w:r>
        <w:rPr>
          <w:b/>
        </w:rPr>
        <w:t xml:space="preserve">Copy the image of waveform window that is generated for your Testbench? (Change display radix to Hexadecimal). </w:t>
      </w:r>
    </w:p>
    <w:p w:rsidR="00DE0D96" w:rsidRDefault="00DE0D96" w:rsidP="00DE0D96">
      <w:pPr>
        <w:pStyle w:val="WW-Default"/>
      </w:pPr>
      <w:r w:rsidRPr="00BC4D3A">
        <w:t>Answer:</w:t>
      </w:r>
      <w:r w:rsidRPr="00BC4D3A">
        <w:rPr>
          <w:b/>
        </w:rPr>
        <w:t xml:space="preserve"> </w:t>
      </w:r>
      <w:sdt>
        <w:sdtPr>
          <w:rPr>
            <w:b/>
          </w:rPr>
          <w:id w:val="230662765"/>
          <w:placeholder>
            <w:docPart w:val="3874AEF7C88C487E85C53F19A5AAEEBF"/>
          </w:placeholder>
        </w:sdtPr>
        <w:sdtEndPr>
          <w:rPr>
            <w:b w:val="0"/>
          </w:rPr>
        </w:sdtEndPr>
        <w:sdtContent>
          <w:r w:rsidRPr="00BC4D3A">
            <w:t xml:space="preserve"> </w:t>
          </w:r>
          <w:r w:rsidR="00987FDC" w:rsidRPr="00987FDC">
            <w:rPr>
              <w:noProof/>
              <w:lang w:val="en-IN" w:eastAsia="en-IN"/>
            </w:rPr>
            <w:drawing>
              <wp:inline distT="0" distB="0" distL="0" distR="0" wp14:anchorId="7E4E437F" wp14:editId="18E05235">
                <wp:extent cx="6332220" cy="110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32220" cy="1106170"/>
                        </a:xfrm>
                        <a:prstGeom prst="rect">
                          <a:avLst/>
                        </a:prstGeom>
                      </pic:spPr>
                    </pic:pic>
                  </a:graphicData>
                </a:graphic>
              </wp:inline>
            </w:drawing>
          </w:r>
          <w:r w:rsidRPr="00BC4D3A">
            <w:t xml:space="preserve"> </w:t>
          </w:r>
        </w:sdtContent>
      </w:sdt>
    </w:p>
    <w:p w:rsidR="00DE0D96" w:rsidRPr="00BC4D3A" w:rsidRDefault="00DE0D96" w:rsidP="00DE0D96">
      <w:pPr>
        <w:pStyle w:val="WW-Default"/>
      </w:pPr>
      <w:r w:rsidRPr="00BC4D3A">
        <w:t xml:space="preserve"> </w:t>
      </w:r>
    </w:p>
    <w:p w:rsidR="00DE0D96" w:rsidRDefault="00DE0D96" w:rsidP="00DE0D96">
      <w:pPr>
        <w:pStyle w:val="WW-Default"/>
      </w:pPr>
    </w:p>
    <w:p w:rsidR="00DE0D96" w:rsidRPr="00BC4D3A" w:rsidRDefault="00DE0D96" w:rsidP="00B00C9D">
      <w:pPr>
        <w:pStyle w:val="WW-Default"/>
        <w:jc w:val="both"/>
        <w:rPr>
          <w:b/>
        </w:rPr>
      </w:pPr>
      <w:r>
        <w:rPr>
          <w:b/>
        </w:rPr>
        <w:lastRenderedPageBreak/>
        <w:t xml:space="preserve">How many different functions can be implemented by ALU with 4-control lines? </w:t>
      </w:r>
    </w:p>
    <w:p w:rsidR="00DE0D96" w:rsidRDefault="00DE0D96" w:rsidP="00DE0D96">
      <w:pPr>
        <w:pStyle w:val="WW-Default"/>
      </w:pPr>
      <w:r w:rsidRPr="00BC4D3A">
        <w:t>Answer:</w:t>
      </w:r>
      <w:r w:rsidRPr="00BC4D3A">
        <w:rPr>
          <w:b/>
        </w:rPr>
        <w:t xml:space="preserve"> </w:t>
      </w:r>
      <w:sdt>
        <w:sdtPr>
          <w:rPr>
            <w:b/>
          </w:rPr>
          <w:id w:val="1629510559"/>
          <w:placeholder>
            <w:docPart w:val="EE79466B3BD9455899A14308C519632C"/>
          </w:placeholder>
        </w:sdtPr>
        <w:sdtEndPr>
          <w:rPr>
            <w:b w:val="0"/>
          </w:rPr>
        </w:sdtEndPr>
        <w:sdtContent>
          <w:r w:rsidR="00987FDC">
            <w:rPr>
              <w:b/>
            </w:rPr>
            <w:t>2 power 4 = 16</w:t>
          </w:r>
          <w:r w:rsidRPr="00BC4D3A">
            <w:t xml:space="preserve">  </w:t>
          </w:r>
        </w:sdtContent>
      </w:sdt>
    </w:p>
    <w:p w:rsidR="00DE0D96" w:rsidRDefault="00DE0D96" w:rsidP="00DE0D96">
      <w:pPr>
        <w:pStyle w:val="WW-Default"/>
      </w:pPr>
    </w:p>
    <w:p w:rsidR="00DE0D96" w:rsidRDefault="00DE0D96" w:rsidP="00DE0D96">
      <w:pPr>
        <w:pStyle w:val="WW-Default"/>
      </w:pPr>
    </w:p>
    <w:p w:rsidR="00DE0D96" w:rsidRDefault="00DE0D96" w:rsidP="00DE0D96">
      <w:pPr>
        <w:pStyle w:val="WW-Default"/>
      </w:pPr>
    </w:p>
    <w:p w:rsidR="00DE0D96" w:rsidRDefault="00DE0D96" w:rsidP="00B00C9D">
      <w:pPr>
        <w:jc w:val="both"/>
      </w:pPr>
      <w:r w:rsidRPr="00B00C9D">
        <w:rPr>
          <w:b/>
        </w:rPr>
        <w:t>From the synthesis report find the Delay and the resource information for ALU on Spartan3E XC3S500E.</w:t>
      </w:r>
    </w:p>
    <w:p w:rsidR="00DE0D96" w:rsidRPr="00BC4D3A" w:rsidRDefault="00DE0D96" w:rsidP="00DE0D96">
      <w:pPr>
        <w:pStyle w:val="WW-Default"/>
        <w:jc w:val="both"/>
        <w:rPr>
          <w:b/>
        </w:rPr>
      </w:pPr>
      <w:r>
        <w:rPr>
          <w:b/>
        </w:rPr>
        <w:t xml:space="preserve"> </w:t>
      </w:r>
    </w:p>
    <w:p w:rsidR="00DE0D96" w:rsidRDefault="00DE0D96" w:rsidP="00DE0D96">
      <w:pPr>
        <w:pStyle w:val="ListParagraph"/>
        <w:ind w:left="0"/>
        <w:rPr>
          <w:b/>
        </w:rPr>
      </w:pPr>
      <w:r w:rsidRPr="00BC4D3A">
        <w:t>Answer</w:t>
      </w:r>
      <w:r w:rsidRPr="00DE0D96">
        <w:rPr>
          <w:b/>
        </w:rPr>
        <w:t xml:space="preserve"> </w:t>
      </w:r>
    </w:p>
    <w:p w:rsidR="00DE0D96" w:rsidRDefault="00DE0D96" w:rsidP="00DE0D96">
      <w:pPr>
        <w:pStyle w:val="ListParagraph"/>
        <w:ind w:left="0"/>
        <w:rPr>
          <w:b/>
        </w:rPr>
      </w:pPr>
    </w:p>
    <w:p w:rsidR="00DE0D96" w:rsidRDefault="00DE0D96" w:rsidP="00DE0D96">
      <w:pPr>
        <w:pStyle w:val="ListParagraph"/>
        <w:ind w:left="0"/>
      </w:pPr>
      <w:r>
        <w:rPr>
          <w:b/>
        </w:rPr>
        <w:t xml:space="preserve">Delay: </w:t>
      </w:r>
      <w:sdt>
        <w:sdtPr>
          <w:rPr>
            <w:b/>
          </w:rPr>
          <w:id w:val="-785659987"/>
          <w:placeholder>
            <w:docPart w:val="7769F8EE780C4C10BCCF6693BAE33385"/>
          </w:placeholder>
        </w:sdtPr>
        <w:sdtEndPr>
          <w:rPr>
            <w:b w:val="0"/>
          </w:rPr>
        </w:sdtEndPr>
        <w:sdtContent>
          <w:r w:rsidRPr="00BC4D3A">
            <w:t xml:space="preserve">  </w:t>
          </w:r>
        </w:sdtContent>
      </w:sdt>
    </w:p>
    <w:p w:rsidR="00DE0D96" w:rsidRDefault="00DE0D96" w:rsidP="00DE0D96">
      <w:pPr>
        <w:pStyle w:val="ListParagraph"/>
        <w:ind w:left="0"/>
      </w:pPr>
    </w:p>
    <w:p w:rsidR="00DE0D96" w:rsidRDefault="00DE0D96" w:rsidP="00DE0D96">
      <w:pPr>
        <w:pStyle w:val="ListParagraph"/>
        <w:ind w:left="0"/>
        <w:rPr>
          <w:b/>
        </w:rPr>
      </w:pPr>
      <w:r>
        <w:rPr>
          <w:b/>
        </w:rPr>
        <w:t xml:space="preserve">Number of LUTs Used: </w:t>
      </w:r>
      <w:sdt>
        <w:sdtPr>
          <w:rPr>
            <w:b/>
          </w:rPr>
          <w:id w:val="-1626305951"/>
          <w:placeholder>
            <w:docPart w:val="4C64A84D12A34E239854F21CBA2E3BF4"/>
          </w:placeholder>
        </w:sdtPr>
        <w:sdtEndPr>
          <w:rPr>
            <w:b w:val="0"/>
          </w:rPr>
        </w:sdtEndPr>
        <w:sdtContent>
          <w:r w:rsidR="00AB67D6">
            <w:rPr>
              <w:b/>
            </w:rPr>
            <w:t>137</w:t>
          </w:r>
        </w:sdtContent>
      </w:sdt>
    </w:p>
    <w:p w:rsidR="00C30EA7" w:rsidRDefault="00C30EA7" w:rsidP="008E4850">
      <w:pPr>
        <w:jc w:val="both"/>
      </w:pPr>
    </w:p>
    <w:p w:rsidR="00C30EA7" w:rsidRDefault="00C30EA7" w:rsidP="008E4850">
      <w:pPr>
        <w:jc w:val="both"/>
      </w:pPr>
    </w:p>
    <w:p w:rsidR="00DE0D96" w:rsidRDefault="00DE0D96" w:rsidP="00DE0D96">
      <w:pPr>
        <w:pStyle w:val="ListParagraph"/>
        <w:ind w:left="0"/>
        <w:rPr>
          <w:b/>
        </w:rPr>
      </w:pPr>
    </w:p>
    <w:p w:rsidR="00DE0D96" w:rsidRDefault="00DE0D96" w:rsidP="00DE0D96">
      <w:pPr>
        <w:pStyle w:val="ListParagraph"/>
        <w:ind w:left="0"/>
        <w:rPr>
          <w:b/>
        </w:rPr>
      </w:pPr>
    </w:p>
    <w:p w:rsidR="00DE0D96" w:rsidRDefault="00DE0D96" w:rsidP="00DE0D96">
      <w:pPr>
        <w:pStyle w:val="ListParagraph"/>
        <w:ind w:left="0"/>
        <w:rPr>
          <w:b/>
        </w:rPr>
      </w:pPr>
    </w:p>
    <w:p w:rsidR="00DE0D96" w:rsidRDefault="00DE0D96" w:rsidP="00DE0D96">
      <w:pPr>
        <w:pStyle w:val="ListParagraph"/>
        <w:ind w:left="0"/>
        <w:rPr>
          <w:b/>
        </w:rPr>
      </w:pPr>
    </w:p>
    <w:p w:rsidR="00DE0D96" w:rsidRPr="00E33D08" w:rsidRDefault="00DE0D96" w:rsidP="00B00C9D">
      <w:pPr>
        <w:pStyle w:val="ListParagraph"/>
        <w:ind w:left="0"/>
        <w:rPr>
          <w:b/>
        </w:rPr>
      </w:pPr>
      <w:r w:rsidRPr="00E33D08">
        <w:rPr>
          <w:b/>
        </w:rPr>
        <w:t>List the concepts you learnt from this experiment (Conclusions/Observations</w:t>
      </w:r>
      <w:r>
        <w:rPr>
          <w:b/>
        </w:rPr>
        <w:t>)</w:t>
      </w:r>
    </w:p>
    <w:p w:rsidR="00DE0D96" w:rsidRDefault="00DE0D96" w:rsidP="00DE0D96">
      <w:pPr>
        <w:jc w:val="both"/>
      </w:pPr>
    </w:p>
    <w:p w:rsidR="00DE0D96" w:rsidRPr="00BC4D3A" w:rsidRDefault="00DE0D96" w:rsidP="00DE0D96">
      <w:pPr>
        <w:pStyle w:val="WW-Default"/>
      </w:pPr>
      <w:r w:rsidRPr="00BC4D3A">
        <w:t>Answer:</w:t>
      </w:r>
      <w:r w:rsidRPr="00BC4D3A">
        <w:rPr>
          <w:b/>
        </w:rPr>
        <w:t xml:space="preserve"> </w:t>
      </w:r>
      <w:sdt>
        <w:sdtPr>
          <w:rPr>
            <w:b/>
          </w:rPr>
          <w:id w:val="693045819"/>
          <w:placeholder>
            <w:docPart w:val="E7BA7BA37CBF420DA35650B69623ACFA"/>
          </w:placeholder>
        </w:sdtPr>
        <w:sdtEndPr>
          <w:rPr>
            <w:b w:val="0"/>
          </w:rPr>
        </w:sdtEndPr>
        <w:sdtContent>
          <w:r w:rsidR="006F3D2B">
            <w:rPr>
              <w:b/>
            </w:rPr>
            <w:t>Implementing ALU, adding simple timing constraints and checking the utilization on the hardware.</w:t>
          </w:r>
          <w:r w:rsidRPr="00BC4D3A">
            <w:t xml:space="preserve">  </w:t>
          </w:r>
        </w:sdtContent>
      </w:sdt>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526668" w:rsidP="008E4850">
      <w:pPr>
        <w:jc w:val="both"/>
      </w:pPr>
      <w:sdt>
        <w:sdtPr>
          <w:rPr>
            <w:b/>
          </w:rPr>
          <w:id w:val="-1281018388"/>
          <w:placeholder>
            <w:docPart w:val="82E549BE9BF14AD7A0FCDCE6CE02F906"/>
          </w:placeholder>
          <w:showingPlcHdr/>
        </w:sdtPr>
        <w:sdtEndPr>
          <w:rPr>
            <w:b w:val="0"/>
          </w:rPr>
        </w:sdtEndPr>
        <w:sdtContent>
          <w:r w:rsidR="00F1704E" w:rsidRPr="00E44018">
            <w:rPr>
              <w:rStyle w:val="PlaceholderText"/>
            </w:rPr>
            <w:t>Click here to enter text.</w:t>
          </w:r>
        </w:sdtContent>
      </w:sdt>
      <w:r w:rsidR="00980D91" w:rsidRPr="00980D91">
        <w:rPr>
          <w:b/>
        </w:rPr>
        <w:t xml:space="preserve"> </w:t>
      </w:r>
      <w:sdt>
        <w:sdtPr>
          <w:rPr>
            <w:b/>
          </w:rPr>
          <w:id w:val="-404525802"/>
          <w:placeholder>
            <w:docPart w:val="A32B1CFF913147AEA7F186C2ADC8715A"/>
          </w:placeholder>
        </w:sdtPr>
        <w:sdtEndPr>
          <w:rPr>
            <w:b w:val="0"/>
          </w:rPr>
        </w:sdtEndPr>
        <w:sdtContent>
          <w:r w:rsidR="00980D91" w:rsidRPr="00BC4D3A">
            <w:t xml:space="preserve">  </w:t>
          </w:r>
        </w:sdtContent>
      </w:sdt>
    </w:p>
    <w:p w:rsidR="0077008E" w:rsidRDefault="0077008E" w:rsidP="008E4850">
      <w:pPr>
        <w:jc w:val="both"/>
      </w:pPr>
    </w:p>
    <w:p w:rsidR="0077008E" w:rsidRDefault="0077008E" w:rsidP="008E4850">
      <w:pPr>
        <w:jc w:val="both"/>
      </w:pPr>
    </w:p>
    <w:p w:rsidR="0077008E" w:rsidRDefault="0077008E" w:rsidP="008E4850">
      <w:pPr>
        <w:jc w:val="both"/>
      </w:pPr>
    </w:p>
    <w:p w:rsidR="0077008E" w:rsidRPr="00C45D2F" w:rsidRDefault="00526668" w:rsidP="008E4850">
      <w:pPr>
        <w:jc w:val="both"/>
      </w:pPr>
      <w:sdt>
        <w:sdtPr>
          <w:rPr>
            <w:b/>
          </w:rPr>
          <w:id w:val="-1651664827"/>
          <w:placeholder>
            <w:docPart w:val="CDCDB54C1A0341ECA9CDB5994B484EEC"/>
          </w:placeholder>
        </w:sdtPr>
        <w:sdtEndPr>
          <w:rPr>
            <w:b w:val="0"/>
          </w:rPr>
        </w:sdtEndPr>
        <w:sdtContent>
          <w:r w:rsidR="0077008E" w:rsidRPr="00BC4D3A">
            <w:t xml:space="preserve">  </w:t>
          </w:r>
        </w:sdtContent>
      </w:sdt>
    </w:p>
    <w:sectPr w:rsidR="0077008E" w:rsidRPr="00C45D2F" w:rsidSect="00BB3BE1">
      <w:headerReference w:type="even" r:id="rId33"/>
      <w:headerReference w:type="default" r:id="rId34"/>
      <w:footerReference w:type="even" r:id="rId35"/>
      <w:footerReference w:type="default" r:id="rId36"/>
      <w:headerReference w:type="first" r:id="rId37"/>
      <w:footerReference w:type="first" r:id="rId38"/>
      <w:type w:val="continuous"/>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668" w:rsidRDefault="00526668" w:rsidP="00B34F40">
      <w:r>
        <w:separator/>
      </w:r>
    </w:p>
  </w:endnote>
  <w:endnote w:type="continuationSeparator" w:id="0">
    <w:p w:rsidR="00526668" w:rsidRDefault="00526668"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D96" w:rsidRPr="00B34F40" w:rsidRDefault="00DE0D96"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BA567E" w:rsidRPr="00BA567E">
      <w:rPr>
        <w:rFonts w:ascii="Cambria" w:eastAsia="Times New Roman" w:hAnsi="Cambria"/>
        <w:noProof/>
      </w:rPr>
      <w:t>10</w:t>
    </w:r>
    <w:r w:rsidRPr="00B34F40">
      <w:rPr>
        <w:rFonts w:ascii="Cambria" w:eastAsia="Times New Roman" w:hAnsi="Cambria"/>
        <w:noProof/>
      </w:rPr>
      <w:fldChar w:fldCharType="end"/>
    </w:r>
  </w:p>
  <w:p w:rsidR="00DE0D96" w:rsidRDefault="00DE0D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EA7" w:rsidRDefault="00C30E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BA567E" w:rsidRPr="00BA567E">
      <w:rPr>
        <w:rFonts w:ascii="Cambria" w:eastAsia="Times New Roman" w:hAnsi="Cambria"/>
        <w:noProof/>
      </w:rPr>
      <w:t>11</w:t>
    </w:r>
    <w:r w:rsidRPr="00B34F40">
      <w:rPr>
        <w:rFonts w:ascii="Cambria" w:eastAsia="Times New Roman" w:hAnsi="Cambria"/>
        <w:noProof/>
      </w:rPr>
      <w:fldChar w:fldCharType="end"/>
    </w:r>
  </w:p>
  <w:p w:rsidR="00C30EA7" w:rsidRDefault="00C30EA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EA7" w:rsidRDefault="00C30E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668" w:rsidRDefault="00526668" w:rsidP="00B34F40">
      <w:r>
        <w:separator/>
      </w:r>
    </w:p>
  </w:footnote>
  <w:footnote w:type="continuationSeparator" w:id="0">
    <w:p w:rsidR="00526668" w:rsidRDefault="00526668" w:rsidP="00B3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EA7" w:rsidRDefault="00C30E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EA7" w:rsidRDefault="00C30E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EA7" w:rsidRDefault="00C30E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389442C"/>
    <w:multiLevelType w:val="singleLevel"/>
    <w:tmpl w:val="0000000A"/>
    <w:lvl w:ilvl="0">
      <w:start w:val="1"/>
      <w:numFmt w:val="upperLetter"/>
      <w:lvlText w:val="%1."/>
      <w:lvlJc w:val="left"/>
      <w:pPr>
        <w:tabs>
          <w:tab w:val="num" w:pos="0"/>
        </w:tabs>
        <w:ind w:left="810" w:hanging="360"/>
      </w:pPr>
    </w:lvl>
  </w:abstractNum>
  <w:abstractNum w:abstractNumId="11">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8E4A34"/>
    <w:multiLevelType w:val="hybridMultilevel"/>
    <w:tmpl w:val="FD3EC550"/>
    <w:lvl w:ilvl="0" w:tplc="2E000E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186A8E"/>
    <w:multiLevelType w:val="hybridMultilevel"/>
    <w:tmpl w:val="21EA5F06"/>
    <w:lvl w:ilvl="0" w:tplc="1450932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894393"/>
    <w:multiLevelType w:val="hybridMultilevel"/>
    <w:tmpl w:val="AEF0BCBC"/>
    <w:lvl w:ilvl="0" w:tplc="B15EFD9A">
      <w:start w:val="1"/>
      <w:numFmt w:val="decimal"/>
      <w:lvlText w:val="Q6.%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4">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3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5"/>
  </w:num>
  <w:num w:numId="12">
    <w:abstractNumId w:val="22"/>
  </w:num>
  <w:num w:numId="13">
    <w:abstractNumId w:val="20"/>
  </w:num>
  <w:num w:numId="14">
    <w:abstractNumId w:val="30"/>
  </w:num>
  <w:num w:numId="15">
    <w:abstractNumId w:val="24"/>
  </w:num>
  <w:num w:numId="16">
    <w:abstractNumId w:val="29"/>
  </w:num>
  <w:num w:numId="17">
    <w:abstractNumId w:val="12"/>
  </w:num>
  <w:num w:numId="18">
    <w:abstractNumId w:val="21"/>
  </w:num>
  <w:num w:numId="19">
    <w:abstractNumId w:val="23"/>
  </w:num>
  <w:num w:numId="20">
    <w:abstractNumId w:val="10"/>
  </w:num>
  <w:num w:numId="21">
    <w:abstractNumId w:val="16"/>
  </w:num>
  <w:num w:numId="22">
    <w:abstractNumId w:val="9"/>
  </w:num>
  <w:num w:numId="23">
    <w:abstractNumId w:val="34"/>
  </w:num>
  <w:num w:numId="24">
    <w:abstractNumId w:val="18"/>
  </w:num>
  <w:num w:numId="25">
    <w:abstractNumId w:val="31"/>
  </w:num>
  <w:num w:numId="26">
    <w:abstractNumId w:val="26"/>
  </w:num>
  <w:num w:numId="27">
    <w:abstractNumId w:val="28"/>
  </w:num>
  <w:num w:numId="28">
    <w:abstractNumId w:val="36"/>
  </w:num>
  <w:num w:numId="29">
    <w:abstractNumId w:val="35"/>
  </w:num>
  <w:num w:numId="30">
    <w:abstractNumId w:val="19"/>
  </w:num>
  <w:num w:numId="31">
    <w:abstractNumId w:val="32"/>
  </w:num>
  <w:num w:numId="32">
    <w:abstractNumId w:val="27"/>
  </w:num>
  <w:num w:numId="33">
    <w:abstractNumId w:val="17"/>
  </w:num>
  <w:num w:numId="34">
    <w:abstractNumId w:val="13"/>
  </w:num>
  <w:num w:numId="35">
    <w:abstractNumId w:val="25"/>
  </w:num>
  <w:num w:numId="36">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VPfgqK0k1tz0qzjvGJ+jkZKOoDGGRt8GA5bxIVDEucKCi95vxo2KyZ2EpEHTlgcet0GqspVct6H6ktEyCI2NkQ==" w:salt="mDAgTHS8ecKXQ9+r5RtuXA=="/>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AzNLWwMLAwNDUzMTZW0lEKTi0uzszPAykwrAUAbjTULCwAAAA="/>
  </w:docVars>
  <w:rsids>
    <w:rsidRoot w:val="00093EEA"/>
    <w:rsid w:val="0000286F"/>
    <w:rsid w:val="000071EF"/>
    <w:rsid w:val="00020674"/>
    <w:rsid w:val="00021EC2"/>
    <w:rsid w:val="0003707D"/>
    <w:rsid w:val="000445E1"/>
    <w:rsid w:val="0005180C"/>
    <w:rsid w:val="0005247E"/>
    <w:rsid w:val="00055505"/>
    <w:rsid w:val="000737DD"/>
    <w:rsid w:val="00075043"/>
    <w:rsid w:val="0008037D"/>
    <w:rsid w:val="00092312"/>
    <w:rsid w:val="000925CB"/>
    <w:rsid w:val="00093EEA"/>
    <w:rsid w:val="000A3FE2"/>
    <w:rsid w:val="000B0A75"/>
    <w:rsid w:val="000B2402"/>
    <w:rsid w:val="000B38DC"/>
    <w:rsid w:val="000B3E35"/>
    <w:rsid w:val="000C1E09"/>
    <w:rsid w:val="000C5293"/>
    <w:rsid w:val="000D2367"/>
    <w:rsid w:val="000D4375"/>
    <w:rsid w:val="000E08FC"/>
    <w:rsid w:val="000F435A"/>
    <w:rsid w:val="000F625B"/>
    <w:rsid w:val="00104982"/>
    <w:rsid w:val="00116A0F"/>
    <w:rsid w:val="001256C4"/>
    <w:rsid w:val="00130947"/>
    <w:rsid w:val="00131745"/>
    <w:rsid w:val="00137029"/>
    <w:rsid w:val="00137A5A"/>
    <w:rsid w:val="00142C7D"/>
    <w:rsid w:val="0014453D"/>
    <w:rsid w:val="00144C09"/>
    <w:rsid w:val="00153121"/>
    <w:rsid w:val="001551AA"/>
    <w:rsid w:val="00157564"/>
    <w:rsid w:val="0016641C"/>
    <w:rsid w:val="0018399A"/>
    <w:rsid w:val="00183EB5"/>
    <w:rsid w:val="00193491"/>
    <w:rsid w:val="001938A1"/>
    <w:rsid w:val="001B3FB1"/>
    <w:rsid w:val="001B412A"/>
    <w:rsid w:val="001B4626"/>
    <w:rsid w:val="001B4B75"/>
    <w:rsid w:val="001C79BF"/>
    <w:rsid w:val="001D22E6"/>
    <w:rsid w:val="001D2EAB"/>
    <w:rsid w:val="001E0024"/>
    <w:rsid w:val="001E6D07"/>
    <w:rsid w:val="001E74D5"/>
    <w:rsid w:val="00206075"/>
    <w:rsid w:val="0020703B"/>
    <w:rsid w:val="00210645"/>
    <w:rsid w:val="00221F18"/>
    <w:rsid w:val="00224B45"/>
    <w:rsid w:val="002318CC"/>
    <w:rsid w:val="00233A51"/>
    <w:rsid w:val="00235664"/>
    <w:rsid w:val="00241399"/>
    <w:rsid w:val="00243321"/>
    <w:rsid w:val="00245329"/>
    <w:rsid w:val="002459CC"/>
    <w:rsid w:val="002572CC"/>
    <w:rsid w:val="00263A23"/>
    <w:rsid w:val="00267278"/>
    <w:rsid w:val="002747D6"/>
    <w:rsid w:val="00281968"/>
    <w:rsid w:val="00281C2F"/>
    <w:rsid w:val="00284533"/>
    <w:rsid w:val="00287A5C"/>
    <w:rsid w:val="00293873"/>
    <w:rsid w:val="002946FD"/>
    <w:rsid w:val="00295061"/>
    <w:rsid w:val="00297735"/>
    <w:rsid w:val="002A6CC6"/>
    <w:rsid w:val="002C3575"/>
    <w:rsid w:val="002C79A5"/>
    <w:rsid w:val="002D26DF"/>
    <w:rsid w:val="002D7516"/>
    <w:rsid w:val="002E314E"/>
    <w:rsid w:val="002F4358"/>
    <w:rsid w:val="002F57A5"/>
    <w:rsid w:val="002F5843"/>
    <w:rsid w:val="00302253"/>
    <w:rsid w:val="0030252E"/>
    <w:rsid w:val="00305544"/>
    <w:rsid w:val="00306B04"/>
    <w:rsid w:val="00311908"/>
    <w:rsid w:val="00315835"/>
    <w:rsid w:val="003271C7"/>
    <w:rsid w:val="00332708"/>
    <w:rsid w:val="003335A2"/>
    <w:rsid w:val="003345E0"/>
    <w:rsid w:val="00334B6A"/>
    <w:rsid w:val="00341211"/>
    <w:rsid w:val="00343654"/>
    <w:rsid w:val="0034750D"/>
    <w:rsid w:val="00350622"/>
    <w:rsid w:val="003572A2"/>
    <w:rsid w:val="003662BE"/>
    <w:rsid w:val="0037128D"/>
    <w:rsid w:val="003715EF"/>
    <w:rsid w:val="00375430"/>
    <w:rsid w:val="00394477"/>
    <w:rsid w:val="003956C0"/>
    <w:rsid w:val="003A7F0E"/>
    <w:rsid w:val="003B02C4"/>
    <w:rsid w:val="003E44EC"/>
    <w:rsid w:val="003F01DE"/>
    <w:rsid w:val="003F4054"/>
    <w:rsid w:val="00404DE0"/>
    <w:rsid w:val="0041277B"/>
    <w:rsid w:val="00412975"/>
    <w:rsid w:val="0041746A"/>
    <w:rsid w:val="0043499A"/>
    <w:rsid w:val="004441C3"/>
    <w:rsid w:val="00445FA0"/>
    <w:rsid w:val="004471EB"/>
    <w:rsid w:val="00464BB8"/>
    <w:rsid w:val="004657F6"/>
    <w:rsid w:val="0047168D"/>
    <w:rsid w:val="00473A09"/>
    <w:rsid w:val="004745BF"/>
    <w:rsid w:val="00481373"/>
    <w:rsid w:val="004836F4"/>
    <w:rsid w:val="004852A0"/>
    <w:rsid w:val="00485C79"/>
    <w:rsid w:val="004861B9"/>
    <w:rsid w:val="00491439"/>
    <w:rsid w:val="00496AA8"/>
    <w:rsid w:val="004A2618"/>
    <w:rsid w:val="004A3550"/>
    <w:rsid w:val="004A3F20"/>
    <w:rsid w:val="004C1EF7"/>
    <w:rsid w:val="004C2842"/>
    <w:rsid w:val="004C2B16"/>
    <w:rsid w:val="004C5F41"/>
    <w:rsid w:val="004E0E41"/>
    <w:rsid w:val="004E2EE8"/>
    <w:rsid w:val="004E725E"/>
    <w:rsid w:val="004E75B8"/>
    <w:rsid w:val="004F696C"/>
    <w:rsid w:val="0050138D"/>
    <w:rsid w:val="0050599D"/>
    <w:rsid w:val="005069DA"/>
    <w:rsid w:val="00511724"/>
    <w:rsid w:val="00512E2B"/>
    <w:rsid w:val="00513392"/>
    <w:rsid w:val="00513883"/>
    <w:rsid w:val="00515D70"/>
    <w:rsid w:val="005236A3"/>
    <w:rsid w:val="005249D9"/>
    <w:rsid w:val="00526668"/>
    <w:rsid w:val="0054713E"/>
    <w:rsid w:val="00551D36"/>
    <w:rsid w:val="00553E33"/>
    <w:rsid w:val="0055470B"/>
    <w:rsid w:val="005664ED"/>
    <w:rsid w:val="00585658"/>
    <w:rsid w:val="0059225E"/>
    <w:rsid w:val="00593951"/>
    <w:rsid w:val="005A2632"/>
    <w:rsid w:val="005A296B"/>
    <w:rsid w:val="005A3FDD"/>
    <w:rsid w:val="005B0C5B"/>
    <w:rsid w:val="005C36BF"/>
    <w:rsid w:val="005C41AF"/>
    <w:rsid w:val="005C6E2A"/>
    <w:rsid w:val="005C7CE5"/>
    <w:rsid w:val="005D429D"/>
    <w:rsid w:val="005E23D6"/>
    <w:rsid w:val="005E2BA0"/>
    <w:rsid w:val="005E5344"/>
    <w:rsid w:val="005F66E3"/>
    <w:rsid w:val="005F6E5F"/>
    <w:rsid w:val="005F6F9B"/>
    <w:rsid w:val="0060752A"/>
    <w:rsid w:val="00612F34"/>
    <w:rsid w:val="00632039"/>
    <w:rsid w:val="00633737"/>
    <w:rsid w:val="00636A48"/>
    <w:rsid w:val="00644658"/>
    <w:rsid w:val="0065021E"/>
    <w:rsid w:val="006569E2"/>
    <w:rsid w:val="00663A01"/>
    <w:rsid w:val="00680606"/>
    <w:rsid w:val="00687CF9"/>
    <w:rsid w:val="006B1768"/>
    <w:rsid w:val="006B2ED2"/>
    <w:rsid w:val="006B36B0"/>
    <w:rsid w:val="006C2BAE"/>
    <w:rsid w:val="006C377C"/>
    <w:rsid w:val="006D0E30"/>
    <w:rsid w:val="006D341A"/>
    <w:rsid w:val="006D4B98"/>
    <w:rsid w:val="006E7DD3"/>
    <w:rsid w:val="006F2879"/>
    <w:rsid w:val="006F2A51"/>
    <w:rsid w:val="006F3D2B"/>
    <w:rsid w:val="006F5772"/>
    <w:rsid w:val="006F6346"/>
    <w:rsid w:val="00703F51"/>
    <w:rsid w:val="00704A34"/>
    <w:rsid w:val="00704C0C"/>
    <w:rsid w:val="0070737C"/>
    <w:rsid w:val="00720D65"/>
    <w:rsid w:val="0072183F"/>
    <w:rsid w:val="00726F8A"/>
    <w:rsid w:val="00732D0E"/>
    <w:rsid w:val="007339C5"/>
    <w:rsid w:val="00735FF7"/>
    <w:rsid w:val="007409C1"/>
    <w:rsid w:val="00740BD5"/>
    <w:rsid w:val="007532F3"/>
    <w:rsid w:val="00755408"/>
    <w:rsid w:val="0077008E"/>
    <w:rsid w:val="0077731B"/>
    <w:rsid w:val="00786231"/>
    <w:rsid w:val="00795B89"/>
    <w:rsid w:val="00796024"/>
    <w:rsid w:val="00797E55"/>
    <w:rsid w:val="007A09F8"/>
    <w:rsid w:val="007A39BC"/>
    <w:rsid w:val="007B32A3"/>
    <w:rsid w:val="007B66FB"/>
    <w:rsid w:val="007B74F0"/>
    <w:rsid w:val="007C2AE1"/>
    <w:rsid w:val="007C6A22"/>
    <w:rsid w:val="007D2AB6"/>
    <w:rsid w:val="007E69D0"/>
    <w:rsid w:val="007F4154"/>
    <w:rsid w:val="008058E0"/>
    <w:rsid w:val="00805BAC"/>
    <w:rsid w:val="00806432"/>
    <w:rsid w:val="00813AB8"/>
    <w:rsid w:val="00834940"/>
    <w:rsid w:val="00840781"/>
    <w:rsid w:val="008411BF"/>
    <w:rsid w:val="00842B4F"/>
    <w:rsid w:val="00843532"/>
    <w:rsid w:val="00844120"/>
    <w:rsid w:val="0084604A"/>
    <w:rsid w:val="00854047"/>
    <w:rsid w:val="0085530B"/>
    <w:rsid w:val="00857A3B"/>
    <w:rsid w:val="00860C6F"/>
    <w:rsid w:val="008633A5"/>
    <w:rsid w:val="00864D39"/>
    <w:rsid w:val="0086736F"/>
    <w:rsid w:val="00867A94"/>
    <w:rsid w:val="00870550"/>
    <w:rsid w:val="008757E0"/>
    <w:rsid w:val="00894395"/>
    <w:rsid w:val="00896949"/>
    <w:rsid w:val="008971D6"/>
    <w:rsid w:val="008A5968"/>
    <w:rsid w:val="008C158A"/>
    <w:rsid w:val="008D1D8E"/>
    <w:rsid w:val="008D2C31"/>
    <w:rsid w:val="008E414B"/>
    <w:rsid w:val="008E4850"/>
    <w:rsid w:val="008E7A91"/>
    <w:rsid w:val="008F14A0"/>
    <w:rsid w:val="008F7031"/>
    <w:rsid w:val="009001EF"/>
    <w:rsid w:val="009023BE"/>
    <w:rsid w:val="00910691"/>
    <w:rsid w:val="0091192F"/>
    <w:rsid w:val="00915775"/>
    <w:rsid w:val="009164FA"/>
    <w:rsid w:val="00916C80"/>
    <w:rsid w:val="00925910"/>
    <w:rsid w:val="00931CF9"/>
    <w:rsid w:val="0094320E"/>
    <w:rsid w:val="009440A0"/>
    <w:rsid w:val="00944743"/>
    <w:rsid w:val="00950CAF"/>
    <w:rsid w:val="0095257A"/>
    <w:rsid w:val="00960B63"/>
    <w:rsid w:val="009638CB"/>
    <w:rsid w:val="009657B8"/>
    <w:rsid w:val="0096755E"/>
    <w:rsid w:val="0097308A"/>
    <w:rsid w:val="00977B9B"/>
    <w:rsid w:val="00980D91"/>
    <w:rsid w:val="00987FDC"/>
    <w:rsid w:val="00992D04"/>
    <w:rsid w:val="00993083"/>
    <w:rsid w:val="00997FB9"/>
    <w:rsid w:val="009A4771"/>
    <w:rsid w:val="009A6817"/>
    <w:rsid w:val="009C3A50"/>
    <w:rsid w:val="009D080F"/>
    <w:rsid w:val="009D5851"/>
    <w:rsid w:val="009E569E"/>
    <w:rsid w:val="009E652C"/>
    <w:rsid w:val="009F398A"/>
    <w:rsid w:val="00A00E60"/>
    <w:rsid w:val="00A15232"/>
    <w:rsid w:val="00A2297C"/>
    <w:rsid w:val="00A31146"/>
    <w:rsid w:val="00A41275"/>
    <w:rsid w:val="00A41B2B"/>
    <w:rsid w:val="00A4250F"/>
    <w:rsid w:val="00A42C34"/>
    <w:rsid w:val="00A47002"/>
    <w:rsid w:val="00A47FF0"/>
    <w:rsid w:val="00A50FC7"/>
    <w:rsid w:val="00A56D6D"/>
    <w:rsid w:val="00A62D38"/>
    <w:rsid w:val="00A658CE"/>
    <w:rsid w:val="00A67C1D"/>
    <w:rsid w:val="00A706C6"/>
    <w:rsid w:val="00A70B03"/>
    <w:rsid w:val="00A716BB"/>
    <w:rsid w:val="00A761AB"/>
    <w:rsid w:val="00A8397B"/>
    <w:rsid w:val="00A90BF6"/>
    <w:rsid w:val="00AA2894"/>
    <w:rsid w:val="00AA30E4"/>
    <w:rsid w:val="00AA3543"/>
    <w:rsid w:val="00AA7FD4"/>
    <w:rsid w:val="00AB139D"/>
    <w:rsid w:val="00AB39BA"/>
    <w:rsid w:val="00AB67D6"/>
    <w:rsid w:val="00AC0ACE"/>
    <w:rsid w:val="00AC2B72"/>
    <w:rsid w:val="00AC30F2"/>
    <w:rsid w:val="00AD0CED"/>
    <w:rsid w:val="00AD1DED"/>
    <w:rsid w:val="00AD3AB9"/>
    <w:rsid w:val="00AD4B93"/>
    <w:rsid w:val="00AD6E22"/>
    <w:rsid w:val="00AE23B9"/>
    <w:rsid w:val="00AE4CE2"/>
    <w:rsid w:val="00AE6635"/>
    <w:rsid w:val="00AE664C"/>
    <w:rsid w:val="00AE6B1C"/>
    <w:rsid w:val="00AF1C5A"/>
    <w:rsid w:val="00AF275C"/>
    <w:rsid w:val="00B00C9D"/>
    <w:rsid w:val="00B06236"/>
    <w:rsid w:val="00B121AC"/>
    <w:rsid w:val="00B13F75"/>
    <w:rsid w:val="00B24C80"/>
    <w:rsid w:val="00B327AF"/>
    <w:rsid w:val="00B34F40"/>
    <w:rsid w:val="00B539FA"/>
    <w:rsid w:val="00B71416"/>
    <w:rsid w:val="00B721FB"/>
    <w:rsid w:val="00B72535"/>
    <w:rsid w:val="00B75251"/>
    <w:rsid w:val="00B75843"/>
    <w:rsid w:val="00B85D8B"/>
    <w:rsid w:val="00B94D2B"/>
    <w:rsid w:val="00BA45BA"/>
    <w:rsid w:val="00BA4FA4"/>
    <w:rsid w:val="00BA567E"/>
    <w:rsid w:val="00BB3BE1"/>
    <w:rsid w:val="00BB3BF4"/>
    <w:rsid w:val="00BC23F4"/>
    <w:rsid w:val="00BC458F"/>
    <w:rsid w:val="00BC4D3A"/>
    <w:rsid w:val="00BC6DFE"/>
    <w:rsid w:val="00BD7C3A"/>
    <w:rsid w:val="00BE0FC1"/>
    <w:rsid w:val="00BF4B15"/>
    <w:rsid w:val="00BF7D06"/>
    <w:rsid w:val="00C00AF7"/>
    <w:rsid w:val="00C02E8B"/>
    <w:rsid w:val="00C11C26"/>
    <w:rsid w:val="00C13467"/>
    <w:rsid w:val="00C20900"/>
    <w:rsid w:val="00C20CFA"/>
    <w:rsid w:val="00C23312"/>
    <w:rsid w:val="00C2736E"/>
    <w:rsid w:val="00C30EA7"/>
    <w:rsid w:val="00C31ACA"/>
    <w:rsid w:val="00C32329"/>
    <w:rsid w:val="00C336A2"/>
    <w:rsid w:val="00C34C4B"/>
    <w:rsid w:val="00C4199B"/>
    <w:rsid w:val="00C41B3A"/>
    <w:rsid w:val="00C41B77"/>
    <w:rsid w:val="00C436D1"/>
    <w:rsid w:val="00C45D2F"/>
    <w:rsid w:val="00C4627A"/>
    <w:rsid w:val="00C47D3C"/>
    <w:rsid w:val="00C544FC"/>
    <w:rsid w:val="00C62DD2"/>
    <w:rsid w:val="00C63368"/>
    <w:rsid w:val="00C73585"/>
    <w:rsid w:val="00C91D04"/>
    <w:rsid w:val="00C9454C"/>
    <w:rsid w:val="00C95464"/>
    <w:rsid w:val="00C95CEF"/>
    <w:rsid w:val="00C96EC1"/>
    <w:rsid w:val="00CA4B53"/>
    <w:rsid w:val="00CB6846"/>
    <w:rsid w:val="00CC27BD"/>
    <w:rsid w:val="00CC7307"/>
    <w:rsid w:val="00CC78FA"/>
    <w:rsid w:val="00CE6637"/>
    <w:rsid w:val="00CE67C2"/>
    <w:rsid w:val="00CF0FC1"/>
    <w:rsid w:val="00D10789"/>
    <w:rsid w:val="00D23823"/>
    <w:rsid w:val="00D253D0"/>
    <w:rsid w:val="00D416D9"/>
    <w:rsid w:val="00D4465D"/>
    <w:rsid w:val="00D50170"/>
    <w:rsid w:val="00D553A5"/>
    <w:rsid w:val="00D56C44"/>
    <w:rsid w:val="00D62342"/>
    <w:rsid w:val="00D66985"/>
    <w:rsid w:val="00D66E2C"/>
    <w:rsid w:val="00D7111E"/>
    <w:rsid w:val="00D72A72"/>
    <w:rsid w:val="00D74732"/>
    <w:rsid w:val="00D8704C"/>
    <w:rsid w:val="00D90192"/>
    <w:rsid w:val="00D931A4"/>
    <w:rsid w:val="00DA19F2"/>
    <w:rsid w:val="00DB4F9A"/>
    <w:rsid w:val="00DC262E"/>
    <w:rsid w:val="00DD489E"/>
    <w:rsid w:val="00DD60BD"/>
    <w:rsid w:val="00DD62E0"/>
    <w:rsid w:val="00DD68E4"/>
    <w:rsid w:val="00DD7809"/>
    <w:rsid w:val="00DE0BC2"/>
    <w:rsid w:val="00DE0D96"/>
    <w:rsid w:val="00DE6675"/>
    <w:rsid w:val="00DF34E0"/>
    <w:rsid w:val="00E02E05"/>
    <w:rsid w:val="00E04C85"/>
    <w:rsid w:val="00E068D7"/>
    <w:rsid w:val="00E15148"/>
    <w:rsid w:val="00E15662"/>
    <w:rsid w:val="00E31F2B"/>
    <w:rsid w:val="00E33D08"/>
    <w:rsid w:val="00E37375"/>
    <w:rsid w:val="00E46EB7"/>
    <w:rsid w:val="00E50544"/>
    <w:rsid w:val="00E53FFC"/>
    <w:rsid w:val="00E54A3E"/>
    <w:rsid w:val="00E57D0E"/>
    <w:rsid w:val="00E620ED"/>
    <w:rsid w:val="00E626DF"/>
    <w:rsid w:val="00E75363"/>
    <w:rsid w:val="00E7675F"/>
    <w:rsid w:val="00E76C61"/>
    <w:rsid w:val="00E83DF5"/>
    <w:rsid w:val="00E941AC"/>
    <w:rsid w:val="00EA1763"/>
    <w:rsid w:val="00EA20C6"/>
    <w:rsid w:val="00EA2BF2"/>
    <w:rsid w:val="00EA3258"/>
    <w:rsid w:val="00EA3D99"/>
    <w:rsid w:val="00EA4CE0"/>
    <w:rsid w:val="00EA745D"/>
    <w:rsid w:val="00EB55D0"/>
    <w:rsid w:val="00EB70A0"/>
    <w:rsid w:val="00EC02D6"/>
    <w:rsid w:val="00EC047F"/>
    <w:rsid w:val="00EC36B0"/>
    <w:rsid w:val="00ED76AD"/>
    <w:rsid w:val="00EE2C7C"/>
    <w:rsid w:val="00EE4997"/>
    <w:rsid w:val="00EF1BC1"/>
    <w:rsid w:val="00F045BB"/>
    <w:rsid w:val="00F07545"/>
    <w:rsid w:val="00F07EE5"/>
    <w:rsid w:val="00F16414"/>
    <w:rsid w:val="00F1704E"/>
    <w:rsid w:val="00F43422"/>
    <w:rsid w:val="00F45CB5"/>
    <w:rsid w:val="00F46468"/>
    <w:rsid w:val="00F54F0F"/>
    <w:rsid w:val="00F57399"/>
    <w:rsid w:val="00F60E77"/>
    <w:rsid w:val="00F668D1"/>
    <w:rsid w:val="00F71D1C"/>
    <w:rsid w:val="00F75E44"/>
    <w:rsid w:val="00F82DD3"/>
    <w:rsid w:val="00F91986"/>
    <w:rsid w:val="00FB0E70"/>
    <w:rsid w:val="00FB3A62"/>
    <w:rsid w:val="00FB420A"/>
    <w:rsid w:val="00FB606F"/>
    <w:rsid w:val="00FC2AD6"/>
    <w:rsid w:val="00FC3BC6"/>
    <w:rsid w:val="00FD114E"/>
    <w:rsid w:val="00FD626F"/>
    <w:rsid w:val="00FE7F2E"/>
    <w:rsid w:val="00FF3B3A"/>
    <w:rsid w:val="00FF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EC6E0B93-4D49-41BC-BC0D-59311892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05BAC"/>
    <w:pPr>
      <w:widowControl/>
      <w:suppressAutoHyphens w:val="0"/>
      <w:spacing w:before="100" w:beforeAutospacing="1" w:after="100" w:afterAutospacing="1"/>
    </w:pPr>
    <w:rPr>
      <w:rFonts w:eastAsiaTheme="minorEastAsia"/>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75051">
      <w:bodyDiv w:val="1"/>
      <w:marLeft w:val="0"/>
      <w:marRight w:val="0"/>
      <w:marTop w:val="0"/>
      <w:marBottom w:val="0"/>
      <w:divBdr>
        <w:top w:val="none" w:sz="0" w:space="0" w:color="auto"/>
        <w:left w:val="none" w:sz="0" w:space="0" w:color="auto"/>
        <w:bottom w:val="none" w:sz="0" w:space="0" w:color="auto"/>
        <w:right w:val="none" w:sz="0" w:space="0" w:color="auto"/>
      </w:divBdr>
    </w:div>
    <w:div w:id="584651411">
      <w:bodyDiv w:val="1"/>
      <w:marLeft w:val="0"/>
      <w:marRight w:val="0"/>
      <w:marTop w:val="0"/>
      <w:marBottom w:val="0"/>
      <w:divBdr>
        <w:top w:val="none" w:sz="0" w:space="0" w:color="auto"/>
        <w:left w:val="none" w:sz="0" w:space="0" w:color="auto"/>
        <w:bottom w:val="none" w:sz="0" w:space="0" w:color="auto"/>
        <w:right w:val="none" w:sz="0" w:space="0" w:color="auto"/>
      </w:divBdr>
    </w:div>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201934322">
      <w:bodyDiv w:val="1"/>
      <w:marLeft w:val="0"/>
      <w:marRight w:val="0"/>
      <w:marTop w:val="0"/>
      <w:marBottom w:val="0"/>
      <w:divBdr>
        <w:top w:val="none" w:sz="0" w:space="0" w:color="auto"/>
        <w:left w:val="none" w:sz="0" w:space="0" w:color="auto"/>
        <w:bottom w:val="none" w:sz="0" w:space="0" w:color="auto"/>
        <w:right w:val="none" w:sz="0" w:space="0" w:color="auto"/>
      </w:divBdr>
    </w:div>
    <w:div w:id="1248148099">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378902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 w:id="1630237417">
      <w:bodyDiv w:val="1"/>
      <w:marLeft w:val="0"/>
      <w:marRight w:val="0"/>
      <w:marTop w:val="0"/>
      <w:marBottom w:val="0"/>
      <w:divBdr>
        <w:top w:val="none" w:sz="0" w:space="0" w:color="auto"/>
        <w:left w:val="none" w:sz="0" w:space="0" w:color="auto"/>
        <w:bottom w:val="none" w:sz="0" w:space="0" w:color="auto"/>
        <w:right w:val="none" w:sz="0" w:space="0" w:color="auto"/>
      </w:divBdr>
    </w:div>
    <w:div w:id="1652444213">
      <w:bodyDiv w:val="1"/>
      <w:marLeft w:val="0"/>
      <w:marRight w:val="0"/>
      <w:marTop w:val="0"/>
      <w:marBottom w:val="0"/>
      <w:divBdr>
        <w:top w:val="none" w:sz="0" w:space="0" w:color="auto"/>
        <w:left w:val="none" w:sz="0" w:space="0" w:color="auto"/>
        <w:bottom w:val="none" w:sz="0" w:space="0" w:color="auto"/>
        <w:right w:val="none" w:sz="0" w:space="0" w:color="auto"/>
      </w:divBdr>
    </w:div>
    <w:div w:id="185718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A32B1CFF913147AEA7F186C2ADC8715A"/>
        <w:category>
          <w:name w:val="General"/>
          <w:gallery w:val="placeholder"/>
        </w:category>
        <w:types>
          <w:type w:val="bbPlcHdr"/>
        </w:types>
        <w:behaviors>
          <w:behavior w:val="content"/>
        </w:behaviors>
        <w:guid w:val="{EC0F1E70-5859-46B4-B408-99DF59CD3E55}"/>
      </w:docPartPr>
      <w:docPartBody>
        <w:p w:rsidR="00DA7247" w:rsidRDefault="0074189E" w:rsidP="0074189E">
          <w:pPr>
            <w:pStyle w:val="A32B1CFF913147AEA7F186C2ADC8715A"/>
          </w:pPr>
          <w:r w:rsidRPr="00E44018">
            <w:rPr>
              <w:rStyle w:val="PlaceholderText"/>
            </w:rPr>
            <w:t>Click here to enter text.</w:t>
          </w:r>
        </w:p>
      </w:docPartBody>
    </w:docPart>
    <w:docPart>
      <w:docPartPr>
        <w:name w:val="CDCDB54C1A0341ECA9CDB5994B484EEC"/>
        <w:category>
          <w:name w:val="General"/>
          <w:gallery w:val="placeholder"/>
        </w:category>
        <w:types>
          <w:type w:val="bbPlcHdr"/>
        </w:types>
        <w:behaviors>
          <w:behavior w:val="content"/>
        </w:behaviors>
        <w:guid w:val="{5BD74E0D-7489-414A-BE09-F2CD277E0ADD}"/>
      </w:docPartPr>
      <w:docPartBody>
        <w:p w:rsidR="000B47EA" w:rsidRDefault="0031507A" w:rsidP="0031507A">
          <w:pPr>
            <w:pStyle w:val="CDCDB54C1A0341ECA9CDB5994B484EEC"/>
          </w:pPr>
          <w:r w:rsidRPr="00E44018">
            <w:rPr>
              <w:rStyle w:val="PlaceholderText"/>
            </w:rPr>
            <w:t>Click here to enter text.</w:t>
          </w:r>
        </w:p>
      </w:docPartBody>
    </w:docPart>
    <w:docPart>
      <w:docPartPr>
        <w:name w:val="AA999CF97770438B8A6E7227EB575E8B"/>
        <w:category>
          <w:name w:val="General"/>
          <w:gallery w:val="placeholder"/>
        </w:category>
        <w:types>
          <w:type w:val="bbPlcHdr"/>
        </w:types>
        <w:behaviors>
          <w:behavior w:val="content"/>
        </w:behaviors>
        <w:guid w:val="{E21B966C-87AD-4AAB-BAD4-0DF851B6005C}"/>
      </w:docPartPr>
      <w:docPartBody>
        <w:p w:rsidR="004D5DF7" w:rsidRDefault="00A133B9" w:rsidP="00A133B9">
          <w:pPr>
            <w:pStyle w:val="AA999CF97770438B8A6E7227EB575E8B"/>
          </w:pPr>
          <w:r w:rsidRPr="00E44018">
            <w:rPr>
              <w:rStyle w:val="PlaceholderText"/>
            </w:rPr>
            <w:t>Click here to enter text.</w:t>
          </w:r>
        </w:p>
      </w:docPartBody>
    </w:docPart>
    <w:docPart>
      <w:docPartPr>
        <w:name w:val="565D0F25487B4816BA731256D1096156"/>
        <w:category>
          <w:name w:val="General"/>
          <w:gallery w:val="placeholder"/>
        </w:category>
        <w:types>
          <w:type w:val="bbPlcHdr"/>
        </w:types>
        <w:behaviors>
          <w:behavior w:val="content"/>
        </w:behaviors>
        <w:guid w:val="{3B6D993B-16AB-4D30-959C-6F76972DF58C}"/>
      </w:docPartPr>
      <w:docPartBody>
        <w:p w:rsidR="004D5DF7" w:rsidRDefault="00A133B9" w:rsidP="00A133B9">
          <w:pPr>
            <w:pStyle w:val="565D0F25487B4816BA731256D1096156"/>
          </w:pPr>
          <w:r w:rsidRPr="00E44018">
            <w:rPr>
              <w:rStyle w:val="PlaceholderText"/>
            </w:rPr>
            <w:t>Click here to enter text.</w:t>
          </w:r>
        </w:p>
      </w:docPartBody>
    </w:docPart>
    <w:docPart>
      <w:docPartPr>
        <w:name w:val="DE7562FA9E8B45DE929E8B4948376C80"/>
        <w:category>
          <w:name w:val="General"/>
          <w:gallery w:val="placeholder"/>
        </w:category>
        <w:types>
          <w:type w:val="bbPlcHdr"/>
        </w:types>
        <w:behaviors>
          <w:behavior w:val="content"/>
        </w:behaviors>
        <w:guid w:val="{28DCAC58-95DA-4164-91CE-F6C69FA407A7}"/>
      </w:docPartPr>
      <w:docPartBody>
        <w:p w:rsidR="004D5DF7" w:rsidRDefault="00A133B9" w:rsidP="00A133B9">
          <w:pPr>
            <w:pStyle w:val="DE7562FA9E8B45DE929E8B4948376C80"/>
          </w:pPr>
          <w:r w:rsidRPr="00E44018">
            <w:rPr>
              <w:rStyle w:val="PlaceholderText"/>
            </w:rPr>
            <w:t>Click here to enter text.</w:t>
          </w:r>
        </w:p>
      </w:docPartBody>
    </w:docPart>
    <w:docPart>
      <w:docPartPr>
        <w:name w:val="847795F999124665AEDA3DEC908F5E82"/>
        <w:category>
          <w:name w:val="General"/>
          <w:gallery w:val="placeholder"/>
        </w:category>
        <w:types>
          <w:type w:val="bbPlcHdr"/>
        </w:types>
        <w:behaviors>
          <w:behavior w:val="content"/>
        </w:behaviors>
        <w:guid w:val="{FB524A47-0665-4ACD-BA48-0CAA39A12F08}"/>
      </w:docPartPr>
      <w:docPartBody>
        <w:p w:rsidR="004D5DF7" w:rsidRDefault="00A133B9" w:rsidP="00A133B9">
          <w:pPr>
            <w:pStyle w:val="847795F999124665AEDA3DEC908F5E82"/>
          </w:pPr>
          <w:r w:rsidRPr="00E44018">
            <w:rPr>
              <w:rStyle w:val="PlaceholderText"/>
            </w:rPr>
            <w:t>Click here to enter text.</w:t>
          </w:r>
        </w:p>
      </w:docPartBody>
    </w:docPart>
    <w:docPart>
      <w:docPartPr>
        <w:name w:val="AF1F1E0D34B24131901F69BCFF089A57"/>
        <w:category>
          <w:name w:val="General"/>
          <w:gallery w:val="placeholder"/>
        </w:category>
        <w:types>
          <w:type w:val="bbPlcHdr"/>
        </w:types>
        <w:behaviors>
          <w:behavior w:val="content"/>
        </w:behaviors>
        <w:guid w:val="{02EE7952-A890-436E-A617-81FB2FAEAA27}"/>
      </w:docPartPr>
      <w:docPartBody>
        <w:p w:rsidR="004D5DF7" w:rsidRDefault="00A133B9" w:rsidP="00A133B9">
          <w:pPr>
            <w:pStyle w:val="AF1F1E0D34B24131901F69BCFF089A57"/>
          </w:pPr>
          <w:r w:rsidRPr="00E44018">
            <w:rPr>
              <w:rStyle w:val="PlaceholderText"/>
            </w:rPr>
            <w:t>Click here to enter text.</w:t>
          </w:r>
        </w:p>
      </w:docPartBody>
    </w:docPart>
    <w:docPart>
      <w:docPartPr>
        <w:name w:val="1A2C7B52F7504184B65B5E0CA374B78A"/>
        <w:category>
          <w:name w:val="General"/>
          <w:gallery w:val="placeholder"/>
        </w:category>
        <w:types>
          <w:type w:val="bbPlcHdr"/>
        </w:types>
        <w:behaviors>
          <w:behavior w:val="content"/>
        </w:behaviors>
        <w:guid w:val="{1AC4006A-BFEC-401E-8228-FEC5514E3024}"/>
      </w:docPartPr>
      <w:docPartBody>
        <w:p w:rsidR="004D5DF7" w:rsidRDefault="00A133B9" w:rsidP="00A133B9">
          <w:pPr>
            <w:pStyle w:val="1A2C7B52F7504184B65B5E0CA374B78A"/>
          </w:pPr>
          <w:r w:rsidRPr="00E44018">
            <w:rPr>
              <w:rStyle w:val="PlaceholderText"/>
            </w:rPr>
            <w:t>Click here to enter text.</w:t>
          </w:r>
        </w:p>
      </w:docPartBody>
    </w:docPart>
    <w:docPart>
      <w:docPartPr>
        <w:name w:val="3874AEF7C88C487E85C53F19A5AAEEBF"/>
        <w:category>
          <w:name w:val="General"/>
          <w:gallery w:val="placeholder"/>
        </w:category>
        <w:types>
          <w:type w:val="bbPlcHdr"/>
        </w:types>
        <w:behaviors>
          <w:behavior w:val="content"/>
        </w:behaviors>
        <w:guid w:val="{A1A76B4D-D934-40D1-ABD9-B3C85BFF55F6}"/>
      </w:docPartPr>
      <w:docPartBody>
        <w:p w:rsidR="004D5DF7" w:rsidRDefault="00A133B9" w:rsidP="00A133B9">
          <w:pPr>
            <w:pStyle w:val="3874AEF7C88C487E85C53F19A5AAEEBF"/>
          </w:pPr>
          <w:r w:rsidRPr="00E44018">
            <w:rPr>
              <w:rStyle w:val="PlaceholderText"/>
            </w:rPr>
            <w:t>Click here to enter text.</w:t>
          </w:r>
        </w:p>
      </w:docPartBody>
    </w:docPart>
    <w:docPart>
      <w:docPartPr>
        <w:name w:val="EE79466B3BD9455899A14308C519632C"/>
        <w:category>
          <w:name w:val="General"/>
          <w:gallery w:val="placeholder"/>
        </w:category>
        <w:types>
          <w:type w:val="bbPlcHdr"/>
        </w:types>
        <w:behaviors>
          <w:behavior w:val="content"/>
        </w:behaviors>
        <w:guid w:val="{7FB01D23-B1FE-428C-BA8C-6D3AF0AB2913}"/>
      </w:docPartPr>
      <w:docPartBody>
        <w:p w:rsidR="004D5DF7" w:rsidRDefault="00A133B9" w:rsidP="00A133B9">
          <w:pPr>
            <w:pStyle w:val="EE79466B3BD9455899A14308C519632C"/>
          </w:pPr>
          <w:r w:rsidRPr="00E44018">
            <w:rPr>
              <w:rStyle w:val="PlaceholderText"/>
            </w:rPr>
            <w:t>Click here to enter text.</w:t>
          </w:r>
        </w:p>
      </w:docPartBody>
    </w:docPart>
    <w:docPart>
      <w:docPartPr>
        <w:name w:val="E7BA7BA37CBF420DA35650B69623ACFA"/>
        <w:category>
          <w:name w:val="General"/>
          <w:gallery w:val="placeholder"/>
        </w:category>
        <w:types>
          <w:type w:val="bbPlcHdr"/>
        </w:types>
        <w:behaviors>
          <w:behavior w:val="content"/>
        </w:behaviors>
        <w:guid w:val="{CBAEA84E-29BE-45B0-B468-422B38D69E66}"/>
      </w:docPartPr>
      <w:docPartBody>
        <w:p w:rsidR="004D5DF7" w:rsidRDefault="00A133B9" w:rsidP="00A133B9">
          <w:pPr>
            <w:pStyle w:val="E7BA7BA37CBF420DA35650B69623ACFA"/>
          </w:pPr>
          <w:r w:rsidRPr="00E44018">
            <w:rPr>
              <w:rStyle w:val="PlaceholderText"/>
            </w:rPr>
            <w:t>Click here to enter text.</w:t>
          </w:r>
        </w:p>
      </w:docPartBody>
    </w:docPart>
    <w:docPart>
      <w:docPartPr>
        <w:name w:val="7769F8EE780C4C10BCCF6693BAE33385"/>
        <w:category>
          <w:name w:val="General"/>
          <w:gallery w:val="placeholder"/>
        </w:category>
        <w:types>
          <w:type w:val="bbPlcHdr"/>
        </w:types>
        <w:behaviors>
          <w:behavior w:val="content"/>
        </w:behaviors>
        <w:guid w:val="{5DD6C9C1-DC28-4842-81B7-88E3EBFD8DF2}"/>
      </w:docPartPr>
      <w:docPartBody>
        <w:p w:rsidR="004D5DF7" w:rsidRDefault="00A133B9" w:rsidP="00A133B9">
          <w:pPr>
            <w:pStyle w:val="7769F8EE780C4C10BCCF6693BAE33385"/>
          </w:pPr>
          <w:r w:rsidRPr="00E44018">
            <w:rPr>
              <w:rStyle w:val="PlaceholderText"/>
            </w:rPr>
            <w:t>Click here to enter text.</w:t>
          </w:r>
        </w:p>
      </w:docPartBody>
    </w:docPart>
    <w:docPart>
      <w:docPartPr>
        <w:name w:val="4C64A84D12A34E239854F21CBA2E3BF4"/>
        <w:category>
          <w:name w:val="General"/>
          <w:gallery w:val="placeholder"/>
        </w:category>
        <w:types>
          <w:type w:val="bbPlcHdr"/>
        </w:types>
        <w:behaviors>
          <w:behavior w:val="content"/>
        </w:behaviors>
        <w:guid w:val="{85F1897D-C67A-4111-A152-BFF54193BC6D}"/>
      </w:docPartPr>
      <w:docPartBody>
        <w:p w:rsidR="004D5DF7" w:rsidRDefault="00A133B9" w:rsidP="00A133B9">
          <w:pPr>
            <w:pStyle w:val="4C64A84D12A34E239854F21CBA2E3BF4"/>
          </w:pPr>
          <w:r w:rsidRPr="00E44018">
            <w:rPr>
              <w:rStyle w:val="PlaceholderText"/>
            </w:rPr>
            <w:t>Click here to enter text.</w:t>
          </w:r>
        </w:p>
      </w:docPartBody>
    </w:docPart>
    <w:docPart>
      <w:docPartPr>
        <w:name w:val="D582E868090C4BE7832828DD96886940"/>
        <w:category>
          <w:name w:val="General"/>
          <w:gallery w:val="placeholder"/>
        </w:category>
        <w:types>
          <w:type w:val="bbPlcHdr"/>
        </w:types>
        <w:behaviors>
          <w:behavior w:val="content"/>
        </w:behaviors>
        <w:guid w:val="{BC4D6725-8677-4FEB-AD23-E237DD464F0A}"/>
      </w:docPartPr>
      <w:docPartBody>
        <w:p w:rsidR="009C1741" w:rsidRDefault="00277018" w:rsidP="00277018">
          <w:pPr>
            <w:pStyle w:val="D582E868090C4BE7832828DD96886940"/>
          </w:pPr>
          <w:r w:rsidRPr="00E44018">
            <w:rPr>
              <w:rStyle w:val="PlaceholderText"/>
            </w:rPr>
            <w:t>Click here to enter text.</w:t>
          </w:r>
        </w:p>
      </w:docPartBody>
    </w:docPart>
    <w:docPart>
      <w:docPartPr>
        <w:name w:val="E99E34128D0E42D1A13A1C7BE7A6EF95"/>
        <w:category>
          <w:name w:val="General"/>
          <w:gallery w:val="placeholder"/>
        </w:category>
        <w:types>
          <w:type w:val="bbPlcHdr"/>
        </w:types>
        <w:behaviors>
          <w:behavior w:val="content"/>
        </w:behaviors>
        <w:guid w:val="{5F3F28CF-9FE3-4F01-853D-0934FD33A5AB}"/>
      </w:docPartPr>
      <w:docPartBody>
        <w:p w:rsidR="009C1741" w:rsidRDefault="00277018" w:rsidP="00277018">
          <w:pPr>
            <w:pStyle w:val="E99E34128D0E42D1A13A1C7BE7A6EF95"/>
          </w:pPr>
          <w:r w:rsidRPr="00E44018">
            <w:rPr>
              <w:rStyle w:val="PlaceholderText"/>
            </w:rPr>
            <w:t>Click here to enter text.</w:t>
          </w:r>
        </w:p>
      </w:docPartBody>
    </w:docPart>
    <w:docPart>
      <w:docPartPr>
        <w:name w:val="177D8C3FAC7645A59D2CC47A41EF7FA6"/>
        <w:category>
          <w:name w:val="General"/>
          <w:gallery w:val="placeholder"/>
        </w:category>
        <w:types>
          <w:type w:val="bbPlcHdr"/>
        </w:types>
        <w:behaviors>
          <w:behavior w:val="content"/>
        </w:behaviors>
        <w:guid w:val="{DF8A146E-57F2-40E4-A948-7E5D1F88F3DD}"/>
      </w:docPartPr>
      <w:docPartBody>
        <w:p w:rsidR="0000605C" w:rsidRDefault="00FA607C" w:rsidP="00FA607C">
          <w:pPr>
            <w:pStyle w:val="177D8C3FAC7645A59D2CC47A41EF7FA6"/>
          </w:pPr>
          <w:r w:rsidRPr="00E44018">
            <w:rPr>
              <w:rStyle w:val="PlaceholderText"/>
            </w:rPr>
            <w:t>Click here to enter text.</w:t>
          </w:r>
        </w:p>
      </w:docPartBody>
    </w:docPart>
    <w:docPart>
      <w:docPartPr>
        <w:name w:val="8ABD6C0069B0441C9438DF5B7CF89D9B"/>
        <w:category>
          <w:name w:val="General"/>
          <w:gallery w:val="placeholder"/>
        </w:category>
        <w:types>
          <w:type w:val="bbPlcHdr"/>
        </w:types>
        <w:behaviors>
          <w:behavior w:val="content"/>
        </w:behaviors>
        <w:guid w:val="{2B26C6CB-B0AE-4BCF-825C-1DAE62DE0457}"/>
      </w:docPartPr>
      <w:docPartBody>
        <w:p w:rsidR="0000605C" w:rsidRDefault="00FA607C" w:rsidP="00FA607C">
          <w:pPr>
            <w:pStyle w:val="8ABD6C0069B0441C9438DF5B7CF89D9B"/>
          </w:pPr>
          <w:r>
            <w:rPr>
              <w:rStyle w:val="PlaceholderText"/>
            </w:rPr>
            <w:t>Click here to enter text.</w:t>
          </w:r>
        </w:p>
      </w:docPartBody>
    </w:docPart>
    <w:docPart>
      <w:docPartPr>
        <w:name w:val="7F6D097235D9481A87C7363BF1EE7386"/>
        <w:category>
          <w:name w:val="General"/>
          <w:gallery w:val="placeholder"/>
        </w:category>
        <w:types>
          <w:type w:val="bbPlcHdr"/>
        </w:types>
        <w:behaviors>
          <w:behavior w:val="content"/>
        </w:behaviors>
        <w:guid w:val="{1ED9ED83-0E2F-45A1-AD36-F0FCF70273A2}"/>
      </w:docPartPr>
      <w:docPartBody>
        <w:p w:rsidR="0000605C" w:rsidRDefault="00FA607C" w:rsidP="00FA607C">
          <w:pPr>
            <w:pStyle w:val="7F6D097235D9481A87C7363BF1EE7386"/>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490"/>
    <w:rsid w:val="0000605C"/>
    <w:rsid w:val="000B47EA"/>
    <w:rsid w:val="000C7768"/>
    <w:rsid w:val="00185784"/>
    <w:rsid w:val="001E0199"/>
    <w:rsid w:val="001F7481"/>
    <w:rsid w:val="00205921"/>
    <w:rsid w:val="00277018"/>
    <w:rsid w:val="00277BA3"/>
    <w:rsid w:val="003139E4"/>
    <w:rsid w:val="0031507A"/>
    <w:rsid w:val="00315EB2"/>
    <w:rsid w:val="003B7DA7"/>
    <w:rsid w:val="004D02C4"/>
    <w:rsid w:val="004D5DF7"/>
    <w:rsid w:val="006A5B27"/>
    <w:rsid w:val="006A5FF6"/>
    <w:rsid w:val="006E432A"/>
    <w:rsid w:val="0074189E"/>
    <w:rsid w:val="007F4D10"/>
    <w:rsid w:val="00814F79"/>
    <w:rsid w:val="00825950"/>
    <w:rsid w:val="008E5490"/>
    <w:rsid w:val="00941D43"/>
    <w:rsid w:val="00942A18"/>
    <w:rsid w:val="009C0B37"/>
    <w:rsid w:val="009C1741"/>
    <w:rsid w:val="009F0D90"/>
    <w:rsid w:val="00A133B9"/>
    <w:rsid w:val="00B87C36"/>
    <w:rsid w:val="00C93F71"/>
    <w:rsid w:val="00CB03F8"/>
    <w:rsid w:val="00CD7CCB"/>
    <w:rsid w:val="00CF4B50"/>
    <w:rsid w:val="00D41277"/>
    <w:rsid w:val="00DA7247"/>
    <w:rsid w:val="00DE72CA"/>
    <w:rsid w:val="00E16C13"/>
    <w:rsid w:val="00F13BEA"/>
    <w:rsid w:val="00FA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07C"/>
  </w:style>
  <w:style w:type="paragraph" w:customStyle="1" w:styleId="AEA64D58F2594F829EB0F1FA2EFBF741">
    <w:name w:val="AEA64D58F2594F829EB0F1FA2EFBF741"/>
    <w:rsid w:val="008E5490"/>
  </w:style>
  <w:style w:type="paragraph" w:customStyle="1" w:styleId="C17308B7054144069CBF0DAE9F21B6B9">
    <w:name w:val="C17308B7054144069CBF0DAE9F21B6B9"/>
    <w:rsid w:val="008E5490"/>
  </w:style>
  <w:style w:type="paragraph" w:customStyle="1" w:styleId="22E74B44A7ED443998F6A974C9C5635B">
    <w:name w:val="22E74B44A7ED443998F6A974C9C5635B"/>
    <w:rsid w:val="008E5490"/>
  </w:style>
  <w:style w:type="paragraph" w:customStyle="1" w:styleId="0389367DC71045EA9CCE84CEE2F71A6D">
    <w:name w:val="0389367DC71045EA9CCE84CEE2F71A6D"/>
    <w:rsid w:val="008E5490"/>
  </w:style>
  <w:style w:type="paragraph" w:customStyle="1" w:styleId="72B9351B67004A9E85A51D47427B6CFF">
    <w:name w:val="72B9351B67004A9E85A51D47427B6CFF"/>
    <w:rsid w:val="008E5490"/>
  </w:style>
  <w:style w:type="paragraph" w:customStyle="1" w:styleId="4086EBAD35B84A058C618D01398CA9CB">
    <w:name w:val="4086EBAD35B84A058C618D01398CA9CB"/>
    <w:rsid w:val="008E5490"/>
  </w:style>
  <w:style w:type="paragraph" w:customStyle="1" w:styleId="BDC0D30899A04C31AB6A7A1430BD4D02">
    <w:name w:val="BDC0D30899A04C31AB6A7A1430BD4D02"/>
    <w:rsid w:val="008E5490"/>
  </w:style>
  <w:style w:type="paragraph" w:customStyle="1" w:styleId="8B292AE0545B4019940CB6519F84C187">
    <w:name w:val="8B292AE0545B4019940CB6519F84C187"/>
    <w:rsid w:val="00CB03F8"/>
  </w:style>
  <w:style w:type="paragraph" w:customStyle="1" w:styleId="4456392FF19641A68E750394B8B2A2A1">
    <w:name w:val="4456392FF19641A68E750394B8B2A2A1"/>
    <w:rsid w:val="00CB03F8"/>
  </w:style>
  <w:style w:type="paragraph" w:customStyle="1" w:styleId="7EC635A8333E45FFB16924EFC9E59B48">
    <w:name w:val="7EC635A8333E45FFB16924EFC9E59B48"/>
    <w:rsid w:val="00CB03F8"/>
  </w:style>
  <w:style w:type="paragraph" w:customStyle="1" w:styleId="D7F58890E7174788ADF5142A58BDC2F1">
    <w:name w:val="D7F58890E7174788ADF5142A58BDC2F1"/>
    <w:rsid w:val="00CB03F8"/>
  </w:style>
  <w:style w:type="paragraph" w:customStyle="1" w:styleId="FE1E37FFD02844999A4012503AECAF41">
    <w:name w:val="FE1E37FFD02844999A4012503AECAF41"/>
    <w:rsid w:val="00CB03F8"/>
  </w:style>
  <w:style w:type="paragraph" w:customStyle="1" w:styleId="98A0BC25BE884AAAA9BEB164A9834717">
    <w:name w:val="98A0BC25BE884AAAA9BEB164A9834717"/>
    <w:rsid w:val="00CB03F8"/>
  </w:style>
  <w:style w:type="paragraph" w:customStyle="1" w:styleId="45B0285D89FA4CCC837C674CA470E179">
    <w:name w:val="45B0285D89FA4CCC837C674CA470E179"/>
    <w:rsid w:val="00CB03F8"/>
  </w:style>
  <w:style w:type="paragraph" w:customStyle="1" w:styleId="2048A7A5644E4F3696B0ADF6E2B366C7">
    <w:name w:val="2048A7A5644E4F3696B0ADF6E2B366C7"/>
    <w:rsid w:val="00CB03F8"/>
  </w:style>
  <w:style w:type="paragraph" w:customStyle="1" w:styleId="B1DB4F559AA5431A8A7AC0CE13AFB69E">
    <w:name w:val="B1DB4F559AA5431A8A7AC0CE13AFB69E"/>
    <w:rsid w:val="00CB03F8"/>
  </w:style>
  <w:style w:type="paragraph" w:customStyle="1" w:styleId="88E586B9D10B41E8AB97DEF097976377">
    <w:name w:val="88E586B9D10B41E8AB97DEF097976377"/>
    <w:rsid w:val="00CB03F8"/>
  </w:style>
  <w:style w:type="paragraph" w:customStyle="1" w:styleId="7E163AD4D0394A79830F5F42119C7FA0">
    <w:name w:val="7E163AD4D0394A79830F5F42119C7FA0"/>
    <w:rsid w:val="00CB03F8"/>
  </w:style>
  <w:style w:type="paragraph" w:customStyle="1" w:styleId="292C5CF375CD4885AC6A8A4BEA83847F">
    <w:name w:val="292C5CF375CD4885AC6A8A4BEA83847F"/>
    <w:rsid w:val="00CB03F8"/>
  </w:style>
  <w:style w:type="paragraph" w:customStyle="1" w:styleId="CD22F1B90DC24EFC8167294C41A15665">
    <w:name w:val="CD22F1B90DC24EFC8167294C41A15665"/>
    <w:rsid w:val="00CB03F8"/>
  </w:style>
  <w:style w:type="paragraph" w:customStyle="1" w:styleId="A2630DECF24B4CB4B36A26A1E997BFCA">
    <w:name w:val="A2630DECF24B4CB4B36A26A1E997BFCA"/>
    <w:rsid w:val="00CB03F8"/>
  </w:style>
  <w:style w:type="paragraph" w:customStyle="1" w:styleId="91D0D370AD5B4A92B6F99DF89EC8BBC9">
    <w:name w:val="91D0D370AD5B4A92B6F99DF89EC8BBC9"/>
    <w:rsid w:val="00CB03F8"/>
  </w:style>
  <w:style w:type="paragraph" w:customStyle="1" w:styleId="9C5433C748E64085B5B17C03AF220852">
    <w:name w:val="9C5433C748E64085B5B17C03AF220852"/>
    <w:rsid w:val="00CB03F8"/>
  </w:style>
  <w:style w:type="paragraph" w:customStyle="1" w:styleId="25B2B29D37C340B9AECF74A0DF9A9D5C">
    <w:name w:val="25B2B29D37C340B9AECF74A0DF9A9D5C"/>
    <w:rsid w:val="00CB03F8"/>
  </w:style>
  <w:style w:type="paragraph" w:customStyle="1" w:styleId="75F96A4A20E64DBA91E4236F04692415">
    <w:name w:val="75F96A4A20E64DBA91E4236F04692415"/>
    <w:rsid w:val="00CB03F8"/>
  </w:style>
  <w:style w:type="paragraph" w:customStyle="1" w:styleId="D547122E7270472F8488B448E78FD960">
    <w:name w:val="D547122E7270472F8488B448E78FD960"/>
    <w:rsid w:val="00CB03F8"/>
  </w:style>
  <w:style w:type="paragraph" w:customStyle="1" w:styleId="4F9BB5D635D14E59BFADC5E06BE21620">
    <w:name w:val="4F9BB5D635D14E59BFADC5E06BE21620"/>
    <w:rsid w:val="00CB03F8"/>
  </w:style>
  <w:style w:type="paragraph" w:customStyle="1" w:styleId="8FCA1A1239F747E9B2E70B1827AFA84C">
    <w:name w:val="8FCA1A1239F747E9B2E70B1827AFA84C"/>
    <w:rsid w:val="00CB03F8"/>
  </w:style>
  <w:style w:type="paragraph" w:customStyle="1" w:styleId="769FF28CAF014FFC94690D54541B226C">
    <w:name w:val="769FF28CAF014FFC94690D54541B226C"/>
    <w:rsid w:val="00CB03F8"/>
  </w:style>
  <w:style w:type="paragraph" w:customStyle="1" w:styleId="F3735E78FDE849CBBECF640F4F1D24AC">
    <w:name w:val="F3735E78FDE849CBBECF640F4F1D24AC"/>
    <w:rsid w:val="00CB03F8"/>
  </w:style>
  <w:style w:type="paragraph" w:customStyle="1" w:styleId="0BFB834E0C75452298757C89CD9A98A1">
    <w:name w:val="0BFB834E0C75452298757C89CD9A98A1"/>
    <w:rsid w:val="00CB03F8"/>
  </w:style>
  <w:style w:type="paragraph" w:customStyle="1" w:styleId="759D5BC59DBD4DFB88059D4630433521">
    <w:name w:val="759D5BC59DBD4DFB88059D4630433521"/>
    <w:rsid w:val="00CB03F8"/>
  </w:style>
  <w:style w:type="paragraph" w:customStyle="1" w:styleId="054718A969DC476BB6733289FDB6362E">
    <w:name w:val="054718A969DC476BB6733289FDB6362E"/>
    <w:rsid w:val="00CB03F8"/>
  </w:style>
  <w:style w:type="paragraph" w:customStyle="1" w:styleId="74EF4E0F9F7C47D7946A85FB169939D6">
    <w:name w:val="74EF4E0F9F7C47D7946A85FB169939D6"/>
    <w:rsid w:val="00CB03F8"/>
  </w:style>
  <w:style w:type="paragraph" w:customStyle="1" w:styleId="46728EBFA93F4105B9ACC334F3799735">
    <w:name w:val="46728EBFA93F4105B9ACC334F3799735"/>
    <w:rsid w:val="00CB03F8"/>
  </w:style>
  <w:style w:type="paragraph" w:customStyle="1" w:styleId="B9CAD82D1138460B990CE4DA71537884">
    <w:name w:val="B9CAD82D1138460B990CE4DA71537884"/>
    <w:rsid w:val="00CB03F8"/>
  </w:style>
  <w:style w:type="paragraph" w:customStyle="1" w:styleId="21A0DB68736C4C59BD7667846EF43C26">
    <w:name w:val="21A0DB68736C4C59BD7667846EF43C26"/>
    <w:rsid w:val="00CB03F8"/>
  </w:style>
  <w:style w:type="paragraph" w:customStyle="1" w:styleId="F5EA09A6C6BD4AE7A98D42A69BBCE4D4">
    <w:name w:val="F5EA09A6C6BD4AE7A98D42A69BBCE4D4"/>
    <w:rsid w:val="00CB03F8"/>
  </w:style>
  <w:style w:type="paragraph" w:customStyle="1" w:styleId="929DA3E85F704A2BA3EA2FC5D8D81806">
    <w:name w:val="929DA3E85F704A2BA3EA2FC5D8D81806"/>
    <w:rsid w:val="00CB03F8"/>
  </w:style>
  <w:style w:type="paragraph" w:customStyle="1" w:styleId="0CBBCE2894944227AC484F439B64E1AD">
    <w:name w:val="0CBBCE2894944227AC484F439B64E1AD"/>
    <w:rsid w:val="004D02C4"/>
  </w:style>
  <w:style w:type="paragraph" w:customStyle="1" w:styleId="78389209643F40A2AE6AA8C652AF2FED">
    <w:name w:val="78389209643F40A2AE6AA8C652AF2FED"/>
    <w:rsid w:val="004D02C4"/>
  </w:style>
  <w:style w:type="paragraph" w:customStyle="1" w:styleId="EE4CCFD708AC42A39585B1B4893300AD">
    <w:name w:val="EE4CCFD708AC42A39585B1B4893300AD"/>
    <w:rsid w:val="004D02C4"/>
  </w:style>
  <w:style w:type="paragraph" w:customStyle="1" w:styleId="E79CFC8DBE5744A3AC883132B1302ED8">
    <w:name w:val="E79CFC8DBE5744A3AC883132B1302ED8"/>
    <w:rsid w:val="004D02C4"/>
  </w:style>
  <w:style w:type="paragraph" w:customStyle="1" w:styleId="FECDB06CF88E403986676F3FE05ED0AD">
    <w:name w:val="FECDB06CF88E403986676F3FE05ED0AD"/>
    <w:rsid w:val="004D02C4"/>
  </w:style>
  <w:style w:type="paragraph" w:customStyle="1" w:styleId="D317E6B60D9C42ED9D3BDCE0D133D14A">
    <w:name w:val="D317E6B60D9C42ED9D3BDCE0D133D14A"/>
    <w:rsid w:val="004D02C4"/>
  </w:style>
  <w:style w:type="paragraph" w:customStyle="1" w:styleId="CF1822D106934B73A62C50F718043913">
    <w:name w:val="CF1822D106934B73A62C50F718043913"/>
    <w:rsid w:val="004D02C4"/>
  </w:style>
  <w:style w:type="paragraph" w:customStyle="1" w:styleId="A7E3BCC084BF427DB12B2A3B7BA4B8AF">
    <w:name w:val="A7E3BCC084BF427DB12B2A3B7BA4B8AF"/>
    <w:rsid w:val="004D02C4"/>
  </w:style>
  <w:style w:type="paragraph" w:customStyle="1" w:styleId="C124C7E7483143B59B2E668B6BB04CF0">
    <w:name w:val="C124C7E7483143B59B2E668B6BB04CF0"/>
    <w:rsid w:val="004D02C4"/>
  </w:style>
  <w:style w:type="paragraph" w:customStyle="1" w:styleId="85EF4686F1274971AF21F8BCED9CE720">
    <w:name w:val="85EF4686F1274971AF21F8BCED9CE720"/>
    <w:rsid w:val="004D02C4"/>
  </w:style>
  <w:style w:type="paragraph" w:customStyle="1" w:styleId="F015DA789BE0444AB3DAFF4E4DA00883">
    <w:name w:val="F015DA789BE0444AB3DAFF4E4DA00883"/>
    <w:rsid w:val="004D02C4"/>
  </w:style>
  <w:style w:type="paragraph" w:customStyle="1" w:styleId="82E549BE9BF14AD7A0FCDCE6CE02F906">
    <w:name w:val="82E549BE9BF14AD7A0FCDCE6CE02F906"/>
    <w:rsid w:val="004D02C4"/>
  </w:style>
  <w:style w:type="paragraph" w:customStyle="1" w:styleId="31B87A8E40A84E09999E14DF9A018DB3">
    <w:name w:val="31B87A8E40A84E09999E14DF9A018DB3"/>
    <w:rsid w:val="006A5FF6"/>
  </w:style>
  <w:style w:type="paragraph" w:customStyle="1" w:styleId="A32B1CFF913147AEA7F186C2ADC8715A">
    <w:name w:val="A32B1CFF913147AEA7F186C2ADC8715A"/>
    <w:rsid w:val="0074189E"/>
  </w:style>
  <w:style w:type="paragraph" w:customStyle="1" w:styleId="79908AD60F7648ACB23EB38CCEC2A61A">
    <w:name w:val="79908AD60F7648ACB23EB38CCEC2A61A"/>
    <w:rsid w:val="0031507A"/>
  </w:style>
  <w:style w:type="paragraph" w:customStyle="1" w:styleId="E42FF0D30BF74DF195BDE368F167E401">
    <w:name w:val="E42FF0D30BF74DF195BDE368F167E401"/>
    <w:rsid w:val="0031507A"/>
  </w:style>
  <w:style w:type="paragraph" w:customStyle="1" w:styleId="A0961492E4C1468889566E5EF604165A">
    <w:name w:val="A0961492E4C1468889566E5EF604165A"/>
    <w:rsid w:val="0031507A"/>
  </w:style>
  <w:style w:type="paragraph" w:customStyle="1" w:styleId="961171D1ACFD43C2BD380E902016746D">
    <w:name w:val="961171D1ACFD43C2BD380E902016746D"/>
    <w:rsid w:val="0031507A"/>
  </w:style>
  <w:style w:type="paragraph" w:customStyle="1" w:styleId="0BA118985CB34084A03022B3B7B7B0B8">
    <w:name w:val="0BA118985CB34084A03022B3B7B7B0B8"/>
    <w:rsid w:val="0031507A"/>
  </w:style>
  <w:style w:type="paragraph" w:customStyle="1" w:styleId="80EE11906A894D9BB277F5FD307AE1D4">
    <w:name w:val="80EE11906A894D9BB277F5FD307AE1D4"/>
    <w:rsid w:val="0031507A"/>
  </w:style>
  <w:style w:type="paragraph" w:customStyle="1" w:styleId="CDCDB54C1A0341ECA9CDB5994B484EEC">
    <w:name w:val="CDCDB54C1A0341ECA9CDB5994B484EEC"/>
    <w:rsid w:val="0031507A"/>
  </w:style>
  <w:style w:type="paragraph" w:customStyle="1" w:styleId="BB167D9B0A1A446E9730ABBAF37A60DF">
    <w:name w:val="BB167D9B0A1A446E9730ABBAF37A60DF"/>
    <w:rsid w:val="00825950"/>
  </w:style>
  <w:style w:type="paragraph" w:customStyle="1" w:styleId="1FE32778F7CB4D21B3F21E66C7EDC3E3">
    <w:name w:val="1FE32778F7CB4D21B3F21E66C7EDC3E3"/>
    <w:rsid w:val="00A133B9"/>
  </w:style>
  <w:style w:type="paragraph" w:customStyle="1" w:styleId="CA860DFECDF445A08749924AA7099D49">
    <w:name w:val="CA860DFECDF445A08749924AA7099D49"/>
    <w:rsid w:val="00A133B9"/>
  </w:style>
  <w:style w:type="paragraph" w:customStyle="1" w:styleId="AA999CF97770438B8A6E7227EB575E8B">
    <w:name w:val="AA999CF97770438B8A6E7227EB575E8B"/>
    <w:rsid w:val="00A133B9"/>
  </w:style>
  <w:style w:type="paragraph" w:customStyle="1" w:styleId="565D0F25487B4816BA731256D1096156">
    <w:name w:val="565D0F25487B4816BA731256D1096156"/>
    <w:rsid w:val="00A133B9"/>
  </w:style>
  <w:style w:type="paragraph" w:customStyle="1" w:styleId="CDAC986DA91A4457A4005407171DCA9B">
    <w:name w:val="CDAC986DA91A4457A4005407171DCA9B"/>
    <w:rsid w:val="00A133B9"/>
  </w:style>
  <w:style w:type="paragraph" w:customStyle="1" w:styleId="DE7562FA9E8B45DE929E8B4948376C80">
    <w:name w:val="DE7562FA9E8B45DE929E8B4948376C80"/>
    <w:rsid w:val="00A133B9"/>
  </w:style>
  <w:style w:type="paragraph" w:customStyle="1" w:styleId="847795F999124665AEDA3DEC908F5E82">
    <w:name w:val="847795F999124665AEDA3DEC908F5E82"/>
    <w:rsid w:val="00A133B9"/>
  </w:style>
  <w:style w:type="paragraph" w:customStyle="1" w:styleId="AF1F1E0D34B24131901F69BCFF089A57">
    <w:name w:val="AF1F1E0D34B24131901F69BCFF089A57"/>
    <w:rsid w:val="00A133B9"/>
  </w:style>
  <w:style w:type="paragraph" w:customStyle="1" w:styleId="1A2C7B52F7504184B65B5E0CA374B78A">
    <w:name w:val="1A2C7B52F7504184B65B5E0CA374B78A"/>
    <w:rsid w:val="00A133B9"/>
  </w:style>
  <w:style w:type="paragraph" w:customStyle="1" w:styleId="3874AEF7C88C487E85C53F19A5AAEEBF">
    <w:name w:val="3874AEF7C88C487E85C53F19A5AAEEBF"/>
    <w:rsid w:val="00A133B9"/>
  </w:style>
  <w:style w:type="paragraph" w:customStyle="1" w:styleId="EE79466B3BD9455899A14308C519632C">
    <w:name w:val="EE79466B3BD9455899A14308C519632C"/>
    <w:rsid w:val="00A133B9"/>
  </w:style>
  <w:style w:type="paragraph" w:customStyle="1" w:styleId="E7BA7BA37CBF420DA35650B69623ACFA">
    <w:name w:val="E7BA7BA37CBF420DA35650B69623ACFA"/>
    <w:rsid w:val="00A133B9"/>
  </w:style>
  <w:style w:type="paragraph" w:customStyle="1" w:styleId="58B45DC50C05423FB233AC5100551C92">
    <w:name w:val="58B45DC50C05423FB233AC5100551C92"/>
    <w:rsid w:val="00A133B9"/>
  </w:style>
  <w:style w:type="paragraph" w:customStyle="1" w:styleId="7769F8EE780C4C10BCCF6693BAE33385">
    <w:name w:val="7769F8EE780C4C10BCCF6693BAE33385"/>
    <w:rsid w:val="00A133B9"/>
  </w:style>
  <w:style w:type="paragraph" w:customStyle="1" w:styleId="4C64A84D12A34E239854F21CBA2E3BF4">
    <w:name w:val="4C64A84D12A34E239854F21CBA2E3BF4"/>
    <w:rsid w:val="00A133B9"/>
  </w:style>
  <w:style w:type="paragraph" w:customStyle="1" w:styleId="D582E868090C4BE7832828DD96886940">
    <w:name w:val="D582E868090C4BE7832828DD96886940"/>
    <w:rsid w:val="00277018"/>
  </w:style>
  <w:style w:type="paragraph" w:customStyle="1" w:styleId="E99E34128D0E42D1A13A1C7BE7A6EF95">
    <w:name w:val="E99E34128D0E42D1A13A1C7BE7A6EF95"/>
    <w:rsid w:val="00277018"/>
  </w:style>
  <w:style w:type="paragraph" w:customStyle="1" w:styleId="940A29C99CCE416FBE4196C0F402E9C9">
    <w:name w:val="940A29C99CCE416FBE4196C0F402E9C9"/>
    <w:rsid w:val="00FA607C"/>
    <w:pPr>
      <w:spacing w:after="160" w:line="259" w:lineRule="auto"/>
    </w:pPr>
    <w:rPr>
      <w:lang w:val="en-IN" w:eastAsia="en-IN"/>
    </w:rPr>
  </w:style>
  <w:style w:type="paragraph" w:customStyle="1" w:styleId="DF1A5AD541204E2EBB4918EFD89EB425">
    <w:name w:val="DF1A5AD541204E2EBB4918EFD89EB425"/>
    <w:rsid w:val="00FA607C"/>
    <w:pPr>
      <w:spacing w:after="160" w:line="259" w:lineRule="auto"/>
    </w:pPr>
    <w:rPr>
      <w:lang w:val="en-IN" w:eastAsia="en-IN"/>
    </w:rPr>
  </w:style>
  <w:style w:type="paragraph" w:customStyle="1" w:styleId="2230A16EE8354118B5ED95580E3A28A1">
    <w:name w:val="2230A16EE8354118B5ED95580E3A28A1"/>
    <w:rsid w:val="00FA607C"/>
    <w:pPr>
      <w:spacing w:after="160" w:line="259" w:lineRule="auto"/>
    </w:pPr>
    <w:rPr>
      <w:lang w:val="en-IN" w:eastAsia="en-IN"/>
    </w:rPr>
  </w:style>
  <w:style w:type="paragraph" w:customStyle="1" w:styleId="92652638EEA640718552F95AC30FAA81">
    <w:name w:val="92652638EEA640718552F95AC30FAA81"/>
    <w:rsid w:val="00FA607C"/>
    <w:pPr>
      <w:spacing w:after="160" w:line="259" w:lineRule="auto"/>
    </w:pPr>
    <w:rPr>
      <w:lang w:val="en-IN" w:eastAsia="en-IN"/>
    </w:rPr>
  </w:style>
  <w:style w:type="paragraph" w:customStyle="1" w:styleId="9D43478B484042849D698CBE19711F38">
    <w:name w:val="9D43478B484042849D698CBE19711F38"/>
    <w:rsid w:val="00FA607C"/>
    <w:pPr>
      <w:spacing w:after="160" w:line="259" w:lineRule="auto"/>
    </w:pPr>
    <w:rPr>
      <w:lang w:val="en-IN" w:eastAsia="en-IN"/>
    </w:rPr>
  </w:style>
  <w:style w:type="paragraph" w:customStyle="1" w:styleId="C4D8245EAFDD4B95B47CE2CCA93D7EF7">
    <w:name w:val="C4D8245EAFDD4B95B47CE2CCA93D7EF7"/>
    <w:rsid w:val="00FA607C"/>
    <w:pPr>
      <w:spacing w:after="160" w:line="259" w:lineRule="auto"/>
    </w:pPr>
    <w:rPr>
      <w:lang w:val="en-IN" w:eastAsia="en-IN"/>
    </w:rPr>
  </w:style>
  <w:style w:type="paragraph" w:customStyle="1" w:styleId="F7FAF3E3011946469BD4E362D1545605">
    <w:name w:val="F7FAF3E3011946469BD4E362D1545605"/>
    <w:rsid w:val="00FA607C"/>
    <w:pPr>
      <w:spacing w:after="160" w:line="259" w:lineRule="auto"/>
    </w:pPr>
    <w:rPr>
      <w:lang w:val="en-IN" w:eastAsia="en-IN"/>
    </w:rPr>
  </w:style>
  <w:style w:type="paragraph" w:customStyle="1" w:styleId="177D8C3FAC7645A59D2CC47A41EF7FA6">
    <w:name w:val="177D8C3FAC7645A59D2CC47A41EF7FA6"/>
    <w:rsid w:val="00FA607C"/>
    <w:pPr>
      <w:spacing w:after="160" w:line="259" w:lineRule="auto"/>
    </w:pPr>
    <w:rPr>
      <w:lang w:val="en-IN" w:eastAsia="en-IN"/>
    </w:rPr>
  </w:style>
  <w:style w:type="paragraph" w:customStyle="1" w:styleId="8ABD6C0069B0441C9438DF5B7CF89D9B">
    <w:name w:val="8ABD6C0069B0441C9438DF5B7CF89D9B"/>
    <w:rsid w:val="00FA607C"/>
    <w:pPr>
      <w:spacing w:after="160" w:line="259" w:lineRule="auto"/>
    </w:pPr>
    <w:rPr>
      <w:lang w:val="en-IN" w:eastAsia="en-IN"/>
    </w:rPr>
  </w:style>
  <w:style w:type="paragraph" w:customStyle="1" w:styleId="7F6D097235D9481A87C7363BF1EE7386">
    <w:name w:val="7F6D097235D9481A87C7363BF1EE7386"/>
    <w:rsid w:val="00FA607C"/>
    <w:pPr>
      <w:spacing w:after="160" w:line="259" w:lineRule="auto"/>
    </w:pPr>
    <w:rPr>
      <w:lang w:val="en-IN" w:eastAsia="en-IN"/>
    </w:rPr>
  </w:style>
  <w:style w:type="paragraph" w:customStyle="1" w:styleId="8A472CE5816D4CE4BC09C550EB388EB7">
    <w:name w:val="8A472CE5816D4CE4BC09C550EB388EB7"/>
    <w:rsid w:val="00FA607C"/>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C193C-79B7-4B57-A5C1-1E414026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14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6167</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dc:creator>
  <cp:keywords/>
  <dc:description/>
  <cp:lastModifiedBy>vishwas gautam</cp:lastModifiedBy>
  <cp:revision>153</cp:revision>
  <cp:lastPrinted>2011-09-30T09:42:00Z</cp:lastPrinted>
  <dcterms:created xsi:type="dcterms:W3CDTF">2014-01-22T08:51:00Z</dcterms:created>
  <dcterms:modified xsi:type="dcterms:W3CDTF">2022-02-06T10:50:00Z</dcterms:modified>
</cp:coreProperties>
</file>